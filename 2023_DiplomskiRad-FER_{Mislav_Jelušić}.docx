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2131B" w14:textId="77777777" w:rsidR="008B2612" w:rsidRDefault="008B2612" w:rsidP="008B2612">
      <w:pPr>
        <w:jc w:val="center"/>
        <w:rPr>
          <w:rFonts w:ascii="Arial" w:hAnsi="Arial" w:cs="Arial"/>
          <w:sz w:val="28"/>
        </w:rPr>
      </w:pPr>
      <w:r>
        <w:rPr>
          <w:rFonts w:ascii="Arial" w:hAnsi="Arial" w:cs="Arial"/>
          <w:sz w:val="28"/>
        </w:rPr>
        <w:t>SVEUČILIŠTE U ZAGREBU</w:t>
      </w:r>
    </w:p>
    <w:p w14:paraId="6353D38A" w14:textId="77777777" w:rsidR="008B2612" w:rsidRDefault="008B2612" w:rsidP="008B2612">
      <w:pPr>
        <w:spacing w:after="0"/>
        <w:jc w:val="center"/>
        <w:rPr>
          <w:rFonts w:ascii="Arial" w:hAnsi="Arial" w:cs="Arial"/>
          <w:b/>
          <w:bCs/>
          <w:sz w:val="28"/>
        </w:rPr>
      </w:pPr>
      <w:r>
        <w:rPr>
          <w:rFonts w:ascii="Arial" w:hAnsi="Arial" w:cs="Arial"/>
          <w:b/>
          <w:bCs/>
          <w:sz w:val="28"/>
        </w:rPr>
        <w:t>FAKULTET ELEKTROTEHNIKE I RAČUNARSTVA</w:t>
      </w:r>
    </w:p>
    <w:p w14:paraId="21E74228" w14:textId="77777777" w:rsidR="008B2612" w:rsidRDefault="008B2612" w:rsidP="008B2612"/>
    <w:p w14:paraId="3FE1B706" w14:textId="77777777" w:rsidR="008B2612" w:rsidRDefault="008B2612" w:rsidP="008B2612"/>
    <w:p w14:paraId="51372763" w14:textId="77777777" w:rsidR="008B2612" w:rsidRDefault="008B2612" w:rsidP="008B2612"/>
    <w:p w14:paraId="4BEEE25F" w14:textId="77777777" w:rsidR="008B2612" w:rsidRDefault="008B2612" w:rsidP="008B2612"/>
    <w:p w14:paraId="266F3573" w14:textId="77777777" w:rsidR="008B2612" w:rsidRDefault="008B2612" w:rsidP="008B2612"/>
    <w:p w14:paraId="13623593" w14:textId="77777777" w:rsidR="008B2612" w:rsidRDefault="008B2612" w:rsidP="008B2612"/>
    <w:p w14:paraId="39AE161B" w14:textId="77777777" w:rsidR="008B2612" w:rsidRDefault="008B2612" w:rsidP="008B2612"/>
    <w:p w14:paraId="6692CB25" w14:textId="77777777" w:rsidR="008B2612" w:rsidRDefault="008B2612" w:rsidP="008B2612"/>
    <w:p w14:paraId="28883345" w14:textId="77777777" w:rsidR="008B2612" w:rsidRDefault="008B2612" w:rsidP="008B2612"/>
    <w:p w14:paraId="0C2395F7" w14:textId="77777777" w:rsidR="008B2612" w:rsidRDefault="008B2612" w:rsidP="008B2612"/>
    <w:p w14:paraId="4C3CEB8A" w14:textId="77777777" w:rsidR="008B2612" w:rsidRDefault="008B2612" w:rsidP="008B2612"/>
    <w:p w14:paraId="5824D98F" w14:textId="77777777" w:rsidR="008B2612" w:rsidRDefault="008B2612" w:rsidP="008B2612"/>
    <w:p w14:paraId="18BB2748" w14:textId="70B3BFDB" w:rsidR="008B2612" w:rsidRDefault="003303CF" w:rsidP="008B2612">
      <w:pPr>
        <w:jc w:val="center"/>
        <w:rPr>
          <w:rFonts w:ascii="Arial" w:hAnsi="Arial" w:cs="Arial"/>
          <w:b/>
          <w:bCs/>
          <w:sz w:val="40"/>
        </w:rPr>
      </w:pPr>
      <w:r>
        <w:rPr>
          <w:rFonts w:ascii="Arial" w:hAnsi="Arial" w:cs="Arial"/>
          <w:b/>
          <w:bCs/>
          <w:sz w:val="40"/>
        </w:rPr>
        <w:t xml:space="preserve">Kontinuirana integracija i kontinuirana isporuka aplikacija visoke raspoloživosti i skalabilnosti postavljenih unutar </w:t>
      </w:r>
      <w:proofErr w:type="spellStart"/>
      <w:r>
        <w:rPr>
          <w:rFonts w:ascii="Arial" w:hAnsi="Arial" w:cs="Arial"/>
          <w:b/>
          <w:bCs/>
          <w:sz w:val="40"/>
        </w:rPr>
        <w:t>Kubernetesa</w:t>
      </w:r>
      <w:proofErr w:type="spellEnd"/>
      <w:r>
        <w:rPr>
          <w:rFonts w:ascii="Arial" w:hAnsi="Arial" w:cs="Arial"/>
          <w:b/>
          <w:bCs/>
          <w:sz w:val="40"/>
        </w:rPr>
        <w:t xml:space="preserve"> u oblaku</w:t>
      </w:r>
    </w:p>
    <w:p w14:paraId="5EDEB0F3" w14:textId="5EF8A5E9" w:rsidR="008B2612" w:rsidRDefault="003303CF" w:rsidP="008B2612">
      <w:pPr>
        <w:jc w:val="center"/>
        <w:rPr>
          <w:rFonts w:ascii="Arial" w:hAnsi="Arial" w:cs="Arial"/>
          <w:sz w:val="28"/>
        </w:rPr>
      </w:pPr>
      <w:r>
        <w:rPr>
          <w:rFonts w:ascii="Arial" w:hAnsi="Arial" w:cs="Arial"/>
          <w:sz w:val="28"/>
        </w:rPr>
        <w:t>Mislav Jelušić</w:t>
      </w:r>
    </w:p>
    <w:p w14:paraId="2037322C" w14:textId="77777777" w:rsidR="008B2612" w:rsidRDefault="008B2612" w:rsidP="008B2612">
      <w:pPr>
        <w:jc w:val="center"/>
      </w:pPr>
    </w:p>
    <w:p w14:paraId="008C77F0" w14:textId="77777777" w:rsidR="008B2612" w:rsidRDefault="008B2612" w:rsidP="008B2612">
      <w:pPr>
        <w:jc w:val="center"/>
      </w:pPr>
    </w:p>
    <w:p w14:paraId="27E1DD46" w14:textId="77777777" w:rsidR="008B2612" w:rsidRDefault="008B2612" w:rsidP="008B2612">
      <w:pPr>
        <w:jc w:val="center"/>
      </w:pPr>
    </w:p>
    <w:p w14:paraId="1EF28AEB" w14:textId="77777777" w:rsidR="008B2612" w:rsidRDefault="008B2612" w:rsidP="008B2612">
      <w:pPr>
        <w:jc w:val="center"/>
      </w:pPr>
    </w:p>
    <w:p w14:paraId="59C81919" w14:textId="77777777" w:rsidR="008B2612" w:rsidRDefault="008B2612" w:rsidP="008B2612">
      <w:pPr>
        <w:jc w:val="center"/>
      </w:pPr>
    </w:p>
    <w:p w14:paraId="6C77AD5B" w14:textId="77777777" w:rsidR="008B2612" w:rsidRDefault="008B2612" w:rsidP="008B2612">
      <w:pPr>
        <w:jc w:val="center"/>
      </w:pPr>
    </w:p>
    <w:p w14:paraId="46427957" w14:textId="77777777" w:rsidR="008B2612" w:rsidRDefault="008B2612" w:rsidP="008B2612">
      <w:pPr>
        <w:jc w:val="center"/>
      </w:pPr>
    </w:p>
    <w:p w14:paraId="7F35CD0D" w14:textId="77777777" w:rsidR="008B2612" w:rsidRDefault="008B2612" w:rsidP="008B2612">
      <w:pPr>
        <w:jc w:val="center"/>
      </w:pPr>
    </w:p>
    <w:p w14:paraId="4E0872BE" w14:textId="77777777" w:rsidR="008B2612" w:rsidRDefault="008B2612" w:rsidP="008B2612">
      <w:pPr>
        <w:jc w:val="center"/>
      </w:pPr>
    </w:p>
    <w:p w14:paraId="3526C927" w14:textId="77777777" w:rsidR="008B2612" w:rsidRDefault="008B2612" w:rsidP="008B2612">
      <w:pPr>
        <w:jc w:val="center"/>
      </w:pPr>
    </w:p>
    <w:p w14:paraId="2BFFA6C0" w14:textId="77777777" w:rsidR="008B2612" w:rsidRDefault="008B2612" w:rsidP="008B2612">
      <w:pPr>
        <w:jc w:val="center"/>
      </w:pPr>
    </w:p>
    <w:p w14:paraId="09ACD577" w14:textId="77777777" w:rsidR="008B2612" w:rsidRDefault="008B2612" w:rsidP="008B2612">
      <w:pPr>
        <w:jc w:val="center"/>
      </w:pPr>
    </w:p>
    <w:p w14:paraId="4685F52C" w14:textId="77777777" w:rsidR="008B2612" w:rsidRDefault="008B2612" w:rsidP="008B2612">
      <w:pPr>
        <w:jc w:val="center"/>
      </w:pPr>
    </w:p>
    <w:p w14:paraId="6A2B2328" w14:textId="77777777" w:rsidR="008B2612" w:rsidRDefault="008B2612" w:rsidP="003303CF">
      <w:pPr>
        <w:rPr>
          <w:rFonts w:ascii="Arial" w:hAnsi="Arial" w:cs="Arial"/>
          <w:sz w:val="28"/>
        </w:rPr>
      </w:pPr>
    </w:p>
    <w:p w14:paraId="13F0A5ED" w14:textId="44851A99" w:rsidR="00F72CA6" w:rsidRPr="00501657" w:rsidRDefault="008B2612" w:rsidP="00F72CA6">
      <w:pPr>
        <w:spacing w:line="276" w:lineRule="auto"/>
        <w:jc w:val="center"/>
        <w:rPr>
          <w:rFonts w:ascii="Arial" w:hAnsi="Arial" w:cs="Arial"/>
          <w:sz w:val="20"/>
          <w:szCs w:val="20"/>
        </w:rPr>
        <w:sectPr w:rsidR="00F72CA6" w:rsidRPr="00501657" w:rsidSect="00F72CA6">
          <w:footerReference w:type="even" r:id="rId8"/>
          <w:footerReference w:type="default" r:id="rId9"/>
          <w:pgSz w:w="11906" w:h="16838" w:code="9"/>
          <w:pgMar w:top="1440" w:right="1440" w:bottom="1440" w:left="1440" w:header="709" w:footer="709" w:gutter="0"/>
          <w:pgNumType w:start="0"/>
          <w:cols w:space="708"/>
          <w:titlePg/>
          <w:docGrid w:linePitch="360"/>
        </w:sectPr>
      </w:pPr>
      <w:r>
        <w:rPr>
          <w:rFonts w:ascii="Arial" w:hAnsi="Arial" w:cs="Arial"/>
          <w:sz w:val="28"/>
        </w:rPr>
        <w:t xml:space="preserve">Zagreb, </w:t>
      </w:r>
      <w:r w:rsidR="003303CF">
        <w:rPr>
          <w:rFonts w:ascii="Arial" w:hAnsi="Arial" w:cs="Arial"/>
          <w:sz w:val="28"/>
        </w:rPr>
        <w:t>lipanj</w:t>
      </w:r>
      <w:r>
        <w:rPr>
          <w:rFonts w:ascii="Arial" w:hAnsi="Arial" w:cs="Arial"/>
          <w:sz w:val="28"/>
        </w:rPr>
        <w:t xml:space="preserve"> </w:t>
      </w:r>
      <w:r w:rsidR="003303CF">
        <w:rPr>
          <w:rFonts w:ascii="Arial" w:hAnsi="Arial" w:cs="Arial"/>
          <w:sz w:val="28"/>
        </w:rPr>
        <w:t>2023</w:t>
      </w:r>
      <w:r w:rsidR="00F72CA6" w:rsidRPr="00501657">
        <w:rPr>
          <w:rFonts w:ascii="Arial" w:hAnsi="Arial" w:cs="Arial"/>
          <w:sz w:val="20"/>
          <w:szCs w:val="20"/>
        </w:rPr>
        <w:t>.</w:t>
      </w:r>
    </w:p>
    <w:p w14:paraId="121A3A42" w14:textId="77777777" w:rsidR="008B2612" w:rsidRPr="00F72CA6" w:rsidRDefault="008B2612" w:rsidP="00F72CA6">
      <w:pPr>
        <w:rPr>
          <w:rFonts w:ascii="Arial" w:hAnsi="Arial" w:cs="Arial"/>
          <w:sz w:val="22"/>
        </w:rPr>
      </w:pPr>
    </w:p>
    <w:p w14:paraId="1339C28E" w14:textId="77777777" w:rsidR="008B2612" w:rsidRPr="00F72CA6" w:rsidRDefault="008B2612" w:rsidP="00F72CA6">
      <w:pPr>
        <w:rPr>
          <w:rFonts w:ascii="Arial" w:hAnsi="Arial" w:cs="Arial"/>
          <w:sz w:val="20"/>
        </w:rPr>
      </w:pPr>
    </w:p>
    <w:p w14:paraId="29E98D7D" w14:textId="77777777" w:rsidR="008B2612" w:rsidRPr="00F72CA6" w:rsidRDefault="008B2612" w:rsidP="00F72CA6">
      <w:pPr>
        <w:rPr>
          <w:rFonts w:ascii="Arial" w:hAnsi="Arial" w:cs="Arial"/>
          <w:sz w:val="20"/>
        </w:rPr>
      </w:pPr>
    </w:p>
    <w:p w14:paraId="7FE5CE52" w14:textId="77777777" w:rsidR="008B2612" w:rsidRPr="00F72CA6" w:rsidRDefault="008B2612" w:rsidP="00F72CA6">
      <w:pPr>
        <w:rPr>
          <w:rFonts w:ascii="Arial" w:hAnsi="Arial" w:cs="Arial"/>
          <w:sz w:val="20"/>
        </w:rPr>
      </w:pPr>
    </w:p>
    <w:p w14:paraId="2E291ECB" w14:textId="77777777" w:rsidR="008B2612" w:rsidRPr="00F72CA6" w:rsidRDefault="008B2612" w:rsidP="00F72CA6">
      <w:pPr>
        <w:rPr>
          <w:rFonts w:ascii="Arial" w:hAnsi="Arial" w:cs="Arial"/>
          <w:sz w:val="20"/>
        </w:rPr>
      </w:pPr>
    </w:p>
    <w:p w14:paraId="7A8F2716" w14:textId="77777777" w:rsidR="008B2612" w:rsidRPr="00F72CA6" w:rsidRDefault="008B2612" w:rsidP="00F72CA6">
      <w:pPr>
        <w:rPr>
          <w:rFonts w:ascii="Arial" w:hAnsi="Arial" w:cs="Arial"/>
          <w:sz w:val="20"/>
        </w:rPr>
      </w:pPr>
    </w:p>
    <w:p w14:paraId="60DB72EC" w14:textId="77777777" w:rsidR="008B2612" w:rsidRPr="00F72CA6" w:rsidRDefault="008B2612" w:rsidP="00F72CA6">
      <w:pPr>
        <w:rPr>
          <w:sz w:val="18"/>
          <w:lang w:val="sv-SE"/>
        </w:rPr>
      </w:pPr>
    </w:p>
    <w:p w14:paraId="5DD4B25B" w14:textId="77777777" w:rsidR="008B2612" w:rsidRPr="00F72CA6" w:rsidRDefault="008B2612" w:rsidP="00F72CA6">
      <w:pPr>
        <w:rPr>
          <w:sz w:val="18"/>
          <w:lang w:val="sv-SE"/>
        </w:rPr>
      </w:pPr>
    </w:p>
    <w:p w14:paraId="43CB391B" w14:textId="77777777" w:rsidR="008B2612" w:rsidRPr="00F72CA6" w:rsidRDefault="008B2612" w:rsidP="00F72CA6">
      <w:pPr>
        <w:rPr>
          <w:sz w:val="18"/>
          <w:lang w:val="sv-SE"/>
        </w:rPr>
      </w:pPr>
    </w:p>
    <w:p w14:paraId="665A97CC" w14:textId="77777777" w:rsidR="008B2612" w:rsidRPr="00F72CA6" w:rsidRDefault="008B2612" w:rsidP="00F72CA6">
      <w:pPr>
        <w:rPr>
          <w:sz w:val="18"/>
          <w:lang w:val="sv-SE"/>
        </w:rPr>
      </w:pPr>
    </w:p>
    <w:p w14:paraId="3C7E68E4" w14:textId="77777777" w:rsidR="008B2612" w:rsidRDefault="008B2612" w:rsidP="008B2612">
      <w:pPr>
        <w:rPr>
          <w:lang w:val="sv-SE"/>
        </w:rPr>
      </w:pPr>
    </w:p>
    <w:p w14:paraId="588ACF5D" w14:textId="77777777" w:rsidR="008B2612" w:rsidRDefault="008B2612" w:rsidP="008B2612">
      <w:pPr>
        <w:rPr>
          <w:lang w:val="sv-SE"/>
        </w:rPr>
      </w:pPr>
    </w:p>
    <w:p w14:paraId="60420923" w14:textId="77777777" w:rsidR="008B2612" w:rsidRDefault="008B2612" w:rsidP="008B2612">
      <w:pPr>
        <w:rPr>
          <w:lang w:val="sv-SE"/>
        </w:rPr>
      </w:pPr>
    </w:p>
    <w:p w14:paraId="60656233" w14:textId="77777777" w:rsidR="008B2612" w:rsidRDefault="008B2612" w:rsidP="008B2612">
      <w:pPr>
        <w:rPr>
          <w:lang w:val="sv-SE"/>
        </w:rPr>
      </w:pPr>
    </w:p>
    <w:p w14:paraId="2C751A3E" w14:textId="77777777" w:rsidR="008B2612" w:rsidRDefault="008B2612" w:rsidP="008B2612">
      <w:pPr>
        <w:rPr>
          <w:lang w:val="sv-SE"/>
        </w:rPr>
      </w:pPr>
    </w:p>
    <w:p w14:paraId="237C7C97" w14:textId="77777777" w:rsidR="008B2612" w:rsidRDefault="008B2612" w:rsidP="008B2612">
      <w:pPr>
        <w:rPr>
          <w:lang w:val="sv-SE"/>
        </w:rPr>
      </w:pPr>
    </w:p>
    <w:p w14:paraId="79C46BF1" w14:textId="77777777" w:rsidR="008B2612" w:rsidRDefault="008B2612" w:rsidP="008B2612">
      <w:pPr>
        <w:rPr>
          <w:lang w:val="sv-SE"/>
        </w:rPr>
      </w:pPr>
    </w:p>
    <w:p w14:paraId="7F6DFA80" w14:textId="77777777" w:rsidR="008B2612" w:rsidRDefault="008B2612" w:rsidP="008B2612">
      <w:pPr>
        <w:rPr>
          <w:lang w:val="sv-SE"/>
        </w:rPr>
      </w:pPr>
    </w:p>
    <w:p w14:paraId="39300DBE" w14:textId="77777777" w:rsidR="008B2612" w:rsidRDefault="008B2612" w:rsidP="008B2612">
      <w:pPr>
        <w:rPr>
          <w:lang w:val="sv-SE"/>
        </w:rPr>
      </w:pPr>
    </w:p>
    <w:p w14:paraId="038BF4A4" w14:textId="77777777" w:rsidR="008B2612" w:rsidRDefault="008B2612" w:rsidP="008B2612">
      <w:pPr>
        <w:rPr>
          <w:lang w:val="sv-SE"/>
        </w:rPr>
      </w:pPr>
    </w:p>
    <w:p w14:paraId="2B34D70D" w14:textId="77777777" w:rsidR="008B2612" w:rsidRDefault="008B2612" w:rsidP="008B2612">
      <w:pPr>
        <w:rPr>
          <w:lang w:val="sv-SE"/>
        </w:rPr>
      </w:pPr>
    </w:p>
    <w:p w14:paraId="252ACC4A" w14:textId="77777777" w:rsidR="008B2612" w:rsidRDefault="008B2612" w:rsidP="008B2612">
      <w:pPr>
        <w:rPr>
          <w:lang w:val="sv-SE"/>
        </w:rPr>
      </w:pPr>
    </w:p>
    <w:p w14:paraId="75EC000E" w14:textId="77777777" w:rsidR="008B2612" w:rsidRDefault="008B2612" w:rsidP="008B2612">
      <w:pPr>
        <w:rPr>
          <w:lang w:val="sv-SE"/>
        </w:rPr>
      </w:pPr>
    </w:p>
    <w:p w14:paraId="79CB1CBB" w14:textId="77777777" w:rsidR="008B2612" w:rsidRDefault="008B2612" w:rsidP="008B2612">
      <w:pPr>
        <w:rPr>
          <w:lang w:val="sv-SE"/>
        </w:rPr>
      </w:pPr>
    </w:p>
    <w:p w14:paraId="001A37AF" w14:textId="77777777" w:rsidR="008B2612" w:rsidRDefault="008B2612" w:rsidP="008B2612">
      <w:pPr>
        <w:rPr>
          <w:lang w:val="sv-SE"/>
        </w:rPr>
      </w:pPr>
    </w:p>
    <w:p w14:paraId="08D6F0E5" w14:textId="77777777" w:rsidR="008B2612" w:rsidRDefault="008B2612" w:rsidP="008B2612">
      <w:pPr>
        <w:rPr>
          <w:lang w:val="sv-SE"/>
        </w:rPr>
      </w:pPr>
    </w:p>
    <w:p w14:paraId="38E43D23" w14:textId="77777777" w:rsidR="008B2612" w:rsidRDefault="008B2612" w:rsidP="008B2612">
      <w:pPr>
        <w:rPr>
          <w:lang w:val="sv-SE"/>
        </w:rPr>
      </w:pPr>
    </w:p>
    <w:p w14:paraId="270A358F" w14:textId="77777777" w:rsidR="008B2612" w:rsidRDefault="008B2612" w:rsidP="008B2612">
      <w:pPr>
        <w:rPr>
          <w:lang w:val="sv-SE"/>
        </w:rPr>
      </w:pPr>
    </w:p>
    <w:p w14:paraId="4DB56EF0" w14:textId="77777777" w:rsidR="008B2612" w:rsidRDefault="008B2612" w:rsidP="008B2612">
      <w:pPr>
        <w:rPr>
          <w:lang w:val="sv-SE"/>
        </w:rPr>
      </w:pPr>
    </w:p>
    <w:p w14:paraId="446DCBAC" w14:textId="77777777" w:rsidR="008B2612" w:rsidRDefault="008B2612" w:rsidP="008B2612">
      <w:pPr>
        <w:rPr>
          <w:lang w:val="sv-SE"/>
        </w:rPr>
      </w:pPr>
    </w:p>
    <w:p w14:paraId="432B6132" w14:textId="77777777" w:rsidR="008B2612" w:rsidRDefault="008B2612" w:rsidP="008B2612">
      <w:pPr>
        <w:rPr>
          <w:lang w:val="sv-SE"/>
        </w:rPr>
      </w:pPr>
    </w:p>
    <w:p w14:paraId="723CA197" w14:textId="77777777" w:rsidR="008B2612" w:rsidRDefault="008B2612" w:rsidP="008B2612">
      <w:pPr>
        <w:rPr>
          <w:lang w:val="sv-SE"/>
        </w:rPr>
      </w:pPr>
    </w:p>
    <w:p w14:paraId="1B100350" w14:textId="77777777" w:rsidR="008B2612" w:rsidRDefault="008B2612" w:rsidP="008B2612">
      <w:pPr>
        <w:rPr>
          <w:lang w:val="sv-SE"/>
        </w:rPr>
      </w:pPr>
    </w:p>
    <w:p w14:paraId="505BC571" w14:textId="26BAB3D4" w:rsidR="008B2612" w:rsidRDefault="008B2612" w:rsidP="008B2612">
      <w:r w:rsidRPr="00C1106D">
        <w:rPr>
          <w:lang w:val="sv-SE"/>
        </w:rPr>
        <w:t>Mentor</w:t>
      </w:r>
      <w:r w:rsidRPr="00C1106D">
        <w:t xml:space="preserve">: </w:t>
      </w:r>
      <w:r w:rsidR="008B1C30">
        <w:t>prof</w:t>
      </w:r>
      <w:r w:rsidRPr="00C1106D">
        <w:t>.</w:t>
      </w:r>
      <w:r w:rsidR="008B1C30">
        <w:t xml:space="preserve"> </w:t>
      </w:r>
      <w:r w:rsidRPr="00C1106D">
        <w:rPr>
          <w:lang w:val="sv-SE"/>
        </w:rPr>
        <w:t>dr</w:t>
      </w:r>
      <w:r w:rsidRPr="00C1106D">
        <w:t>.</w:t>
      </w:r>
      <w:r w:rsidR="00D35BA0">
        <w:t xml:space="preserve"> </w:t>
      </w:r>
      <w:r w:rsidRPr="00C1106D">
        <w:rPr>
          <w:lang w:val="sv-SE"/>
        </w:rPr>
        <w:t>sc</w:t>
      </w:r>
      <w:r w:rsidRPr="00C1106D">
        <w:t xml:space="preserve">. </w:t>
      </w:r>
      <w:r>
        <w:t>Željko I</w:t>
      </w:r>
      <w:r w:rsidR="00185677">
        <w:t>lić</w:t>
      </w:r>
    </w:p>
    <w:p w14:paraId="6BB24E6C" w14:textId="288349A8" w:rsidR="008B2612" w:rsidRPr="00C1106D" w:rsidRDefault="008B2612" w:rsidP="008B2612">
      <w:r>
        <w:t xml:space="preserve">Voditelj rada: </w:t>
      </w:r>
      <w:r w:rsidR="008B1C30">
        <w:t xml:space="preserve">prof. </w:t>
      </w:r>
      <w:r>
        <w:t>dr.</w:t>
      </w:r>
      <w:r w:rsidR="00D35BA0">
        <w:t xml:space="preserve"> </w:t>
      </w:r>
      <w:r>
        <w:t>sc. Željko I</w:t>
      </w:r>
      <w:r w:rsidR="00185677">
        <w:t>lić</w:t>
      </w:r>
    </w:p>
    <w:p w14:paraId="3277854A" w14:textId="77777777" w:rsidR="00F024F7" w:rsidRPr="00501657" w:rsidRDefault="00623EB2" w:rsidP="00623EB2">
      <w:pPr>
        <w:spacing w:line="276" w:lineRule="auto"/>
        <w:jc w:val="center"/>
        <w:rPr>
          <w:rFonts w:ascii="Arial" w:hAnsi="Arial" w:cs="Arial"/>
          <w:sz w:val="20"/>
          <w:szCs w:val="20"/>
        </w:rPr>
        <w:sectPr w:rsidR="00F024F7" w:rsidRPr="00501657" w:rsidSect="00F72CA6">
          <w:footerReference w:type="even" r:id="rId10"/>
          <w:footerReference w:type="default" r:id="rId11"/>
          <w:pgSz w:w="11906" w:h="16838" w:code="9"/>
          <w:pgMar w:top="1440" w:right="1440" w:bottom="1440" w:left="1440" w:header="709" w:footer="709" w:gutter="0"/>
          <w:pgNumType w:start="0"/>
          <w:cols w:space="708"/>
          <w:titlePg/>
          <w:docGrid w:linePitch="360"/>
        </w:sectPr>
      </w:pPr>
      <w:r w:rsidRPr="00501657">
        <w:rPr>
          <w:rFonts w:ascii="Arial" w:hAnsi="Arial" w:cs="Arial"/>
          <w:sz w:val="20"/>
          <w:szCs w:val="20"/>
        </w:rPr>
        <w:t>.</w:t>
      </w:r>
    </w:p>
    <w:p w14:paraId="2E412BB2" w14:textId="77777777" w:rsidR="00F024F7" w:rsidRPr="007B1934" w:rsidRDefault="00F024F7" w:rsidP="00901D59">
      <w:pPr>
        <w:spacing w:line="276" w:lineRule="auto"/>
        <w:rPr>
          <w:lang w:val="en-US"/>
        </w:rPr>
      </w:pPr>
    </w:p>
    <w:sdt>
      <w:sdtPr>
        <w:rPr>
          <w:rFonts w:ascii="Times New Roman" w:eastAsia="Times New Roman" w:hAnsi="Times New Roman" w:cs="Times New Roman"/>
          <w:b w:val="0"/>
          <w:bCs w:val="0"/>
          <w:color w:val="auto"/>
          <w:sz w:val="24"/>
          <w:szCs w:val="24"/>
          <w:lang w:val="en-US"/>
        </w:rPr>
        <w:id w:val="1562737985"/>
        <w:docPartObj>
          <w:docPartGallery w:val="Table of Contents"/>
          <w:docPartUnique/>
        </w:docPartObj>
      </w:sdtPr>
      <w:sdtContent>
        <w:p w14:paraId="15360DE7" w14:textId="77777777" w:rsidR="00F024F7" w:rsidRPr="007B1934" w:rsidRDefault="00501657" w:rsidP="00901D59">
          <w:pPr>
            <w:pStyle w:val="TOCHeading"/>
            <w:jc w:val="both"/>
            <w:rPr>
              <w:rFonts w:ascii="Times New Roman" w:hAnsi="Times New Roman" w:cs="Times New Roman"/>
              <w:color w:val="auto"/>
              <w:lang w:val="en-US"/>
            </w:rPr>
          </w:pPr>
          <w:r w:rsidRPr="00501657">
            <w:rPr>
              <w:rFonts w:ascii="Times New Roman" w:hAnsi="Times New Roman" w:cs="Times New Roman"/>
              <w:color w:val="auto"/>
            </w:rPr>
            <w:t>Sadržaj</w:t>
          </w:r>
        </w:p>
        <w:p w14:paraId="02DDE7EA" w14:textId="5DF47B97" w:rsidR="00247737" w:rsidRDefault="00DA360C">
          <w:pPr>
            <w:pStyle w:val="TOC1"/>
            <w:rPr>
              <w:rFonts w:asciiTheme="minorHAnsi" w:eastAsiaTheme="minorEastAsia" w:hAnsiTheme="minorHAnsi" w:cstheme="minorBidi"/>
              <w:noProof/>
              <w:sz w:val="22"/>
              <w:szCs w:val="22"/>
              <w:lang w:val="en-US"/>
            </w:rPr>
          </w:pPr>
          <w:r w:rsidRPr="007B1934">
            <w:rPr>
              <w:lang w:val="en-US"/>
            </w:rPr>
            <w:fldChar w:fldCharType="begin"/>
          </w:r>
          <w:r w:rsidR="00F024F7" w:rsidRPr="007B1934">
            <w:rPr>
              <w:lang w:val="en-US"/>
            </w:rPr>
            <w:instrText xml:space="preserve"> TOC \o "1-3" \h \z \u </w:instrText>
          </w:r>
          <w:r w:rsidRPr="007B1934">
            <w:rPr>
              <w:lang w:val="en-US"/>
            </w:rPr>
            <w:fldChar w:fldCharType="separate"/>
          </w:r>
          <w:hyperlink w:anchor="_Toc132109464" w:history="1">
            <w:r w:rsidR="00247737" w:rsidRPr="00406474">
              <w:rPr>
                <w:rStyle w:val="Hyperlink"/>
                <w:noProof/>
              </w:rPr>
              <w:t>1.</w:t>
            </w:r>
            <w:r w:rsidR="00247737">
              <w:rPr>
                <w:rFonts w:asciiTheme="minorHAnsi" w:eastAsiaTheme="minorEastAsia" w:hAnsiTheme="minorHAnsi" w:cstheme="minorBidi"/>
                <w:noProof/>
                <w:sz w:val="22"/>
                <w:szCs w:val="22"/>
                <w:lang w:val="en-US"/>
              </w:rPr>
              <w:tab/>
            </w:r>
            <w:r w:rsidR="00247737" w:rsidRPr="00406474">
              <w:rPr>
                <w:rStyle w:val="Hyperlink"/>
                <w:noProof/>
              </w:rPr>
              <w:t>Uvod</w:t>
            </w:r>
            <w:r w:rsidR="00247737">
              <w:rPr>
                <w:noProof/>
                <w:webHidden/>
              </w:rPr>
              <w:tab/>
            </w:r>
            <w:r w:rsidR="00247737">
              <w:rPr>
                <w:noProof/>
                <w:webHidden/>
              </w:rPr>
              <w:fldChar w:fldCharType="begin"/>
            </w:r>
            <w:r w:rsidR="00247737">
              <w:rPr>
                <w:noProof/>
                <w:webHidden/>
              </w:rPr>
              <w:instrText xml:space="preserve"> PAGEREF _Toc132109464 \h </w:instrText>
            </w:r>
            <w:r w:rsidR="00247737">
              <w:rPr>
                <w:noProof/>
                <w:webHidden/>
              </w:rPr>
            </w:r>
            <w:r w:rsidR="00247737">
              <w:rPr>
                <w:noProof/>
                <w:webHidden/>
              </w:rPr>
              <w:fldChar w:fldCharType="separate"/>
            </w:r>
            <w:r w:rsidR="00247737">
              <w:rPr>
                <w:noProof/>
                <w:webHidden/>
              </w:rPr>
              <w:t>1</w:t>
            </w:r>
            <w:r w:rsidR="00247737">
              <w:rPr>
                <w:noProof/>
                <w:webHidden/>
              </w:rPr>
              <w:fldChar w:fldCharType="end"/>
            </w:r>
          </w:hyperlink>
        </w:p>
        <w:p w14:paraId="1616BCC0" w14:textId="47B317C1" w:rsidR="00247737" w:rsidRDefault="00247737">
          <w:pPr>
            <w:pStyle w:val="TOC2"/>
            <w:rPr>
              <w:rFonts w:asciiTheme="minorHAnsi" w:eastAsiaTheme="minorEastAsia" w:hAnsiTheme="minorHAnsi" w:cstheme="minorBidi"/>
              <w:noProof/>
              <w:sz w:val="22"/>
              <w:szCs w:val="22"/>
              <w:lang w:val="en-US"/>
            </w:rPr>
          </w:pPr>
          <w:hyperlink w:anchor="_Toc132109465" w:history="1">
            <w:r w:rsidRPr="00406474">
              <w:rPr>
                <w:rStyle w:val="Hyperlink"/>
                <w:noProof/>
                <w:lang w:val="en-US"/>
              </w:rPr>
              <w:t>1.1.</w:t>
            </w:r>
            <w:r>
              <w:rPr>
                <w:rFonts w:asciiTheme="minorHAnsi" w:eastAsiaTheme="minorEastAsia" w:hAnsiTheme="minorHAnsi" w:cstheme="minorBidi"/>
                <w:noProof/>
                <w:sz w:val="22"/>
                <w:szCs w:val="22"/>
                <w:lang w:val="en-US"/>
              </w:rPr>
              <w:tab/>
            </w:r>
            <w:r w:rsidRPr="00406474">
              <w:rPr>
                <w:rStyle w:val="Hyperlink"/>
                <w:noProof/>
                <w:lang w:val="en-US"/>
              </w:rPr>
              <w:t>Naslov potpoglavlja</w:t>
            </w:r>
            <w:r>
              <w:rPr>
                <w:noProof/>
                <w:webHidden/>
              </w:rPr>
              <w:tab/>
            </w:r>
            <w:r>
              <w:rPr>
                <w:noProof/>
                <w:webHidden/>
              </w:rPr>
              <w:fldChar w:fldCharType="begin"/>
            </w:r>
            <w:r>
              <w:rPr>
                <w:noProof/>
                <w:webHidden/>
              </w:rPr>
              <w:instrText xml:space="preserve"> PAGEREF _Toc132109465 \h </w:instrText>
            </w:r>
            <w:r>
              <w:rPr>
                <w:noProof/>
                <w:webHidden/>
              </w:rPr>
            </w:r>
            <w:r>
              <w:rPr>
                <w:noProof/>
                <w:webHidden/>
              </w:rPr>
              <w:fldChar w:fldCharType="separate"/>
            </w:r>
            <w:r>
              <w:rPr>
                <w:noProof/>
                <w:webHidden/>
              </w:rPr>
              <w:t>1</w:t>
            </w:r>
            <w:r>
              <w:rPr>
                <w:noProof/>
                <w:webHidden/>
              </w:rPr>
              <w:fldChar w:fldCharType="end"/>
            </w:r>
          </w:hyperlink>
        </w:p>
        <w:p w14:paraId="0153C2D6" w14:textId="57FAB068" w:rsidR="00247737" w:rsidRDefault="00247737">
          <w:pPr>
            <w:pStyle w:val="TOC3"/>
            <w:tabs>
              <w:tab w:val="left" w:pos="1320"/>
              <w:tab w:val="right" w:leader="dot" w:pos="9016"/>
            </w:tabs>
            <w:rPr>
              <w:rFonts w:asciiTheme="minorHAnsi" w:eastAsiaTheme="minorEastAsia" w:hAnsiTheme="minorHAnsi" w:cstheme="minorBidi"/>
              <w:noProof/>
              <w:sz w:val="22"/>
              <w:szCs w:val="22"/>
              <w:lang w:val="en-US"/>
            </w:rPr>
          </w:pPr>
          <w:hyperlink w:anchor="_Toc132109466" w:history="1">
            <w:r w:rsidRPr="00406474">
              <w:rPr>
                <w:rStyle w:val="Hyperlink"/>
                <w:noProof/>
                <w:lang w:val="en-US"/>
              </w:rPr>
              <w:t>1.1.1.</w:t>
            </w:r>
            <w:r>
              <w:rPr>
                <w:rFonts w:asciiTheme="minorHAnsi" w:eastAsiaTheme="minorEastAsia" w:hAnsiTheme="minorHAnsi" w:cstheme="minorBidi"/>
                <w:noProof/>
                <w:sz w:val="22"/>
                <w:szCs w:val="22"/>
                <w:lang w:val="en-US"/>
              </w:rPr>
              <w:tab/>
            </w:r>
            <w:r w:rsidRPr="00406474">
              <w:rPr>
                <w:rStyle w:val="Hyperlink"/>
                <w:noProof/>
                <w:lang w:val="en-US"/>
              </w:rPr>
              <w:t>Naslov potpoglavlja</w:t>
            </w:r>
            <w:r>
              <w:rPr>
                <w:noProof/>
                <w:webHidden/>
              </w:rPr>
              <w:tab/>
            </w:r>
            <w:r>
              <w:rPr>
                <w:noProof/>
                <w:webHidden/>
              </w:rPr>
              <w:fldChar w:fldCharType="begin"/>
            </w:r>
            <w:r>
              <w:rPr>
                <w:noProof/>
                <w:webHidden/>
              </w:rPr>
              <w:instrText xml:space="preserve"> PAGEREF _Toc132109466 \h </w:instrText>
            </w:r>
            <w:r>
              <w:rPr>
                <w:noProof/>
                <w:webHidden/>
              </w:rPr>
            </w:r>
            <w:r>
              <w:rPr>
                <w:noProof/>
                <w:webHidden/>
              </w:rPr>
              <w:fldChar w:fldCharType="separate"/>
            </w:r>
            <w:r>
              <w:rPr>
                <w:noProof/>
                <w:webHidden/>
              </w:rPr>
              <w:t>1</w:t>
            </w:r>
            <w:r>
              <w:rPr>
                <w:noProof/>
                <w:webHidden/>
              </w:rPr>
              <w:fldChar w:fldCharType="end"/>
            </w:r>
          </w:hyperlink>
        </w:p>
        <w:p w14:paraId="05662EE3" w14:textId="28B95A44" w:rsidR="00247737" w:rsidRDefault="00247737">
          <w:pPr>
            <w:pStyle w:val="TOC1"/>
            <w:rPr>
              <w:rFonts w:asciiTheme="minorHAnsi" w:eastAsiaTheme="minorEastAsia" w:hAnsiTheme="minorHAnsi" w:cstheme="minorBidi"/>
              <w:noProof/>
              <w:sz w:val="22"/>
              <w:szCs w:val="22"/>
              <w:lang w:val="en-US"/>
            </w:rPr>
          </w:pPr>
          <w:hyperlink w:anchor="_Toc132109467" w:history="1">
            <w:r w:rsidRPr="00406474">
              <w:rPr>
                <w:rStyle w:val="Hyperlink"/>
                <w:noProof/>
                <w:lang w:eastAsia="hr-HR"/>
              </w:rPr>
              <w:t>2.</w:t>
            </w:r>
            <w:r>
              <w:rPr>
                <w:rFonts w:asciiTheme="minorHAnsi" w:eastAsiaTheme="minorEastAsia" w:hAnsiTheme="minorHAnsi" w:cstheme="minorBidi"/>
                <w:noProof/>
                <w:sz w:val="22"/>
                <w:szCs w:val="22"/>
                <w:lang w:val="en-US"/>
              </w:rPr>
              <w:tab/>
            </w:r>
            <w:r w:rsidRPr="00406474">
              <w:rPr>
                <w:rStyle w:val="Hyperlink"/>
                <w:noProof/>
                <w:lang w:eastAsia="hr-HR"/>
              </w:rPr>
              <w:t>Kubernetes u oblaku</w:t>
            </w:r>
            <w:r>
              <w:rPr>
                <w:noProof/>
                <w:webHidden/>
              </w:rPr>
              <w:tab/>
            </w:r>
            <w:r>
              <w:rPr>
                <w:noProof/>
                <w:webHidden/>
              </w:rPr>
              <w:fldChar w:fldCharType="begin"/>
            </w:r>
            <w:r>
              <w:rPr>
                <w:noProof/>
                <w:webHidden/>
              </w:rPr>
              <w:instrText xml:space="preserve"> PAGEREF _Toc132109467 \h </w:instrText>
            </w:r>
            <w:r>
              <w:rPr>
                <w:noProof/>
                <w:webHidden/>
              </w:rPr>
            </w:r>
            <w:r>
              <w:rPr>
                <w:noProof/>
                <w:webHidden/>
              </w:rPr>
              <w:fldChar w:fldCharType="separate"/>
            </w:r>
            <w:r>
              <w:rPr>
                <w:noProof/>
                <w:webHidden/>
              </w:rPr>
              <w:t>2</w:t>
            </w:r>
            <w:r>
              <w:rPr>
                <w:noProof/>
                <w:webHidden/>
              </w:rPr>
              <w:fldChar w:fldCharType="end"/>
            </w:r>
          </w:hyperlink>
        </w:p>
        <w:p w14:paraId="3C217536" w14:textId="52E22A18" w:rsidR="00247737" w:rsidRDefault="00247737">
          <w:pPr>
            <w:pStyle w:val="TOC2"/>
            <w:rPr>
              <w:rFonts w:asciiTheme="minorHAnsi" w:eastAsiaTheme="minorEastAsia" w:hAnsiTheme="minorHAnsi" w:cstheme="minorBidi"/>
              <w:noProof/>
              <w:sz w:val="22"/>
              <w:szCs w:val="22"/>
              <w:lang w:val="en-US"/>
            </w:rPr>
          </w:pPr>
          <w:hyperlink w:anchor="_Toc132109468" w:history="1">
            <w:r w:rsidRPr="00406474">
              <w:rPr>
                <w:rStyle w:val="Hyperlink"/>
                <w:noProof/>
                <w:lang w:eastAsia="hr-HR"/>
              </w:rPr>
              <w:t>2.1.</w:t>
            </w:r>
            <w:r>
              <w:rPr>
                <w:rFonts w:asciiTheme="minorHAnsi" w:eastAsiaTheme="minorEastAsia" w:hAnsiTheme="minorHAnsi" w:cstheme="minorBidi"/>
                <w:noProof/>
                <w:sz w:val="22"/>
                <w:szCs w:val="22"/>
                <w:lang w:val="en-US"/>
              </w:rPr>
              <w:tab/>
            </w:r>
            <w:r w:rsidRPr="00406474">
              <w:rPr>
                <w:rStyle w:val="Hyperlink"/>
                <w:noProof/>
                <w:lang w:eastAsia="hr-HR"/>
              </w:rPr>
              <w:t>Mikroservisi</w:t>
            </w:r>
            <w:r>
              <w:rPr>
                <w:noProof/>
                <w:webHidden/>
              </w:rPr>
              <w:tab/>
            </w:r>
            <w:r>
              <w:rPr>
                <w:noProof/>
                <w:webHidden/>
              </w:rPr>
              <w:fldChar w:fldCharType="begin"/>
            </w:r>
            <w:r>
              <w:rPr>
                <w:noProof/>
                <w:webHidden/>
              </w:rPr>
              <w:instrText xml:space="preserve"> PAGEREF _Toc132109468 \h </w:instrText>
            </w:r>
            <w:r>
              <w:rPr>
                <w:noProof/>
                <w:webHidden/>
              </w:rPr>
            </w:r>
            <w:r>
              <w:rPr>
                <w:noProof/>
                <w:webHidden/>
              </w:rPr>
              <w:fldChar w:fldCharType="separate"/>
            </w:r>
            <w:r>
              <w:rPr>
                <w:noProof/>
                <w:webHidden/>
              </w:rPr>
              <w:t>2</w:t>
            </w:r>
            <w:r>
              <w:rPr>
                <w:noProof/>
                <w:webHidden/>
              </w:rPr>
              <w:fldChar w:fldCharType="end"/>
            </w:r>
          </w:hyperlink>
        </w:p>
        <w:p w14:paraId="6A9A672C" w14:textId="42D08CCE" w:rsidR="00247737" w:rsidRDefault="00247737">
          <w:pPr>
            <w:pStyle w:val="TOC2"/>
            <w:rPr>
              <w:rFonts w:asciiTheme="minorHAnsi" w:eastAsiaTheme="minorEastAsia" w:hAnsiTheme="minorHAnsi" w:cstheme="minorBidi"/>
              <w:noProof/>
              <w:sz w:val="22"/>
              <w:szCs w:val="22"/>
              <w:lang w:val="en-US"/>
            </w:rPr>
          </w:pPr>
          <w:hyperlink w:anchor="_Toc132109469" w:history="1">
            <w:r w:rsidRPr="00406474">
              <w:rPr>
                <w:rStyle w:val="Hyperlink"/>
                <w:noProof/>
                <w:lang w:eastAsia="hr-HR"/>
              </w:rPr>
              <w:t>2.2.</w:t>
            </w:r>
            <w:r>
              <w:rPr>
                <w:rFonts w:asciiTheme="minorHAnsi" w:eastAsiaTheme="minorEastAsia" w:hAnsiTheme="minorHAnsi" w:cstheme="minorBidi"/>
                <w:noProof/>
                <w:sz w:val="22"/>
                <w:szCs w:val="22"/>
                <w:lang w:val="en-US"/>
              </w:rPr>
              <w:tab/>
            </w:r>
            <w:r w:rsidRPr="00406474">
              <w:rPr>
                <w:rStyle w:val="Hyperlink"/>
                <w:noProof/>
                <w:lang w:eastAsia="hr-HR"/>
              </w:rPr>
              <w:t>Kontejneri</w:t>
            </w:r>
            <w:r>
              <w:rPr>
                <w:noProof/>
                <w:webHidden/>
              </w:rPr>
              <w:tab/>
            </w:r>
            <w:r>
              <w:rPr>
                <w:noProof/>
                <w:webHidden/>
              </w:rPr>
              <w:fldChar w:fldCharType="begin"/>
            </w:r>
            <w:r>
              <w:rPr>
                <w:noProof/>
                <w:webHidden/>
              </w:rPr>
              <w:instrText xml:space="preserve"> PAGEREF _Toc132109469 \h </w:instrText>
            </w:r>
            <w:r>
              <w:rPr>
                <w:noProof/>
                <w:webHidden/>
              </w:rPr>
            </w:r>
            <w:r>
              <w:rPr>
                <w:noProof/>
                <w:webHidden/>
              </w:rPr>
              <w:fldChar w:fldCharType="separate"/>
            </w:r>
            <w:r>
              <w:rPr>
                <w:noProof/>
                <w:webHidden/>
              </w:rPr>
              <w:t>3</w:t>
            </w:r>
            <w:r>
              <w:rPr>
                <w:noProof/>
                <w:webHidden/>
              </w:rPr>
              <w:fldChar w:fldCharType="end"/>
            </w:r>
          </w:hyperlink>
        </w:p>
        <w:p w14:paraId="4074F9AC" w14:textId="563C3BFF" w:rsidR="00247737" w:rsidRDefault="00247737">
          <w:pPr>
            <w:pStyle w:val="TOC2"/>
            <w:rPr>
              <w:rFonts w:asciiTheme="minorHAnsi" w:eastAsiaTheme="minorEastAsia" w:hAnsiTheme="minorHAnsi" w:cstheme="minorBidi"/>
              <w:noProof/>
              <w:sz w:val="22"/>
              <w:szCs w:val="22"/>
              <w:lang w:val="en-US"/>
            </w:rPr>
          </w:pPr>
          <w:hyperlink w:anchor="_Toc132109470" w:history="1">
            <w:r w:rsidRPr="00406474">
              <w:rPr>
                <w:rStyle w:val="Hyperlink"/>
                <w:noProof/>
                <w:lang w:eastAsia="hr-HR"/>
              </w:rPr>
              <w:t>2.3.</w:t>
            </w:r>
            <w:r>
              <w:rPr>
                <w:rFonts w:asciiTheme="minorHAnsi" w:eastAsiaTheme="minorEastAsia" w:hAnsiTheme="minorHAnsi" w:cstheme="minorBidi"/>
                <w:noProof/>
                <w:sz w:val="22"/>
                <w:szCs w:val="22"/>
                <w:lang w:val="en-US"/>
              </w:rPr>
              <w:tab/>
            </w:r>
            <w:r w:rsidRPr="00406474">
              <w:rPr>
                <w:rStyle w:val="Hyperlink"/>
                <w:noProof/>
                <w:lang w:eastAsia="hr-HR"/>
              </w:rPr>
              <w:t>Orkestracija kontejnera</w:t>
            </w:r>
            <w:r>
              <w:rPr>
                <w:noProof/>
                <w:webHidden/>
              </w:rPr>
              <w:tab/>
            </w:r>
            <w:r>
              <w:rPr>
                <w:noProof/>
                <w:webHidden/>
              </w:rPr>
              <w:fldChar w:fldCharType="begin"/>
            </w:r>
            <w:r>
              <w:rPr>
                <w:noProof/>
                <w:webHidden/>
              </w:rPr>
              <w:instrText xml:space="preserve"> PAGEREF _Toc132109470 \h </w:instrText>
            </w:r>
            <w:r>
              <w:rPr>
                <w:noProof/>
                <w:webHidden/>
              </w:rPr>
            </w:r>
            <w:r>
              <w:rPr>
                <w:noProof/>
                <w:webHidden/>
              </w:rPr>
              <w:fldChar w:fldCharType="separate"/>
            </w:r>
            <w:r>
              <w:rPr>
                <w:noProof/>
                <w:webHidden/>
              </w:rPr>
              <w:t>4</w:t>
            </w:r>
            <w:r>
              <w:rPr>
                <w:noProof/>
                <w:webHidden/>
              </w:rPr>
              <w:fldChar w:fldCharType="end"/>
            </w:r>
          </w:hyperlink>
        </w:p>
        <w:p w14:paraId="629B0A88" w14:textId="43C29309" w:rsidR="00247737" w:rsidRDefault="00247737">
          <w:pPr>
            <w:pStyle w:val="TOC3"/>
            <w:tabs>
              <w:tab w:val="left" w:pos="1320"/>
              <w:tab w:val="right" w:leader="dot" w:pos="9016"/>
            </w:tabs>
            <w:rPr>
              <w:rFonts w:asciiTheme="minorHAnsi" w:eastAsiaTheme="minorEastAsia" w:hAnsiTheme="minorHAnsi" w:cstheme="minorBidi"/>
              <w:noProof/>
              <w:sz w:val="22"/>
              <w:szCs w:val="22"/>
              <w:lang w:val="en-US"/>
            </w:rPr>
          </w:pPr>
          <w:hyperlink w:anchor="_Toc132109471" w:history="1">
            <w:r w:rsidRPr="00406474">
              <w:rPr>
                <w:rStyle w:val="Hyperlink"/>
                <w:noProof/>
                <w:lang w:eastAsia="hr-HR"/>
              </w:rPr>
              <w:t>2.3.1.</w:t>
            </w:r>
            <w:r>
              <w:rPr>
                <w:rFonts w:asciiTheme="minorHAnsi" w:eastAsiaTheme="minorEastAsia" w:hAnsiTheme="minorHAnsi" w:cstheme="minorBidi"/>
                <w:noProof/>
                <w:sz w:val="22"/>
                <w:szCs w:val="22"/>
                <w:lang w:val="en-US"/>
              </w:rPr>
              <w:tab/>
            </w:r>
            <w:r w:rsidRPr="00406474">
              <w:rPr>
                <w:rStyle w:val="Hyperlink"/>
                <w:noProof/>
                <w:lang w:eastAsia="hr-HR"/>
              </w:rPr>
              <w:t>Kube</w:t>
            </w:r>
            <w:r w:rsidRPr="00406474">
              <w:rPr>
                <w:rStyle w:val="Hyperlink"/>
                <w:noProof/>
                <w:lang w:eastAsia="hr-HR"/>
              </w:rPr>
              <w:t>r</w:t>
            </w:r>
            <w:r w:rsidRPr="00406474">
              <w:rPr>
                <w:rStyle w:val="Hyperlink"/>
                <w:noProof/>
                <w:lang w:eastAsia="hr-HR"/>
              </w:rPr>
              <w:t>netes</w:t>
            </w:r>
            <w:r>
              <w:rPr>
                <w:noProof/>
                <w:webHidden/>
              </w:rPr>
              <w:tab/>
            </w:r>
            <w:r>
              <w:rPr>
                <w:noProof/>
                <w:webHidden/>
              </w:rPr>
              <w:fldChar w:fldCharType="begin"/>
            </w:r>
            <w:r>
              <w:rPr>
                <w:noProof/>
                <w:webHidden/>
              </w:rPr>
              <w:instrText xml:space="preserve"> PAGEREF _Toc132109471 \h </w:instrText>
            </w:r>
            <w:r>
              <w:rPr>
                <w:noProof/>
                <w:webHidden/>
              </w:rPr>
            </w:r>
            <w:r>
              <w:rPr>
                <w:noProof/>
                <w:webHidden/>
              </w:rPr>
              <w:fldChar w:fldCharType="separate"/>
            </w:r>
            <w:r>
              <w:rPr>
                <w:noProof/>
                <w:webHidden/>
              </w:rPr>
              <w:t>5</w:t>
            </w:r>
            <w:r>
              <w:rPr>
                <w:noProof/>
                <w:webHidden/>
              </w:rPr>
              <w:fldChar w:fldCharType="end"/>
            </w:r>
          </w:hyperlink>
        </w:p>
        <w:p w14:paraId="70EFF572" w14:textId="10772899" w:rsidR="00247737" w:rsidRDefault="00247737">
          <w:pPr>
            <w:pStyle w:val="TOC3"/>
            <w:tabs>
              <w:tab w:val="left" w:pos="1320"/>
              <w:tab w:val="right" w:leader="dot" w:pos="9016"/>
            </w:tabs>
            <w:rPr>
              <w:rFonts w:asciiTheme="minorHAnsi" w:eastAsiaTheme="minorEastAsia" w:hAnsiTheme="minorHAnsi" w:cstheme="minorBidi"/>
              <w:noProof/>
              <w:sz w:val="22"/>
              <w:szCs w:val="22"/>
              <w:lang w:val="en-US"/>
            </w:rPr>
          </w:pPr>
          <w:hyperlink w:anchor="_Toc132109472" w:history="1">
            <w:r w:rsidRPr="00406474">
              <w:rPr>
                <w:rStyle w:val="Hyperlink"/>
                <w:noProof/>
                <w:lang w:eastAsia="hr-HR"/>
              </w:rPr>
              <w:t>2.3.2.</w:t>
            </w:r>
            <w:r>
              <w:rPr>
                <w:rFonts w:asciiTheme="minorHAnsi" w:eastAsiaTheme="minorEastAsia" w:hAnsiTheme="minorHAnsi" w:cstheme="minorBidi"/>
                <w:noProof/>
                <w:sz w:val="22"/>
                <w:szCs w:val="22"/>
                <w:lang w:val="en-US"/>
              </w:rPr>
              <w:tab/>
            </w:r>
            <w:r w:rsidRPr="00406474">
              <w:rPr>
                <w:rStyle w:val="Hyperlink"/>
                <w:noProof/>
                <w:lang w:eastAsia="hr-HR"/>
              </w:rPr>
              <w:t>Alat Helm chart</w:t>
            </w:r>
            <w:r>
              <w:rPr>
                <w:noProof/>
                <w:webHidden/>
              </w:rPr>
              <w:tab/>
            </w:r>
            <w:r>
              <w:rPr>
                <w:noProof/>
                <w:webHidden/>
              </w:rPr>
              <w:fldChar w:fldCharType="begin"/>
            </w:r>
            <w:r>
              <w:rPr>
                <w:noProof/>
                <w:webHidden/>
              </w:rPr>
              <w:instrText xml:space="preserve"> PAGEREF _Toc132109472 \h </w:instrText>
            </w:r>
            <w:r>
              <w:rPr>
                <w:noProof/>
                <w:webHidden/>
              </w:rPr>
            </w:r>
            <w:r>
              <w:rPr>
                <w:noProof/>
                <w:webHidden/>
              </w:rPr>
              <w:fldChar w:fldCharType="separate"/>
            </w:r>
            <w:r>
              <w:rPr>
                <w:noProof/>
                <w:webHidden/>
              </w:rPr>
              <w:t>5</w:t>
            </w:r>
            <w:r>
              <w:rPr>
                <w:noProof/>
                <w:webHidden/>
              </w:rPr>
              <w:fldChar w:fldCharType="end"/>
            </w:r>
          </w:hyperlink>
        </w:p>
        <w:p w14:paraId="40A801C9" w14:textId="023BB0C0" w:rsidR="00247737" w:rsidRDefault="00247737">
          <w:pPr>
            <w:pStyle w:val="TOC2"/>
            <w:rPr>
              <w:rFonts w:asciiTheme="minorHAnsi" w:eastAsiaTheme="minorEastAsia" w:hAnsiTheme="minorHAnsi" w:cstheme="minorBidi"/>
              <w:noProof/>
              <w:sz w:val="22"/>
              <w:szCs w:val="22"/>
              <w:lang w:val="en-US"/>
            </w:rPr>
          </w:pPr>
          <w:hyperlink w:anchor="_Toc132109473" w:history="1">
            <w:r w:rsidRPr="00406474">
              <w:rPr>
                <w:rStyle w:val="Hyperlink"/>
                <w:noProof/>
                <w:lang w:eastAsia="hr-HR"/>
              </w:rPr>
              <w:t>2.4.</w:t>
            </w:r>
            <w:r>
              <w:rPr>
                <w:rFonts w:asciiTheme="minorHAnsi" w:eastAsiaTheme="minorEastAsia" w:hAnsiTheme="minorHAnsi" w:cstheme="minorBidi"/>
                <w:noProof/>
                <w:sz w:val="22"/>
                <w:szCs w:val="22"/>
                <w:lang w:val="en-US"/>
              </w:rPr>
              <w:tab/>
            </w:r>
            <w:r w:rsidRPr="00406474">
              <w:rPr>
                <w:rStyle w:val="Hyperlink"/>
                <w:noProof/>
                <w:lang w:eastAsia="hr-HR"/>
              </w:rPr>
              <w:t>Računalstvo u oblaku</w:t>
            </w:r>
            <w:r>
              <w:rPr>
                <w:noProof/>
                <w:webHidden/>
              </w:rPr>
              <w:tab/>
            </w:r>
            <w:r>
              <w:rPr>
                <w:noProof/>
                <w:webHidden/>
              </w:rPr>
              <w:fldChar w:fldCharType="begin"/>
            </w:r>
            <w:r>
              <w:rPr>
                <w:noProof/>
                <w:webHidden/>
              </w:rPr>
              <w:instrText xml:space="preserve"> PAGEREF _Toc132109473 \h </w:instrText>
            </w:r>
            <w:r>
              <w:rPr>
                <w:noProof/>
                <w:webHidden/>
              </w:rPr>
            </w:r>
            <w:r>
              <w:rPr>
                <w:noProof/>
                <w:webHidden/>
              </w:rPr>
              <w:fldChar w:fldCharType="separate"/>
            </w:r>
            <w:r>
              <w:rPr>
                <w:noProof/>
                <w:webHidden/>
              </w:rPr>
              <w:t>6</w:t>
            </w:r>
            <w:r>
              <w:rPr>
                <w:noProof/>
                <w:webHidden/>
              </w:rPr>
              <w:fldChar w:fldCharType="end"/>
            </w:r>
          </w:hyperlink>
        </w:p>
        <w:p w14:paraId="0859611A" w14:textId="42964B7F" w:rsidR="00247737" w:rsidRDefault="00247737">
          <w:pPr>
            <w:pStyle w:val="TOC3"/>
            <w:tabs>
              <w:tab w:val="left" w:pos="1320"/>
              <w:tab w:val="right" w:leader="dot" w:pos="9016"/>
            </w:tabs>
            <w:rPr>
              <w:rFonts w:asciiTheme="minorHAnsi" w:eastAsiaTheme="minorEastAsia" w:hAnsiTheme="minorHAnsi" w:cstheme="minorBidi"/>
              <w:noProof/>
              <w:sz w:val="22"/>
              <w:szCs w:val="22"/>
              <w:lang w:val="en-US"/>
            </w:rPr>
          </w:pPr>
          <w:hyperlink w:anchor="_Toc132109474" w:history="1">
            <w:r w:rsidRPr="00406474">
              <w:rPr>
                <w:rStyle w:val="Hyperlink"/>
                <w:noProof/>
              </w:rPr>
              <w:t>2.4.1.</w:t>
            </w:r>
            <w:r>
              <w:rPr>
                <w:rFonts w:asciiTheme="minorHAnsi" w:eastAsiaTheme="minorEastAsia" w:hAnsiTheme="minorHAnsi" w:cstheme="minorBidi"/>
                <w:noProof/>
                <w:sz w:val="22"/>
                <w:szCs w:val="22"/>
                <w:lang w:val="en-US"/>
              </w:rPr>
              <w:tab/>
            </w:r>
            <w:r w:rsidRPr="00406474">
              <w:rPr>
                <w:rStyle w:val="Hyperlink"/>
                <w:noProof/>
              </w:rPr>
              <w:t>Karakteristike platforme Amazon Web Services</w:t>
            </w:r>
            <w:r>
              <w:rPr>
                <w:noProof/>
                <w:webHidden/>
              </w:rPr>
              <w:tab/>
            </w:r>
            <w:r>
              <w:rPr>
                <w:noProof/>
                <w:webHidden/>
              </w:rPr>
              <w:fldChar w:fldCharType="begin"/>
            </w:r>
            <w:r>
              <w:rPr>
                <w:noProof/>
                <w:webHidden/>
              </w:rPr>
              <w:instrText xml:space="preserve"> PAGEREF _Toc132109474 \h </w:instrText>
            </w:r>
            <w:r>
              <w:rPr>
                <w:noProof/>
                <w:webHidden/>
              </w:rPr>
            </w:r>
            <w:r>
              <w:rPr>
                <w:noProof/>
                <w:webHidden/>
              </w:rPr>
              <w:fldChar w:fldCharType="separate"/>
            </w:r>
            <w:r>
              <w:rPr>
                <w:noProof/>
                <w:webHidden/>
              </w:rPr>
              <w:t>7</w:t>
            </w:r>
            <w:r>
              <w:rPr>
                <w:noProof/>
                <w:webHidden/>
              </w:rPr>
              <w:fldChar w:fldCharType="end"/>
            </w:r>
          </w:hyperlink>
        </w:p>
        <w:p w14:paraId="67EED731" w14:textId="61D7FC26" w:rsidR="00247737" w:rsidRDefault="00247737">
          <w:pPr>
            <w:pStyle w:val="TOC3"/>
            <w:tabs>
              <w:tab w:val="left" w:pos="1320"/>
              <w:tab w:val="right" w:leader="dot" w:pos="9016"/>
            </w:tabs>
            <w:rPr>
              <w:rFonts w:asciiTheme="minorHAnsi" w:eastAsiaTheme="minorEastAsia" w:hAnsiTheme="minorHAnsi" w:cstheme="minorBidi"/>
              <w:noProof/>
              <w:sz w:val="22"/>
              <w:szCs w:val="22"/>
              <w:lang w:val="en-US"/>
            </w:rPr>
          </w:pPr>
          <w:hyperlink w:anchor="_Toc132109475" w:history="1">
            <w:r w:rsidRPr="00406474">
              <w:rPr>
                <w:rStyle w:val="Hyperlink"/>
                <w:noProof/>
              </w:rPr>
              <w:t>2.4.2.</w:t>
            </w:r>
            <w:r>
              <w:rPr>
                <w:rFonts w:asciiTheme="minorHAnsi" w:eastAsiaTheme="minorEastAsia" w:hAnsiTheme="minorHAnsi" w:cstheme="minorBidi"/>
                <w:noProof/>
                <w:sz w:val="22"/>
                <w:szCs w:val="22"/>
                <w:lang w:val="en-US"/>
              </w:rPr>
              <w:tab/>
            </w:r>
            <w:r w:rsidRPr="00406474">
              <w:rPr>
                <w:rStyle w:val="Hyperlink"/>
                <w:noProof/>
              </w:rPr>
              <w:t>AWS virtualni privatni oblak</w:t>
            </w:r>
            <w:r>
              <w:rPr>
                <w:noProof/>
                <w:webHidden/>
              </w:rPr>
              <w:tab/>
            </w:r>
            <w:r>
              <w:rPr>
                <w:noProof/>
                <w:webHidden/>
              </w:rPr>
              <w:fldChar w:fldCharType="begin"/>
            </w:r>
            <w:r>
              <w:rPr>
                <w:noProof/>
                <w:webHidden/>
              </w:rPr>
              <w:instrText xml:space="preserve"> PAGEREF _Toc132109475 \h </w:instrText>
            </w:r>
            <w:r>
              <w:rPr>
                <w:noProof/>
                <w:webHidden/>
              </w:rPr>
            </w:r>
            <w:r>
              <w:rPr>
                <w:noProof/>
                <w:webHidden/>
              </w:rPr>
              <w:fldChar w:fldCharType="separate"/>
            </w:r>
            <w:r>
              <w:rPr>
                <w:noProof/>
                <w:webHidden/>
              </w:rPr>
              <w:t>9</w:t>
            </w:r>
            <w:r>
              <w:rPr>
                <w:noProof/>
                <w:webHidden/>
              </w:rPr>
              <w:fldChar w:fldCharType="end"/>
            </w:r>
          </w:hyperlink>
        </w:p>
        <w:p w14:paraId="50C26E35" w14:textId="7EF691A9" w:rsidR="00247737" w:rsidRDefault="00247737">
          <w:pPr>
            <w:pStyle w:val="TOC3"/>
            <w:tabs>
              <w:tab w:val="left" w:pos="1320"/>
              <w:tab w:val="right" w:leader="dot" w:pos="9016"/>
            </w:tabs>
            <w:rPr>
              <w:rFonts w:asciiTheme="minorHAnsi" w:eastAsiaTheme="minorEastAsia" w:hAnsiTheme="minorHAnsi" w:cstheme="minorBidi"/>
              <w:noProof/>
              <w:sz w:val="22"/>
              <w:szCs w:val="22"/>
              <w:lang w:val="en-US"/>
            </w:rPr>
          </w:pPr>
          <w:hyperlink w:anchor="_Toc132109476" w:history="1">
            <w:r w:rsidRPr="00406474">
              <w:rPr>
                <w:rStyle w:val="Hyperlink"/>
                <w:noProof/>
              </w:rPr>
              <w:t>2.4.3.</w:t>
            </w:r>
            <w:r>
              <w:rPr>
                <w:rFonts w:asciiTheme="minorHAnsi" w:eastAsiaTheme="minorEastAsia" w:hAnsiTheme="minorHAnsi" w:cstheme="minorBidi"/>
                <w:noProof/>
                <w:sz w:val="22"/>
                <w:szCs w:val="22"/>
                <w:lang w:val="en-US"/>
              </w:rPr>
              <w:tab/>
            </w:r>
            <w:r w:rsidRPr="00406474">
              <w:rPr>
                <w:rStyle w:val="Hyperlink"/>
                <w:noProof/>
              </w:rPr>
              <w:t>Usluga AWS Elastic Kubernetes Service</w:t>
            </w:r>
            <w:r>
              <w:rPr>
                <w:noProof/>
                <w:webHidden/>
              </w:rPr>
              <w:tab/>
            </w:r>
            <w:r>
              <w:rPr>
                <w:noProof/>
                <w:webHidden/>
              </w:rPr>
              <w:fldChar w:fldCharType="begin"/>
            </w:r>
            <w:r>
              <w:rPr>
                <w:noProof/>
                <w:webHidden/>
              </w:rPr>
              <w:instrText xml:space="preserve"> PAGEREF _Toc132109476 \h </w:instrText>
            </w:r>
            <w:r>
              <w:rPr>
                <w:noProof/>
                <w:webHidden/>
              </w:rPr>
            </w:r>
            <w:r>
              <w:rPr>
                <w:noProof/>
                <w:webHidden/>
              </w:rPr>
              <w:fldChar w:fldCharType="separate"/>
            </w:r>
            <w:r>
              <w:rPr>
                <w:noProof/>
                <w:webHidden/>
              </w:rPr>
              <w:t>10</w:t>
            </w:r>
            <w:r>
              <w:rPr>
                <w:noProof/>
                <w:webHidden/>
              </w:rPr>
              <w:fldChar w:fldCharType="end"/>
            </w:r>
          </w:hyperlink>
        </w:p>
        <w:p w14:paraId="4E0AC750" w14:textId="0DA55AC0" w:rsidR="00247737" w:rsidRDefault="00247737">
          <w:pPr>
            <w:pStyle w:val="TOC3"/>
            <w:tabs>
              <w:tab w:val="left" w:pos="1320"/>
              <w:tab w:val="right" w:leader="dot" w:pos="9016"/>
            </w:tabs>
            <w:rPr>
              <w:rFonts w:asciiTheme="minorHAnsi" w:eastAsiaTheme="minorEastAsia" w:hAnsiTheme="minorHAnsi" w:cstheme="minorBidi"/>
              <w:noProof/>
              <w:sz w:val="22"/>
              <w:szCs w:val="22"/>
              <w:lang w:val="en-US"/>
            </w:rPr>
          </w:pPr>
          <w:hyperlink w:anchor="_Toc132109477" w:history="1">
            <w:r w:rsidRPr="00406474">
              <w:rPr>
                <w:rStyle w:val="Hyperlink"/>
                <w:noProof/>
              </w:rPr>
              <w:t>2.4.4.</w:t>
            </w:r>
            <w:r>
              <w:rPr>
                <w:rFonts w:asciiTheme="minorHAnsi" w:eastAsiaTheme="minorEastAsia" w:hAnsiTheme="minorHAnsi" w:cstheme="minorBidi"/>
                <w:noProof/>
                <w:sz w:val="22"/>
                <w:szCs w:val="22"/>
                <w:lang w:val="en-US"/>
              </w:rPr>
              <w:tab/>
            </w:r>
            <w:r w:rsidRPr="00406474">
              <w:rPr>
                <w:rStyle w:val="Hyperlink"/>
                <w:noProof/>
              </w:rPr>
              <w:t>AWS komandna linija</w:t>
            </w:r>
            <w:r>
              <w:rPr>
                <w:noProof/>
                <w:webHidden/>
              </w:rPr>
              <w:tab/>
            </w:r>
            <w:r>
              <w:rPr>
                <w:noProof/>
                <w:webHidden/>
              </w:rPr>
              <w:fldChar w:fldCharType="begin"/>
            </w:r>
            <w:r>
              <w:rPr>
                <w:noProof/>
                <w:webHidden/>
              </w:rPr>
              <w:instrText xml:space="preserve"> PAGEREF _Toc132109477 \h </w:instrText>
            </w:r>
            <w:r>
              <w:rPr>
                <w:noProof/>
                <w:webHidden/>
              </w:rPr>
            </w:r>
            <w:r>
              <w:rPr>
                <w:noProof/>
                <w:webHidden/>
              </w:rPr>
              <w:fldChar w:fldCharType="separate"/>
            </w:r>
            <w:r>
              <w:rPr>
                <w:noProof/>
                <w:webHidden/>
              </w:rPr>
              <w:t>11</w:t>
            </w:r>
            <w:r>
              <w:rPr>
                <w:noProof/>
                <w:webHidden/>
              </w:rPr>
              <w:fldChar w:fldCharType="end"/>
            </w:r>
          </w:hyperlink>
        </w:p>
        <w:p w14:paraId="0E8D1CA9" w14:textId="110EC57F" w:rsidR="00247737" w:rsidRDefault="00247737">
          <w:pPr>
            <w:pStyle w:val="TOC2"/>
            <w:rPr>
              <w:rFonts w:asciiTheme="minorHAnsi" w:eastAsiaTheme="minorEastAsia" w:hAnsiTheme="minorHAnsi" w:cstheme="minorBidi"/>
              <w:noProof/>
              <w:sz w:val="22"/>
              <w:szCs w:val="22"/>
              <w:lang w:val="en-US"/>
            </w:rPr>
          </w:pPr>
          <w:hyperlink w:anchor="_Toc132109478" w:history="1">
            <w:r w:rsidRPr="00406474">
              <w:rPr>
                <w:rStyle w:val="Hyperlink"/>
                <w:noProof/>
              </w:rPr>
              <w:t>2.5.</w:t>
            </w:r>
            <w:r>
              <w:rPr>
                <w:rFonts w:asciiTheme="minorHAnsi" w:eastAsiaTheme="minorEastAsia" w:hAnsiTheme="minorHAnsi" w:cstheme="minorBidi"/>
                <w:noProof/>
                <w:sz w:val="22"/>
                <w:szCs w:val="22"/>
                <w:lang w:val="en-US"/>
              </w:rPr>
              <w:tab/>
            </w:r>
            <w:r w:rsidRPr="00406474">
              <w:rPr>
                <w:rStyle w:val="Hyperlink"/>
                <w:noProof/>
              </w:rPr>
              <w:t>Infrastruktura kao kod</w:t>
            </w:r>
            <w:r>
              <w:rPr>
                <w:noProof/>
                <w:webHidden/>
              </w:rPr>
              <w:tab/>
            </w:r>
            <w:r>
              <w:rPr>
                <w:noProof/>
                <w:webHidden/>
              </w:rPr>
              <w:fldChar w:fldCharType="begin"/>
            </w:r>
            <w:r>
              <w:rPr>
                <w:noProof/>
                <w:webHidden/>
              </w:rPr>
              <w:instrText xml:space="preserve"> PAGEREF _Toc132109478 \h </w:instrText>
            </w:r>
            <w:r>
              <w:rPr>
                <w:noProof/>
                <w:webHidden/>
              </w:rPr>
            </w:r>
            <w:r>
              <w:rPr>
                <w:noProof/>
                <w:webHidden/>
              </w:rPr>
              <w:fldChar w:fldCharType="separate"/>
            </w:r>
            <w:r>
              <w:rPr>
                <w:noProof/>
                <w:webHidden/>
              </w:rPr>
              <w:t>12</w:t>
            </w:r>
            <w:r>
              <w:rPr>
                <w:noProof/>
                <w:webHidden/>
              </w:rPr>
              <w:fldChar w:fldCharType="end"/>
            </w:r>
          </w:hyperlink>
        </w:p>
        <w:p w14:paraId="569135A4" w14:textId="730F4DDA" w:rsidR="00247737" w:rsidRDefault="00247737">
          <w:pPr>
            <w:pStyle w:val="TOC3"/>
            <w:tabs>
              <w:tab w:val="left" w:pos="1320"/>
              <w:tab w:val="right" w:leader="dot" w:pos="9016"/>
            </w:tabs>
            <w:rPr>
              <w:rFonts w:asciiTheme="minorHAnsi" w:eastAsiaTheme="minorEastAsia" w:hAnsiTheme="minorHAnsi" w:cstheme="minorBidi"/>
              <w:noProof/>
              <w:sz w:val="22"/>
              <w:szCs w:val="22"/>
              <w:lang w:val="en-US"/>
            </w:rPr>
          </w:pPr>
          <w:hyperlink w:anchor="_Toc132109479" w:history="1">
            <w:r w:rsidRPr="00406474">
              <w:rPr>
                <w:rStyle w:val="Hyperlink"/>
                <w:noProof/>
              </w:rPr>
              <w:t>2.5.1.</w:t>
            </w:r>
            <w:r>
              <w:rPr>
                <w:rFonts w:asciiTheme="minorHAnsi" w:eastAsiaTheme="minorEastAsia" w:hAnsiTheme="minorHAnsi" w:cstheme="minorBidi"/>
                <w:noProof/>
                <w:sz w:val="22"/>
                <w:szCs w:val="22"/>
                <w:lang w:val="en-US"/>
              </w:rPr>
              <w:tab/>
            </w:r>
            <w:r w:rsidRPr="00406474">
              <w:rPr>
                <w:rStyle w:val="Hyperlink"/>
                <w:noProof/>
              </w:rPr>
              <w:t>Alat Terraform</w:t>
            </w:r>
            <w:r>
              <w:rPr>
                <w:noProof/>
                <w:webHidden/>
              </w:rPr>
              <w:tab/>
            </w:r>
            <w:r>
              <w:rPr>
                <w:noProof/>
                <w:webHidden/>
              </w:rPr>
              <w:fldChar w:fldCharType="begin"/>
            </w:r>
            <w:r>
              <w:rPr>
                <w:noProof/>
                <w:webHidden/>
              </w:rPr>
              <w:instrText xml:space="preserve"> PAGEREF _Toc132109479 \h </w:instrText>
            </w:r>
            <w:r>
              <w:rPr>
                <w:noProof/>
                <w:webHidden/>
              </w:rPr>
            </w:r>
            <w:r>
              <w:rPr>
                <w:noProof/>
                <w:webHidden/>
              </w:rPr>
              <w:fldChar w:fldCharType="separate"/>
            </w:r>
            <w:r>
              <w:rPr>
                <w:noProof/>
                <w:webHidden/>
              </w:rPr>
              <w:t>13</w:t>
            </w:r>
            <w:r>
              <w:rPr>
                <w:noProof/>
                <w:webHidden/>
              </w:rPr>
              <w:fldChar w:fldCharType="end"/>
            </w:r>
          </w:hyperlink>
        </w:p>
        <w:p w14:paraId="1BC3C1E7" w14:textId="53E6DD5C" w:rsidR="00247737" w:rsidRDefault="00247737">
          <w:pPr>
            <w:pStyle w:val="TOC3"/>
            <w:tabs>
              <w:tab w:val="left" w:pos="1320"/>
              <w:tab w:val="right" w:leader="dot" w:pos="9016"/>
            </w:tabs>
            <w:rPr>
              <w:rFonts w:asciiTheme="minorHAnsi" w:eastAsiaTheme="minorEastAsia" w:hAnsiTheme="minorHAnsi" w:cstheme="minorBidi"/>
              <w:noProof/>
              <w:sz w:val="22"/>
              <w:szCs w:val="22"/>
              <w:lang w:val="en-US"/>
            </w:rPr>
          </w:pPr>
          <w:hyperlink w:anchor="_Toc132109480" w:history="1">
            <w:r w:rsidRPr="00406474">
              <w:rPr>
                <w:rStyle w:val="Hyperlink"/>
                <w:noProof/>
              </w:rPr>
              <w:t>2.5.2.</w:t>
            </w:r>
            <w:r>
              <w:rPr>
                <w:rFonts w:asciiTheme="minorHAnsi" w:eastAsiaTheme="minorEastAsia" w:hAnsiTheme="minorHAnsi" w:cstheme="minorBidi"/>
                <w:noProof/>
                <w:sz w:val="22"/>
                <w:szCs w:val="22"/>
                <w:lang w:val="en-US"/>
              </w:rPr>
              <w:tab/>
            </w:r>
            <w:r w:rsidRPr="00406474">
              <w:rPr>
                <w:rStyle w:val="Hyperlink"/>
                <w:noProof/>
              </w:rPr>
              <w:t>Tok rada Terraforma</w:t>
            </w:r>
            <w:r>
              <w:rPr>
                <w:noProof/>
                <w:webHidden/>
              </w:rPr>
              <w:tab/>
            </w:r>
            <w:r>
              <w:rPr>
                <w:noProof/>
                <w:webHidden/>
              </w:rPr>
              <w:fldChar w:fldCharType="begin"/>
            </w:r>
            <w:r>
              <w:rPr>
                <w:noProof/>
                <w:webHidden/>
              </w:rPr>
              <w:instrText xml:space="preserve"> PAGEREF _Toc132109480 \h </w:instrText>
            </w:r>
            <w:r>
              <w:rPr>
                <w:noProof/>
                <w:webHidden/>
              </w:rPr>
            </w:r>
            <w:r>
              <w:rPr>
                <w:noProof/>
                <w:webHidden/>
              </w:rPr>
              <w:fldChar w:fldCharType="separate"/>
            </w:r>
            <w:r>
              <w:rPr>
                <w:noProof/>
                <w:webHidden/>
              </w:rPr>
              <w:t>14</w:t>
            </w:r>
            <w:r>
              <w:rPr>
                <w:noProof/>
                <w:webHidden/>
              </w:rPr>
              <w:fldChar w:fldCharType="end"/>
            </w:r>
          </w:hyperlink>
        </w:p>
        <w:p w14:paraId="3FF26EEB" w14:textId="1B79C27D" w:rsidR="00247737" w:rsidRDefault="00247737">
          <w:pPr>
            <w:pStyle w:val="TOC2"/>
            <w:rPr>
              <w:rFonts w:asciiTheme="minorHAnsi" w:eastAsiaTheme="minorEastAsia" w:hAnsiTheme="minorHAnsi" w:cstheme="minorBidi"/>
              <w:noProof/>
              <w:sz w:val="22"/>
              <w:szCs w:val="22"/>
              <w:lang w:val="en-US"/>
            </w:rPr>
          </w:pPr>
          <w:hyperlink w:anchor="_Toc132109481" w:history="1">
            <w:r w:rsidRPr="00406474">
              <w:rPr>
                <w:rStyle w:val="Hyperlink"/>
                <w:noProof/>
              </w:rPr>
              <w:t>2.6.</w:t>
            </w:r>
            <w:r>
              <w:rPr>
                <w:rFonts w:asciiTheme="minorHAnsi" w:eastAsiaTheme="minorEastAsia" w:hAnsiTheme="minorHAnsi" w:cstheme="minorBidi"/>
                <w:noProof/>
                <w:sz w:val="22"/>
                <w:szCs w:val="22"/>
                <w:lang w:val="en-US"/>
              </w:rPr>
              <w:tab/>
            </w:r>
            <w:r w:rsidRPr="00406474">
              <w:rPr>
                <w:rStyle w:val="Hyperlink"/>
                <w:noProof/>
              </w:rPr>
              <w:t>Postavljanje infrastrukture</w:t>
            </w:r>
            <w:r>
              <w:rPr>
                <w:noProof/>
                <w:webHidden/>
              </w:rPr>
              <w:tab/>
            </w:r>
            <w:r>
              <w:rPr>
                <w:noProof/>
                <w:webHidden/>
              </w:rPr>
              <w:fldChar w:fldCharType="begin"/>
            </w:r>
            <w:r>
              <w:rPr>
                <w:noProof/>
                <w:webHidden/>
              </w:rPr>
              <w:instrText xml:space="preserve"> PAGEREF _Toc132109481 \h </w:instrText>
            </w:r>
            <w:r>
              <w:rPr>
                <w:noProof/>
                <w:webHidden/>
              </w:rPr>
            </w:r>
            <w:r>
              <w:rPr>
                <w:noProof/>
                <w:webHidden/>
              </w:rPr>
              <w:fldChar w:fldCharType="separate"/>
            </w:r>
            <w:r>
              <w:rPr>
                <w:noProof/>
                <w:webHidden/>
              </w:rPr>
              <w:t>15</w:t>
            </w:r>
            <w:r>
              <w:rPr>
                <w:noProof/>
                <w:webHidden/>
              </w:rPr>
              <w:fldChar w:fldCharType="end"/>
            </w:r>
          </w:hyperlink>
        </w:p>
        <w:p w14:paraId="52960975" w14:textId="58B7D07C" w:rsidR="00247737" w:rsidRDefault="00247737">
          <w:pPr>
            <w:pStyle w:val="TOC3"/>
            <w:tabs>
              <w:tab w:val="left" w:pos="1320"/>
              <w:tab w:val="right" w:leader="dot" w:pos="9016"/>
            </w:tabs>
            <w:rPr>
              <w:rFonts w:asciiTheme="minorHAnsi" w:eastAsiaTheme="minorEastAsia" w:hAnsiTheme="minorHAnsi" w:cstheme="minorBidi"/>
              <w:noProof/>
              <w:sz w:val="22"/>
              <w:szCs w:val="22"/>
              <w:lang w:val="en-US"/>
            </w:rPr>
          </w:pPr>
          <w:hyperlink w:anchor="_Toc132109482" w:history="1">
            <w:r w:rsidRPr="00406474">
              <w:rPr>
                <w:rStyle w:val="Hyperlink"/>
                <w:noProof/>
              </w:rPr>
              <w:t>2.6.1.</w:t>
            </w:r>
            <w:r>
              <w:rPr>
                <w:rFonts w:asciiTheme="minorHAnsi" w:eastAsiaTheme="minorEastAsia" w:hAnsiTheme="minorHAnsi" w:cstheme="minorBidi"/>
                <w:noProof/>
                <w:sz w:val="22"/>
                <w:szCs w:val="22"/>
                <w:lang w:val="en-US"/>
              </w:rPr>
              <w:tab/>
            </w:r>
            <w:r w:rsidRPr="00406474">
              <w:rPr>
                <w:rStyle w:val="Hyperlink"/>
                <w:noProof/>
              </w:rPr>
              <w:t>Izgradnja infrastrukture uz pomoć Terraforma</w:t>
            </w:r>
            <w:r>
              <w:rPr>
                <w:noProof/>
                <w:webHidden/>
              </w:rPr>
              <w:tab/>
            </w:r>
            <w:r>
              <w:rPr>
                <w:noProof/>
                <w:webHidden/>
              </w:rPr>
              <w:fldChar w:fldCharType="begin"/>
            </w:r>
            <w:r>
              <w:rPr>
                <w:noProof/>
                <w:webHidden/>
              </w:rPr>
              <w:instrText xml:space="preserve"> PAGEREF _Toc132109482 \h </w:instrText>
            </w:r>
            <w:r>
              <w:rPr>
                <w:noProof/>
                <w:webHidden/>
              </w:rPr>
            </w:r>
            <w:r>
              <w:rPr>
                <w:noProof/>
                <w:webHidden/>
              </w:rPr>
              <w:fldChar w:fldCharType="separate"/>
            </w:r>
            <w:r>
              <w:rPr>
                <w:noProof/>
                <w:webHidden/>
              </w:rPr>
              <w:t>15</w:t>
            </w:r>
            <w:r>
              <w:rPr>
                <w:noProof/>
                <w:webHidden/>
              </w:rPr>
              <w:fldChar w:fldCharType="end"/>
            </w:r>
          </w:hyperlink>
        </w:p>
        <w:p w14:paraId="60F5B068" w14:textId="2D34B79D" w:rsidR="00247737" w:rsidRDefault="00247737">
          <w:pPr>
            <w:pStyle w:val="TOC3"/>
            <w:tabs>
              <w:tab w:val="left" w:pos="1320"/>
              <w:tab w:val="right" w:leader="dot" w:pos="9016"/>
            </w:tabs>
            <w:rPr>
              <w:rFonts w:asciiTheme="minorHAnsi" w:eastAsiaTheme="minorEastAsia" w:hAnsiTheme="minorHAnsi" w:cstheme="minorBidi"/>
              <w:noProof/>
              <w:sz w:val="22"/>
              <w:szCs w:val="22"/>
              <w:lang w:val="en-US"/>
            </w:rPr>
          </w:pPr>
          <w:hyperlink w:anchor="_Toc132109483" w:history="1">
            <w:r w:rsidRPr="00406474">
              <w:rPr>
                <w:rStyle w:val="Hyperlink"/>
                <w:noProof/>
              </w:rPr>
              <w:t>2.6.2.</w:t>
            </w:r>
            <w:r>
              <w:rPr>
                <w:rFonts w:asciiTheme="minorHAnsi" w:eastAsiaTheme="minorEastAsia" w:hAnsiTheme="minorHAnsi" w:cstheme="minorBidi"/>
                <w:noProof/>
                <w:sz w:val="22"/>
                <w:szCs w:val="22"/>
                <w:lang w:val="en-US"/>
              </w:rPr>
              <w:tab/>
            </w:r>
            <w:r w:rsidRPr="00406474">
              <w:rPr>
                <w:rStyle w:val="Hyperlink"/>
                <w:noProof/>
              </w:rPr>
              <w:t>Spajanje na Kubernetes grozd</w:t>
            </w:r>
            <w:r>
              <w:rPr>
                <w:noProof/>
                <w:webHidden/>
              </w:rPr>
              <w:tab/>
            </w:r>
            <w:r>
              <w:rPr>
                <w:noProof/>
                <w:webHidden/>
              </w:rPr>
              <w:fldChar w:fldCharType="begin"/>
            </w:r>
            <w:r>
              <w:rPr>
                <w:noProof/>
                <w:webHidden/>
              </w:rPr>
              <w:instrText xml:space="preserve"> PAGEREF _Toc132109483 \h </w:instrText>
            </w:r>
            <w:r>
              <w:rPr>
                <w:noProof/>
                <w:webHidden/>
              </w:rPr>
            </w:r>
            <w:r>
              <w:rPr>
                <w:noProof/>
                <w:webHidden/>
              </w:rPr>
              <w:fldChar w:fldCharType="separate"/>
            </w:r>
            <w:r>
              <w:rPr>
                <w:noProof/>
                <w:webHidden/>
              </w:rPr>
              <w:t>17</w:t>
            </w:r>
            <w:r>
              <w:rPr>
                <w:noProof/>
                <w:webHidden/>
              </w:rPr>
              <w:fldChar w:fldCharType="end"/>
            </w:r>
          </w:hyperlink>
        </w:p>
        <w:p w14:paraId="4C7D7CFE" w14:textId="4BB48521" w:rsidR="00247737" w:rsidRDefault="00247737">
          <w:pPr>
            <w:pStyle w:val="TOC3"/>
            <w:tabs>
              <w:tab w:val="left" w:pos="1320"/>
              <w:tab w:val="right" w:leader="dot" w:pos="9016"/>
            </w:tabs>
            <w:rPr>
              <w:rFonts w:asciiTheme="minorHAnsi" w:eastAsiaTheme="minorEastAsia" w:hAnsiTheme="minorHAnsi" w:cstheme="minorBidi"/>
              <w:noProof/>
              <w:sz w:val="22"/>
              <w:szCs w:val="22"/>
              <w:lang w:val="en-US"/>
            </w:rPr>
          </w:pPr>
          <w:hyperlink w:anchor="_Toc132109484" w:history="1">
            <w:r w:rsidRPr="00406474">
              <w:rPr>
                <w:rStyle w:val="Hyperlink"/>
                <w:noProof/>
              </w:rPr>
              <w:t>2.6.3.</w:t>
            </w:r>
            <w:r>
              <w:rPr>
                <w:rFonts w:asciiTheme="minorHAnsi" w:eastAsiaTheme="minorEastAsia" w:hAnsiTheme="minorHAnsi" w:cstheme="minorBidi"/>
                <w:noProof/>
                <w:sz w:val="22"/>
                <w:szCs w:val="22"/>
                <w:lang w:val="en-US"/>
              </w:rPr>
              <w:tab/>
            </w:r>
            <w:r w:rsidRPr="00406474">
              <w:rPr>
                <w:rStyle w:val="Hyperlink"/>
                <w:noProof/>
              </w:rPr>
              <w:t>Postavljanje pomoćnih alata na Kubernetes uz pomoć Helm Charta</w:t>
            </w:r>
            <w:r>
              <w:rPr>
                <w:noProof/>
                <w:webHidden/>
              </w:rPr>
              <w:tab/>
            </w:r>
            <w:r>
              <w:rPr>
                <w:noProof/>
                <w:webHidden/>
              </w:rPr>
              <w:fldChar w:fldCharType="begin"/>
            </w:r>
            <w:r>
              <w:rPr>
                <w:noProof/>
                <w:webHidden/>
              </w:rPr>
              <w:instrText xml:space="preserve"> PAGEREF _Toc132109484 \h </w:instrText>
            </w:r>
            <w:r>
              <w:rPr>
                <w:noProof/>
                <w:webHidden/>
              </w:rPr>
            </w:r>
            <w:r>
              <w:rPr>
                <w:noProof/>
                <w:webHidden/>
              </w:rPr>
              <w:fldChar w:fldCharType="separate"/>
            </w:r>
            <w:r>
              <w:rPr>
                <w:noProof/>
                <w:webHidden/>
              </w:rPr>
              <w:t>18</w:t>
            </w:r>
            <w:r>
              <w:rPr>
                <w:noProof/>
                <w:webHidden/>
              </w:rPr>
              <w:fldChar w:fldCharType="end"/>
            </w:r>
          </w:hyperlink>
        </w:p>
        <w:p w14:paraId="0530F5BE" w14:textId="091CC6E3" w:rsidR="00247737" w:rsidRDefault="00247737">
          <w:pPr>
            <w:pStyle w:val="TOC1"/>
            <w:rPr>
              <w:rFonts w:asciiTheme="minorHAnsi" w:eastAsiaTheme="minorEastAsia" w:hAnsiTheme="minorHAnsi" w:cstheme="minorBidi"/>
              <w:noProof/>
              <w:sz w:val="22"/>
              <w:szCs w:val="22"/>
              <w:lang w:val="en-US"/>
            </w:rPr>
          </w:pPr>
          <w:hyperlink w:anchor="_Toc132109485" w:history="1">
            <w:r w:rsidRPr="00406474">
              <w:rPr>
                <w:rStyle w:val="Hyperlink"/>
                <w:noProof/>
                <w:lang w:eastAsia="hr-HR"/>
              </w:rPr>
              <w:t>3.</w:t>
            </w:r>
            <w:r>
              <w:rPr>
                <w:rFonts w:asciiTheme="minorHAnsi" w:eastAsiaTheme="minorEastAsia" w:hAnsiTheme="minorHAnsi" w:cstheme="minorBidi"/>
                <w:noProof/>
                <w:sz w:val="22"/>
                <w:szCs w:val="22"/>
                <w:lang w:val="en-US"/>
              </w:rPr>
              <w:tab/>
            </w:r>
            <w:r w:rsidRPr="00406474">
              <w:rPr>
                <w:rStyle w:val="Hyperlink"/>
                <w:noProof/>
                <w:lang w:eastAsia="hr-HR"/>
              </w:rPr>
              <w:t>Agilni razvoj</w:t>
            </w:r>
            <w:r>
              <w:rPr>
                <w:noProof/>
                <w:webHidden/>
              </w:rPr>
              <w:tab/>
            </w:r>
            <w:r>
              <w:rPr>
                <w:noProof/>
                <w:webHidden/>
              </w:rPr>
              <w:fldChar w:fldCharType="begin"/>
            </w:r>
            <w:r>
              <w:rPr>
                <w:noProof/>
                <w:webHidden/>
              </w:rPr>
              <w:instrText xml:space="preserve"> PAGEREF _Toc132109485 \h </w:instrText>
            </w:r>
            <w:r>
              <w:rPr>
                <w:noProof/>
                <w:webHidden/>
              </w:rPr>
            </w:r>
            <w:r>
              <w:rPr>
                <w:noProof/>
                <w:webHidden/>
              </w:rPr>
              <w:fldChar w:fldCharType="separate"/>
            </w:r>
            <w:r>
              <w:rPr>
                <w:noProof/>
                <w:webHidden/>
              </w:rPr>
              <w:t>19</w:t>
            </w:r>
            <w:r>
              <w:rPr>
                <w:noProof/>
                <w:webHidden/>
              </w:rPr>
              <w:fldChar w:fldCharType="end"/>
            </w:r>
          </w:hyperlink>
        </w:p>
        <w:p w14:paraId="425028DB" w14:textId="097AC757" w:rsidR="00247737" w:rsidRDefault="00247737">
          <w:pPr>
            <w:pStyle w:val="TOC2"/>
            <w:rPr>
              <w:rFonts w:asciiTheme="minorHAnsi" w:eastAsiaTheme="minorEastAsia" w:hAnsiTheme="minorHAnsi" w:cstheme="minorBidi"/>
              <w:noProof/>
              <w:sz w:val="22"/>
              <w:szCs w:val="22"/>
              <w:lang w:val="en-US"/>
            </w:rPr>
          </w:pPr>
          <w:hyperlink w:anchor="_Toc132109486" w:history="1">
            <w:r w:rsidRPr="00406474">
              <w:rPr>
                <w:rStyle w:val="Hyperlink"/>
                <w:noProof/>
                <w:lang w:eastAsia="hr-HR"/>
              </w:rPr>
              <w:t>3.1.</w:t>
            </w:r>
            <w:r>
              <w:rPr>
                <w:rFonts w:asciiTheme="minorHAnsi" w:eastAsiaTheme="minorEastAsia" w:hAnsiTheme="minorHAnsi" w:cstheme="minorBidi"/>
                <w:noProof/>
                <w:sz w:val="22"/>
                <w:szCs w:val="22"/>
                <w:lang w:val="en-US"/>
              </w:rPr>
              <w:tab/>
            </w:r>
            <w:r w:rsidRPr="00406474">
              <w:rPr>
                <w:rStyle w:val="Hyperlink"/>
                <w:noProof/>
                <w:lang w:eastAsia="hr-HR"/>
              </w:rPr>
              <w:t>Kontinuirana integracija i kontinuirana isporuka</w:t>
            </w:r>
            <w:r>
              <w:rPr>
                <w:noProof/>
                <w:webHidden/>
              </w:rPr>
              <w:tab/>
            </w:r>
            <w:r>
              <w:rPr>
                <w:noProof/>
                <w:webHidden/>
              </w:rPr>
              <w:fldChar w:fldCharType="begin"/>
            </w:r>
            <w:r>
              <w:rPr>
                <w:noProof/>
                <w:webHidden/>
              </w:rPr>
              <w:instrText xml:space="preserve"> PAGEREF _Toc132109486 \h </w:instrText>
            </w:r>
            <w:r>
              <w:rPr>
                <w:noProof/>
                <w:webHidden/>
              </w:rPr>
            </w:r>
            <w:r>
              <w:rPr>
                <w:noProof/>
                <w:webHidden/>
              </w:rPr>
              <w:fldChar w:fldCharType="separate"/>
            </w:r>
            <w:r>
              <w:rPr>
                <w:noProof/>
                <w:webHidden/>
              </w:rPr>
              <w:t>19</w:t>
            </w:r>
            <w:r>
              <w:rPr>
                <w:noProof/>
                <w:webHidden/>
              </w:rPr>
              <w:fldChar w:fldCharType="end"/>
            </w:r>
          </w:hyperlink>
        </w:p>
        <w:p w14:paraId="183C2131" w14:textId="54308627" w:rsidR="00247737" w:rsidRDefault="00247737">
          <w:pPr>
            <w:pStyle w:val="TOC3"/>
            <w:tabs>
              <w:tab w:val="left" w:pos="1320"/>
              <w:tab w:val="right" w:leader="dot" w:pos="9016"/>
            </w:tabs>
            <w:rPr>
              <w:rFonts w:asciiTheme="minorHAnsi" w:eastAsiaTheme="minorEastAsia" w:hAnsiTheme="minorHAnsi" w:cstheme="minorBidi"/>
              <w:noProof/>
              <w:sz w:val="22"/>
              <w:szCs w:val="22"/>
              <w:lang w:val="en-US"/>
            </w:rPr>
          </w:pPr>
          <w:hyperlink w:anchor="_Toc132109487" w:history="1">
            <w:r w:rsidRPr="00406474">
              <w:rPr>
                <w:rStyle w:val="Hyperlink"/>
                <w:noProof/>
                <w:lang w:eastAsia="hr-HR"/>
              </w:rPr>
              <w:t>3.1.1.</w:t>
            </w:r>
            <w:r>
              <w:rPr>
                <w:rFonts w:asciiTheme="minorHAnsi" w:eastAsiaTheme="minorEastAsia" w:hAnsiTheme="minorHAnsi" w:cstheme="minorBidi"/>
                <w:noProof/>
                <w:sz w:val="22"/>
                <w:szCs w:val="22"/>
                <w:lang w:val="en-US"/>
              </w:rPr>
              <w:tab/>
            </w:r>
            <w:r w:rsidRPr="00406474">
              <w:rPr>
                <w:rStyle w:val="Hyperlink"/>
                <w:noProof/>
                <w:lang w:eastAsia="hr-HR"/>
              </w:rPr>
              <w:t>Alat GitHub Actions</w:t>
            </w:r>
            <w:r>
              <w:rPr>
                <w:noProof/>
                <w:webHidden/>
              </w:rPr>
              <w:tab/>
            </w:r>
            <w:r>
              <w:rPr>
                <w:noProof/>
                <w:webHidden/>
              </w:rPr>
              <w:fldChar w:fldCharType="begin"/>
            </w:r>
            <w:r>
              <w:rPr>
                <w:noProof/>
                <w:webHidden/>
              </w:rPr>
              <w:instrText xml:space="preserve"> PAGEREF _Toc132109487 \h </w:instrText>
            </w:r>
            <w:r>
              <w:rPr>
                <w:noProof/>
                <w:webHidden/>
              </w:rPr>
            </w:r>
            <w:r>
              <w:rPr>
                <w:noProof/>
                <w:webHidden/>
              </w:rPr>
              <w:fldChar w:fldCharType="separate"/>
            </w:r>
            <w:r>
              <w:rPr>
                <w:noProof/>
                <w:webHidden/>
              </w:rPr>
              <w:t>19</w:t>
            </w:r>
            <w:r>
              <w:rPr>
                <w:noProof/>
                <w:webHidden/>
              </w:rPr>
              <w:fldChar w:fldCharType="end"/>
            </w:r>
          </w:hyperlink>
        </w:p>
        <w:p w14:paraId="55D22127" w14:textId="22363144" w:rsidR="00247737" w:rsidRDefault="00247737">
          <w:pPr>
            <w:pStyle w:val="TOC2"/>
            <w:rPr>
              <w:rFonts w:asciiTheme="minorHAnsi" w:eastAsiaTheme="minorEastAsia" w:hAnsiTheme="minorHAnsi" w:cstheme="minorBidi"/>
              <w:noProof/>
              <w:sz w:val="22"/>
              <w:szCs w:val="22"/>
              <w:lang w:val="en-US"/>
            </w:rPr>
          </w:pPr>
          <w:hyperlink w:anchor="_Toc132109488" w:history="1">
            <w:r w:rsidRPr="00406474">
              <w:rPr>
                <w:rStyle w:val="Hyperlink"/>
                <w:noProof/>
                <w:lang w:eastAsia="hr-HR"/>
              </w:rPr>
              <w:t>3.2.</w:t>
            </w:r>
            <w:r>
              <w:rPr>
                <w:rFonts w:asciiTheme="minorHAnsi" w:eastAsiaTheme="minorEastAsia" w:hAnsiTheme="minorHAnsi" w:cstheme="minorBidi"/>
                <w:noProof/>
                <w:sz w:val="22"/>
                <w:szCs w:val="22"/>
                <w:lang w:val="en-US"/>
              </w:rPr>
              <w:tab/>
            </w:r>
            <w:r w:rsidRPr="00406474">
              <w:rPr>
                <w:rStyle w:val="Hyperlink"/>
                <w:noProof/>
                <w:lang w:eastAsia="hr-HR"/>
              </w:rPr>
              <w:t>GitOps</w:t>
            </w:r>
            <w:r>
              <w:rPr>
                <w:noProof/>
                <w:webHidden/>
              </w:rPr>
              <w:tab/>
            </w:r>
            <w:r>
              <w:rPr>
                <w:noProof/>
                <w:webHidden/>
              </w:rPr>
              <w:fldChar w:fldCharType="begin"/>
            </w:r>
            <w:r>
              <w:rPr>
                <w:noProof/>
                <w:webHidden/>
              </w:rPr>
              <w:instrText xml:space="preserve"> PAGEREF _Toc132109488 \h </w:instrText>
            </w:r>
            <w:r>
              <w:rPr>
                <w:noProof/>
                <w:webHidden/>
              </w:rPr>
            </w:r>
            <w:r>
              <w:rPr>
                <w:noProof/>
                <w:webHidden/>
              </w:rPr>
              <w:fldChar w:fldCharType="separate"/>
            </w:r>
            <w:r>
              <w:rPr>
                <w:noProof/>
                <w:webHidden/>
              </w:rPr>
              <w:t>19</w:t>
            </w:r>
            <w:r>
              <w:rPr>
                <w:noProof/>
                <w:webHidden/>
              </w:rPr>
              <w:fldChar w:fldCharType="end"/>
            </w:r>
          </w:hyperlink>
        </w:p>
        <w:p w14:paraId="794EB287" w14:textId="48D30268" w:rsidR="00247737" w:rsidRDefault="00247737">
          <w:pPr>
            <w:pStyle w:val="TOC3"/>
            <w:tabs>
              <w:tab w:val="left" w:pos="1320"/>
              <w:tab w:val="right" w:leader="dot" w:pos="9016"/>
            </w:tabs>
            <w:rPr>
              <w:rFonts w:asciiTheme="minorHAnsi" w:eastAsiaTheme="minorEastAsia" w:hAnsiTheme="minorHAnsi" w:cstheme="minorBidi"/>
              <w:noProof/>
              <w:sz w:val="22"/>
              <w:szCs w:val="22"/>
              <w:lang w:val="en-US"/>
            </w:rPr>
          </w:pPr>
          <w:hyperlink w:anchor="_Toc132109489" w:history="1">
            <w:r w:rsidRPr="00406474">
              <w:rPr>
                <w:rStyle w:val="Hyperlink"/>
                <w:noProof/>
                <w:lang w:eastAsia="hr-HR"/>
              </w:rPr>
              <w:t>3.2.1.</w:t>
            </w:r>
            <w:r>
              <w:rPr>
                <w:rFonts w:asciiTheme="minorHAnsi" w:eastAsiaTheme="minorEastAsia" w:hAnsiTheme="minorHAnsi" w:cstheme="minorBidi"/>
                <w:noProof/>
                <w:sz w:val="22"/>
                <w:szCs w:val="22"/>
                <w:lang w:val="en-US"/>
              </w:rPr>
              <w:tab/>
            </w:r>
            <w:r w:rsidRPr="00406474">
              <w:rPr>
                <w:rStyle w:val="Hyperlink"/>
                <w:noProof/>
                <w:lang w:eastAsia="hr-HR"/>
              </w:rPr>
              <w:t>Alat ArgoCD</w:t>
            </w:r>
            <w:r>
              <w:rPr>
                <w:noProof/>
                <w:webHidden/>
              </w:rPr>
              <w:tab/>
            </w:r>
            <w:r>
              <w:rPr>
                <w:noProof/>
                <w:webHidden/>
              </w:rPr>
              <w:fldChar w:fldCharType="begin"/>
            </w:r>
            <w:r>
              <w:rPr>
                <w:noProof/>
                <w:webHidden/>
              </w:rPr>
              <w:instrText xml:space="preserve"> PAGEREF _Toc132109489 \h </w:instrText>
            </w:r>
            <w:r>
              <w:rPr>
                <w:noProof/>
                <w:webHidden/>
              </w:rPr>
            </w:r>
            <w:r>
              <w:rPr>
                <w:noProof/>
                <w:webHidden/>
              </w:rPr>
              <w:fldChar w:fldCharType="separate"/>
            </w:r>
            <w:r>
              <w:rPr>
                <w:noProof/>
                <w:webHidden/>
              </w:rPr>
              <w:t>19</w:t>
            </w:r>
            <w:r>
              <w:rPr>
                <w:noProof/>
                <w:webHidden/>
              </w:rPr>
              <w:fldChar w:fldCharType="end"/>
            </w:r>
          </w:hyperlink>
        </w:p>
        <w:p w14:paraId="5B23CB52" w14:textId="1EC68535" w:rsidR="00247737" w:rsidRDefault="00247737">
          <w:pPr>
            <w:pStyle w:val="TOC1"/>
            <w:rPr>
              <w:rFonts w:asciiTheme="minorHAnsi" w:eastAsiaTheme="minorEastAsia" w:hAnsiTheme="minorHAnsi" w:cstheme="minorBidi"/>
              <w:noProof/>
              <w:sz w:val="22"/>
              <w:szCs w:val="22"/>
              <w:lang w:val="en-US"/>
            </w:rPr>
          </w:pPr>
          <w:hyperlink w:anchor="_Toc132109490" w:history="1">
            <w:r w:rsidRPr="00406474">
              <w:rPr>
                <w:rStyle w:val="Hyperlink"/>
                <w:noProof/>
                <w:lang w:eastAsia="hr-HR"/>
              </w:rPr>
              <w:t>4.</w:t>
            </w:r>
            <w:r>
              <w:rPr>
                <w:rFonts w:asciiTheme="minorHAnsi" w:eastAsiaTheme="minorEastAsia" w:hAnsiTheme="minorHAnsi" w:cstheme="minorBidi"/>
                <w:noProof/>
                <w:sz w:val="22"/>
                <w:szCs w:val="22"/>
                <w:lang w:val="en-US"/>
              </w:rPr>
              <w:tab/>
            </w:r>
            <w:r w:rsidRPr="00406474">
              <w:rPr>
                <w:rStyle w:val="Hyperlink"/>
                <w:noProof/>
                <w:lang w:eastAsia="hr-HR"/>
              </w:rPr>
              <w:t>Razvoj cjevovoda</w:t>
            </w:r>
            <w:r>
              <w:rPr>
                <w:noProof/>
                <w:webHidden/>
              </w:rPr>
              <w:tab/>
            </w:r>
            <w:r>
              <w:rPr>
                <w:noProof/>
                <w:webHidden/>
              </w:rPr>
              <w:fldChar w:fldCharType="begin"/>
            </w:r>
            <w:r>
              <w:rPr>
                <w:noProof/>
                <w:webHidden/>
              </w:rPr>
              <w:instrText xml:space="preserve"> PAGEREF _Toc132109490 \h </w:instrText>
            </w:r>
            <w:r>
              <w:rPr>
                <w:noProof/>
                <w:webHidden/>
              </w:rPr>
            </w:r>
            <w:r>
              <w:rPr>
                <w:noProof/>
                <w:webHidden/>
              </w:rPr>
              <w:fldChar w:fldCharType="separate"/>
            </w:r>
            <w:r>
              <w:rPr>
                <w:noProof/>
                <w:webHidden/>
              </w:rPr>
              <w:t>20</w:t>
            </w:r>
            <w:r>
              <w:rPr>
                <w:noProof/>
                <w:webHidden/>
              </w:rPr>
              <w:fldChar w:fldCharType="end"/>
            </w:r>
          </w:hyperlink>
        </w:p>
        <w:p w14:paraId="073BE062" w14:textId="785A69BB" w:rsidR="00247737" w:rsidRDefault="00247737">
          <w:pPr>
            <w:pStyle w:val="TOC1"/>
            <w:rPr>
              <w:rFonts w:asciiTheme="minorHAnsi" w:eastAsiaTheme="minorEastAsia" w:hAnsiTheme="minorHAnsi" w:cstheme="minorBidi"/>
              <w:noProof/>
              <w:sz w:val="22"/>
              <w:szCs w:val="22"/>
              <w:lang w:val="en-US"/>
            </w:rPr>
          </w:pPr>
          <w:hyperlink w:anchor="_Toc132109491" w:history="1">
            <w:r w:rsidRPr="00406474">
              <w:rPr>
                <w:rStyle w:val="Hyperlink"/>
                <w:noProof/>
                <w:lang w:eastAsia="hr-HR"/>
              </w:rPr>
              <w:t>Sažetak</w:t>
            </w:r>
            <w:r>
              <w:rPr>
                <w:noProof/>
                <w:webHidden/>
              </w:rPr>
              <w:tab/>
            </w:r>
            <w:r>
              <w:rPr>
                <w:noProof/>
                <w:webHidden/>
              </w:rPr>
              <w:fldChar w:fldCharType="begin"/>
            </w:r>
            <w:r>
              <w:rPr>
                <w:noProof/>
                <w:webHidden/>
              </w:rPr>
              <w:instrText xml:space="preserve"> PAGEREF _Toc132109491 \h </w:instrText>
            </w:r>
            <w:r>
              <w:rPr>
                <w:noProof/>
                <w:webHidden/>
              </w:rPr>
            </w:r>
            <w:r>
              <w:rPr>
                <w:noProof/>
                <w:webHidden/>
              </w:rPr>
              <w:fldChar w:fldCharType="separate"/>
            </w:r>
            <w:r>
              <w:rPr>
                <w:noProof/>
                <w:webHidden/>
              </w:rPr>
              <w:t>21</w:t>
            </w:r>
            <w:r>
              <w:rPr>
                <w:noProof/>
                <w:webHidden/>
              </w:rPr>
              <w:fldChar w:fldCharType="end"/>
            </w:r>
          </w:hyperlink>
        </w:p>
        <w:p w14:paraId="1F1BD00B" w14:textId="23452793" w:rsidR="00247737" w:rsidRDefault="00247737">
          <w:pPr>
            <w:pStyle w:val="TOC1"/>
            <w:rPr>
              <w:rFonts w:asciiTheme="minorHAnsi" w:eastAsiaTheme="minorEastAsia" w:hAnsiTheme="minorHAnsi" w:cstheme="minorBidi"/>
              <w:noProof/>
              <w:sz w:val="22"/>
              <w:szCs w:val="22"/>
              <w:lang w:val="en-US"/>
            </w:rPr>
          </w:pPr>
          <w:hyperlink w:anchor="_Toc132109492" w:history="1">
            <w:r w:rsidRPr="00406474">
              <w:rPr>
                <w:rStyle w:val="Hyperlink"/>
                <w:noProof/>
                <w:lang w:eastAsia="hr-HR"/>
              </w:rPr>
              <w:t>Summary</w:t>
            </w:r>
            <w:r>
              <w:rPr>
                <w:noProof/>
                <w:webHidden/>
              </w:rPr>
              <w:tab/>
            </w:r>
            <w:r>
              <w:rPr>
                <w:noProof/>
                <w:webHidden/>
              </w:rPr>
              <w:fldChar w:fldCharType="begin"/>
            </w:r>
            <w:r>
              <w:rPr>
                <w:noProof/>
                <w:webHidden/>
              </w:rPr>
              <w:instrText xml:space="preserve"> PAGEREF _Toc132109492 \h </w:instrText>
            </w:r>
            <w:r>
              <w:rPr>
                <w:noProof/>
                <w:webHidden/>
              </w:rPr>
            </w:r>
            <w:r>
              <w:rPr>
                <w:noProof/>
                <w:webHidden/>
              </w:rPr>
              <w:fldChar w:fldCharType="separate"/>
            </w:r>
            <w:r>
              <w:rPr>
                <w:noProof/>
                <w:webHidden/>
              </w:rPr>
              <w:t>22</w:t>
            </w:r>
            <w:r>
              <w:rPr>
                <w:noProof/>
                <w:webHidden/>
              </w:rPr>
              <w:fldChar w:fldCharType="end"/>
            </w:r>
          </w:hyperlink>
        </w:p>
        <w:p w14:paraId="0908F191" w14:textId="76EED55D" w:rsidR="00247737" w:rsidRDefault="00247737">
          <w:pPr>
            <w:pStyle w:val="TOC1"/>
            <w:rPr>
              <w:rFonts w:asciiTheme="minorHAnsi" w:eastAsiaTheme="minorEastAsia" w:hAnsiTheme="minorHAnsi" w:cstheme="minorBidi"/>
              <w:noProof/>
              <w:sz w:val="22"/>
              <w:szCs w:val="22"/>
              <w:lang w:val="en-US"/>
            </w:rPr>
          </w:pPr>
          <w:hyperlink w:anchor="_Toc132109493" w:history="1">
            <w:r w:rsidRPr="00406474">
              <w:rPr>
                <w:rStyle w:val="Hyperlink"/>
                <w:noProof/>
                <w:lang w:eastAsia="hr-HR"/>
              </w:rPr>
              <w:t>Zaključak</w:t>
            </w:r>
            <w:r>
              <w:rPr>
                <w:noProof/>
                <w:webHidden/>
              </w:rPr>
              <w:tab/>
            </w:r>
            <w:r>
              <w:rPr>
                <w:noProof/>
                <w:webHidden/>
              </w:rPr>
              <w:fldChar w:fldCharType="begin"/>
            </w:r>
            <w:r>
              <w:rPr>
                <w:noProof/>
                <w:webHidden/>
              </w:rPr>
              <w:instrText xml:space="preserve"> PAGEREF _Toc132109493 \h </w:instrText>
            </w:r>
            <w:r>
              <w:rPr>
                <w:noProof/>
                <w:webHidden/>
              </w:rPr>
            </w:r>
            <w:r>
              <w:rPr>
                <w:noProof/>
                <w:webHidden/>
              </w:rPr>
              <w:fldChar w:fldCharType="separate"/>
            </w:r>
            <w:r>
              <w:rPr>
                <w:noProof/>
                <w:webHidden/>
              </w:rPr>
              <w:t>23</w:t>
            </w:r>
            <w:r>
              <w:rPr>
                <w:noProof/>
                <w:webHidden/>
              </w:rPr>
              <w:fldChar w:fldCharType="end"/>
            </w:r>
          </w:hyperlink>
        </w:p>
        <w:p w14:paraId="37280AAA" w14:textId="1213B8E8" w:rsidR="00247737" w:rsidRDefault="00247737">
          <w:pPr>
            <w:pStyle w:val="TOC1"/>
            <w:rPr>
              <w:rFonts w:asciiTheme="minorHAnsi" w:eastAsiaTheme="minorEastAsia" w:hAnsiTheme="minorHAnsi" w:cstheme="minorBidi"/>
              <w:noProof/>
              <w:sz w:val="22"/>
              <w:szCs w:val="22"/>
              <w:lang w:val="en-US"/>
            </w:rPr>
          </w:pPr>
          <w:hyperlink w:anchor="_Toc132109494" w:history="1">
            <w:r w:rsidRPr="00406474">
              <w:rPr>
                <w:rStyle w:val="Hyperlink"/>
                <w:noProof/>
              </w:rPr>
              <w:t>Literatura</w:t>
            </w:r>
            <w:r>
              <w:rPr>
                <w:noProof/>
                <w:webHidden/>
              </w:rPr>
              <w:tab/>
            </w:r>
            <w:r>
              <w:rPr>
                <w:noProof/>
                <w:webHidden/>
              </w:rPr>
              <w:fldChar w:fldCharType="begin"/>
            </w:r>
            <w:r>
              <w:rPr>
                <w:noProof/>
                <w:webHidden/>
              </w:rPr>
              <w:instrText xml:space="preserve"> PAGEREF _Toc132109494 \h </w:instrText>
            </w:r>
            <w:r>
              <w:rPr>
                <w:noProof/>
                <w:webHidden/>
              </w:rPr>
            </w:r>
            <w:r>
              <w:rPr>
                <w:noProof/>
                <w:webHidden/>
              </w:rPr>
              <w:fldChar w:fldCharType="separate"/>
            </w:r>
            <w:r>
              <w:rPr>
                <w:noProof/>
                <w:webHidden/>
              </w:rPr>
              <w:t>24</w:t>
            </w:r>
            <w:r>
              <w:rPr>
                <w:noProof/>
                <w:webHidden/>
              </w:rPr>
              <w:fldChar w:fldCharType="end"/>
            </w:r>
          </w:hyperlink>
        </w:p>
        <w:p w14:paraId="162DDE12" w14:textId="0FB333A9" w:rsidR="00247737" w:rsidRDefault="00247737">
          <w:pPr>
            <w:pStyle w:val="TOC1"/>
            <w:rPr>
              <w:rFonts w:asciiTheme="minorHAnsi" w:eastAsiaTheme="minorEastAsia" w:hAnsiTheme="minorHAnsi" w:cstheme="minorBidi"/>
              <w:noProof/>
              <w:sz w:val="22"/>
              <w:szCs w:val="22"/>
              <w:lang w:val="en-US"/>
            </w:rPr>
          </w:pPr>
          <w:hyperlink w:anchor="_Toc132109495" w:history="1">
            <w:r w:rsidRPr="00406474">
              <w:rPr>
                <w:rStyle w:val="Hyperlink"/>
                <w:noProof/>
              </w:rPr>
              <w:t>Skraćenice</w:t>
            </w:r>
            <w:r>
              <w:rPr>
                <w:noProof/>
                <w:webHidden/>
              </w:rPr>
              <w:tab/>
            </w:r>
            <w:r>
              <w:rPr>
                <w:noProof/>
                <w:webHidden/>
              </w:rPr>
              <w:fldChar w:fldCharType="begin"/>
            </w:r>
            <w:r>
              <w:rPr>
                <w:noProof/>
                <w:webHidden/>
              </w:rPr>
              <w:instrText xml:space="preserve"> PAGEREF _Toc132109495 \h </w:instrText>
            </w:r>
            <w:r>
              <w:rPr>
                <w:noProof/>
                <w:webHidden/>
              </w:rPr>
            </w:r>
            <w:r>
              <w:rPr>
                <w:noProof/>
                <w:webHidden/>
              </w:rPr>
              <w:fldChar w:fldCharType="separate"/>
            </w:r>
            <w:r>
              <w:rPr>
                <w:noProof/>
                <w:webHidden/>
              </w:rPr>
              <w:t>25</w:t>
            </w:r>
            <w:r>
              <w:rPr>
                <w:noProof/>
                <w:webHidden/>
              </w:rPr>
              <w:fldChar w:fldCharType="end"/>
            </w:r>
          </w:hyperlink>
        </w:p>
        <w:p w14:paraId="3B743B38" w14:textId="78AD28DC" w:rsidR="00F024F7" w:rsidRPr="007B1934" w:rsidRDefault="00DA360C" w:rsidP="00901D59">
          <w:pPr>
            <w:spacing w:line="276" w:lineRule="auto"/>
            <w:rPr>
              <w:lang w:val="en-US"/>
            </w:rPr>
          </w:pPr>
          <w:r w:rsidRPr="007B1934">
            <w:rPr>
              <w:lang w:val="en-US"/>
            </w:rPr>
            <w:fldChar w:fldCharType="end"/>
          </w:r>
        </w:p>
      </w:sdtContent>
    </w:sdt>
    <w:p w14:paraId="7510A1CA" w14:textId="77777777" w:rsidR="00F024F7" w:rsidRPr="007B1934" w:rsidRDefault="00F024F7" w:rsidP="00901D59">
      <w:pPr>
        <w:spacing w:line="276" w:lineRule="auto"/>
        <w:rPr>
          <w:lang w:val="en-US"/>
        </w:rPr>
      </w:pPr>
    </w:p>
    <w:p w14:paraId="1A1BC968" w14:textId="77777777" w:rsidR="00F024F7" w:rsidRPr="007B1934" w:rsidRDefault="00F024F7" w:rsidP="00901D59">
      <w:pPr>
        <w:spacing w:line="276" w:lineRule="auto"/>
        <w:rPr>
          <w:lang w:val="en-US"/>
        </w:rPr>
      </w:pPr>
    </w:p>
    <w:p w14:paraId="370A5A8C" w14:textId="77777777" w:rsidR="00F024F7" w:rsidRPr="007B1934" w:rsidRDefault="00F024F7" w:rsidP="00901D59">
      <w:pPr>
        <w:spacing w:line="276" w:lineRule="auto"/>
        <w:rPr>
          <w:lang w:val="en-US"/>
        </w:rPr>
        <w:sectPr w:rsidR="00F024F7" w:rsidRPr="007B1934" w:rsidSect="007E6C52">
          <w:pgSz w:w="11906" w:h="16838" w:code="9"/>
          <w:pgMar w:top="1440" w:right="1440" w:bottom="1440" w:left="1440" w:header="709" w:footer="709" w:gutter="0"/>
          <w:pgNumType w:fmt="lowerRoman" w:start="1"/>
          <w:cols w:space="708"/>
          <w:docGrid w:linePitch="360"/>
        </w:sectPr>
      </w:pPr>
    </w:p>
    <w:p w14:paraId="23407671" w14:textId="77777777" w:rsidR="005C3E10" w:rsidRDefault="00623EB2" w:rsidP="00901D59">
      <w:pPr>
        <w:pStyle w:val="Heading1"/>
        <w:jc w:val="both"/>
      </w:pPr>
      <w:bookmarkStart w:id="0" w:name="_Toc372263421"/>
      <w:bookmarkStart w:id="1" w:name="_Toc132109464"/>
      <w:bookmarkEnd w:id="0"/>
      <w:r w:rsidRPr="009733CB">
        <w:lastRenderedPageBreak/>
        <w:t>Uvod</w:t>
      </w:r>
      <w:bookmarkEnd w:id="1"/>
    </w:p>
    <w:p w14:paraId="7B0C8EC2" w14:textId="77777777" w:rsidR="00617097" w:rsidRPr="00617097" w:rsidRDefault="00617097" w:rsidP="00617097">
      <w:r>
        <w:t xml:space="preserve">Tekst </w:t>
      </w:r>
    </w:p>
    <w:p w14:paraId="2BCDB425" w14:textId="77777777" w:rsidR="00623EB2" w:rsidRDefault="00617097" w:rsidP="00623EB2">
      <w:pPr>
        <w:pStyle w:val="Heading2"/>
        <w:rPr>
          <w:lang w:val="en-US"/>
        </w:rPr>
      </w:pPr>
      <w:bookmarkStart w:id="2" w:name="_Toc132109465"/>
      <w:proofErr w:type="spellStart"/>
      <w:r>
        <w:rPr>
          <w:lang w:val="en-US"/>
        </w:rPr>
        <w:t>Naslov</w:t>
      </w:r>
      <w:proofErr w:type="spellEnd"/>
      <w:r>
        <w:rPr>
          <w:lang w:val="en-US"/>
        </w:rPr>
        <w:t xml:space="preserve"> </w:t>
      </w:r>
      <w:proofErr w:type="spellStart"/>
      <w:r>
        <w:rPr>
          <w:lang w:val="en-US"/>
        </w:rPr>
        <w:t>potpoglavlja</w:t>
      </w:r>
      <w:bookmarkEnd w:id="2"/>
      <w:proofErr w:type="spellEnd"/>
    </w:p>
    <w:p w14:paraId="0D84B919" w14:textId="77777777" w:rsidR="00617097" w:rsidRDefault="00617097" w:rsidP="00617097">
      <w:pPr>
        <w:rPr>
          <w:lang w:val="en-US"/>
        </w:rPr>
      </w:pPr>
      <w:proofErr w:type="spellStart"/>
      <w:r>
        <w:rPr>
          <w:lang w:val="en-US"/>
        </w:rPr>
        <w:t>Tekst</w:t>
      </w:r>
      <w:proofErr w:type="spellEnd"/>
    </w:p>
    <w:p w14:paraId="37BDBCC3" w14:textId="77777777" w:rsidR="00617097" w:rsidRDefault="00617097" w:rsidP="00617097">
      <w:pPr>
        <w:pStyle w:val="Heading3"/>
        <w:rPr>
          <w:lang w:val="en-US"/>
        </w:rPr>
      </w:pPr>
      <w:bookmarkStart w:id="3" w:name="_Toc132109466"/>
      <w:proofErr w:type="spellStart"/>
      <w:r>
        <w:rPr>
          <w:lang w:val="en-US"/>
        </w:rPr>
        <w:t>Naslov</w:t>
      </w:r>
      <w:proofErr w:type="spellEnd"/>
      <w:r>
        <w:rPr>
          <w:lang w:val="en-US"/>
        </w:rPr>
        <w:t xml:space="preserve"> </w:t>
      </w:r>
      <w:proofErr w:type="spellStart"/>
      <w:r>
        <w:rPr>
          <w:lang w:val="en-US"/>
        </w:rPr>
        <w:t>potpoglavlja</w:t>
      </w:r>
      <w:bookmarkEnd w:id="3"/>
      <w:proofErr w:type="spellEnd"/>
    </w:p>
    <w:p w14:paraId="04FF6607" w14:textId="77777777" w:rsidR="00CA46F8" w:rsidRPr="00CA46F8" w:rsidRDefault="00CA46F8" w:rsidP="00617097">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sidRPr="00CA46F8">
        <w:rPr>
          <w:b/>
          <w:lang w:val="en-US"/>
        </w:rPr>
        <w:t>slike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54F9BE35" w14:textId="30DEBEBE" w:rsidR="00D4092C" w:rsidRDefault="00D4092C" w:rsidP="00617097">
      <w:pPr>
        <w:rPr>
          <w:lang w:val="en-US"/>
        </w:rPr>
      </w:pPr>
      <w:r>
        <w:rPr>
          <w:lang w:val="en-US"/>
        </w:rPr>
        <w:t xml:space="preserve">Na </w:t>
      </w:r>
      <w:proofErr w:type="spellStart"/>
      <w:r>
        <w:rPr>
          <w:lang w:val="en-US"/>
        </w:rPr>
        <w:t>slici</w:t>
      </w:r>
      <w:proofErr w:type="spellEnd"/>
      <w:r>
        <w:rPr>
          <w:lang w:val="en-US"/>
        </w:rPr>
        <w:t xml:space="preserve"> (</w:t>
      </w:r>
      <w:r>
        <w:rPr>
          <w:lang w:val="en-US"/>
        </w:rPr>
        <w:fldChar w:fldCharType="begin"/>
      </w:r>
      <w:r>
        <w:rPr>
          <w:lang w:val="en-US"/>
        </w:rPr>
        <w:instrText xml:space="preserve"> REF _Ref413663331 \h </w:instrText>
      </w:r>
      <w:r>
        <w:rPr>
          <w:lang w:val="en-US"/>
        </w:rPr>
      </w:r>
      <w:r>
        <w:rPr>
          <w:lang w:val="en-US"/>
        </w:rPr>
        <w:fldChar w:fldCharType="separate"/>
      </w:r>
      <w:r>
        <w:t xml:space="preserve">Slika </w:t>
      </w:r>
      <w:r>
        <w:rPr>
          <w:noProof/>
        </w:rPr>
        <w:t>1</w:t>
      </w:r>
      <w:r>
        <w:rPr>
          <w:lang w:val="en-US"/>
        </w:rPr>
        <w:fldChar w:fldCharType="end"/>
      </w:r>
      <w:r>
        <w:rPr>
          <w:lang w:val="en-US"/>
        </w:rPr>
        <w:t xml:space="preserve">) </w:t>
      </w:r>
      <w:proofErr w:type="spellStart"/>
      <w:r>
        <w:rPr>
          <w:lang w:val="en-US"/>
        </w:rPr>
        <w:t>pr</w:t>
      </w:r>
      <w:r w:rsidR="00CA46F8">
        <w:rPr>
          <w:lang w:val="en-US"/>
        </w:rPr>
        <w:t>e</w:t>
      </w:r>
      <w:r>
        <w:rPr>
          <w:lang w:val="en-US"/>
        </w:rPr>
        <w:t>dočen</w:t>
      </w:r>
      <w:proofErr w:type="spellEnd"/>
      <w:r>
        <w:rPr>
          <w:lang w:val="en-US"/>
        </w:rPr>
        <w:t xml:space="preserve"> je</w:t>
      </w:r>
      <w:r w:rsidR="00657F57">
        <w:rPr>
          <w:lang w:val="en-US"/>
        </w:rPr>
        <w:t xml:space="preserve"> ..</w:t>
      </w:r>
      <w:r>
        <w:rPr>
          <w:lang w:val="en-US"/>
        </w:rPr>
        <w:t>.</w:t>
      </w:r>
    </w:p>
    <w:p w14:paraId="7A3B0EE9" w14:textId="4DC0BAEE" w:rsidR="00F379D4" w:rsidRDefault="001E51D0" w:rsidP="00F379D4">
      <w:r>
        <w:t>Slika 1-1.</w:t>
      </w:r>
    </w:p>
    <w:p w14:paraId="46B800EC"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proofErr w:type="spellStart"/>
      <w:r>
        <w:rPr>
          <w:b/>
          <w:lang w:val="en-US"/>
        </w:rPr>
        <w:t>tablice</w:t>
      </w:r>
      <w:proofErr w:type="spellEnd"/>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1C083661" w14:textId="77777777" w:rsidR="00F379D4" w:rsidRDefault="00F379D4" w:rsidP="00F379D4">
      <w:r>
        <w:t>U tablic</w:t>
      </w:r>
      <w:r w:rsidR="00151594">
        <w:t>i</w:t>
      </w:r>
      <w:r>
        <w:t xml:space="preserve"> (</w:t>
      </w:r>
      <w:r>
        <w:fldChar w:fldCharType="begin"/>
      </w:r>
      <w:r>
        <w:instrText xml:space="preserve"> REF _Ref413663512 \h </w:instrText>
      </w:r>
      <w:r>
        <w:fldChar w:fldCharType="separate"/>
      </w:r>
      <w:r>
        <w:t xml:space="preserve">Tablica </w:t>
      </w:r>
      <w:r>
        <w:rPr>
          <w:noProof/>
        </w:rPr>
        <w:t>1</w:t>
      </w:r>
      <w:r>
        <w:fldChar w:fldCharType="end"/>
      </w:r>
      <w:r>
        <w:t xml:space="preserve">) </w:t>
      </w:r>
      <w:r w:rsidR="00151594">
        <w:t>su navedeni</w:t>
      </w:r>
      <w:r>
        <w:t xml:space="preserve"> rezultati...</w:t>
      </w:r>
    </w:p>
    <w:p w14:paraId="021AD626" w14:textId="77777777" w:rsidR="00F379D4" w:rsidRPr="00F379D4" w:rsidRDefault="00F379D4" w:rsidP="00F379D4">
      <w:pPr>
        <w:pStyle w:val="Caption"/>
        <w:jc w:val="center"/>
      </w:pPr>
      <w:bookmarkStart w:id="4" w:name="_Ref413663512"/>
      <w:r>
        <w:t xml:space="preserve">Tablica </w:t>
      </w:r>
      <w:fldSimple w:instr=" SEQ Tablica \* ARABIC ">
        <w:r>
          <w:rPr>
            <w:noProof/>
          </w:rPr>
          <w:t>1</w:t>
        </w:r>
      </w:fldSimple>
      <w:bookmarkEnd w:id="4"/>
      <w:r>
        <w:t xml:space="preserve">. </w:t>
      </w:r>
      <w:r w:rsidRPr="00F379D4">
        <w:rPr>
          <w:b w:val="0"/>
        </w:rPr>
        <w:t>Tekst</w:t>
      </w:r>
    </w:p>
    <w:tbl>
      <w:tblPr>
        <w:tblStyle w:val="TableGrid"/>
        <w:tblW w:w="0" w:type="auto"/>
        <w:tblLook w:val="04A0" w:firstRow="1" w:lastRow="0" w:firstColumn="1" w:lastColumn="0" w:noHBand="0" w:noVBand="1"/>
      </w:tblPr>
      <w:tblGrid>
        <w:gridCol w:w="3096"/>
        <w:gridCol w:w="3096"/>
        <w:gridCol w:w="3096"/>
      </w:tblGrid>
      <w:tr w:rsidR="00F379D4" w14:paraId="6FBFA5E3" w14:textId="77777777" w:rsidTr="00F379D4">
        <w:tc>
          <w:tcPr>
            <w:tcW w:w="3096" w:type="dxa"/>
          </w:tcPr>
          <w:p w14:paraId="5A96180A" w14:textId="6C485E2E" w:rsidR="00F379D4" w:rsidRDefault="00F379D4" w:rsidP="00645909"/>
        </w:tc>
        <w:tc>
          <w:tcPr>
            <w:tcW w:w="3096" w:type="dxa"/>
          </w:tcPr>
          <w:p w14:paraId="4B25263B" w14:textId="77777777" w:rsidR="00F379D4" w:rsidRDefault="00F379D4" w:rsidP="00645909"/>
        </w:tc>
        <w:tc>
          <w:tcPr>
            <w:tcW w:w="3096" w:type="dxa"/>
          </w:tcPr>
          <w:p w14:paraId="6B3873CE" w14:textId="77777777" w:rsidR="00F379D4" w:rsidRDefault="00F379D4" w:rsidP="00645909"/>
        </w:tc>
      </w:tr>
      <w:tr w:rsidR="00F379D4" w14:paraId="1229EE38" w14:textId="77777777" w:rsidTr="00F379D4">
        <w:tc>
          <w:tcPr>
            <w:tcW w:w="3096" w:type="dxa"/>
          </w:tcPr>
          <w:p w14:paraId="264BDFA4" w14:textId="77777777" w:rsidR="00F379D4" w:rsidRDefault="00F379D4" w:rsidP="00645909"/>
        </w:tc>
        <w:tc>
          <w:tcPr>
            <w:tcW w:w="3096" w:type="dxa"/>
          </w:tcPr>
          <w:p w14:paraId="47CF58E4" w14:textId="77777777" w:rsidR="00F379D4" w:rsidRDefault="00F379D4" w:rsidP="00645909"/>
        </w:tc>
        <w:tc>
          <w:tcPr>
            <w:tcW w:w="3096" w:type="dxa"/>
          </w:tcPr>
          <w:p w14:paraId="7891F326" w14:textId="77777777" w:rsidR="00F379D4" w:rsidRDefault="00F379D4" w:rsidP="00645909"/>
        </w:tc>
      </w:tr>
    </w:tbl>
    <w:p w14:paraId="6DA4A618" w14:textId="77777777" w:rsidR="00645909" w:rsidRDefault="00645909" w:rsidP="00645909"/>
    <w:p w14:paraId="6084D90F" w14:textId="77777777" w:rsidR="004625A8" w:rsidRDefault="004625A8" w:rsidP="00645909"/>
    <w:p w14:paraId="6387F57B" w14:textId="77777777" w:rsidR="00CA46F8" w:rsidRPr="00CA46F8" w:rsidRDefault="00CA46F8" w:rsidP="00CA46F8">
      <w:pPr>
        <w:rPr>
          <w:b/>
          <w:lang w:val="en-US"/>
        </w:rPr>
      </w:pPr>
      <w:proofErr w:type="spellStart"/>
      <w:r w:rsidRPr="00CA46F8">
        <w:rPr>
          <w:b/>
          <w:lang w:val="en-US"/>
        </w:rPr>
        <w:t>Primjer</w:t>
      </w:r>
      <w:proofErr w:type="spellEnd"/>
      <w:r w:rsidRPr="00CA46F8">
        <w:rPr>
          <w:b/>
          <w:lang w:val="en-US"/>
        </w:rPr>
        <w:t xml:space="preserve"> </w:t>
      </w:r>
      <w:proofErr w:type="spellStart"/>
      <w:r w:rsidRPr="00CA46F8">
        <w:rPr>
          <w:b/>
          <w:lang w:val="en-US"/>
        </w:rPr>
        <w:t>ubacivanje</w:t>
      </w:r>
      <w:proofErr w:type="spellEnd"/>
      <w:r w:rsidRPr="00CA46F8">
        <w:rPr>
          <w:b/>
          <w:lang w:val="en-US"/>
        </w:rPr>
        <w:t xml:space="preserve"> </w:t>
      </w:r>
      <w:r>
        <w:rPr>
          <w:b/>
          <w:lang w:val="en-US"/>
        </w:rPr>
        <w:t>reference</w:t>
      </w:r>
      <w:r w:rsidRPr="00CA46F8">
        <w:rPr>
          <w:b/>
          <w:lang w:val="en-US"/>
        </w:rPr>
        <w:t xml:space="preserve"> u </w:t>
      </w:r>
      <w:proofErr w:type="spellStart"/>
      <w:r w:rsidRPr="00CA46F8">
        <w:rPr>
          <w:b/>
          <w:lang w:val="en-US"/>
        </w:rPr>
        <w:t>tekst</w:t>
      </w:r>
      <w:proofErr w:type="spellEnd"/>
      <w:r w:rsidRPr="00CA46F8">
        <w:rPr>
          <w:b/>
          <w:lang w:val="en-US"/>
        </w:rPr>
        <w:t xml:space="preserve"> </w:t>
      </w:r>
      <w:proofErr w:type="spellStart"/>
      <w:r>
        <w:rPr>
          <w:b/>
          <w:lang w:val="en-US"/>
        </w:rPr>
        <w:t>i</w:t>
      </w:r>
      <w:proofErr w:type="spellEnd"/>
      <w:r w:rsidRPr="00CA46F8">
        <w:rPr>
          <w:b/>
          <w:lang w:val="en-US"/>
        </w:rPr>
        <w:t xml:space="preserve"> </w:t>
      </w:r>
      <w:proofErr w:type="spellStart"/>
      <w:r w:rsidRPr="00CA46F8">
        <w:rPr>
          <w:b/>
          <w:lang w:val="en-US"/>
        </w:rPr>
        <w:t>referenciranja</w:t>
      </w:r>
      <w:proofErr w:type="spellEnd"/>
      <w:r w:rsidRPr="00CA46F8">
        <w:rPr>
          <w:b/>
          <w:lang w:val="en-US"/>
        </w:rPr>
        <w:t xml:space="preserve"> </w:t>
      </w:r>
      <w:proofErr w:type="spellStart"/>
      <w:r w:rsidRPr="00CA46F8">
        <w:rPr>
          <w:b/>
          <w:lang w:val="en-US"/>
        </w:rPr>
        <w:t>na</w:t>
      </w:r>
      <w:proofErr w:type="spellEnd"/>
      <w:r w:rsidRPr="00CA46F8">
        <w:rPr>
          <w:b/>
          <w:lang w:val="en-US"/>
        </w:rPr>
        <w:t xml:space="preserve"> </w:t>
      </w:r>
      <w:proofErr w:type="spellStart"/>
      <w:r w:rsidRPr="00CA46F8">
        <w:rPr>
          <w:b/>
          <w:lang w:val="en-US"/>
        </w:rPr>
        <w:t>istu</w:t>
      </w:r>
      <w:proofErr w:type="spellEnd"/>
      <w:r w:rsidRPr="00CA46F8">
        <w:rPr>
          <w:b/>
          <w:lang w:val="en-US"/>
        </w:rPr>
        <w:t>.</w:t>
      </w:r>
    </w:p>
    <w:p w14:paraId="71E15223" w14:textId="77777777" w:rsidR="00CA46F8" w:rsidRDefault="00CA46F8" w:rsidP="00645909"/>
    <w:p w14:paraId="6C18FC7A" w14:textId="77777777" w:rsidR="00CA46F8" w:rsidRPr="00501657" w:rsidRDefault="00CA46F8" w:rsidP="00645909">
      <w:r>
        <w:t xml:space="preserve">...što je navedeno u </w:t>
      </w:r>
      <w:r>
        <w:fldChar w:fldCharType="begin"/>
      </w:r>
      <w:r>
        <w:instrText xml:space="preserve"> REF _Ref374025696 \r \h </w:instrText>
      </w:r>
      <w:r>
        <w:fldChar w:fldCharType="separate"/>
      </w:r>
      <w:r>
        <w:t>[1]</w:t>
      </w:r>
      <w:r>
        <w:fldChar w:fldCharType="end"/>
      </w:r>
      <w:r>
        <w:t>.</w:t>
      </w:r>
    </w:p>
    <w:p w14:paraId="159AC697" w14:textId="25E3224B" w:rsidR="00F024F7" w:rsidRDefault="00DF22E1" w:rsidP="00DF22E1">
      <w:pPr>
        <w:pStyle w:val="Heading1"/>
        <w:rPr>
          <w:lang w:eastAsia="hr-HR"/>
        </w:rPr>
      </w:pPr>
      <w:bookmarkStart w:id="5" w:name="_Toc132109467"/>
      <w:proofErr w:type="spellStart"/>
      <w:r>
        <w:rPr>
          <w:lang w:eastAsia="hr-HR"/>
        </w:rPr>
        <w:lastRenderedPageBreak/>
        <w:t>Kubernetes</w:t>
      </w:r>
      <w:proofErr w:type="spellEnd"/>
      <w:r>
        <w:rPr>
          <w:lang w:eastAsia="hr-HR"/>
        </w:rPr>
        <w:t xml:space="preserve"> u oblaku</w:t>
      </w:r>
      <w:bookmarkEnd w:id="5"/>
    </w:p>
    <w:p w14:paraId="12988398" w14:textId="5548BC47" w:rsidR="00FB2208" w:rsidRPr="00FB2208" w:rsidRDefault="00DF22E1" w:rsidP="00FB2208">
      <w:pPr>
        <w:pStyle w:val="Heading2"/>
        <w:rPr>
          <w:lang w:eastAsia="hr-HR"/>
        </w:rPr>
      </w:pPr>
      <w:bookmarkStart w:id="6" w:name="_Toc132109468"/>
      <w:proofErr w:type="spellStart"/>
      <w:r>
        <w:rPr>
          <w:lang w:eastAsia="hr-HR"/>
        </w:rPr>
        <w:t>Mikroservisi</w:t>
      </w:r>
      <w:bookmarkEnd w:id="6"/>
      <w:proofErr w:type="spellEnd"/>
    </w:p>
    <w:p w14:paraId="7F19E86D" w14:textId="22EC6C60" w:rsidR="00FB2208" w:rsidRDefault="00203CC5" w:rsidP="003B5CAD">
      <w:pPr>
        <w:jc w:val="both"/>
        <w:rPr>
          <w:lang w:eastAsia="hr-HR"/>
        </w:rPr>
      </w:pPr>
      <w:proofErr w:type="spellStart"/>
      <w:r>
        <w:rPr>
          <w:lang w:eastAsia="hr-HR"/>
        </w:rPr>
        <w:t>Mikroservisna</w:t>
      </w:r>
      <w:proofErr w:type="spellEnd"/>
      <w:r>
        <w:rPr>
          <w:lang w:eastAsia="hr-HR"/>
        </w:rPr>
        <w:t xml:space="preserve"> arhitektura je način razvoja programa kod kojeg se aplikacija sastoji od više malih, neovisnih usluga koje međusobno komuniciraju putem API-ja (</w:t>
      </w:r>
      <w:r>
        <w:rPr>
          <w:i/>
          <w:iCs/>
          <w:lang w:eastAsia="hr-HR"/>
        </w:rPr>
        <w:t xml:space="preserve">engl. </w:t>
      </w:r>
      <w:proofErr w:type="spellStart"/>
      <w:r>
        <w:rPr>
          <w:i/>
          <w:iCs/>
          <w:lang w:eastAsia="hr-HR"/>
        </w:rPr>
        <w:t>Application</w:t>
      </w:r>
      <w:proofErr w:type="spellEnd"/>
      <w:r>
        <w:rPr>
          <w:i/>
          <w:iCs/>
          <w:lang w:eastAsia="hr-HR"/>
        </w:rPr>
        <w:t xml:space="preserve"> </w:t>
      </w:r>
      <w:proofErr w:type="spellStart"/>
      <w:r>
        <w:rPr>
          <w:i/>
          <w:iCs/>
          <w:lang w:eastAsia="hr-HR"/>
        </w:rPr>
        <w:t>Programming</w:t>
      </w:r>
      <w:proofErr w:type="spellEnd"/>
      <w:r>
        <w:rPr>
          <w:i/>
          <w:iCs/>
          <w:lang w:eastAsia="hr-HR"/>
        </w:rPr>
        <w:t xml:space="preserve"> Interface</w:t>
      </w:r>
      <w:r>
        <w:rPr>
          <w:lang w:eastAsia="hr-HR"/>
        </w:rPr>
        <w:t>) ili komunikacija porukama (</w:t>
      </w:r>
      <w:r>
        <w:rPr>
          <w:i/>
          <w:iCs/>
          <w:lang w:eastAsia="hr-HR"/>
        </w:rPr>
        <w:t xml:space="preserve">engl. </w:t>
      </w:r>
      <w:proofErr w:type="spellStart"/>
      <w:r>
        <w:rPr>
          <w:i/>
          <w:iCs/>
          <w:lang w:eastAsia="hr-HR"/>
        </w:rPr>
        <w:t>Message-queuing</w:t>
      </w:r>
      <w:proofErr w:type="spellEnd"/>
      <w:r>
        <w:rPr>
          <w:i/>
          <w:iCs/>
          <w:lang w:eastAsia="hr-HR"/>
        </w:rPr>
        <w:t xml:space="preserve"> </w:t>
      </w:r>
      <w:proofErr w:type="spellStart"/>
      <w:r>
        <w:rPr>
          <w:i/>
          <w:iCs/>
          <w:lang w:eastAsia="hr-HR"/>
        </w:rPr>
        <w:t>systems</w:t>
      </w:r>
      <w:proofErr w:type="spellEnd"/>
      <w:r>
        <w:rPr>
          <w:lang w:eastAsia="hr-HR"/>
        </w:rPr>
        <w:t>).</w:t>
      </w:r>
      <w:r w:rsidR="00894026">
        <w:rPr>
          <w:lang w:eastAsia="hr-HR"/>
        </w:rPr>
        <w:t xml:space="preserve"> Nastala je na temeljima monolitne arhitekture u kojoj su usluge ili komponente bile čvrsto povezane.</w:t>
      </w:r>
      <w:r w:rsidR="008D19A7">
        <w:rPr>
          <w:lang w:eastAsia="hr-HR"/>
        </w:rPr>
        <w:t xml:space="preserve"> </w:t>
      </w:r>
      <w:r w:rsidR="008D19A7">
        <w:rPr>
          <w:lang w:eastAsia="hr-HR"/>
        </w:rPr>
        <w:fldChar w:fldCharType="begin"/>
      </w:r>
      <w:r w:rsidR="008D19A7">
        <w:rPr>
          <w:lang w:eastAsia="hr-HR"/>
        </w:rPr>
        <w:instrText xml:space="preserve"> REF _Ref131359237 \r \h </w:instrText>
      </w:r>
      <w:r w:rsidR="008D19A7">
        <w:rPr>
          <w:lang w:eastAsia="hr-HR"/>
        </w:rPr>
      </w:r>
      <w:r w:rsidR="00247737">
        <w:rPr>
          <w:lang w:eastAsia="hr-HR"/>
        </w:rPr>
        <w:instrText xml:space="preserve"> \* MERGEFORMAT </w:instrText>
      </w:r>
      <w:r w:rsidR="008D19A7">
        <w:rPr>
          <w:lang w:eastAsia="hr-HR"/>
        </w:rPr>
        <w:fldChar w:fldCharType="separate"/>
      </w:r>
      <w:r w:rsidR="008D19A7">
        <w:rPr>
          <w:lang w:eastAsia="hr-HR"/>
        </w:rPr>
        <w:t>[2]</w:t>
      </w:r>
      <w:r w:rsidR="008D19A7">
        <w:rPr>
          <w:lang w:eastAsia="hr-HR"/>
        </w:rPr>
        <w:fldChar w:fldCharType="end"/>
      </w:r>
    </w:p>
    <w:p w14:paraId="138C7162" w14:textId="63065EF0" w:rsidR="008D19A7" w:rsidRDefault="00203CC5" w:rsidP="003B5CAD">
      <w:pPr>
        <w:jc w:val="both"/>
        <w:rPr>
          <w:lang w:eastAsia="hr-HR"/>
        </w:rPr>
      </w:pPr>
      <w:r>
        <w:rPr>
          <w:lang w:eastAsia="hr-HR"/>
        </w:rPr>
        <w:t>Prednosti ovakvog razvoja programa su poboljšana skalabilnost, fleksibilnost i tolerancija na pogreške, te mogućnost neovisne implementacije i ažuriranja usluga.</w:t>
      </w:r>
      <w:r w:rsidR="00214448">
        <w:rPr>
          <w:lang w:eastAsia="hr-HR"/>
        </w:rPr>
        <w:t xml:space="preserve"> Skalabilnost je moguća zbog same neovisnosti pojedine usluge, pa je tako moguće horizontalno ili vertikalno skalirati uslugu ovisno i njenom opterećenju unutar aplikacije. </w:t>
      </w:r>
      <w:r w:rsidR="00F45D5D">
        <w:rPr>
          <w:lang w:eastAsia="hr-HR"/>
        </w:rPr>
        <w:t xml:space="preserve">Aplikacijske usluge imaju različit prioritet i stadij razvoja. </w:t>
      </w:r>
      <w:r w:rsidR="00214448">
        <w:rPr>
          <w:lang w:eastAsia="hr-HR"/>
        </w:rPr>
        <w:t xml:space="preserve">Odvojenost usluga unutar aplikacije omogućuje programerima neovisan razvoj svake pojedine usluge što dovodi do bržeg razvoja i izlaska na tržište čitave aplikacije. </w:t>
      </w:r>
      <w:r w:rsidR="00566186">
        <w:rPr>
          <w:lang w:eastAsia="hr-HR"/>
        </w:rPr>
        <w:t xml:space="preserve">U slučajevima kvara jedne od usluga, cijela aplikacija može nastaviti raditi, a programeri se mogu fokusirati na popravak te usluge bez da je čitav sustav neaktivan. Neovisnost se također ogleda u pogledu korištenja tehnologija. Moguće je koristiti različite tehnologije unutar svake pojedine usluge zasebno. </w:t>
      </w:r>
      <w:r w:rsidR="00894026">
        <w:rPr>
          <w:lang w:eastAsia="hr-HR"/>
        </w:rPr>
        <w:fldChar w:fldCharType="begin"/>
      </w:r>
      <w:r w:rsidR="00894026">
        <w:rPr>
          <w:lang w:eastAsia="hr-HR"/>
        </w:rPr>
        <w:instrText xml:space="preserve"> REF _Ref131359237 \r \h </w:instrText>
      </w:r>
      <w:r w:rsidR="00894026">
        <w:rPr>
          <w:lang w:eastAsia="hr-HR"/>
        </w:rPr>
      </w:r>
      <w:r w:rsidR="00247737">
        <w:rPr>
          <w:lang w:eastAsia="hr-HR"/>
        </w:rPr>
        <w:instrText xml:space="preserve"> \* MERGEFORMAT </w:instrText>
      </w:r>
      <w:r w:rsidR="00894026">
        <w:rPr>
          <w:lang w:eastAsia="hr-HR"/>
        </w:rPr>
        <w:fldChar w:fldCharType="separate"/>
      </w:r>
      <w:r w:rsidR="00894026">
        <w:rPr>
          <w:lang w:eastAsia="hr-HR"/>
        </w:rPr>
        <w:t>[2]</w:t>
      </w:r>
      <w:r w:rsidR="00894026">
        <w:rPr>
          <w:lang w:eastAsia="hr-HR"/>
        </w:rPr>
        <w:fldChar w:fldCharType="end"/>
      </w:r>
    </w:p>
    <w:p w14:paraId="5E40CB99" w14:textId="067502A5" w:rsidR="008D19A7" w:rsidRDefault="008D19A7" w:rsidP="003B5CAD">
      <w:pPr>
        <w:jc w:val="both"/>
        <w:rPr>
          <w:lang w:eastAsia="hr-HR"/>
        </w:rPr>
      </w:pPr>
      <w:r>
        <w:rPr>
          <w:lang w:eastAsia="hr-HR"/>
        </w:rPr>
        <w:t>Ipak, postoje mane i izazovi ovakvih arhitektura. Jedna je složenost, iako je sve odvojeno veliki sustavi imaju jako puno usluga kojima treba na kraju upravljati i povezati što povećava složenost sustav</w:t>
      </w:r>
      <w:r w:rsidR="00924DFB">
        <w:rPr>
          <w:lang w:eastAsia="hr-HR"/>
        </w:rPr>
        <w:t>a</w:t>
      </w:r>
      <w:r>
        <w:rPr>
          <w:lang w:eastAsia="hr-HR"/>
        </w:rPr>
        <w:t xml:space="preserve">. Također svaka </w:t>
      </w:r>
      <w:proofErr w:type="spellStart"/>
      <w:r>
        <w:rPr>
          <w:lang w:eastAsia="hr-HR"/>
        </w:rPr>
        <w:t>mikrousluga</w:t>
      </w:r>
      <w:proofErr w:type="spellEnd"/>
      <w:r>
        <w:rPr>
          <w:lang w:eastAsia="hr-HR"/>
        </w:rPr>
        <w:t xml:space="preserve"> zahtijeva vlastite resurse za rad što može dovesti do povećane potražnje za resursima u odnosu na monolitnu aplikaciju. To povećava troškove, posebno u slučaju povećanog opterećenja.</w:t>
      </w:r>
      <w:r w:rsidR="00285F34">
        <w:rPr>
          <w:lang w:eastAsia="hr-HR"/>
        </w:rPr>
        <w:t xml:space="preserve"> </w:t>
      </w:r>
      <w:r w:rsidR="00285F34" w:rsidRPr="00285F34">
        <w:rPr>
          <w:lang w:eastAsia="hr-HR"/>
        </w:rPr>
        <w:t xml:space="preserve">Osim toga, može doći do dodatnih troškova </w:t>
      </w:r>
      <w:r w:rsidR="00285F34">
        <w:rPr>
          <w:lang w:eastAsia="hr-HR"/>
        </w:rPr>
        <w:t>zbog</w:t>
      </w:r>
      <w:r w:rsidR="00285F34" w:rsidRPr="00285F34">
        <w:rPr>
          <w:lang w:eastAsia="hr-HR"/>
        </w:rPr>
        <w:t xml:space="preserve"> komunikacij</w:t>
      </w:r>
      <w:r w:rsidR="00285F34">
        <w:rPr>
          <w:lang w:eastAsia="hr-HR"/>
        </w:rPr>
        <w:t>e</w:t>
      </w:r>
      <w:r w:rsidR="00285F34" w:rsidRPr="00285F34">
        <w:rPr>
          <w:lang w:eastAsia="hr-HR"/>
        </w:rPr>
        <w:t xml:space="preserve"> između usluga i potrebe za učinkovitim nadzorom i testiranjem aplikacije u cjelini.</w:t>
      </w:r>
      <w:r w:rsidR="00924DFB">
        <w:rPr>
          <w:lang w:eastAsia="hr-HR"/>
        </w:rPr>
        <w:t xml:space="preserve"> </w:t>
      </w:r>
      <w:r w:rsidR="00285F34">
        <w:rPr>
          <w:lang w:eastAsia="hr-HR"/>
        </w:rPr>
        <w:t>R</w:t>
      </w:r>
      <w:r w:rsidR="00285F34" w:rsidRPr="00285F34">
        <w:rPr>
          <w:lang w:eastAsia="hr-HR"/>
        </w:rPr>
        <w:t xml:space="preserve">azvoj i implementacija aplikacije temeljene na </w:t>
      </w:r>
      <w:proofErr w:type="spellStart"/>
      <w:r w:rsidR="00285F34" w:rsidRPr="00285F34">
        <w:rPr>
          <w:lang w:eastAsia="hr-HR"/>
        </w:rPr>
        <w:t>mikrouslugama</w:t>
      </w:r>
      <w:proofErr w:type="spellEnd"/>
      <w:r w:rsidR="00285F34" w:rsidRPr="00285F34">
        <w:rPr>
          <w:lang w:eastAsia="hr-HR"/>
        </w:rPr>
        <w:t xml:space="preserve"> može biti složena i zahtijeva specijalizirano znanje i infrastrukturu.</w:t>
      </w:r>
      <w:r w:rsidR="00285F34">
        <w:rPr>
          <w:lang w:eastAsia="hr-HR"/>
        </w:rPr>
        <w:t xml:space="preserve"> </w:t>
      </w:r>
      <w:r w:rsidR="00397AD2">
        <w:rPr>
          <w:lang w:eastAsia="hr-HR"/>
        </w:rPr>
        <w:t>Planiranje i dizajniranje sustava je kompliciranije zbog odluka o strategijama implementacije, upravljanju podacima, korištenju komunikacijskih protokola i drugih.</w:t>
      </w:r>
      <w:r w:rsidR="00924DFB">
        <w:rPr>
          <w:lang w:eastAsia="hr-HR"/>
        </w:rPr>
        <w:t xml:space="preserve"> </w:t>
      </w:r>
      <w:r w:rsidR="00924DFB">
        <w:rPr>
          <w:lang w:eastAsia="hr-HR"/>
        </w:rPr>
        <w:fldChar w:fldCharType="begin"/>
      </w:r>
      <w:r w:rsidR="00924DFB">
        <w:rPr>
          <w:lang w:eastAsia="hr-HR"/>
        </w:rPr>
        <w:instrText xml:space="preserve"> REF _Ref131360481 \r \h </w:instrText>
      </w:r>
      <w:r w:rsidR="00924DFB">
        <w:rPr>
          <w:lang w:eastAsia="hr-HR"/>
        </w:rPr>
      </w:r>
      <w:r w:rsidR="00247737">
        <w:rPr>
          <w:lang w:eastAsia="hr-HR"/>
        </w:rPr>
        <w:instrText xml:space="preserve"> \* MERGEFORMAT </w:instrText>
      </w:r>
      <w:r w:rsidR="00924DFB">
        <w:rPr>
          <w:lang w:eastAsia="hr-HR"/>
        </w:rPr>
        <w:fldChar w:fldCharType="separate"/>
      </w:r>
      <w:r w:rsidR="00924DFB">
        <w:rPr>
          <w:lang w:eastAsia="hr-HR"/>
        </w:rPr>
        <w:t>[3]</w:t>
      </w:r>
      <w:r w:rsidR="00924DFB">
        <w:rPr>
          <w:lang w:eastAsia="hr-HR"/>
        </w:rPr>
        <w:fldChar w:fldCharType="end"/>
      </w:r>
    </w:p>
    <w:p w14:paraId="39ADBF16" w14:textId="6539A55A" w:rsidR="00FB2208" w:rsidRDefault="00996CCD" w:rsidP="003B5CAD">
      <w:pPr>
        <w:jc w:val="both"/>
        <w:rPr>
          <w:lang w:eastAsia="hr-HR"/>
        </w:rPr>
      </w:pPr>
      <w:r>
        <w:rPr>
          <w:lang w:eastAsia="hr-HR"/>
        </w:rPr>
        <w:t xml:space="preserve">Kako bi se olakšao početni razvoj te iskoristila fleksibilnost i skalabilnosti, </w:t>
      </w:r>
      <w:proofErr w:type="spellStart"/>
      <w:r>
        <w:rPr>
          <w:lang w:eastAsia="hr-HR"/>
        </w:rPr>
        <w:t>mikroservisna</w:t>
      </w:r>
      <w:proofErr w:type="spellEnd"/>
      <w:r>
        <w:rPr>
          <w:lang w:eastAsia="hr-HR"/>
        </w:rPr>
        <w:t xml:space="preserve"> arhitektura se postavlja na oblak, koji je opisan u kasnijim poglavljima. </w:t>
      </w:r>
      <w:r w:rsidRPr="00996CCD">
        <w:rPr>
          <w:lang w:eastAsia="hr-HR"/>
        </w:rPr>
        <w:t xml:space="preserve">Osim toga, alati kao </w:t>
      </w:r>
      <w:r w:rsidRPr="00996CCD">
        <w:rPr>
          <w:lang w:eastAsia="hr-HR"/>
        </w:rPr>
        <w:lastRenderedPageBreak/>
        <w:t xml:space="preserve">što su </w:t>
      </w:r>
      <w:proofErr w:type="spellStart"/>
      <w:r w:rsidRPr="00996CCD">
        <w:rPr>
          <w:lang w:eastAsia="hr-HR"/>
        </w:rPr>
        <w:t>Kubernetes</w:t>
      </w:r>
      <w:proofErr w:type="spellEnd"/>
      <w:r w:rsidRPr="00996CCD">
        <w:rPr>
          <w:lang w:eastAsia="hr-HR"/>
        </w:rPr>
        <w:t xml:space="preserve">, </w:t>
      </w:r>
      <w:proofErr w:type="spellStart"/>
      <w:r w:rsidRPr="00996CCD">
        <w:rPr>
          <w:lang w:eastAsia="hr-HR"/>
        </w:rPr>
        <w:t>Istio</w:t>
      </w:r>
      <w:proofErr w:type="spellEnd"/>
      <w:r w:rsidRPr="00996CCD">
        <w:rPr>
          <w:lang w:eastAsia="hr-HR"/>
        </w:rPr>
        <w:t xml:space="preserve"> i </w:t>
      </w:r>
      <w:proofErr w:type="spellStart"/>
      <w:r w:rsidRPr="00996CCD">
        <w:rPr>
          <w:lang w:eastAsia="hr-HR"/>
        </w:rPr>
        <w:t>Docker</w:t>
      </w:r>
      <w:proofErr w:type="spellEnd"/>
      <w:r w:rsidRPr="00996CCD">
        <w:rPr>
          <w:lang w:eastAsia="hr-HR"/>
        </w:rPr>
        <w:t xml:space="preserve"> postali su popularni za upravljanje i implementaciju</w:t>
      </w:r>
      <w:r w:rsidR="00280143">
        <w:rPr>
          <w:lang w:eastAsia="hr-HR"/>
        </w:rPr>
        <w:t xml:space="preserve"> </w:t>
      </w:r>
      <w:proofErr w:type="spellStart"/>
      <w:r w:rsidR="00280143">
        <w:rPr>
          <w:lang w:eastAsia="hr-HR"/>
        </w:rPr>
        <w:t>mikroservisnih</w:t>
      </w:r>
      <w:proofErr w:type="spellEnd"/>
      <w:r w:rsidR="00280143">
        <w:rPr>
          <w:lang w:eastAsia="hr-HR"/>
        </w:rPr>
        <w:t xml:space="preserve"> aplikacija</w:t>
      </w:r>
      <w:r>
        <w:rPr>
          <w:lang w:eastAsia="hr-HR"/>
        </w:rPr>
        <w:t xml:space="preserve">. </w:t>
      </w:r>
      <w:r>
        <w:rPr>
          <w:lang w:eastAsia="hr-HR"/>
        </w:rPr>
        <w:fldChar w:fldCharType="begin"/>
      </w:r>
      <w:r>
        <w:rPr>
          <w:lang w:eastAsia="hr-HR"/>
        </w:rPr>
        <w:instrText xml:space="preserve"> REF _Ref131360481 \r \h </w:instrText>
      </w:r>
      <w:r>
        <w:rPr>
          <w:lang w:eastAsia="hr-HR"/>
        </w:rPr>
      </w:r>
      <w:r w:rsidR="003B5CAD">
        <w:rPr>
          <w:lang w:eastAsia="hr-HR"/>
        </w:rPr>
        <w:instrText xml:space="preserve"> \* MERGEFORMAT </w:instrText>
      </w:r>
      <w:r>
        <w:rPr>
          <w:lang w:eastAsia="hr-HR"/>
        </w:rPr>
        <w:fldChar w:fldCharType="separate"/>
      </w:r>
      <w:r>
        <w:rPr>
          <w:lang w:eastAsia="hr-HR"/>
        </w:rPr>
        <w:t>[3]</w:t>
      </w:r>
      <w:r>
        <w:rPr>
          <w:lang w:eastAsia="hr-HR"/>
        </w:rPr>
        <w:fldChar w:fldCharType="end"/>
      </w:r>
    </w:p>
    <w:p w14:paraId="6528A85F" w14:textId="11D04291" w:rsidR="00DF22E1" w:rsidRDefault="00DF22E1" w:rsidP="00DF22E1">
      <w:pPr>
        <w:pStyle w:val="Heading2"/>
        <w:rPr>
          <w:lang w:eastAsia="hr-HR"/>
        </w:rPr>
      </w:pPr>
      <w:bookmarkStart w:id="7" w:name="_Toc132109469"/>
      <w:r>
        <w:rPr>
          <w:lang w:eastAsia="hr-HR"/>
        </w:rPr>
        <w:t>Kontejneri</w:t>
      </w:r>
      <w:bookmarkEnd w:id="7"/>
    </w:p>
    <w:p w14:paraId="18F3BEC5" w14:textId="2207C492" w:rsidR="0013584D" w:rsidRDefault="005B7AF3" w:rsidP="003B5CAD">
      <w:pPr>
        <w:jc w:val="both"/>
        <w:rPr>
          <w:lang w:eastAsia="hr-HR"/>
        </w:rPr>
      </w:pPr>
      <w:r>
        <w:rPr>
          <w:lang w:eastAsia="hr-HR"/>
        </w:rPr>
        <w:t xml:space="preserve">Kontejneri su popularna tehnologija za implementaciju aplikacija temeljenih na </w:t>
      </w:r>
      <w:proofErr w:type="spellStart"/>
      <w:r>
        <w:rPr>
          <w:lang w:eastAsia="hr-HR"/>
        </w:rPr>
        <w:t>mikroservisnoj</w:t>
      </w:r>
      <w:proofErr w:type="spellEnd"/>
      <w:r>
        <w:rPr>
          <w:lang w:eastAsia="hr-HR"/>
        </w:rPr>
        <w:t xml:space="preserve"> arhitekturi. Pružajući lagan i prenosiv način za pakiranje i distribuciju aplikacija i njihovih ovisnosti. Mogućnost brzog pokretanja i uništavanja kontejnera, programerima olakšava testiranje i promjenu unutar koda na pojedinačne usluge bez utjecaja na cijelu aplikaciju.</w:t>
      </w:r>
      <w:r w:rsidR="0013584D">
        <w:rPr>
          <w:lang w:eastAsia="hr-HR"/>
        </w:rPr>
        <w:t xml:space="preserve"> </w:t>
      </w:r>
      <w:r w:rsidR="00F1637F">
        <w:rPr>
          <w:lang w:eastAsia="hr-HR"/>
        </w:rPr>
        <w:fldChar w:fldCharType="begin"/>
      </w:r>
      <w:r w:rsidR="00F1637F">
        <w:rPr>
          <w:lang w:eastAsia="hr-HR"/>
        </w:rPr>
        <w:instrText xml:space="preserve"> REF _Ref131429517 \r \h </w:instrText>
      </w:r>
      <w:r w:rsidR="00F1637F">
        <w:rPr>
          <w:lang w:eastAsia="hr-HR"/>
        </w:rPr>
      </w:r>
      <w:r w:rsidR="00247737">
        <w:rPr>
          <w:lang w:eastAsia="hr-HR"/>
        </w:rPr>
        <w:instrText xml:space="preserve"> \* MERGEFORMAT </w:instrText>
      </w:r>
      <w:r w:rsidR="00F1637F">
        <w:rPr>
          <w:lang w:eastAsia="hr-HR"/>
        </w:rPr>
        <w:fldChar w:fldCharType="separate"/>
      </w:r>
      <w:r w:rsidR="00F1637F">
        <w:rPr>
          <w:lang w:eastAsia="hr-HR"/>
        </w:rPr>
        <w:t>[5]</w:t>
      </w:r>
      <w:r w:rsidR="00F1637F">
        <w:rPr>
          <w:lang w:eastAsia="hr-HR"/>
        </w:rPr>
        <w:fldChar w:fldCharType="end"/>
      </w:r>
    </w:p>
    <w:p w14:paraId="7D9662AE" w14:textId="1F0CCCB7" w:rsidR="005B7AF3" w:rsidRDefault="0013584D" w:rsidP="003B5CAD">
      <w:pPr>
        <w:jc w:val="both"/>
        <w:rPr>
          <w:lang w:eastAsia="hr-HR"/>
        </w:rPr>
      </w:pPr>
      <w:r>
        <w:rPr>
          <w:lang w:eastAsia="hr-HR"/>
        </w:rPr>
        <w:t xml:space="preserve">Kontejneri </w:t>
      </w:r>
      <w:r w:rsidRPr="0013584D">
        <w:rPr>
          <w:lang w:eastAsia="hr-HR"/>
        </w:rPr>
        <w:t>su oblik virtualizacije operacijskog sustava koji omogućuje aplikacijama da se izvode izolirano od osnovnog operativnog sustav</w:t>
      </w:r>
      <w:r>
        <w:rPr>
          <w:lang w:eastAsia="hr-HR"/>
        </w:rPr>
        <w:t>a</w:t>
      </w:r>
      <w:r w:rsidRPr="0013584D">
        <w:rPr>
          <w:lang w:eastAsia="hr-HR"/>
        </w:rPr>
        <w:t xml:space="preserve">. Oni pružaju lagano i prijenosno okruženje za rad koje se može lako premještati između različitih sustava. </w:t>
      </w:r>
      <w:r>
        <w:rPr>
          <w:lang w:eastAsia="hr-HR"/>
        </w:rPr>
        <w:t>Kontejneri</w:t>
      </w:r>
      <w:r w:rsidRPr="0013584D">
        <w:rPr>
          <w:lang w:eastAsia="hr-HR"/>
        </w:rPr>
        <w:t xml:space="preserve"> se sastoje od aplikacije i svih njezinih ovisnosti, pakiranih zajedno u jednu izvršnu sliku</w:t>
      </w:r>
      <w:r w:rsidR="00C03654">
        <w:rPr>
          <w:lang w:eastAsia="hr-HR"/>
        </w:rPr>
        <w:t xml:space="preserve"> (</w:t>
      </w:r>
      <w:r w:rsidR="00C03654">
        <w:rPr>
          <w:i/>
          <w:iCs/>
          <w:lang w:eastAsia="hr-HR"/>
        </w:rPr>
        <w:t xml:space="preserve">engl. </w:t>
      </w:r>
      <w:proofErr w:type="spellStart"/>
      <w:r w:rsidR="00C03654">
        <w:rPr>
          <w:i/>
          <w:iCs/>
          <w:lang w:eastAsia="hr-HR"/>
        </w:rPr>
        <w:t>image</w:t>
      </w:r>
      <w:proofErr w:type="spellEnd"/>
      <w:r w:rsidR="00C03654">
        <w:rPr>
          <w:lang w:eastAsia="hr-HR"/>
        </w:rPr>
        <w:t>)</w:t>
      </w:r>
      <w:r w:rsidRPr="0013584D">
        <w:rPr>
          <w:lang w:eastAsia="hr-HR"/>
        </w:rPr>
        <w:t xml:space="preserve">. Ova se slika može jednostavno distribuirati i pokrenuti na bilo kojem sustavu koji podržava </w:t>
      </w:r>
      <w:proofErr w:type="spellStart"/>
      <w:r w:rsidRPr="0013584D">
        <w:rPr>
          <w:lang w:eastAsia="hr-HR"/>
        </w:rPr>
        <w:t>kontejnerizaciju</w:t>
      </w:r>
      <w:proofErr w:type="spellEnd"/>
      <w:r w:rsidR="00F50655">
        <w:rPr>
          <w:lang w:eastAsia="hr-HR"/>
        </w:rPr>
        <w:t xml:space="preserve"> putem registara (</w:t>
      </w:r>
      <w:r w:rsidR="00F50655">
        <w:rPr>
          <w:i/>
          <w:iCs/>
          <w:lang w:eastAsia="hr-HR"/>
        </w:rPr>
        <w:t xml:space="preserve">engl. </w:t>
      </w:r>
      <w:proofErr w:type="spellStart"/>
      <w:r w:rsidR="00F50655">
        <w:rPr>
          <w:i/>
          <w:iCs/>
          <w:lang w:eastAsia="hr-HR"/>
        </w:rPr>
        <w:t>registries</w:t>
      </w:r>
      <w:proofErr w:type="spellEnd"/>
      <w:r w:rsidR="00F50655">
        <w:rPr>
          <w:lang w:eastAsia="hr-HR"/>
        </w:rPr>
        <w:t>)</w:t>
      </w:r>
      <w:r w:rsidRPr="0013584D">
        <w:rPr>
          <w:lang w:eastAsia="hr-HR"/>
        </w:rPr>
        <w:t>.</w:t>
      </w:r>
      <w:r w:rsidR="00F50655">
        <w:rPr>
          <w:lang w:eastAsia="hr-HR"/>
        </w:rPr>
        <w:t xml:space="preserve"> Registri su repozitoriji koji pohranjuju slike, koje se onda kasnije mogu preuzeti na bilo koje računalo povezano na Internet.</w:t>
      </w:r>
      <w:r>
        <w:rPr>
          <w:lang w:eastAsia="hr-HR"/>
        </w:rPr>
        <w:t xml:space="preserve"> </w:t>
      </w:r>
      <w:r w:rsidR="00F1637F">
        <w:rPr>
          <w:lang w:eastAsia="hr-HR"/>
        </w:rPr>
        <w:fldChar w:fldCharType="begin"/>
      </w:r>
      <w:r w:rsidR="00F1637F">
        <w:rPr>
          <w:lang w:eastAsia="hr-HR"/>
        </w:rPr>
        <w:instrText xml:space="preserve"> REF _Ref131429499 \r \h </w:instrText>
      </w:r>
      <w:r w:rsidR="00F1637F">
        <w:rPr>
          <w:lang w:eastAsia="hr-HR"/>
        </w:rPr>
      </w:r>
      <w:r w:rsidR="00247737">
        <w:rPr>
          <w:lang w:eastAsia="hr-HR"/>
        </w:rPr>
        <w:instrText xml:space="preserve"> \* MERGEFORMAT </w:instrText>
      </w:r>
      <w:r w:rsidR="00F1637F">
        <w:rPr>
          <w:lang w:eastAsia="hr-HR"/>
        </w:rPr>
        <w:fldChar w:fldCharType="separate"/>
      </w:r>
      <w:r w:rsidR="00F1637F">
        <w:rPr>
          <w:lang w:eastAsia="hr-HR"/>
        </w:rPr>
        <w:t>[4]</w:t>
      </w:r>
      <w:r w:rsidR="00F1637F">
        <w:rPr>
          <w:lang w:eastAsia="hr-HR"/>
        </w:rPr>
        <w:fldChar w:fldCharType="end"/>
      </w:r>
    </w:p>
    <w:p w14:paraId="738C075A" w14:textId="1B91D189" w:rsidR="00F1637F" w:rsidRDefault="00F1637F" w:rsidP="003B5CAD">
      <w:pPr>
        <w:jc w:val="both"/>
        <w:rPr>
          <w:lang w:eastAsia="hr-HR"/>
        </w:rPr>
      </w:pPr>
      <w:r>
        <w:rPr>
          <w:lang w:eastAsia="hr-HR"/>
        </w:rPr>
        <w:t>Na slici (</w:t>
      </w:r>
      <w:r w:rsidR="001E51D0">
        <w:rPr>
          <w:lang w:eastAsia="hr-HR"/>
        </w:rPr>
        <w:fldChar w:fldCharType="begin"/>
      </w:r>
      <w:r w:rsidR="001E51D0">
        <w:rPr>
          <w:lang w:eastAsia="hr-HR"/>
        </w:rPr>
        <w:instrText xml:space="preserve"> REF _Ref131433102 \h </w:instrText>
      </w:r>
      <w:r w:rsidR="001E51D0">
        <w:rPr>
          <w:lang w:eastAsia="hr-HR"/>
        </w:rPr>
      </w:r>
      <w:r w:rsidR="00247737">
        <w:rPr>
          <w:lang w:eastAsia="hr-HR"/>
        </w:rPr>
        <w:instrText xml:space="preserve"> \* MERGEFORMAT </w:instrText>
      </w:r>
      <w:r w:rsidR="001E51D0">
        <w:rPr>
          <w:lang w:eastAsia="hr-HR"/>
        </w:rPr>
        <w:fldChar w:fldCharType="separate"/>
      </w:r>
      <w:r w:rsidR="001E51D0">
        <w:t xml:space="preserve">Slika </w:t>
      </w:r>
      <w:r w:rsidR="001E51D0">
        <w:rPr>
          <w:noProof/>
        </w:rPr>
        <w:t>1</w:t>
      </w:r>
      <w:r w:rsidR="001E51D0">
        <w:rPr>
          <w:lang w:eastAsia="hr-HR"/>
        </w:rPr>
        <w:fldChar w:fldCharType="end"/>
      </w:r>
      <w:r>
        <w:rPr>
          <w:lang w:eastAsia="hr-HR"/>
        </w:rPr>
        <w:t xml:space="preserve">) </w:t>
      </w:r>
      <w:r w:rsidR="00946808">
        <w:rPr>
          <w:lang w:eastAsia="hr-HR"/>
        </w:rPr>
        <w:t xml:space="preserve">je prikazano pokretanje aplikacija unutar virtualnog stroja i unutar kontejnera. Kontejneri su izbacili potrebu za </w:t>
      </w:r>
      <w:proofErr w:type="spellStart"/>
      <w:r w:rsidR="00946808">
        <w:rPr>
          <w:lang w:eastAsia="hr-HR"/>
        </w:rPr>
        <w:t>hipervizorom</w:t>
      </w:r>
      <w:proofErr w:type="spellEnd"/>
      <w:r w:rsidR="00946808">
        <w:rPr>
          <w:lang w:eastAsia="hr-HR"/>
        </w:rPr>
        <w:t xml:space="preserve"> (</w:t>
      </w:r>
      <w:r w:rsidR="00946808">
        <w:rPr>
          <w:i/>
          <w:iCs/>
          <w:lang w:eastAsia="hr-HR"/>
        </w:rPr>
        <w:t xml:space="preserve">engl. </w:t>
      </w:r>
      <w:proofErr w:type="spellStart"/>
      <w:r w:rsidR="00946808">
        <w:rPr>
          <w:i/>
          <w:iCs/>
          <w:lang w:eastAsia="hr-HR"/>
        </w:rPr>
        <w:t>Hypervisor</w:t>
      </w:r>
      <w:proofErr w:type="spellEnd"/>
      <w:r w:rsidR="00946808">
        <w:rPr>
          <w:lang w:eastAsia="hr-HR"/>
        </w:rPr>
        <w:t xml:space="preserve">). </w:t>
      </w:r>
      <w:proofErr w:type="spellStart"/>
      <w:r w:rsidR="00946808" w:rsidRPr="00946808">
        <w:rPr>
          <w:lang w:eastAsia="hr-HR"/>
        </w:rPr>
        <w:t>Hipervizor</w:t>
      </w:r>
      <w:proofErr w:type="spellEnd"/>
      <w:r w:rsidR="00946808" w:rsidRPr="00946808">
        <w:rPr>
          <w:lang w:eastAsia="hr-HR"/>
        </w:rPr>
        <w:t xml:space="preserve"> </w:t>
      </w:r>
      <w:proofErr w:type="spellStart"/>
      <w:r w:rsidR="00946808" w:rsidRPr="00946808">
        <w:rPr>
          <w:lang w:eastAsia="hr-HR"/>
        </w:rPr>
        <w:t>virtualizira</w:t>
      </w:r>
      <w:proofErr w:type="spellEnd"/>
      <w:r w:rsidR="00946808" w:rsidRPr="00946808">
        <w:rPr>
          <w:lang w:eastAsia="hr-HR"/>
        </w:rPr>
        <w:t xml:space="preserve"> fizičke računalne resurse glavnog računala, kao što su CPU, memorija i pohrana, i dodjeljuje ih virtualnim strojevima koji mogu neovisno pokretati vlastite operativne sustave i aplikacije.</w:t>
      </w:r>
      <w:r w:rsidR="00946808">
        <w:rPr>
          <w:lang w:eastAsia="hr-HR"/>
        </w:rPr>
        <w:t xml:space="preserve"> </w:t>
      </w:r>
      <w:r w:rsidR="00946808">
        <w:rPr>
          <w:lang w:eastAsia="hr-HR"/>
        </w:rPr>
        <w:fldChar w:fldCharType="begin"/>
      </w:r>
      <w:r w:rsidR="00946808">
        <w:rPr>
          <w:lang w:eastAsia="hr-HR"/>
        </w:rPr>
        <w:instrText xml:space="preserve"> REF _Ref131430171 \r \h </w:instrText>
      </w:r>
      <w:r w:rsidR="00946808">
        <w:rPr>
          <w:lang w:eastAsia="hr-HR"/>
        </w:rPr>
      </w:r>
      <w:r w:rsidR="00247737">
        <w:rPr>
          <w:lang w:eastAsia="hr-HR"/>
        </w:rPr>
        <w:instrText xml:space="preserve"> \* MERGEFORMAT </w:instrText>
      </w:r>
      <w:r w:rsidR="00946808">
        <w:rPr>
          <w:lang w:eastAsia="hr-HR"/>
        </w:rPr>
        <w:fldChar w:fldCharType="separate"/>
      </w:r>
      <w:r w:rsidR="00946808">
        <w:rPr>
          <w:lang w:eastAsia="hr-HR"/>
        </w:rPr>
        <w:t>[6]</w:t>
      </w:r>
      <w:r w:rsidR="00946808">
        <w:rPr>
          <w:lang w:eastAsia="hr-HR"/>
        </w:rPr>
        <w:fldChar w:fldCharType="end"/>
      </w:r>
      <w:r w:rsidR="00946808">
        <w:rPr>
          <w:lang w:eastAsia="hr-HR"/>
        </w:rPr>
        <w:t xml:space="preserve"> Dodatno, slika prikazuje učestalu praksu gdje se samo jedna aplikacija postavlja unutar kontejnera dok se kod virtualnih strojeva više aplikacija nalazi unutar jednog virtualnog stroja zbog nedostatka resursa koji se trebaju zauzeti za pojedini virtualni stroj. </w:t>
      </w:r>
      <w:r w:rsidR="00830D1C">
        <w:rPr>
          <w:lang w:eastAsia="hr-HR"/>
        </w:rPr>
        <w:t xml:space="preserve">Što znači da su kontejneri mnogo „lakši“ od virtualnih strojeva. Odnosno, pomoću kontejnera je moguće pokretati puno više aplikacija na istom hardveru. </w:t>
      </w:r>
      <w:r w:rsidR="00946808">
        <w:rPr>
          <w:lang w:eastAsia="hr-HR"/>
        </w:rPr>
        <w:t xml:space="preserve">Važno je napomenuti da svi kontejneri na računalu koriste </w:t>
      </w:r>
      <w:r w:rsidR="00C40545">
        <w:rPr>
          <w:lang w:eastAsia="hr-HR"/>
        </w:rPr>
        <w:t xml:space="preserve">jedan </w:t>
      </w:r>
      <w:proofErr w:type="spellStart"/>
      <w:r w:rsidR="00946808">
        <w:rPr>
          <w:lang w:eastAsia="hr-HR"/>
        </w:rPr>
        <w:t>kerne</w:t>
      </w:r>
      <w:r w:rsidR="00C40545">
        <w:rPr>
          <w:lang w:eastAsia="hr-HR"/>
        </w:rPr>
        <w:t>l</w:t>
      </w:r>
      <w:proofErr w:type="spellEnd"/>
      <w:r w:rsidR="00C40545">
        <w:rPr>
          <w:lang w:eastAsia="hr-HR"/>
        </w:rPr>
        <w:t xml:space="preserve"> domaćina</w:t>
      </w:r>
      <w:r w:rsidR="00946808">
        <w:rPr>
          <w:lang w:eastAsia="hr-HR"/>
        </w:rPr>
        <w:t>,</w:t>
      </w:r>
      <w:r w:rsidR="00C40545">
        <w:rPr>
          <w:lang w:eastAsia="hr-HR"/>
        </w:rPr>
        <w:t xml:space="preserve"> dok virtualni strojevi koriste vlastiti </w:t>
      </w:r>
      <w:proofErr w:type="spellStart"/>
      <w:r w:rsidR="00C40545">
        <w:rPr>
          <w:lang w:eastAsia="hr-HR"/>
        </w:rPr>
        <w:t>kernel</w:t>
      </w:r>
      <w:proofErr w:type="spellEnd"/>
      <w:r w:rsidR="00C40545">
        <w:rPr>
          <w:lang w:eastAsia="hr-HR"/>
        </w:rPr>
        <w:t xml:space="preserve">. </w:t>
      </w:r>
      <w:r w:rsidR="00946808">
        <w:rPr>
          <w:lang w:eastAsia="hr-HR"/>
        </w:rPr>
        <w:t xml:space="preserve"> </w:t>
      </w:r>
      <w:r w:rsidR="00830D1C">
        <w:rPr>
          <w:lang w:eastAsia="hr-HR"/>
        </w:rPr>
        <w:t>To čini virtualni stroj više izoliranim u odnosu na kontejnere.</w:t>
      </w:r>
      <w:r w:rsidR="00C40F7B">
        <w:rPr>
          <w:lang w:eastAsia="hr-HR"/>
        </w:rPr>
        <w:t xml:space="preserve"> </w:t>
      </w:r>
      <w:r w:rsidR="00C40F7B">
        <w:rPr>
          <w:lang w:eastAsia="hr-HR"/>
        </w:rPr>
        <w:fldChar w:fldCharType="begin"/>
      </w:r>
      <w:r w:rsidR="00C40F7B">
        <w:rPr>
          <w:lang w:eastAsia="hr-HR"/>
        </w:rPr>
        <w:instrText xml:space="preserve"> REF _Ref131429499 \r \h </w:instrText>
      </w:r>
      <w:r w:rsidR="00C40F7B">
        <w:rPr>
          <w:lang w:eastAsia="hr-HR"/>
        </w:rPr>
      </w:r>
      <w:r w:rsidR="00247737">
        <w:rPr>
          <w:lang w:eastAsia="hr-HR"/>
        </w:rPr>
        <w:instrText xml:space="preserve"> \* MERGEFORMAT </w:instrText>
      </w:r>
      <w:r w:rsidR="00C40F7B">
        <w:rPr>
          <w:lang w:eastAsia="hr-HR"/>
        </w:rPr>
        <w:fldChar w:fldCharType="separate"/>
      </w:r>
      <w:r w:rsidR="00C40F7B">
        <w:rPr>
          <w:lang w:eastAsia="hr-HR"/>
        </w:rPr>
        <w:t>[4]</w:t>
      </w:r>
      <w:r w:rsidR="00C40F7B">
        <w:rPr>
          <w:lang w:eastAsia="hr-HR"/>
        </w:rPr>
        <w:fldChar w:fldCharType="end"/>
      </w:r>
    </w:p>
    <w:p w14:paraId="125FF5E8" w14:textId="77777777" w:rsidR="001E51D0" w:rsidRDefault="00F1637F" w:rsidP="00EB7236">
      <w:pPr>
        <w:keepNext/>
        <w:spacing w:line="240" w:lineRule="auto"/>
        <w:jc w:val="center"/>
      </w:pPr>
      <w:r>
        <w:rPr>
          <w:noProof/>
          <w:lang w:eastAsia="hr-HR"/>
        </w:rPr>
        <w:lastRenderedPageBreak/>
        <w:drawing>
          <wp:inline distT="0" distB="0" distL="0" distR="0" wp14:anchorId="78B12AB5" wp14:editId="08F9E84F">
            <wp:extent cx="5753100" cy="328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289300"/>
                    </a:xfrm>
                    <a:prstGeom prst="rect">
                      <a:avLst/>
                    </a:prstGeom>
                    <a:noFill/>
                    <a:ln>
                      <a:noFill/>
                    </a:ln>
                  </pic:spPr>
                </pic:pic>
              </a:graphicData>
            </a:graphic>
          </wp:inline>
        </w:drawing>
      </w:r>
    </w:p>
    <w:p w14:paraId="1FBB840D" w14:textId="36576913" w:rsidR="001E51D0" w:rsidRDefault="001E51D0" w:rsidP="00EB7236">
      <w:pPr>
        <w:pStyle w:val="Caption"/>
        <w:spacing w:line="240" w:lineRule="auto"/>
        <w:jc w:val="center"/>
      </w:pPr>
      <w:bookmarkStart w:id="8" w:name="_Ref131433102"/>
      <w:r>
        <w:t xml:space="preserve">Slika </w:t>
      </w:r>
      <w:fldSimple w:instr=" SEQ Slika \* ARABIC ">
        <w:r w:rsidR="00E90201">
          <w:rPr>
            <w:noProof/>
          </w:rPr>
          <w:t>1</w:t>
        </w:r>
      </w:fldSimple>
      <w:bookmarkEnd w:id="8"/>
      <w:r>
        <w:t xml:space="preserve">. </w:t>
      </w:r>
      <w:r w:rsidRPr="00993A7D">
        <w:t>Izolacija aplikacija na virtualnom stroju (lijevo), na kontejnerima (desno)</w:t>
      </w:r>
      <w:r w:rsidR="00D32728">
        <w:t xml:space="preserve"> </w:t>
      </w:r>
      <w:r w:rsidR="00D32728">
        <w:fldChar w:fldCharType="begin"/>
      </w:r>
      <w:r w:rsidR="00D32728">
        <w:instrText xml:space="preserve"> REF _Ref131429499 \r \h </w:instrText>
      </w:r>
      <w:r w:rsidR="00EB7236">
        <w:instrText xml:space="preserve"> \* MERGEFORMAT </w:instrText>
      </w:r>
      <w:r w:rsidR="00D32728">
        <w:fldChar w:fldCharType="separate"/>
      </w:r>
      <w:r w:rsidR="00D32728">
        <w:t>[4]</w:t>
      </w:r>
      <w:r w:rsidR="00D32728">
        <w:fldChar w:fldCharType="end"/>
      </w:r>
    </w:p>
    <w:p w14:paraId="7F4061E6" w14:textId="2A1D2358" w:rsidR="00C40F7B" w:rsidRDefault="00C40F7B" w:rsidP="003B5CAD">
      <w:pPr>
        <w:jc w:val="both"/>
        <w:rPr>
          <w:lang w:eastAsia="hr-HR"/>
        </w:rPr>
      </w:pPr>
      <w:r w:rsidRPr="00C40F7B">
        <w:rPr>
          <w:lang w:eastAsia="hr-HR"/>
        </w:rPr>
        <w:t xml:space="preserve">Nekoliko je prednosti korištenja </w:t>
      </w:r>
      <w:r>
        <w:rPr>
          <w:lang w:eastAsia="hr-HR"/>
        </w:rPr>
        <w:t>kontejnera</w:t>
      </w:r>
      <w:r w:rsidRPr="00C40F7B">
        <w:rPr>
          <w:lang w:eastAsia="hr-HR"/>
        </w:rPr>
        <w:t xml:space="preserve"> u razvoju softvera. </w:t>
      </w:r>
      <w:r>
        <w:rPr>
          <w:lang w:eastAsia="hr-HR"/>
        </w:rPr>
        <w:t>Kontejneri</w:t>
      </w:r>
      <w:r w:rsidRPr="00C40F7B">
        <w:rPr>
          <w:lang w:eastAsia="hr-HR"/>
        </w:rPr>
        <w:t xml:space="preserve"> pružaju </w:t>
      </w:r>
      <w:r>
        <w:rPr>
          <w:lang w:eastAsia="hr-HR"/>
        </w:rPr>
        <w:t>konzistenciju</w:t>
      </w:r>
      <w:r w:rsidRPr="00C40F7B">
        <w:rPr>
          <w:lang w:eastAsia="hr-HR"/>
        </w:rPr>
        <w:t xml:space="preserve"> i </w:t>
      </w:r>
      <w:r>
        <w:rPr>
          <w:lang w:eastAsia="hr-HR"/>
        </w:rPr>
        <w:t>mogućnost ponovnog stvaranja</w:t>
      </w:r>
      <w:r w:rsidRPr="00C40F7B">
        <w:rPr>
          <w:lang w:eastAsia="hr-HR"/>
        </w:rPr>
        <w:t xml:space="preserve"> okruženj</w:t>
      </w:r>
      <w:r>
        <w:rPr>
          <w:lang w:eastAsia="hr-HR"/>
        </w:rPr>
        <w:t>a</w:t>
      </w:r>
      <w:r w:rsidRPr="00C40F7B">
        <w:rPr>
          <w:lang w:eastAsia="hr-HR"/>
        </w:rPr>
        <w:t xml:space="preserve"> za pokretanje aplikacija, bez obzira na temeljni sustav. </w:t>
      </w:r>
      <w:r w:rsidR="00C03654">
        <w:rPr>
          <w:lang w:eastAsia="hr-HR"/>
        </w:rPr>
        <w:t xml:space="preserve">Lako prenošenje i pokretanje </w:t>
      </w:r>
      <w:r w:rsidRPr="00C40F7B">
        <w:rPr>
          <w:lang w:eastAsia="hr-HR"/>
        </w:rPr>
        <w:t xml:space="preserve">olakšava implementaciju i skaliranje aplikacija. </w:t>
      </w:r>
      <w:r w:rsidR="00C03654">
        <w:rPr>
          <w:lang w:eastAsia="hr-HR"/>
        </w:rPr>
        <w:t>Kontejneri</w:t>
      </w:r>
      <w:r w:rsidRPr="00C40F7B">
        <w:rPr>
          <w:lang w:eastAsia="hr-HR"/>
        </w:rPr>
        <w:t xml:space="preserve"> također omogućuju lakše upravljanje aplikacijama, omogućujući programerima da lakše testiraju, ispravljaju pogreške i implementiraju svoje aplikacije.</w:t>
      </w:r>
      <w:r w:rsidR="00C03654">
        <w:rPr>
          <w:lang w:eastAsia="hr-HR"/>
        </w:rPr>
        <w:t xml:space="preserve"> </w:t>
      </w:r>
      <w:r w:rsidR="00C03654">
        <w:rPr>
          <w:lang w:eastAsia="hr-HR"/>
        </w:rPr>
        <w:fldChar w:fldCharType="begin"/>
      </w:r>
      <w:r w:rsidR="00C03654">
        <w:rPr>
          <w:lang w:eastAsia="hr-HR"/>
        </w:rPr>
        <w:instrText xml:space="preserve"> REF _Ref131429517 \r \h </w:instrText>
      </w:r>
      <w:r w:rsidR="00C03654">
        <w:rPr>
          <w:lang w:eastAsia="hr-HR"/>
        </w:rPr>
      </w:r>
      <w:r w:rsidR="00247737">
        <w:rPr>
          <w:lang w:eastAsia="hr-HR"/>
        </w:rPr>
        <w:instrText xml:space="preserve"> \* MERGEFORMAT </w:instrText>
      </w:r>
      <w:r w:rsidR="00C03654">
        <w:rPr>
          <w:lang w:eastAsia="hr-HR"/>
        </w:rPr>
        <w:fldChar w:fldCharType="separate"/>
      </w:r>
      <w:r w:rsidR="00C03654">
        <w:rPr>
          <w:lang w:eastAsia="hr-HR"/>
        </w:rPr>
        <w:t>[5]</w:t>
      </w:r>
      <w:r w:rsidR="00C03654">
        <w:rPr>
          <w:lang w:eastAsia="hr-HR"/>
        </w:rPr>
        <w:fldChar w:fldCharType="end"/>
      </w:r>
    </w:p>
    <w:p w14:paraId="1801FE52" w14:textId="3AE1A8FB" w:rsidR="00EE4E57" w:rsidRPr="00EE4E57" w:rsidRDefault="00C03654" w:rsidP="003B5CAD">
      <w:pPr>
        <w:jc w:val="both"/>
        <w:rPr>
          <w:lang w:eastAsia="hr-HR"/>
        </w:rPr>
      </w:pPr>
      <w:proofErr w:type="spellStart"/>
      <w:r w:rsidRPr="00C03654">
        <w:rPr>
          <w:lang w:eastAsia="hr-HR"/>
        </w:rPr>
        <w:t>Docker</w:t>
      </w:r>
      <w:proofErr w:type="spellEnd"/>
      <w:r w:rsidRPr="00C03654">
        <w:rPr>
          <w:lang w:eastAsia="hr-HR"/>
        </w:rPr>
        <w:t xml:space="preserve"> je najpopularniji sustav za izvođenje </w:t>
      </w:r>
      <w:r>
        <w:rPr>
          <w:lang w:eastAsia="hr-HR"/>
        </w:rPr>
        <w:t>kontejnera</w:t>
      </w:r>
      <w:r w:rsidRPr="00C03654">
        <w:rPr>
          <w:lang w:eastAsia="hr-HR"/>
        </w:rPr>
        <w:t xml:space="preserve"> i upravljanje slikama. Omogućuje jednostavan i intuitivan način za izradu, pakiranje i distribuciju slika </w:t>
      </w:r>
      <w:r w:rsidR="00D81E0F">
        <w:rPr>
          <w:lang w:eastAsia="hr-HR"/>
        </w:rPr>
        <w:t>kontejnera</w:t>
      </w:r>
      <w:r w:rsidRPr="00C03654">
        <w:rPr>
          <w:lang w:eastAsia="hr-HR"/>
        </w:rPr>
        <w:t xml:space="preserve">. </w:t>
      </w:r>
      <w:proofErr w:type="spellStart"/>
      <w:r w:rsidRPr="00C03654">
        <w:rPr>
          <w:lang w:eastAsia="hr-HR"/>
        </w:rPr>
        <w:t>Docker</w:t>
      </w:r>
      <w:proofErr w:type="spellEnd"/>
      <w:r w:rsidRPr="00C03654">
        <w:rPr>
          <w:lang w:eastAsia="hr-HR"/>
        </w:rPr>
        <w:t xml:space="preserve"> slike mogu se jednostavno prenijeti u registar </w:t>
      </w:r>
      <w:r w:rsidR="00D81E0F">
        <w:rPr>
          <w:lang w:eastAsia="hr-HR"/>
        </w:rPr>
        <w:t>kontejnera</w:t>
      </w:r>
      <w:r w:rsidRPr="00C03654">
        <w:rPr>
          <w:lang w:eastAsia="hr-HR"/>
        </w:rPr>
        <w:t>, što olakšava dijeljenje i distribuciju slika u različitim sustavima.</w:t>
      </w:r>
      <w:r w:rsidR="00D81E0F">
        <w:rPr>
          <w:lang w:eastAsia="hr-HR"/>
        </w:rPr>
        <w:t xml:space="preserve"> </w:t>
      </w:r>
      <w:proofErr w:type="spellStart"/>
      <w:r w:rsidR="00B620E8">
        <w:rPr>
          <w:lang w:eastAsia="hr-HR"/>
        </w:rPr>
        <w:t>Docker</w:t>
      </w:r>
      <w:proofErr w:type="spellEnd"/>
      <w:r w:rsidR="00B620E8">
        <w:rPr>
          <w:lang w:eastAsia="hr-HR"/>
        </w:rPr>
        <w:t xml:space="preserve"> je razvio svoj registar kontejnera koji se zove </w:t>
      </w:r>
      <w:proofErr w:type="spellStart"/>
      <w:r w:rsidR="00B620E8">
        <w:rPr>
          <w:lang w:eastAsia="hr-HR"/>
        </w:rPr>
        <w:t>Docker</w:t>
      </w:r>
      <w:proofErr w:type="spellEnd"/>
      <w:r w:rsidR="00B620E8">
        <w:rPr>
          <w:lang w:eastAsia="hr-HR"/>
        </w:rPr>
        <w:t xml:space="preserve"> </w:t>
      </w:r>
      <w:proofErr w:type="spellStart"/>
      <w:r w:rsidR="00B620E8">
        <w:rPr>
          <w:lang w:eastAsia="hr-HR"/>
        </w:rPr>
        <w:t>Hub</w:t>
      </w:r>
      <w:proofErr w:type="spellEnd"/>
      <w:r w:rsidR="00B620E8">
        <w:rPr>
          <w:lang w:eastAsia="hr-HR"/>
        </w:rPr>
        <w:t xml:space="preserve">. Kako bi se izradile </w:t>
      </w:r>
      <w:proofErr w:type="spellStart"/>
      <w:r w:rsidR="00B620E8">
        <w:rPr>
          <w:lang w:eastAsia="hr-HR"/>
        </w:rPr>
        <w:t>Docker</w:t>
      </w:r>
      <w:proofErr w:type="spellEnd"/>
      <w:r w:rsidR="00B620E8">
        <w:rPr>
          <w:lang w:eastAsia="hr-HR"/>
        </w:rPr>
        <w:t xml:space="preserve"> slike potrebno je napisati </w:t>
      </w:r>
      <w:proofErr w:type="spellStart"/>
      <w:r w:rsidR="00B620E8">
        <w:rPr>
          <w:lang w:eastAsia="hr-HR"/>
        </w:rPr>
        <w:t>Dockerfile</w:t>
      </w:r>
      <w:proofErr w:type="spellEnd"/>
      <w:r w:rsidR="00B620E8">
        <w:rPr>
          <w:lang w:eastAsia="hr-HR"/>
        </w:rPr>
        <w:t xml:space="preserve"> odnosno tekstualnu datoteku koja sadrži niz instrukcija za izradu slike. </w:t>
      </w:r>
      <w:proofErr w:type="spellStart"/>
      <w:r w:rsidR="00B620E8">
        <w:rPr>
          <w:lang w:eastAsia="hr-HR"/>
        </w:rPr>
        <w:t>Docker</w:t>
      </w:r>
      <w:proofErr w:type="spellEnd"/>
      <w:r w:rsidR="00B620E8">
        <w:rPr>
          <w:lang w:eastAsia="hr-HR"/>
        </w:rPr>
        <w:t xml:space="preserve"> je m</w:t>
      </w:r>
      <w:r w:rsidR="00D81E0F">
        <w:rPr>
          <w:lang w:eastAsia="hr-HR"/>
        </w:rPr>
        <w:t xml:space="preserve">oguće instalirati na svim popularnim operacijskim sustavima kao što su Linux, Microsoft Windows ili </w:t>
      </w:r>
      <w:proofErr w:type="spellStart"/>
      <w:r w:rsidR="00D81E0F">
        <w:rPr>
          <w:lang w:eastAsia="hr-HR"/>
        </w:rPr>
        <w:t>MacOS</w:t>
      </w:r>
      <w:proofErr w:type="spellEnd"/>
      <w:r w:rsidR="00D81E0F">
        <w:rPr>
          <w:lang w:eastAsia="hr-HR"/>
        </w:rPr>
        <w:t>.</w:t>
      </w:r>
      <w:r w:rsidRPr="00C03654">
        <w:rPr>
          <w:lang w:eastAsia="hr-HR"/>
        </w:rPr>
        <w:t xml:space="preserve"> </w:t>
      </w:r>
      <w:r w:rsidR="00D81E0F">
        <w:rPr>
          <w:lang w:eastAsia="hr-HR"/>
        </w:rPr>
        <w:fldChar w:fldCharType="begin"/>
      </w:r>
      <w:r w:rsidR="00D81E0F">
        <w:rPr>
          <w:lang w:eastAsia="hr-HR"/>
        </w:rPr>
        <w:instrText xml:space="preserve"> REF _Ref131429517 \r \h </w:instrText>
      </w:r>
      <w:r w:rsidR="00D81E0F">
        <w:rPr>
          <w:lang w:eastAsia="hr-HR"/>
        </w:rPr>
      </w:r>
      <w:r w:rsidR="00247737">
        <w:rPr>
          <w:lang w:eastAsia="hr-HR"/>
        </w:rPr>
        <w:instrText xml:space="preserve"> \* MERGEFORMAT </w:instrText>
      </w:r>
      <w:r w:rsidR="00D81E0F">
        <w:rPr>
          <w:lang w:eastAsia="hr-HR"/>
        </w:rPr>
        <w:fldChar w:fldCharType="separate"/>
      </w:r>
      <w:r w:rsidR="00D81E0F">
        <w:rPr>
          <w:lang w:eastAsia="hr-HR"/>
        </w:rPr>
        <w:t>[5]</w:t>
      </w:r>
      <w:r w:rsidR="00D81E0F">
        <w:rPr>
          <w:lang w:eastAsia="hr-HR"/>
        </w:rPr>
        <w:fldChar w:fldCharType="end"/>
      </w:r>
    </w:p>
    <w:p w14:paraId="4A1B8F1E" w14:textId="0B5C315A" w:rsidR="00DF22E1" w:rsidRDefault="00DF22E1" w:rsidP="003B5CAD">
      <w:pPr>
        <w:pStyle w:val="Heading2"/>
        <w:jc w:val="both"/>
        <w:rPr>
          <w:lang w:eastAsia="hr-HR"/>
        </w:rPr>
      </w:pPr>
      <w:bookmarkStart w:id="9" w:name="_Toc132109470"/>
      <w:r>
        <w:rPr>
          <w:lang w:eastAsia="hr-HR"/>
        </w:rPr>
        <w:t>Orkestracija kontejnera</w:t>
      </w:r>
      <w:bookmarkEnd w:id="9"/>
    </w:p>
    <w:p w14:paraId="35A133CB" w14:textId="75D2764A" w:rsidR="003220EA" w:rsidRPr="009F6AE3" w:rsidRDefault="009F6AE3" w:rsidP="003B5CAD">
      <w:pPr>
        <w:jc w:val="both"/>
        <w:rPr>
          <w:lang w:eastAsia="hr-HR"/>
        </w:rPr>
      </w:pPr>
      <w:r>
        <w:rPr>
          <w:lang w:eastAsia="hr-HR"/>
        </w:rPr>
        <w:t xml:space="preserve">Korištenjem </w:t>
      </w:r>
      <w:proofErr w:type="spellStart"/>
      <w:r>
        <w:rPr>
          <w:lang w:eastAsia="hr-HR"/>
        </w:rPr>
        <w:t>mikroservisne</w:t>
      </w:r>
      <w:proofErr w:type="spellEnd"/>
      <w:r>
        <w:rPr>
          <w:lang w:eastAsia="hr-HR"/>
        </w:rPr>
        <w:t xml:space="preserve"> arhitekture zajedno s kontejnerima, broj kontejnera raste i javlja potreba za lakšim upravljanjem i postavljanjem kontejnera odnosno aplikacijskih usluga</w:t>
      </w:r>
      <w:r w:rsidR="00D947BD">
        <w:rPr>
          <w:lang w:eastAsia="hr-HR"/>
        </w:rPr>
        <w:t xml:space="preserve"> unutar kontejnera</w:t>
      </w:r>
      <w:r>
        <w:rPr>
          <w:lang w:eastAsia="hr-HR"/>
        </w:rPr>
        <w:t xml:space="preserve">. Rješenje se nalazi u orkestraciji kontejnera odnosno alatima za orkestraciju. </w:t>
      </w:r>
      <w:r w:rsidR="00D947BD">
        <w:rPr>
          <w:lang w:eastAsia="hr-HR"/>
        </w:rPr>
        <w:t xml:space="preserve">Orkestracija kontejnera </w:t>
      </w:r>
      <w:r w:rsidR="00D947BD" w:rsidRPr="00D947BD">
        <w:rPr>
          <w:lang w:eastAsia="hr-HR"/>
        </w:rPr>
        <w:t xml:space="preserve">je </w:t>
      </w:r>
      <w:r w:rsidR="00D947BD">
        <w:rPr>
          <w:lang w:eastAsia="hr-HR"/>
        </w:rPr>
        <w:t>programsko</w:t>
      </w:r>
      <w:r w:rsidR="00D947BD" w:rsidRPr="00D947BD">
        <w:rPr>
          <w:lang w:eastAsia="hr-HR"/>
        </w:rPr>
        <w:t xml:space="preserve"> rješenje koje pomaže u implementaciji, skaliranju i upravljanju </w:t>
      </w:r>
      <w:r w:rsidR="00D947BD">
        <w:rPr>
          <w:lang w:eastAsia="hr-HR"/>
        </w:rPr>
        <w:t xml:space="preserve"> </w:t>
      </w:r>
      <w:r w:rsidR="00D947BD" w:rsidRPr="00D947BD">
        <w:rPr>
          <w:lang w:eastAsia="hr-HR"/>
        </w:rPr>
        <w:t xml:space="preserve">kontejnerskom infrastrukturom. Omogućuje jednostavnu </w:t>
      </w:r>
      <w:r w:rsidR="00D947BD" w:rsidRPr="00D947BD">
        <w:rPr>
          <w:lang w:eastAsia="hr-HR"/>
        </w:rPr>
        <w:lastRenderedPageBreak/>
        <w:t xml:space="preserve">implementaciju aplikacija u više </w:t>
      </w:r>
      <w:r w:rsidR="00D947BD">
        <w:rPr>
          <w:lang w:eastAsia="hr-HR"/>
        </w:rPr>
        <w:t>kontejnera</w:t>
      </w:r>
      <w:r w:rsidR="00D947BD" w:rsidRPr="00D947BD">
        <w:rPr>
          <w:lang w:eastAsia="hr-HR"/>
        </w:rPr>
        <w:t xml:space="preserve"> rješavanjem izazova upravljanja pojedinačnim </w:t>
      </w:r>
      <w:r w:rsidR="00D947BD">
        <w:rPr>
          <w:lang w:eastAsia="hr-HR"/>
        </w:rPr>
        <w:t>kontejnerima</w:t>
      </w:r>
      <w:r w:rsidR="00D947BD" w:rsidRPr="00D947BD">
        <w:rPr>
          <w:lang w:eastAsia="hr-HR"/>
        </w:rPr>
        <w:t>.</w:t>
      </w:r>
      <w:r w:rsidR="00683428">
        <w:rPr>
          <w:lang w:eastAsia="hr-HR"/>
        </w:rPr>
        <w:t xml:space="preserve"> </w:t>
      </w:r>
      <w:r w:rsidR="00683428" w:rsidRPr="00683428">
        <w:rPr>
          <w:lang w:eastAsia="hr-HR"/>
        </w:rPr>
        <w:t xml:space="preserve">Ova arhitektura omogućuje automatizaciju životnog ciklusa aplikacije pružajući jedinstveno sučelje za stvaranje i orkestriranje </w:t>
      </w:r>
      <w:r w:rsidR="00683428">
        <w:rPr>
          <w:lang w:eastAsia="hr-HR"/>
        </w:rPr>
        <w:t>kontejnera</w:t>
      </w:r>
      <w:r w:rsidR="00683428" w:rsidRPr="00683428">
        <w:rPr>
          <w:lang w:eastAsia="hr-HR"/>
        </w:rPr>
        <w:t>.</w:t>
      </w:r>
      <w:r w:rsidR="00683428">
        <w:rPr>
          <w:lang w:eastAsia="hr-HR"/>
        </w:rPr>
        <w:t xml:space="preserve"> Pomoću ovih alata moguće je stvaranje, ažuriranje i uklanjanje aplikacije bez brige za infrastrukturu koja ih pokreće.</w:t>
      </w:r>
      <w:r w:rsidR="0011580A">
        <w:rPr>
          <w:lang w:eastAsia="hr-HR"/>
        </w:rPr>
        <w:t xml:space="preserve"> </w:t>
      </w:r>
      <w:r w:rsidR="007230F4">
        <w:rPr>
          <w:lang w:eastAsia="hr-HR"/>
        </w:rPr>
        <w:t>Sposobnost j</w:t>
      </w:r>
      <w:r w:rsidR="0011580A">
        <w:rPr>
          <w:lang w:eastAsia="hr-HR"/>
        </w:rPr>
        <w:t>ednostavno</w:t>
      </w:r>
      <w:r w:rsidR="007230F4">
        <w:rPr>
          <w:lang w:eastAsia="hr-HR"/>
        </w:rPr>
        <w:t>g</w:t>
      </w:r>
      <w:r w:rsidR="0011580A">
        <w:rPr>
          <w:lang w:eastAsia="hr-HR"/>
        </w:rPr>
        <w:t xml:space="preserve"> skaliranje je još jedan od prednosti</w:t>
      </w:r>
      <w:r w:rsidR="007230F4">
        <w:rPr>
          <w:lang w:eastAsia="hr-HR"/>
        </w:rPr>
        <w:t>, a moguće je skalirati na dva načina. Horizontalno skaliranje dodaje više replika aplikacije. Dok se vertikalnim skaliranjem aplikaciji povećavaju resursi koje aplikacija može koristiti, kao što su procesorska snaga i memorija.</w:t>
      </w:r>
      <w:r w:rsidR="0011580A">
        <w:rPr>
          <w:lang w:eastAsia="hr-HR"/>
        </w:rPr>
        <w:t xml:space="preserve"> Također, olakšano je upravljanje mrežnih dijelova infrastrukture kao i čuvanje od sigurnosnih rizika. </w:t>
      </w:r>
      <w:r w:rsidR="00D870D4">
        <w:rPr>
          <w:lang w:eastAsia="hr-HR"/>
        </w:rPr>
        <w:fldChar w:fldCharType="begin"/>
      </w:r>
      <w:r w:rsidR="00D870D4">
        <w:rPr>
          <w:lang w:eastAsia="hr-HR"/>
        </w:rPr>
        <w:instrText xml:space="preserve"> REF _Ref131610916 \r \h </w:instrText>
      </w:r>
      <w:r w:rsidR="00D870D4">
        <w:rPr>
          <w:lang w:eastAsia="hr-HR"/>
        </w:rPr>
      </w:r>
      <w:r w:rsidR="00247737">
        <w:rPr>
          <w:lang w:eastAsia="hr-HR"/>
        </w:rPr>
        <w:instrText xml:space="preserve"> \* MERGEFORMAT </w:instrText>
      </w:r>
      <w:r w:rsidR="00D870D4">
        <w:rPr>
          <w:lang w:eastAsia="hr-HR"/>
        </w:rPr>
        <w:fldChar w:fldCharType="separate"/>
      </w:r>
      <w:r w:rsidR="00D870D4">
        <w:rPr>
          <w:lang w:eastAsia="hr-HR"/>
        </w:rPr>
        <w:t>[7]</w:t>
      </w:r>
      <w:r w:rsidR="00D870D4">
        <w:rPr>
          <w:lang w:eastAsia="hr-HR"/>
        </w:rPr>
        <w:fldChar w:fldCharType="end"/>
      </w:r>
    </w:p>
    <w:p w14:paraId="6F43DCCB" w14:textId="672D2CD7" w:rsidR="00854D61" w:rsidRDefault="00854D61" w:rsidP="00854D61">
      <w:pPr>
        <w:pStyle w:val="Heading3"/>
        <w:rPr>
          <w:lang w:eastAsia="hr-HR"/>
        </w:rPr>
      </w:pPr>
      <w:bookmarkStart w:id="10" w:name="_Toc132109471"/>
      <w:proofErr w:type="spellStart"/>
      <w:r>
        <w:rPr>
          <w:lang w:eastAsia="hr-HR"/>
        </w:rPr>
        <w:t>Kubernetes</w:t>
      </w:r>
      <w:bookmarkEnd w:id="10"/>
      <w:proofErr w:type="spellEnd"/>
    </w:p>
    <w:p w14:paraId="7DCF2F02" w14:textId="77777777" w:rsidR="00E81BF3" w:rsidRDefault="0096255C" w:rsidP="003B5CAD">
      <w:pPr>
        <w:jc w:val="both"/>
        <w:rPr>
          <w:lang w:eastAsia="hr-HR"/>
        </w:rPr>
      </w:pPr>
      <w:proofErr w:type="spellStart"/>
      <w:r>
        <w:rPr>
          <w:lang w:eastAsia="hr-HR"/>
        </w:rPr>
        <w:t>Kubernetes</w:t>
      </w:r>
      <w:proofErr w:type="spellEnd"/>
      <w:r>
        <w:rPr>
          <w:lang w:eastAsia="hr-HR"/>
        </w:rPr>
        <w:t xml:space="preserve"> je najpopularniji alat za orkestraciju kontejnera i alat koji će se koristiti u ovom diplomskom radu. </w:t>
      </w:r>
      <w:r w:rsidR="00C118FE">
        <w:rPr>
          <w:lang w:eastAsia="hr-HR"/>
        </w:rPr>
        <w:t xml:space="preserve">Početno je to bio projekt koji je razvijao Google, no kasnije je doniran organizaciji Cloud </w:t>
      </w:r>
      <w:proofErr w:type="spellStart"/>
      <w:r w:rsidR="00C118FE">
        <w:rPr>
          <w:lang w:eastAsia="hr-HR"/>
        </w:rPr>
        <w:t>Native</w:t>
      </w:r>
      <w:proofErr w:type="spellEnd"/>
      <w:r w:rsidR="00C118FE">
        <w:rPr>
          <w:lang w:eastAsia="hr-HR"/>
        </w:rPr>
        <w:t xml:space="preserve"> Computing </w:t>
      </w:r>
      <w:proofErr w:type="spellStart"/>
      <w:r w:rsidR="00C118FE">
        <w:rPr>
          <w:lang w:eastAsia="hr-HR"/>
        </w:rPr>
        <w:t>Foundation</w:t>
      </w:r>
      <w:proofErr w:type="spellEnd"/>
      <w:r w:rsidR="00C118FE">
        <w:rPr>
          <w:lang w:eastAsia="hr-HR"/>
        </w:rPr>
        <w:t xml:space="preserve"> (CNCF). CNCF razvija projekte otvorenog koda te je </w:t>
      </w:r>
      <w:proofErr w:type="spellStart"/>
      <w:r w:rsidR="00C118FE">
        <w:rPr>
          <w:lang w:eastAsia="hr-HR"/>
        </w:rPr>
        <w:t>Kubernetes</w:t>
      </w:r>
      <w:proofErr w:type="spellEnd"/>
      <w:r w:rsidR="00C118FE">
        <w:rPr>
          <w:lang w:eastAsia="hr-HR"/>
        </w:rPr>
        <w:t xml:space="preserve"> ujedno jedan od njih.</w:t>
      </w:r>
    </w:p>
    <w:p w14:paraId="129BDA08" w14:textId="00082606" w:rsidR="002D047A" w:rsidRDefault="00E81BF3" w:rsidP="003B5CAD">
      <w:pPr>
        <w:jc w:val="both"/>
        <w:rPr>
          <w:lang w:eastAsia="hr-HR"/>
        </w:rPr>
      </w:pPr>
      <w:proofErr w:type="spellStart"/>
      <w:r w:rsidRPr="00E81BF3">
        <w:rPr>
          <w:lang w:eastAsia="hr-HR"/>
        </w:rPr>
        <w:t>Kubernetes</w:t>
      </w:r>
      <w:proofErr w:type="spellEnd"/>
      <w:r w:rsidRPr="00E81BF3">
        <w:rPr>
          <w:lang w:eastAsia="hr-HR"/>
        </w:rPr>
        <w:t xml:space="preserve"> pruža platformu za implementaciju, upravljanje i skaliranje </w:t>
      </w:r>
      <w:r>
        <w:rPr>
          <w:lang w:eastAsia="hr-HR"/>
        </w:rPr>
        <w:t>aplikacija u kontejneru</w:t>
      </w:r>
      <w:r w:rsidRPr="00E81BF3">
        <w:rPr>
          <w:lang w:eastAsia="hr-HR"/>
        </w:rPr>
        <w:t xml:space="preserve">. U svojoj srži, </w:t>
      </w:r>
      <w:proofErr w:type="spellStart"/>
      <w:r w:rsidRPr="00E81BF3">
        <w:rPr>
          <w:lang w:eastAsia="hr-HR"/>
        </w:rPr>
        <w:t>Kubernetes</w:t>
      </w:r>
      <w:proofErr w:type="spellEnd"/>
      <w:r w:rsidRPr="00E81BF3">
        <w:rPr>
          <w:lang w:eastAsia="hr-HR"/>
        </w:rPr>
        <w:t xml:space="preserve"> se sastoji od skupa glavnih čvorova i radnih čvorova. Glavni čvorovi odgovorni su za upravljanje radničkim čvorovima i raspoređivanje radnih opterećenja za njih. Radnički čvorovi odgovorni su za pokretanje kontejnerskih aplikacija. </w:t>
      </w:r>
      <w:proofErr w:type="spellStart"/>
      <w:r w:rsidRPr="00E81BF3">
        <w:rPr>
          <w:lang w:eastAsia="hr-HR"/>
        </w:rPr>
        <w:t>Kubernetes</w:t>
      </w:r>
      <w:proofErr w:type="spellEnd"/>
      <w:r w:rsidRPr="00E81BF3">
        <w:rPr>
          <w:lang w:eastAsia="hr-HR"/>
        </w:rPr>
        <w:t xml:space="preserve"> pruža skup API-ja i alata za implementaciju i upravljanje kontejnerskim aplikacijama, kao i skup kontrolera za upravljanje infrastrukturom potrebnom za pokretanje aplikacija.</w:t>
      </w:r>
      <w:r>
        <w:rPr>
          <w:lang w:eastAsia="hr-HR"/>
        </w:rPr>
        <w:t xml:space="preserve"> </w:t>
      </w:r>
      <w:proofErr w:type="spellStart"/>
      <w:r w:rsidRPr="00E81BF3">
        <w:rPr>
          <w:lang w:eastAsia="hr-HR"/>
        </w:rPr>
        <w:t>Kubernetes</w:t>
      </w:r>
      <w:proofErr w:type="spellEnd"/>
      <w:r w:rsidRPr="00E81BF3">
        <w:rPr>
          <w:lang w:eastAsia="hr-HR"/>
        </w:rPr>
        <w:t xml:space="preserve"> koristi deklarativne konfiguracijske datoteke, zvane manifesti, za definiranje željenog stanja infrastrukture. Ovi manifesti opisuju željeno stanje sustava, uključujući broj replika usluge, resurse potrebne za </w:t>
      </w:r>
      <w:r>
        <w:rPr>
          <w:lang w:eastAsia="hr-HR"/>
        </w:rPr>
        <w:t>kapsulu</w:t>
      </w:r>
      <w:r w:rsidRPr="00E81BF3">
        <w:rPr>
          <w:lang w:eastAsia="hr-HR"/>
        </w:rPr>
        <w:t xml:space="preserve"> i mrežna pravila. </w:t>
      </w:r>
      <w:proofErr w:type="spellStart"/>
      <w:r w:rsidRPr="00E81BF3">
        <w:rPr>
          <w:lang w:eastAsia="hr-HR"/>
        </w:rPr>
        <w:t>Kubernetes</w:t>
      </w:r>
      <w:proofErr w:type="spellEnd"/>
      <w:r w:rsidRPr="00E81BF3">
        <w:rPr>
          <w:lang w:eastAsia="hr-HR"/>
        </w:rPr>
        <w:t xml:space="preserve"> kontinuirano prati trenutno stanje sustava i radi na tome da trenutno stanje odgovara željenom stanju.</w:t>
      </w:r>
      <w:r w:rsidR="00C118FE">
        <w:rPr>
          <w:lang w:eastAsia="hr-HR"/>
        </w:rPr>
        <w:t xml:space="preserve"> </w:t>
      </w:r>
      <w:r w:rsidR="002C29DD">
        <w:rPr>
          <w:lang w:eastAsia="hr-HR"/>
        </w:rPr>
        <w:fldChar w:fldCharType="begin"/>
      </w:r>
      <w:r w:rsidR="002C29DD">
        <w:rPr>
          <w:lang w:eastAsia="hr-HR"/>
        </w:rPr>
        <w:instrText xml:space="preserve"> REF _Ref132108342 \r \h </w:instrText>
      </w:r>
      <w:r w:rsidR="002C29DD">
        <w:rPr>
          <w:lang w:eastAsia="hr-HR"/>
        </w:rPr>
      </w:r>
      <w:r w:rsidR="00247737">
        <w:rPr>
          <w:lang w:eastAsia="hr-HR"/>
        </w:rPr>
        <w:instrText xml:space="preserve"> \* MERGEFORMAT </w:instrText>
      </w:r>
      <w:r w:rsidR="002C29DD">
        <w:rPr>
          <w:lang w:eastAsia="hr-HR"/>
        </w:rPr>
        <w:fldChar w:fldCharType="separate"/>
      </w:r>
      <w:r w:rsidR="002C29DD">
        <w:rPr>
          <w:lang w:eastAsia="hr-HR"/>
        </w:rPr>
        <w:t>[8]</w:t>
      </w:r>
      <w:r w:rsidR="002C29DD">
        <w:rPr>
          <w:lang w:eastAsia="hr-HR"/>
        </w:rPr>
        <w:fldChar w:fldCharType="end"/>
      </w:r>
    </w:p>
    <w:p w14:paraId="2A15E82B" w14:textId="43FCD5E1" w:rsidR="002C29DD" w:rsidRDefault="002C29DD" w:rsidP="003B5CAD">
      <w:pPr>
        <w:jc w:val="both"/>
        <w:rPr>
          <w:lang w:eastAsia="hr-HR"/>
        </w:rPr>
      </w:pPr>
      <w:proofErr w:type="spellStart"/>
      <w:r w:rsidRPr="002C29DD">
        <w:rPr>
          <w:lang w:eastAsia="hr-HR"/>
        </w:rPr>
        <w:t>Kubernetes</w:t>
      </w:r>
      <w:proofErr w:type="spellEnd"/>
      <w:r w:rsidRPr="002C29DD">
        <w:rPr>
          <w:lang w:eastAsia="hr-HR"/>
        </w:rPr>
        <w:t xml:space="preserve"> je široko prihvaćen </w:t>
      </w:r>
      <w:r>
        <w:rPr>
          <w:lang w:eastAsia="hr-HR"/>
        </w:rPr>
        <w:t xml:space="preserve">među pružateljima usluge </w:t>
      </w:r>
      <w:r w:rsidRPr="002C29DD">
        <w:rPr>
          <w:lang w:eastAsia="hr-HR"/>
        </w:rPr>
        <w:t xml:space="preserve">oblaka, a većina pružatelja usluga sada nudi upravljane </w:t>
      </w:r>
      <w:proofErr w:type="spellStart"/>
      <w:r w:rsidRPr="002C29DD">
        <w:rPr>
          <w:lang w:eastAsia="hr-HR"/>
        </w:rPr>
        <w:t>Kubernetes</w:t>
      </w:r>
      <w:proofErr w:type="spellEnd"/>
      <w:r w:rsidRPr="002C29DD">
        <w:rPr>
          <w:lang w:eastAsia="hr-HR"/>
        </w:rPr>
        <w:t xml:space="preserve"> usluge. </w:t>
      </w:r>
      <w:r>
        <w:rPr>
          <w:lang w:eastAsia="hr-HR"/>
        </w:rPr>
        <w:t>Upravljani</w:t>
      </w:r>
      <w:r w:rsidRPr="002C29DD">
        <w:rPr>
          <w:lang w:eastAsia="hr-HR"/>
        </w:rPr>
        <w:t xml:space="preserve"> </w:t>
      </w:r>
      <w:proofErr w:type="spellStart"/>
      <w:r w:rsidRPr="002C29DD">
        <w:rPr>
          <w:lang w:eastAsia="hr-HR"/>
        </w:rPr>
        <w:t>Kubernetes</w:t>
      </w:r>
      <w:proofErr w:type="spellEnd"/>
      <w:r w:rsidRPr="002C29DD">
        <w:rPr>
          <w:lang w:eastAsia="hr-HR"/>
        </w:rPr>
        <w:t xml:space="preserve"> </w:t>
      </w:r>
      <w:r>
        <w:rPr>
          <w:lang w:eastAsia="hr-HR"/>
        </w:rPr>
        <w:t>omogućuje</w:t>
      </w:r>
      <w:r w:rsidRPr="002C29DD">
        <w:rPr>
          <w:lang w:eastAsia="hr-HR"/>
        </w:rPr>
        <w:t xml:space="preserve"> jednostavan i učinkovit način za upravljanje </w:t>
      </w:r>
      <w:proofErr w:type="spellStart"/>
      <w:r w:rsidRPr="002C29DD">
        <w:rPr>
          <w:lang w:eastAsia="hr-HR"/>
        </w:rPr>
        <w:t>Kubernetes</w:t>
      </w:r>
      <w:proofErr w:type="spellEnd"/>
      <w:r w:rsidRPr="002C29DD">
        <w:rPr>
          <w:lang w:eastAsia="hr-HR"/>
        </w:rPr>
        <w:t xml:space="preserve"> klasterima bez brige o temeljnoj infrastrukturi.</w:t>
      </w:r>
      <w:r w:rsidR="00247737">
        <w:rPr>
          <w:lang w:eastAsia="hr-HR"/>
        </w:rPr>
        <w:t xml:space="preserve"> </w:t>
      </w:r>
      <w:r w:rsidR="001A2555">
        <w:rPr>
          <w:lang w:eastAsia="hr-HR"/>
        </w:rPr>
        <w:t xml:space="preserve">Temeljna infrastruktura </w:t>
      </w:r>
      <w:proofErr w:type="spellStart"/>
      <w:r w:rsidR="001A2555">
        <w:rPr>
          <w:lang w:eastAsia="hr-HR"/>
        </w:rPr>
        <w:t>Kubernetesa</w:t>
      </w:r>
      <w:proofErr w:type="spellEnd"/>
      <w:r w:rsidR="001A2555">
        <w:rPr>
          <w:lang w:eastAsia="hr-HR"/>
        </w:rPr>
        <w:t xml:space="preserve"> se odnosi na komponente upravljačke ravnine koje se nalaze na glavnom čvoru i komponente radničkih čvorova</w:t>
      </w:r>
      <w:r w:rsidR="009C3022">
        <w:rPr>
          <w:lang w:eastAsia="hr-HR"/>
        </w:rPr>
        <w:t xml:space="preserve">. Što znači da se korisnik </w:t>
      </w:r>
      <w:proofErr w:type="spellStart"/>
      <w:r w:rsidR="009C3022">
        <w:rPr>
          <w:lang w:eastAsia="hr-HR"/>
        </w:rPr>
        <w:t>Kubernetesa</w:t>
      </w:r>
      <w:proofErr w:type="spellEnd"/>
      <w:r w:rsidR="009C3022">
        <w:rPr>
          <w:lang w:eastAsia="hr-HR"/>
        </w:rPr>
        <w:t xml:space="preserve"> ne mora brinuti oko instalacije </w:t>
      </w:r>
      <w:proofErr w:type="spellStart"/>
      <w:r w:rsidR="009C3022">
        <w:rPr>
          <w:lang w:eastAsia="hr-HR"/>
        </w:rPr>
        <w:t>Kubernetes</w:t>
      </w:r>
      <w:proofErr w:type="spellEnd"/>
      <w:r w:rsidR="009C3022">
        <w:rPr>
          <w:lang w:eastAsia="hr-HR"/>
        </w:rPr>
        <w:t xml:space="preserve"> komponenti na infrastrukturi oblaka, nego to pružatelj usluge radi automatski pri instalaciji upravljanog </w:t>
      </w:r>
      <w:proofErr w:type="spellStart"/>
      <w:r w:rsidR="009C3022">
        <w:rPr>
          <w:lang w:eastAsia="hr-HR"/>
        </w:rPr>
        <w:t>Kubernetesa</w:t>
      </w:r>
      <w:proofErr w:type="spellEnd"/>
      <w:r w:rsidR="00B15D02">
        <w:rPr>
          <w:lang w:eastAsia="hr-HR"/>
        </w:rPr>
        <w:t xml:space="preserve"> od strane </w:t>
      </w:r>
      <w:r w:rsidR="00B15D02">
        <w:rPr>
          <w:lang w:eastAsia="hr-HR"/>
        </w:rPr>
        <w:lastRenderedPageBreak/>
        <w:t>korisnika</w:t>
      </w:r>
      <w:r w:rsidR="009C3022">
        <w:rPr>
          <w:lang w:eastAsia="hr-HR"/>
        </w:rPr>
        <w:t xml:space="preserve">. Ovime se zaobilazi dugi put učenja </w:t>
      </w:r>
      <w:r w:rsidR="000B0D4F">
        <w:rPr>
          <w:lang w:eastAsia="hr-HR"/>
        </w:rPr>
        <w:t xml:space="preserve">o </w:t>
      </w:r>
      <w:r w:rsidR="009C3022">
        <w:rPr>
          <w:lang w:eastAsia="hr-HR"/>
        </w:rPr>
        <w:t>arhitektur</w:t>
      </w:r>
      <w:r w:rsidR="000B0D4F">
        <w:rPr>
          <w:lang w:eastAsia="hr-HR"/>
        </w:rPr>
        <w:t>i</w:t>
      </w:r>
      <w:r w:rsidR="009C3022">
        <w:rPr>
          <w:lang w:eastAsia="hr-HR"/>
        </w:rPr>
        <w:t xml:space="preserve"> </w:t>
      </w:r>
      <w:proofErr w:type="spellStart"/>
      <w:r w:rsidR="009C3022">
        <w:rPr>
          <w:lang w:eastAsia="hr-HR"/>
        </w:rPr>
        <w:t>Kubernetesa</w:t>
      </w:r>
      <w:proofErr w:type="spellEnd"/>
      <w:r w:rsidR="009C3022">
        <w:rPr>
          <w:lang w:eastAsia="hr-HR"/>
        </w:rPr>
        <w:t xml:space="preserve"> i instalacije komponenti</w:t>
      </w:r>
      <w:r w:rsidR="000B0D4F">
        <w:rPr>
          <w:lang w:eastAsia="hr-HR"/>
        </w:rPr>
        <w:t xml:space="preserve"> </w:t>
      </w:r>
      <w:proofErr w:type="spellStart"/>
      <w:r w:rsidR="000B0D4F">
        <w:rPr>
          <w:lang w:eastAsia="hr-HR"/>
        </w:rPr>
        <w:t>Kubernetesa</w:t>
      </w:r>
      <w:proofErr w:type="spellEnd"/>
      <w:r w:rsidR="009C3022">
        <w:rPr>
          <w:lang w:eastAsia="hr-HR"/>
        </w:rPr>
        <w:t xml:space="preserve">. Također je olakšana nadogradnja na novije verzije, pa tako većina pružatelja usluge </w:t>
      </w:r>
      <w:r w:rsidR="00C15CDE">
        <w:rPr>
          <w:lang w:eastAsia="hr-HR"/>
        </w:rPr>
        <w:t xml:space="preserve">ima jednostavni način podizanja verzije </w:t>
      </w:r>
      <w:proofErr w:type="spellStart"/>
      <w:r w:rsidR="00C15CDE">
        <w:rPr>
          <w:lang w:eastAsia="hr-HR"/>
        </w:rPr>
        <w:t>Kubernetesa</w:t>
      </w:r>
      <w:proofErr w:type="spellEnd"/>
      <w:r w:rsidR="00C15CDE">
        <w:rPr>
          <w:lang w:eastAsia="hr-HR"/>
        </w:rPr>
        <w:t xml:space="preserve"> u par koraka. </w:t>
      </w:r>
    </w:p>
    <w:p w14:paraId="444656D3" w14:textId="7D064FF0" w:rsidR="00A834BD" w:rsidRDefault="00A834BD" w:rsidP="00A834BD">
      <w:pPr>
        <w:pStyle w:val="Heading3"/>
        <w:rPr>
          <w:lang w:eastAsia="hr-HR"/>
        </w:rPr>
      </w:pPr>
      <w:r>
        <w:rPr>
          <w:lang w:eastAsia="hr-HR"/>
        </w:rPr>
        <w:t xml:space="preserve">Glavni koncepti </w:t>
      </w:r>
      <w:proofErr w:type="spellStart"/>
      <w:r>
        <w:rPr>
          <w:lang w:eastAsia="hr-HR"/>
        </w:rPr>
        <w:t>Kubernetesa</w:t>
      </w:r>
      <w:proofErr w:type="spellEnd"/>
    </w:p>
    <w:p w14:paraId="178FD15B" w14:textId="51A8BF33" w:rsidR="001446EF" w:rsidRDefault="008A4681" w:rsidP="003B5CAD">
      <w:pPr>
        <w:jc w:val="both"/>
        <w:rPr>
          <w:lang w:eastAsia="hr-HR"/>
        </w:rPr>
      </w:pPr>
      <w:r>
        <w:rPr>
          <w:lang w:eastAsia="hr-HR"/>
        </w:rPr>
        <w:t xml:space="preserve">Razumijevanje </w:t>
      </w:r>
      <w:proofErr w:type="spellStart"/>
      <w:r>
        <w:rPr>
          <w:lang w:eastAsia="hr-HR"/>
        </w:rPr>
        <w:t>Kubernetesa</w:t>
      </w:r>
      <w:proofErr w:type="spellEnd"/>
      <w:r>
        <w:rPr>
          <w:lang w:eastAsia="hr-HR"/>
        </w:rPr>
        <w:t xml:space="preserve"> počinje od njegovih koncepata, iako ih ima mnogo, u ovom radu će biti opisani </w:t>
      </w:r>
      <w:r w:rsidR="002D047A">
        <w:rPr>
          <w:lang w:eastAsia="hr-HR"/>
        </w:rPr>
        <w:t xml:space="preserve">i definirani </w:t>
      </w:r>
      <w:r>
        <w:rPr>
          <w:lang w:eastAsia="hr-HR"/>
        </w:rPr>
        <w:t xml:space="preserve">samo glavni za osnovno razumijevanje </w:t>
      </w:r>
      <w:r w:rsidR="001446EF">
        <w:rPr>
          <w:lang w:eastAsia="hr-HR"/>
        </w:rPr>
        <w:t xml:space="preserve">rada u </w:t>
      </w:r>
      <w:proofErr w:type="spellStart"/>
      <w:r w:rsidR="001446EF">
        <w:rPr>
          <w:lang w:eastAsia="hr-HR"/>
        </w:rPr>
        <w:t>Kubernetesu</w:t>
      </w:r>
      <w:proofErr w:type="spellEnd"/>
      <w:r w:rsidR="001446EF">
        <w:rPr>
          <w:lang w:eastAsia="hr-HR"/>
        </w:rPr>
        <w:t xml:space="preserve">. </w:t>
      </w:r>
    </w:p>
    <w:p w14:paraId="313BE4FD" w14:textId="00FD636C" w:rsidR="002D047A" w:rsidRDefault="002D047A" w:rsidP="003B5CAD">
      <w:pPr>
        <w:jc w:val="both"/>
        <w:rPr>
          <w:lang w:eastAsia="hr-HR"/>
        </w:rPr>
      </w:pPr>
      <w:r>
        <w:rPr>
          <w:lang w:eastAsia="hr-HR"/>
        </w:rPr>
        <w:t xml:space="preserve">Radni čvorovi mogu biti fizički ili virtualni strojevi. Svaki od čvorova sadrži usluge potrebne za pokretanje kapsula. </w:t>
      </w:r>
      <w:proofErr w:type="spellStart"/>
      <w:r>
        <w:rPr>
          <w:lang w:eastAsia="hr-HR"/>
        </w:rPr>
        <w:t>Kubernetes</w:t>
      </w:r>
      <w:proofErr w:type="spellEnd"/>
      <w:r>
        <w:rPr>
          <w:lang w:eastAsia="hr-HR"/>
        </w:rPr>
        <w:t xml:space="preserve"> grozd je skup glavnih i radnih čvorova. Svaki grozd se sastoji od minimalno jednog glavnog i jednog radnog čvora. Komunikacija korisnika </w:t>
      </w:r>
      <w:r w:rsidR="00DA0E7F">
        <w:rPr>
          <w:lang w:eastAsia="hr-HR"/>
        </w:rPr>
        <w:t xml:space="preserve">s grozdom </w:t>
      </w:r>
      <w:r>
        <w:rPr>
          <w:lang w:eastAsia="hr-HR"/>
        </w:rPr>
        <w:t>se obavlja preko API-</w:t>
      </w:r>
      <w:proofErr w:type="spellStart"/>
      <w:r>
        <w:rPr>
          <w:lang w:eastAsia="hr-HR"/>
        </w:rPr>
        <w:t>ija</w:t>
      </w:r>
      <w:proofErr w:type="spellEnd"/>
      <w:r>
        <w:rPr>
          <w:lang w:eastAsia="hr-HR"/>
        </w:rPr>
        <w:t xml:space="preserve"> </w:t>
      </w:r>
      <w:r w:rsidR="00DA0E7F">
        <w:rPr>
          <w:lang w:eastAsia="hr-HR"/>
        </w:rPr>
        <w:t xml:space="preserve">na glavnom čvoru. </w:t>
      </w:r>
    </w:p>
    <w:p w14:paraId="23B2821F" w14:textId="23FE6BD0" w:rsidR="00E90201" w:rsidRDefault="00DA0E7F" w:rsidP="003B5CAD">
      <w:pPr>
        <w:jc w:val="both"/>
        <w:rPr>
          <w:lang w:eastAsia="hr-HR"/>
        </w:rPr>
      </w:pPr>
      <w:r>
        <w:rPr>
          <w:lang w:eastAsia="hr-HR"/>
        </w:rPr>
        <w:t>Kapsule (</w:t>
      </w:r>
      <w:r>
        <w:rPr>
          <w:i/>
          <w:iCs/>
          <w:lang w:eastAsia="hr-HR"/>
        </w:rPr>
        <w:t xml:space="preserve">engl. </w:t>
      </w:r>
      <w:proofErr w:type="spellStart"/>
      <w:r>
        <w:rPr>
          <w:i/>
          <w:iCs/>
          <w:lang w:eastAsia="hr-HR"/>
        </w:rPr>
        <w:t>Pods</w:t>
      </w:r>
      <w:proofErr w:type="spellEnd"/>
      <w:r>
        <w:rPr>
          <w:lang w:eastAsia="hr-HR"/>
        </w:rPr>
        <w:t xml:space="preserve">) su najmanje jedinice unutar </w:t>
      </w:r>
      <w:proofErr w:type="spellStart"/>
      <w:r>
        <w:rPr>
          <w:lang w:eastAsia="hr-HR"/>
        </w:rPr>
        <w:t>Kubernetesa</w:t>
      </w:r>
      <w:proofErr w:type="spellEnd"/>
      <w:r>
        <w:rPr>
          <w:lang w:eastAsia="hr-HR"/>
        </w:rPr>
        <w:t xml:space="preserve"> koje je moguće stvoriti. </w:t>
      </w:r>
      <w:r w:rsidR="00B95535">
        <w:rPr>
          <w:lang w:eastAsia="hr-HR"/>
        </w:rPr>
        <w:t xml:space="preserve">Jedan ili više kontejnera je moguće staviti unutar jedne kapsule, ali najčešće je to samo jedan kontejner. </w:t>
      </w:r>
    </w:p>
    <w:p w14:paraId="55B2A0CC" w14:textId="0FF47BB1" w:rsidR="003B5CAD" w:rsidRDefault="00E90201" w:rsidP="003B5CAD">
      <w:pPr>
        <w:keepNext/>
        <w:jc w:val="both"/>
        <w:rPr>
          <w:lang w:eastAsia="hr-HR"/>
        </w:rPr>
      </w:pPr>
      <w:r>
        <w:rPr>
          <w:lang w:eastAsia="hr-HR"/>
        </w:rPr>
        <w:t>Na slici (</w:t>
      </w:r>
      <w:r w:rsidR="00103C2F">
        <w:rPr>
          <w:lang w:eastAsia="hr-HR"/>
        </w:rPr>
        <w:fldChar w:fldCharType="begin"/>
      </w:r>
      <w:r w:rsidR="00103C2F">
        <w:rPr>
          <w:lang w:eastAsia="hr-HR"/>
        </w:rPr>
        <w:instrText xml:space="preserve"> REF _Ref132125609 \h </w:instrText>
      </w:r>
      <w:r w:rsidR="00103C2F">
        <w:rPr>
          <w:lang w:eastAsia="hr-HR"/>
        </w:rPr>
      </w:r>
      <w:r w:rsidR="00103C2F">
        <w:rPr>
          <w:lang w:eastAsia="hr-HR"/>
        </w:rPr>
        <w:fldChar w:fldCharType="separate"/>
      </w:r>
      <w:r w:rsidR="00103C2F">
        <w:t xml:space="preserve">Slika </w:t>
      </w:r>
      <w:r w:rsidR="00103C2F">
        <w:rPr>
          <w:noProof/>
        </w:rPr>
        <w:t>2</w:t>
      </w:r>
      <w:r w:rsidR="00103C2F">
        <w:rPr>
          <w:lang w:eastAsia="hr-HR"/>
        </w:rPr>
        <w:fldChar w:fldCharType="end"/>
      </w:r>
      <w:r>
        <w:rPr>
          <w:lang w:eastAsia="hr-HR"/>
        </w:rPr>
        <w:t>)</w:t>
      </w:r>
    </w:p>
    <w:p w14:paraId="731A30DA" w14:textId="44C50737" w:rsidR="00E90201" w:rsidRDefault="00E90201" w:rsidP="003B5CAD">
      <w:pPr>
        <w:keepNext/>
        <w:spacing w:line="240" w:lineRule="auto"/>
      </w:pPr>
      <w:r>
        <w:rPr>
          <w:noProof/>
          <w:lang w:eastAsia="hr-HR"/>
        </w:rPr>
        <w:drawing>
          <wp:inline distT="0" distB="0" distL="0" distR="0" wp14:anchorId="1ABA4F0E" wp14:editId="641D248B">
            <wp:extent cx="5756910" cy="2632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2632075"/>
                    </a:xfrm>
                    <a:prstGeom prst="rect">
                      <a:avLst/>
                    </a:prstGeom>
                    <a:noFill/>
                    <a:ln>
                      <a:noFill/>
                    </a:ln>
                  </pic:spPr>
                </pic:pic>
              </a:graphicData>
            </a:graphic>
          </wp:inline>
        </w:drawing>
      </w:r>
    </w:p>
    <w:p w14:paraId="714ACEAC" w14:textId="2EC0F5B4" w:rsidR="00DA0E7F" w:rsidRPr="00A834BD" w:rsidRDefault="00E90201" w:rsidP="003B5CAD">
      <w:pPr>
        <w:pStyle w:val="Caption"/>
        <w:spacing w:line="240" w:lineRule="auto"/>
        <w:jc w:val="center"/>
        <w:rPr>
          <w:lang w:eastAsia="hr-HR"/>
        </w:rPr>
      </w:pPr>
      <w:bookmarkStart w:id="11" w:name="_Ref132125609"/>
      <w:r>
        <w:t xml:space="preserve">Slika </w:t>
      </w:r>
      <w:fldSimple w:instr=" SEQ Slika \* ARABIC ">
        <w:r>
          <w:rPr>
            <w:noProof/>
          </w:rPr>
          <w:t>2</w:t>
        </w:r>
      </w:fldSimple>
      <w:bookmarkEnd w:id="11"/>
      <w:r>
        <w:t>. Prikaz odnosa čvorova, kapsula, kontejnera i imenskog prostora</w:t>
      </w:r>
    </w:p>
    <w:p w14:paraId="57F5CE80" w14:textId="613B6701" w:rsidR="00854D61" w:rsidRDefault="00854D61" w:rsidP="00854D61">
      <w:pPr>
        <w:pStyle w:val="Heading3"/>
        <w:rPr>
          <w:lang w:eastAsia="hr-HR"/>
        </w:rPr>
      </w:pPr>
      <w:r>
        <w:rPr>
          <w:lang w:eastAsia="hr-HR"/>
        </w:rPr>
        <w:t xml:space="preserve"> </w:t>
      </w:r>
      <w:bookmarkStart w:id="12" w:name="_Toc132109472"/>
      <w:r>
        <w:rPr>
          <w:lang w:eastAsia="hr-HR"/>
        </w:rPr>
        <w:t xml:space="preserve">Alat </w:t>
      </w:r>
      <w:proofErr w:type="spellStart"/>
      <w:r>
        <w:rPr>
          <w:lang w:eastAsia="hr-HR"/>
        </w:rPr>
        <w:t>Helm</w:t>
      </w:r>
      <w:proofErr w:type="spellEnd"/>
      <w:r>
        <w:rPr>
          <w:lang w:eastAsia="hr-HR"/>
        </w:rPr>
        <w:t xml:space="preserve"> </w:t>
      </w:r>
      <w:proofErr w:type="spellStart"/>
      <w:r>
        <w:rPr>
          <w:lang w:eastAsia="hr-HR"/>
        </w:rPr>
        <w:t>chart</w:t>
      </w:r>
      <w:bookmarkEnd w:id="12"/>
      <w:proofErr w:type="spellEnd"/>
    </w:p>
    <w:p w14:paraId="2D20D85F" w14:textId="77777777" w:rsidR="00854D61" w:rsidRDefault="00854D61" w:rsidP="003B5CAD">
      <w:pPr>
        <w:jc w:val="both"/>
      </w:pPr>
      <w:proofErr w:type="spellStart"/>
      <w:r w:rsidRPr="00667F9D">
        <w:t>Helm</w:t>
      </w:r>
      <w:proofErr w:type="spellEnd"/>
      <w:r w:rsidRPr="00667F9D">
        <w:t xml:space="preserve"> je upravitelj paketa za </w:t>
      </w:r>
      <w:proofErr w:type="spellStart"/>
      <w:r w:rsidRPr="00667F9D">
        <w:t>Kubernetes</w:t>
      </w:r>
      <w:proofErr w:type="spellEnd"/>
      <w:r w:rsidRPr="00667F9D">
        <w:t xml:space="preserve"> koji pojednostavljuje implementaciju i upravljanje aplikacijama i uslugama na </w:t>
      </w:r>
      <w:proofErr w:type="spellStart"/>
      <w:r w:rsidRPr="00667F9D">
        <w:t>Kubernetes</w:t>
      </w:r>
      <w:proofErr w:type="spellEnd"/>
      <w:r w:rsidRPr="00667F9D">
        <w:t xml:space="preserve"> </w:t>
      </w:r>
      <w:r>
        <w:t>grozdovima</w:t>
      </w:r>
      <w:r w:rsidRPr="00667F9D">
        <w:t xml:space="preserve">. </w:t>
      </w:r>
      <w:proofErr w:type="spellStart"/>
      <w:r w:rsidRPr="00667F9D">
        <w:t>Helm</w:t>
      </w:r>
      <w:proofErr w:type="spellEnd"/>
      <w:r w:rsidRPr="00667F9D">
        <w:t xml:space="preserve"> </w:t>
      </w:r>
      <w:proofErr w:type="spellStart"/>
      <w:r>
        <w:t>chart</w:t>
      </w:r>
      <w:proofErr w:type="spellEnd"/>
      <w:r w:rsidRPr="00667F9D">
        <w:t xml:space="preserve"> su paketi koji sadrže sve potrebne resurse i konfiguracije za implementaciju aplikacije ili usluge na </w:t>
      </w:r>
      <w:proofErr w:type="spellStart"/>
      <w:r w:rsidRPr="00667F9D">
        <w:t>Kubernetes</w:t>
      </w:r>
      <w:proofErr w:type="spellEnd"/>
      <w:r w:rsidRPr="00667F9D">
        <w:t xml:space="preserve"> </w:t>
      </w:r>
      <w:r>
        <w:t>grozdu</w:t>
      </w:r>
      <w:r w:rsidRPr="00667F9D">
        <w:t>.</w:t>
      </w:r>
    </w:p>
    <w:p w14:paraId="6019764C" w14:textId="77777777" w:rsidR="00854D61" w:rsidRDefault="00854D61" w:rsidP="003B5CAD">
      <w:pPr>
        <w:jc w:val="both"/>
      </w:pPr>
      <w:proofErr w:type="spellStart"/>
      <w:r w:rsidRPr="00667F9D">
        <w:lastRenderedPageBreak/>
        <w:t>Helm</w:t>
      </w:r>
      <w:proofErr w:type="spellEnd"/>
      <w:r w:rsidRPr="00667F9D">
        <w:t xml:space="preserve"> korist</w:t>
      </w:r>
      <w:r>
        <w:t>i</w:t>
      </w:r>
      <w:r w:rsidRPr="00667F9D">
        <w:t xml:space="preserve"> YAML konfiguracijske datoteke za definiranje resursa koji bi trebali biti </w:t>
      </w:r>
      <w:r>
        <w:t>postavljeni</w:t>
      </w:r>
      <w:r w:rsidRPr="00667F9D">
        <w:t xml:space="preserve"> kao dio aplikacije</w:t>
      </w:r>
      <w:r>
        <w:t xml:space="preserve"> unutar </w:t>
      </w:r>
      <w:proofErr w:type="spellStart"/>
      <w:r>
        <w:t>Kubernetesa</w:t>
      </w:r>
      <w:proofErr w:type="spellEnd"/>
      <w:r>
        <w:t xml:space="preserve">. Konfiguracija tih datoteka je deklarativna, kao u već spomenutim </w:t>
      </w:r>
      <w:proofErr w:type="spellStart"/>
      <w:r>
        <w:t>Terraform</w:t>
      </w:r>
      <w:proofErr w:type="spellEnd"/>
      <w:r>
        <w:t xml:space="preserve"> datotekama</w:t>
      </w:r>
      <w:r w:rsidRPr="00667F9D">
        <w:t xml:space="preserve">. Ovo omogućuje korisnicima da specificiraju željeno stanje svojih resursa, a </w:t>
      </w:r>
      <w:proofErr w:type="spellStart"/>
      <w:r w:rsidRPr="00667F9D">
        <w:t>Helm</w:t>
      </w:r>
      <w:proofErr w:type="spellEnd"/>
      <w:r w:rsidRPr="00667F9D">
        <w:t xml:space="preserve"> će osigurati da su resursi kreirani i konfigurirani kako je navedeno.</w:t>
      </w:r>
    </w:p>
    <w:p w14:paraId="4BDC2DE1" w14:textId="77777777" w:rsidR="00854D61" w:rsidRDefault="00854D61" w:rsidP="003B5CAD">
      <w:pPr>
        <w:jc w:val="both"/>
      </w:pPr>
      <w:r>
        <w:t xml:space="preserve">Kao i s </w:t>
      </w:r>
      <w:proofErr w:type="spellStart"/>
      <w:r>
        <w:t>Terraformom</w:t>
      </w:r>
      <w:proofErr w:type="spellEnd"/>
      <w:r>
        <w:t xml:space="preserve"> snaga </w:t>
      </w:r>
      <w:proofErr w:type="spellStart"/>
      <w:r>
        <w:t>Helma</w:t>
      </w:r>
      <w:proofErr w:type="spellEnd"/>
      <w:r>
        <w:t xml:space="preserve"> je u p</w:t>
      </w:r>
      <w:r w:rsidRPr="00746034">
        <w:t>onovno</w:t>
      </w:r>
      <w:r>
        <w:t>m</w:t>
      </w:r>
      <w:r w:rsidRPr="00746034">
        <w:t xml:space="preserve"> korištenj</w:t>
      </w:r>
      <w:r>
        <w:t>u.</w:t>
      </w:r>
      <w:r w:rsidRPr="00746034">
        <w:t xml:space="preserve"> </w:t>
      </w:r>
      <w:proofErr w:type="spellStart"/>
      <w:r w:rsidRPr="00746034">
        <w:t>Helm</w:t>
      </w:r>
      <w:proofErr w:type="spellEnd"/>
      <w:r w:rsidRPr="00746034">
        <w:t xml:space="preserve"> </w:t>
      </w:r>
      <w:proofErr w:type="spellStart"/>
      <w:r>
        <w:t>chartovi</w:t>
      </w:r>
      <w:proofErr w:type="spellEnd"/>
      <w:r>
        <w:t xml:space="preserve"> </w:t>
      </w:r>
      <w:r w:rsidRPr="00746034">
        <w:t>se mogu koristiti za implementaciju višestrukih instanci aplikacije ili usluge i mogu se lako dijeliti s drugima. To olakšava implementaciju i upravljanje aplikacijama na dosljedan i ponovljiv način</w:t>
      </w:r>
      <w:r>
        <w:t xml:space="preserve"> </w:t>
      </w:r>
      <w:r w:rsidRPr="00B82CC8">
        <w:t xml:space="preserve">te pomaže u smanjenju vremena i truda potrebnog za implementaciju i upravljanje aplikacijama na </w:t>
      </w:r>
      <w:proofErr w:type="spellStart"/>
      <w:r w:rsidRPr="00B82CC8">
        <w:t>Kubernetes</w:t>
      </w:r>
      <w:proofErr w:type="spellEnd"/>
      <w:r w:rsidRPr="00B82CC8">
        <w:t xml:space="preserve"> </w:t>
      </w:r>
      <w:r>
        <w:t>grozdovima</w:t>
      </w:r>
      <w:r w:rsidRPr="00B82CC8">
        <w:t>.</w:t>
      </w:r>
    </w:p>
    <w:p w14:paraId="58D8FCA2" w14:textId="77777777" w:rsidR="00854D61" w:rsidRDefault="00854D61" w:rsidP="003B5CAD">
      <w:pPr>
        <w:jc w:val="both"/>
      </w:pPr>
      <w:proofErr w:type="spellStart"/>
      <w:r w:rsidRPr="00746034">
        <w:t>Helm</w:t>
      </w:r>
      <w:proofErr w:type="spellEnd"/>
      <w:r w:rsidRPr="00746034">
        <w:t xml:space="preserve"> </w:t>
      </w:r>
      <w:proofErr w:type="spellStart"/>
      <w:r>
        <w:t>chartovi</w:t>
      </w:r>
      <w:proofErr w:type="spellEnd"/>
      <w:r w:rsidRPr="00746034">
        <w:t xml:space="preserve"> koriste semantičko određivanje verzija za praćenje promjena resursa i konfiguracija koje definiraju. To olakšava praćenje i vraćanje promjena te nadogradnju na novije verzije aplikacije ili usluge.</w:t>
      </w:r>
      <w:r>
        <w:t xml:space="preserve"> Svakim novim postavljanjem ili ažuriranjem aplikacije, povećava se broj koji se naziva revizija (eng. </w:t>
      </w:r>
      <w:proofErr w:type="spellStart"/>
      <w:r>
        <w:rPr>
          <w:i/>
          <w:iCs/>
        </w:rPr>
        <w:t>Revision</w:t>
      </w:r>
      <w:proofErr w:type="spellEnd"/>
      <w:r>
        <w:t xml:space="preserve">). U svakom trenutku moguće je vraćanje na stare revizije. Uz reviziju, istovremeno se prate verzija </w:t>
      </w:r>
      <w:proofErr w:type="spellStart"/>
      <w:r>
        <w:t>charta</w:t>
      </w:r>
      <w:proofErr w:type="spellEnd"/>
      <w:r>
        <w:t xml:space="preserve"> i verzija aplikacije.</w:t>
      </w:r>
    </w:p>
    <w:p w14:paraId="3EEB862D" w14:textId="77777777" w:rsidR="00854D61" w:rsidRPr="00854D61" w:rsidRDefault="00854D61" w:rsidP="00854D61">
      <w:pPr>
        <w:rPr>
          <w:lang w:eastAsia="hr-HR"/>
        </w:rPr>
      </w:pPr>
    </w:p>
    <w:p w14:paraId="04511FE4" w14:textId="5B95595A" w:rsidR="00DF22E1" w:rsidRDefault="00DF22E1" w:rsidP="00DF22E1">
      <w:pPr>
        <w:pStyle w:val="Heading2"/>
        <w:rPr>
          <w:lang w:eastAsia="hr-HR"/>
        </w:rPr>
      </w:pPr>
      <w:bookmarkStart w:id="13" w:name="_Toc132109473"/>
      <w:r>
        <w:rPr>
          <w:lang w:eastAsia="hr-HR"/>
        </w:rPr>
        <w:t>Računalstvo u oblaku</w:t>
      </w:r>
      <w:bookmarkEnd w:id="13"/>
    </w:p>
    <w:p w14:paraId="52764445" w14:textId="77777777" w:rsidR="00B57784" w:rsidRPr="00F94013" w:rsidRDefault="00B57784" w:rsidP="003B5CAD">
      <w:pPr>
        <w:jc w:val="both"/>
      </w:pPr>
      <w:r w:rsidRPr="00F94013">
        <w:t xml:space="preserve">Računalstvo u oblaku (eng. </w:t>
      </w:r>
      <w:r w:rsidRPr="00F94013">
        <w:rPr>
          <w:i/>
          <w:iCs/>
        </w:rPr>
        <w:t>Cloud Computing</w:t>
      </w:r>
      <w:r w:rsidRPr="00F94013">
        <w:t>) je pojam koji se koristi za opisivanje isporuke računalnih usluga kao što su pohrana, obrada, umrežavanje, softver, analitika i ostalih usluga putem interneta. Ove se usluge pružaju na zahtjev, obično na osnovi tekućeg plaćanja.</w:t>
      </w:r>
    </w:p>
    <w:p w14:paraId="1E25E98E" w14:textId="77777777" w:rsidR="00B57784" w:rsidRPr="00F94013" w:rsidRDefault="00B57784" w:rsidP="003B5CAD">
      <w:pPr>
        <w:jc w:val="both"/>
      </w:pPr>
      <w:r w:rsidRPr="00F94013">
        <w:t>Računalstvo u oblaku revolucioniralo je način na koji tvrtke i pojedinci pristupaju i koriste tehnologiju. Uklonio je potrebu za skupim hardverskim i softverskim instalacijama i omogućio korisnicima pristup svojim podacima i aplikacijama s bilo kojeg mjesta, u bilo koje vrijeme, na bilo kojem uređaju.</w:t>
      </w:r>
    </w:p>
    <w:p w14:paraId="2F7DA1F0" w14:textId="77777777" w:rsidR="00B57784" w:rsidRPr="00F94013" w:rsidRDefault="00B57784" w:rsidP="003B5CAD">
      <w:pPr>
        <w:jc w:val="both"/>
      </w:pPr>
      <w:r w:rsidRPr="00F94013">
        <w:t xml:space="preserve">Postoji nekoliko vrsta modela računalstva u oblaku, podjela je moguća na javne oblake, privatne oblake i hibridne oblake. Javni oblaci su u vlasništvu tvrtki koje nude svoje usluge i dostupni su široj javnosti. Tvrtke održavaju fizičku infrastrukturu te klijentima nude računalne usluge putem interneta. Privatnim oblacima upravlja jedna organizacija te ih koristi isključivo ta organizacija. Javnosti nije dostupan pristup privatnim oblacima te nije moguće koristiti </w:t>
      </w:r>
      <w:r w:rsidRPr="00F94013">
        <w:lastRenderedPageBreak/>
        <w:t>njihove usluge. Hibridni oblaci su kombinacija javnih i privatnih oblaka, omogućujući organizacijama da iskoriste prednosti obaju modela.</w:t>
      </w:r>
    </w:p>
    <w:p w14:paraId="01BA3441" w14:textId="77777777" w:rsidR="00B57784" w:rsidRPr="001D7986" w:rsidRDefault="00B57784" w:rsidP="003B5CAD">
      <w:pPr>
        <w:jc w:val="both"/>
      </w:pPr>
      <w:r>
        <w:t xml:space="preserve">Podjela prema modelu usluga koji neki oblak nudi su infrastruktura kao usluga (eng. </w:t>
      </w:r>
      <w:proofErr w:type="spellStart"/>
      <w:r w:rsidRPr="00F94013">
        <w:rPr>
          <w:i/>
          <w:iCs/>
        </w:rPr>
        <w:t>Infrastructure</w:t>
      </w:r>
      <w:proofErr w:type="spellEnd"/>
      <w:r w:rsidRPr="00F94013">
        <w:rPr>
          <w:i/>
          <w:iCs/>
        </w:rPr>
        <w:t xml:space="preserve"> as a Service</w:t>
      </w:r>
      <w:r>
        <w:rPr>
          <w:i/>
          <w:iCs/>
        </w:rPr>
        <w:t xml:space="preserve"> - </w:t>
      </w:r>
      <w:proofErr w:type="spellStart"/>
      <w:r w:rsidRPr="00F94013">
        <w:rPr>
          <w:i/>
          <w:iCs/>
        </w:rPr>
        <w:t>IaaS</w:t>
      </w:r>
      <w:proofErr w:type="spellEnd"/>
      <w:r w:rsidRPr="00F94013">
        <w:rPr>
          <w:i/>
          <w:iCs/>
        </w:rPr>
        <w:t>)</w:t>
      </w:r>
      <w:r>
        <w:t xml:space="preserve">, platforma kao usluga (eng. </w:t>
      </w:r>
      <w:proofErr w:type="spellStart"/>
      <w:r>
        <w:rPr>
          <w:i/>
          <w:iCs/>
        </w:rPr>
        <w:t>Platform</w:t>
      </w:r>
      <w:proofErr w:type="spellEnd"/>
      <w:r>
        <w:rPr>
          <w:i/>
          <w:iCs/>
        </w:rPr>
        <w:t xml:space="preserve"> as a Service – </w:t>
      </w:r>
      <w:proofErr w:type="spellStart"/>
      <w:r>
        <w:rPr>
          <w:i/>
          <w:iCs/>
        </w:rPr>
        <w:t>PaaS</w:t>
      </w:r>
      <w:proofErr w:type="spellEnd"/>
      <w:r>
        <w:t xml:space="preserve">) i softver kao usluga (eng. </w:t>
      </w:r>
      <w:r>
        <w:rPr>
          <w:i/>
          <w:iCs/>
        </w:rPr>
        <w:t xml:space="preserve">Softver as a Service – </w:t>
      </w:r>
      <w:proofErr w:type="spellStart"/>
      <w:r>
        <w:rPr>
          <w:i/>
          <w:iCs/>
        </w:rPr>
        <w:t>SaaS</w:t>
      </w:r>
      <w:proofErr w:type="spellEnd"/>
      <w:r>
        <w:t xml:space="preserve">). Infrastruktura kao usluga označava skup usluga gdje pružatelj upravlja dijelom infrastrukture zadužene za pohranu podataka, servere i mrežni dio te korisniku isporučuje pristup virtualnim strojevima ili jednostavnom skladištenju podataka. Platforma kao usluga je model u kojem se pruža platforma za razvoj, pokretanje i upravljanje aplikacijama i uslugama. </w:t>
      </w:r>
      <w:r w:rsidRPr="002775A5">
        <w:t>Uključuje niz alata i usluga koje programeri mogu koristiti za izradu, testiranje i implementaciju aplikacija, bez brige o temeljnoj infrastrukturi ili upravljanju infrastrukturom</w:t>
      </w:r>
      <w:r>
        <w:t xml:space="preserve">. Primjer takve usluge bi bila </w:t>
      </w:r>
      <w:proofErr w:type="spellStart"/>
      <w:r>
        <w:t>Amazonova</w:t>
      </w:r>
      <w:proofErr w:type="spellEnd"/>
      <w:r>
        <w:t xml:space="preserve"> implementacija </w:t>
      </w:r>
      <w:proofErr w:type="spellStart"/>
      <w:r>
        <w:t>Kubernetesa</w:t>
      </w:r>
      <w:proofErr w:type="spellEnd"/>
      <w:r>
        <w:t xml:space="preserve"> na njihovom oblaku - EKS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w:t>
      </w:r>
      <w:r>
        <w:t>)</w:t>
      </w:r>
      <w:r w:rsidRPr="002775A5">
        <w:t>. Softver kao usluga</w:t>
      </w:r>
      <w:r>
        <w:t xml:space="preserve">, </w:t>
      </w:r>
      <w:r w:rsidRPr="002775A5">
        <w:t xml:space="preserve">model je računalstva u oblaku u kojem se softverske aplikacije pružaju kao usluga putem interneta, umjesto da se instaliraju i izvode na pojedinačnim računalima ili poslužiteljima. Uz </w:t>
      </w:r>
      <w:proofErr w:type="spellStart"/>
      <w:r w:rsidRPr="002775A5">
        <w:t>SaaS</w:t>
      </w:r>
      <w:proofErr w:type="spellEnd"/>
      <w:r w:rsidRPr="002775A5">
        <w:t xml:space="preserve">, korisnici mogu pristupiti softveru i koristiti ga putem web-preglednika ili druge klijentske aplikacije, a davatelj usluge odgovoran je za hosting, održavanje i podršku. </w:t>
      </w:r>
      <w:proofErr w:type="spellStart"/>
      <w:r w:rsidRPr="002775A5">
        <w:t>SaaS</w:t>
      </w:r>
      <w:proofErr w:type="spellEnd"/>
      <w:r w:rsidRPr="002775A5">
        <w:t xml:space="preserve"> omogućuje korisnicima korištenje softverskih aplikacija na temelju pretplate, umjesto da ih moraju kupiti i instalirati na vlastite sustave</w:t>
      </w:r>
      <w:r>
        <w:t>.</w:t>
      </w:r>
    </w:p>
    <w:p w14:paraId="5F7360B4" w14:textId="77777777" w:rsidR="00B57784" w:rsidRPr="00F94013" w:rsidRDefault="00B57784" w:rsidP="003B5CAD">
      <w:pPr>
        <w:jc w:val="both"/>
      </w:pPr>
      <w:r w:rsidRPr="00F94013">
        <w:t>Jedna od glavnih prednosti računalstva u oblaku je njegova skalabilnost. Uz mogućnost brzog i jednostavnog dodavanja ili uklanjanja resursa, organizacije mogu povećati ili smanjiti svoje računalne potrebe prema potrebi, bez potrebe za skupim ulaganjima u hardver. To im omogućuje da budu agilniji i osjetljiviji na promjenjive poslovne potrebe.</w:t>
      </w:r>
    </w:p>
    <w:p w14:paraId="6851B0FB" w14:textId="77777777" w:rsidR="00B57784" w:rsidRPr="00F94013" w:rsidRDefault="00B57784" w:rsidP="003B5CAD">
      <w:pPr>
        <w:jc w:val="both"/>
      </w:pPr>
      <w:r w:rsidRPr="00F94013">
        <w:t xml:space="preserve">Još jedna prednost računalstva u oblaku je njegova isplativost. Plaćajući samo resurse koje koriste, organizacije mogu uštedjeti novac na hardveru, održavanju i troškovima energije. Osim toga, računalstvo u oblaku može smanjiti potrebu za IT osobljem, budući da mnoge zadatke povezane s upravljanjem lokalnom infrastrukturom obavlja pružatelj usluga u oblaku. </w:t>
      </w:r>
    </w:p>
    <w:p w14:paraId="20FF8AFE" w14:textId="77777777" w:rsidR="00B57784" w:rsidRPr="00F94013" w:rsidRDefault="00B57784" w:rsidP="003B5CAD">
      <w:pPr>
        <w:jc w:val="both"/>
      </w:pPr>
      <w:r w:rsidRPr="00F94013">
        <w:t>Sigurnost fizičke infrastrukture i ponekih softverskih stavki isto tako preuzima pružatelj. Zbog toga, postoje i neki potencijalni nedostaci računalstva u oblaku. Jedna od briga je sigurnost jer se osjetljivi podaci pohranjuju i obrađuju izvan mjesta organizacije. Kako bi se to riješilo, organizacije moraju odabrati uglednog i sigurnog pružatelja usluga oblaka i implementirati odgovarajuće sigurnosne mjere za zaštitu svojih podataka.</w:t>
      </w:r>
    </w:p>
    <w:p w14:paraId="0B91B979" w14:textId="77777777" w:rsidR="00B57784" w:rsidRPr="00B57784" w:rsidRDefault="00B57784" w:rsidP="00247737">
      <w:pPr>
        <w:rPr>
          <w:lang w:eastAsia="hr-HR"/>
        </w:rPr>
      </w:pPr>
    </w:p>
    <w:p w14:paraId="6BEA8D7C" w14:textId="4FEA4947" w:rsidR="00DF22E1" w:rsidRDefault="00DF22E1" w:rsidP="00247737">
      <w:pPr>
        <w:pStyle w:val="Heading3"/>
        <w:rPr>
          <w:sz w:val="26"/>
          <w:szCs w:val="26"/>
        </w:rPr>
      </w:pPr>
      <w:bookmarkStart w:id="14" w:name="_Toc132109474"/>
      <w:r w:rsidRPr="001A0FC4">
        <w:rPr>
          <w:sz w:val="26"/>
          <w:szCs w:val="26"/>
        </w:rPr>
        <w:t xml:space="preserve">Karakteristike platforme Amazon Web </w:t>
      </w:r>
      <w:proofErr w:type="spellStart"/>
      <w:r w:rsidRPr="001A0FC4">
        <w:rPr>
          <w:sz w:val="26"/>
          <w:szCs w:val="26"/>
        </w:rPr>
        <w:t>Services</w:t>
      </w:r>
      <w:bookmarkEnd w:id="14"/>
      <w:proofErr w:type="spellEnd"/>
    </w:p>
    <w:p w14:paraId="68BDE560" w14:textId="77777777" w:rsidR="00B57784" w:rsidRPr="00F94013" w:rsidRDefault="00B57784" w:rsidP="003B5CAD">
      <w:pPr>
        <w:jc w:val="both"/>
      </w:pPr>
      <w:r w:rsidRPr="000012A8">
        <w:t xml:space="preserve">Amazon Web </w:t>
      </w:r>
      <w:proofErr w:type="spellStart"/>
      <w:r w:rsidRPr="000012A8">
        <w:t>Services</w:t>
      </w:r>
      <w:proofErr w:type="spellEnd"/>
      <w:r w:rsidRPr="000012A8">
        <w:t xml:space="preserve"> (AWS) je platforma za računalstvo u oblaku koja pruža širok raspon usluga i alata za tvrtke svih veličina. Ove su usluge osmišljene kako bi omogućile tvrtkama izgradnju, implementaciju i upravljanje aplikacijama </w:t>
      </w:r>
      <w:r>
        <w:t>odnosno</w:t>
      </w:r>
      <w:r w:rsidRPr="000012A8">
        <w:t xml:space="preserve"> radnim opterećenjima u oblaku, kao i pohranjivanje i upravljanje podacima.</w:t>
      </w:r>
    </w:p>
    <w:p w14:paraId="58158564" w14:textId="77777777" w:rsidR="00B57784" w:rsidRPr="00F94013" w:rsidRDefault="00B57784" w:rsidP="003B5CAD">
      <w:pPr>
        <w:jc w:val="both"/>
      </w:pPr>
      <w:r w:rsidRPr="00391724">
        <w:t>AWS nudi preko 200 različitih proizvoda i usluga, koji su grupirani u nekoliko kategorija: računalstvo, pohrana i isporuka sadržaja, baza podataka, umrežavanje, sigurnost, analitika, strojno učenje, umjetna inteligencija, integracija aplikacija, razvojni alati i Internet stvari (</w:t>
      </w:r>
      <w:r>
        <w:t xml:space="preserve">eng. </w:t>
      </w:r>
      <w:r>
        <w:rPr>
          <w:i/>
          <w:iCs/>
        </w:rPr>
        <w:t xml:space="preserve">Internet </w:t>
      </w:r>
      <w:proofErr w:type="spellStart"/>
      <w:r>
        <w:rPr>
          <w:i/>
          <w:iCs/>
        </w:rPr>
        <w:t>of</w:t>
      </w:r>
      <w:proofErr w:type="spellEnd"/>
      <w:r>
        <w:rPr>
          <w:i/>
          <w:iCs/>
        </w:rPr>
        <w:t xml:space="preserve"> </w:t>
      </w:r>
      <w:proofErr w:type="spellStart"/>
      <w:r>
        <w:rPr>
          <w:i/>
          <w:iCs/>
        </w:rPr>
        <w:t>Things</w:t>
      </w:r>
      <w:proofErr w:type="spellEnd"/>
      <w:r>
        <w:rPr>
          <w:i/>
          <w:iCs/>
        </w:rPr>
        <w:t xml:space="preserve"> - </w:t>
      </w:r>
      <w:proofErr w:type="spellStart"/>
      <w:r w:rsidRPr="004F721B">
        <w:t>IoT</w:t>
      </w:r>
      <w:proofErr w:type="spellEnd"/>
      <w:r w:rsidRPr="00391724">
        <w:t xml:space="preserve">). Neke od najpopularnijih i najčešće korištenih usluga uključuju Amazon </w:t>
      </w:r>
      <w:proofErr w:type="spellStart"/>
      <w:r w:rsidRPr="00391724">
        <w:t>Elastic</w:t>
      </w:r>
      <w:proofErr w:type="spellEnd"/>
      <w:r w:rsidRPr="00391724">
        <w:t xml:space="preserve"> </w:t>
      </w:r>
      <w:proofErr w:type="spellStart"/>
      <w:r w:rsidRPr="00391724">
        <w:t>Compute</w:t>
      </w:r>
      <w:proofErr w:type="spellEnd"/>
      <w:r w:rsidRPr="00391724">
        <w:t xml:space="preserve"> Cloud (EC2) za računalstvo, Amazon </w:t>
      </w:r>
      <w:proofErr w:type="spellStart"/>
      <w:r w:rsidRPr="00391724">
        <w:t>Simple</w:t>
      </w:r>
      <w:proofErr w:type="spellEnd"/>
      <w:r w:rsidRPr="00391724">
        <w:t xml:space="preserve"> </w:t>
      </w:r>
      <w:proofErr w:type="spellStart"/>
      <w:r w:rsidRPr="00391724">
        <w:t>Storage</w:t>
      </w:r>
      <w:proofErr w:type="spellEnd"/>
      <w:r w:rsidRPr="00391724">
        <w:t xml:space="preserve"> Service (S3) za pohranu i Amazon </w:t>
      </w:r>
      <w:proofErr w:type="spellStart"/>
      <w:r w:rsidRPr="00391724">
        <w:t>Relational</w:t>
      </w:r>
      <w:proofErr w:type="spellEnd"/>
      <w:r w:rsidRPr="00391724">
        <w:t xml:space="preserve"> </w:t>
      </w:r>
      <w:proofErr w:type="spellStart"/>
      <w:r w:rsidRPr="00391724">
        <w:t>Database</w:t>
      </w:r>
      <w:proofErr w:type="spellEnd"/>
      <w:r w:rsidRPr="00391724">
        <w:t xml:space="preserve"> Service (RDS) za baze podataka.</w:t>
      </w:r>
    </w:p>
    <w:p w14:paraId="4CAB2E49" w14:textId="77777777" w:rsidR="00B57784" w:rsidRPr="00F94013" w:rsidRDefault="00B57784" w:rsidP="003B5CAD">
      <w:pPr>
        <w:jc w:val="both"/>
      </w:pPr>
      <w:r w:rsidRPr="003B32F6">
        <w:t>Jedna od ključnih prednosti korištenja AWS-a je njegova skalabilnost. Tvrtke mogu jednostavno i brzo povećati ili smanjiti svoje resurse kako bi zadovoljile promjenjive potrebe svojih aplikacija i radnih opterećenja. To im omogućuje uštedu novca plaćajući samo resurse koje koriste, umjesto održavanja fiksne infrastrukture. AWS također nudi model određivanja cijena po principu "</w:t>
      </w:r>
      <w:proofErr w:type="spellStart"/>
      <w:r w:rsidRPr="003B32F6">
        <w:t>pay</w:t>
      </w:r>
      <w:proofErr w:type="spellEnd"/>
      <w:r w:rsidRPr="003B32F6">
        <w:t>-as-</w:t>
      </w:r>
      <w:proofErr w:type="spellStart"/>
      <w:r w:rsidRPr="003B32F6">
        <w:t>you</w:t>
      </w:r>
      <w:proofErr w:type="spellEnd"/>
      <w:r w:rsidRPr="003B32F6">
        <w:t>-</w:t>
      </w:r>
      <w:proofErr w:type="spellStart"/>
      <w:r w:rsidRPr="003B32F6">
        <w:t>go</w:t>
      </w:r>
      <w:proofErr w:type="spellEnd"/>
      <w:r w:rsidRPr="003B32F6">
        <w:t>", što znači da tvrtke plaćaju samo resurse koje potroše.</w:t>
      </w:r>
    </w:p>
    <w:p w14:paraId="5E1B8201" w14:textId="77777777" w:rsidR="00B57784" w:rsidRDefault="00B57784" w:rsidP="003B5CAD">
      <w:pPr>
        <w:jc w:val="both"/>
      </w:pPr>
      <w:r w:rsidRPr="003F5649">
        <w:t>AWS također ima globalnu infrastrukturu koja je dizajnirana za visoku dostupnost i pouzdanost. Ima više podatkovnih centara smještenih diljem svijeta, što pomaže osigurati da aplikacije i radna opterećenja ostanu dostupni čak i ako postoje problemi s određenim podatkovnim centrom.</w:t>
      </w:r>
      <w:r>
        <w:t xml:space="preserve"> Infrastruktura odnosno podatkovni centri su raspoređeni po lokacijama. </w:t>
      </w:r>
      <w:r w:rsidRPr="00675C6B">
        <w:t xml:space="preserve">Ove lokacije sastoje se od AWS regija, zona dostupnosti i lokalnih zona. Svaka AWS regija je zasebno geografsko područje. Svaka AWS regija ima više izoliranih lokacija poznatih kao </w:t>
      </w:r>
      <w:r>
        <w:t>z</w:t>
      </w:r>
      <w:r w:rsidRPr="00675C6B">
        <w:t>one dostupnosti.</w:t>
      </w:r>
      <w:r>
        <w:t xml:space="preserve"> </w:t>
      </w:r>
      <w:r w:rsidRPr="005A0BDB">
        <w:t xml:space="preserve">Korištenjem lokalnih zona, </w:t>
      </w:r>
      <w:r>
        <w:t>moguće je</w:t>
      </w:r>
      <w:r w:rsidRPr="005A0BDB">
        <w:t xml:space="preserve"> smjestiti resurse na više lokacija bliže svojim korisnicima. Amazon RDS vam omogućuje da resurse, kao što su instance baze podataka, i podatke smjestite na više lokacija. Resursi se ne repliciraju u AWS regijama osim ako to ne učinite izričito.</w:t>
      </w:r>
      <w:r>
        <w:t xml:space="preserve"> Svaka regija označena je svojim identifikacijskim imenom, primjerice podatkovni centar koji se nalazi u Frankfurtu, za svoj identifikacijski kod koristi „eu-central-1“. Identifikacijski kodovi su bitni prilikom dizanja nekih resursa.</w:t>
      </w:r>
    </w:p>
    <w:p w14:paraId="6057583F" w14:textId="64013EBD" w:rsidR="00B57784" w:rsidRDefault="00B57784" w:rsidP="00EB7236">
      <w:pPr>
        <w:keepNext/>
        <w:spacing w:line="240" w:lineRule="auto"/>
        <w:jc w:val="center"/>
      </w:pPr>
      <w:r>
        <w:rPr>
          <w:noProof/>
        </w:rPr>
        <w:lastRenderedPageBreak/>
        <w:drawing>
          <wp:inline distT="0" distB="0" distL="0" distR="0" wp14:anchorId="206F4BDB" wp14:editId="2FC2ECC0">
            <wp:extent cx="5724525" cy="2762250"/>
            <wp:effectExtent l="0" t="0" r="0" b="0"/>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14:paraId="11E15AB5" w14:textId="247AE6E9" w:rsidR="00B57784" w:rsidRDefault="00B57784" w:rsidP="00EB7236">
      <w:pPr>
        <w:pStyle w:val="Caption"/>
        <w:spacing w:line="240" w:lineRule="auto"/>
        <w:jc w:val="center"/>
      </w:pPr>
      <w:bookmarkStart w:id="15" w:name="_Ref123402054"/>
      <w:r>
        <w:t xml:space="preserve">Slika </w:t>
      </w:r>
      <w:fldSimple w:instr=" SEQ Slika \* ARABIC ">
        <w:r w:rsidR="00E90201">
          <w:rPr>
            <w:noProof/>
          </w:rPr>
          <w:t>3</w:t>
        </w:r>
      </w:fldSimple>
      <w:r>
        <w:t>: Lokacijska raspodjela</w:t>
      </w:r>
      <w:bookmarkEnd w:id="15"/>
    </w:p>
    <w:p w14:paraId="0D6181DC" w14:textId="77777777" w:rsidR="00B57784" w:rsidRDefault="00B57784" w:rsidP="00247737"/>
    <w:p w14:paraId="70BF9FEC" w14:textId="2F1C3E1F" w:rsidR="00B57784" w:rsidRDefault="00B57784" w:rsidP="003B5CAD">
      <w:pPr>
        <w:jc w:val="both"/>
      </w:pPr>
      <w:r>
        <w:t>Na slici (</w:t>
      </w:r>
      <w:r>
        <w:fldChar w:fldCharType="begin"/>
      </w:r>
      <w:r>
        <w:instrText xml:space="preserve"> REF _Ref123402054 \h </w:instrText>
      </w:r>
      <w:r w:rsidR="00247737">
        <w:instrText xml:space="preserve"> \* MERGEFORMAT </w:instrText>
      </w:r>
      <w:r>
        <w:fldChar w:fldCharType="separate"/>
      </w:r>
      <w:r>
        <w:t xml:space="preserve">Slika </w:t>
      </w:r>
      <w:r>
        <w:rPr>
          <w:noProof/>
        </w:rPr>
        <w:t>1</w:t>
      </w:r>
      <w:r>
        <w:fldChar w:fldCharType="end"/>
      </w:r>
      <w:r>
        <w:t>) se vidi u kojem su odnosu regija, zone dostupnosti i lokalne zone.</w:t>
      </w:r>
    </w:p>
    <w:p w14:paraId="02671A1F" w14:textId="77777777" w:rsidR="00B57784" w:rsidRPr="00F94013" w:rsidRDefault="00B57784" w:rsidP="003B5CAD">
      <w:pPr>
        <w:jc w:val="both"/>
      </w:pPr>
      <w:r w:rsidRPr="003F5649">
        <w:t>AWS također nudi razne alate i usluge za nadzor i upravljanje aplikacijama, kao i za rješavanje problema i otklanjanje grešaka.</w:t>
      </w:r>
    </w:p>
    <w:p w14:paraId="4861D4A1" w14:textId="77777777" w:rsidR="00B57784" w:rsidRDefault="00B57784" w:rsidP="003B5CAD">
      <w:pPr>
        <w:jc w:val="both"/>
      </w:pPr>
      <w:r w:rsidRPr="003F5649">
        <w:t>Uz svoje tehničke mogućnosti, AWS također nudi niz opcija podrške kako bi pomogao tvrtkama da izvuku najviše iz njegovih usluga. To uključuje dokumentaciju, forume i resurse zajednice, kao i sveobuhvatnije planove podrške koji omogućuju pristup tehničkim stručnjacima i drugim resursima.</w:t>
      </w:r>
    </w:p>
    <w:p w14:paraId="6C26F543" w14:textId="77777777" w:rsidR="00B57784" w:rsidRDefault="00B57784" w:rsidP="003B5CAD">
      <w:pPr>
        <w:jc w:val="both"/>
      </w:pPr>
      <w:r w:rsidRPr="00487946">
        <w:t>Međutim, postoje i neki izazovi u korištenju AWS-a. Jedan od izazova je trošak korištenja AWS-a. Iako model određivanja cijena po principu "</w:t>
      </w:r>
      <w:proofErr w:type="spellStart"/>
      <w:r w:rsidRPr="00487946">
        <w:t>pay</w:t>
      </w:r>
      <w:proofErr w:type="spellEnd"/>
      <w:r w:rsidRPr="00487946">
        <w:t>-as-</w:t>
      </w:r>
      <w:proofErr w:type="spellStart"/>
      <w:r w:rsidRPr="00487946">
        <w:t>you</w:t>
      </w:r>
      <w:proofErr w:type="spellEnd"/>
      <w:r w:rsidRPr="00487946">
        <w:t>-</w:t>
      </w:r>
      <w:proofErr w:type="spellStart"/>
      <w:r w:rsidRPr="00487946">
        <w:t>go</w:t>
      </w:r>
      <w:proofErr w:type="spellEnd"/>
      <w:r w:rsidRPr="00487946">
        <w:t>" može biti isplativ za tvrtke koje koriste samo malu količinu resursa, može postati skuplji za tvrtke koje koriste veliku količinu resursa. To može biti posebno izazovno za tvrtke koje imaju fluktuirajuće potrebe za resursima, jer će možda trebati platiti za resurse koje ne koriste.</w:t>
      </w:r>
    </w:p>
    <w:p w14:paraId="2D9BF4D7" w14:textId="77777777" w:rsidR="00B57784" w:rsidRDefault="00B57784" w:rsidP="003B5CAD">
      <w:pPr>
        <w:jc w:val="both"/>
      </w:pPr>
      <w:r w:rsidRPr="00487946">
        <w:t xml:space="preserve">Drugi izazov je složenost korištenja AWS-a. AWS nudi širok raspon proizvoda i usluga, što može biti neodoljivo za tvrtke koje tek počinju </w:t>
      </w:r>
      <w:r>
        <w:t>koristiti</w:t>
      </w:r>
      <w:r w:rsidRPr="00487946">
        <w:t xml:space="preserve"> oblak. Zbog toga poduzećima može biti teško odrediti koji su im proizvodi i usluge potrebni i kako ih učinkovito koristiti.</w:t>
      </w:r>
      <w:r>
        <w:t xml:space="preserve"> Problem se može javiti i kod tvrtki koje nemaju obučene ljude za korištenje AWS-a što može dodatno koštati organizaciju u vidu vremena i novca. </w:t>
      </w:r>
    </w:p>
    <w:p w14:paraId="6A0A1909" w14:textId="77777777" w:rsidR="00B57784" w:rsidRPr="00B57784" w:rsidRDefault="00B57784" w:rsidP="00247737"/>
    <w:p w14:paraId="5CDB49D9" w14:textId="6C4495D2" w:rsidR="00DF22E1" w:rsidRDefault="00DF22E1" w:rsidP="00247737">
      <w:pPr>
        <w:pStyle w:val="Heading3"/>
        <w:rPr>
          <w:sz w:val="26"/>
          <w:szCs w:val="26"/>
        </w:rPr>
      </w:pPr>
      <w:r>
        <w:lastRenderedPageBreak/>
        <w:t xml:space="preserve"> </w:t>
      </w:r>
      <w:bookmarkStart w:id="16" w:name="_Toc132109475"/>
      <w:r w:rsidRPr="001A0FC4">
        <w:rPr>
          <w:sz w:val="26"/>
          <w:szCs w:val="26"/>
        </w:rPr>
        <w:t>AWS virtualni privatni oblak</w:t>
      </w:r>
      <w:bookmarkEnd w:id="16"/>
    </w:p>
    <w:p w14:paraId="61113E0A" w14:textId="77777777" w:rsidR="00B57784" w:rsidRDefault="00B57784" w:rsidP="003B5CAD">
      <w:pPr>
        <w:jc w:val="both"/>
      </w:pPr>
      <w:r>
        <w:t xml:space="preserve">Virtualni privatni oblak (eng. </w:t>
      </w:r>
      <w:proofErr w:type="spellStart"/>
      <w:r w:rsidRPr="007F786D">
        <w:rPr>
          <w:i/>
          <w:iCs/>
        </w:rPr>
        <w:t>Virtual</w:t>
      </w:r>
      <w:proofErr w:type="spellEnd"/>
      <w:r w:rsidRPr="007F786D">
        <w:rPr>
          <w:i/>
          <w:iCs/>
        </w:rPr>
        <w:t xml:space="preserve"> </w:t>
      </w:r>
      <w:proofErr w:type="spellStart"/>
      <w:r w:rsidRPr="007F786D">
        <w:rPr>
          <w:i/>
          <w:iCs/>
        </w:rPr>
        <w:t>Private</w:t>
      </w:r>
      <w:proofErr w:type="spellEnd"/>
      <w:r w:rsidRPr="007F786D">
        <w:rPr>
          <w:i/>
          <w:iCs/>
        </w:rPr>
        <w:t xml:space="preserve"> Cloud</w:t>
      </w:r>
      <w:r>
        <w:t xml:space="preserve"> – VPC) je </w:t>
      </w:r>
      <w:r w:rsidRPr="007F786D">
        <w:t>logički izolirani dio AWS oblaka koji korisnicima omogućuje pokretanje resursa u virtualnoj mreži koju sami definiraju. VPC omogućuje korisnicima stvaranje virtualne mreže koja je izolirana od ostatka AWS oblaka i kontrolu mrežnih konfiguracija svojih resursa.</w:t>
      </w:r>
      <w:r>
        <w:t xml:space="preserve"> </w:t>
      </w:r>
    </w:p>
    <w:p w14:paraId="6D86030F" w14:textId="77777777" w:rsidR="00B57784" w:rsidRDefault="00B57784" w:rsidP="003B5CAD">
      <w:pPr>
        <w:jc w:val="both"/>
      </w:pPr>
      <w:r w:rsidRPr="00D47423">
        <w:t xml:space="preserve">VPC je podijeljen u jednu ili više </w:t>
      </w:r>
      <w:proofErr w:type="spellStart"/>
      <w:r w:rsidRPr="00D47423">
        <w:t>podmreža</w:t>
      </w:r>
      <w:proofErr w:type="spellEnd"/>
      <w:r w:rsidRPr="00D47423">
        <w:t xml:space="preserve">, koje su grupe instanci Amazon </w:t>
      </w:r>
      <w:proofErr w:type="spellStart"/>
      <w:r w:rsidRPr="00D47423">
        <w:t>Elastic</w:t>
      </w:r>
      <w:proofErr w:type="spellEnd"/>
      <w:r w:rsidRPr="00D47423">
        <w:t xml:space="preserve"> </w:t>
      </w:r>
      <w:proofErr w:type="spellStart"/>
      <w:r w:rsidRPr="00D47423">
        <w:t>Compute</w:t>
      </w:r>
      <w:proofErr w:type="spellEnd"/>
      <w:r w:rsidRPr="00D47423">
        <w:t xml:space="preserve"> Cloud (EC2) koje se nalaze u određenoj zoni dostupnosti (AZ). </w:t>
      </w:r>
      <w:proofErr w:type="spellStart"/>
      <w:r w:rsidRPr="00D47423">
        <w:t>Podmreže</w:t>
      </w:r>
      <w:proofErr w:type="spellEnd"/>
      <w:r w:rsidRPr="00D47423">
        <w:t xml:space="preserve"> mogu biti javne ili privatne, ovisno o tome imaju li ili nemaju </w:t>
      </w:r>
      <w:r>
        <w:t xml:space="preserve">direktni </w:t>
      </w:r>
      <w:r w:rsidRPr="00D47423">
        <w:t>put do interneta.</w:t>
      </w:r>
    </w:p>
    <w:p w14:paraId="49305933" w14:textId="77777777" w:rsidR="00B57784" w:rsidRDefault="00B57784" w:rsidP="003B5CAD">
      <w:pPr>
        <w:jc w:val="both"/>
      </w:pPr>
      <w:r>
        <w:t xml:space="preserve">Svaki VPC ima sigurnosni dio koji štiti cijelu ili dijelove te mreže. Stoga postoje usluge kao što su sigurnosna grupa (eng. </w:t>
      </w:r>
      <w:r>
        <w:rPr>
          <w:i/>
          <w:iCs/>
        </w:rPr>
        <w:t xml:space="preserve">Security </w:t>
      </w:r>
      <w:proofErr w:type="spellStart"/>
      <w:r>
        <w:rPr>
          <w:i/>
          <w:iCs/>
        </w:rPr>
        <w:t>groups</w:t>
      </w:r>
      <w:proofErr w:type="spellEnd"/>
      <w:r>
        <w:t xml:space="preserve">) i liste kontrole mrežnog pristupa (eng. </w:t>
      </w:r>
      <w:r>
        <w:rPr>
          <w:i/>
          <w:iCs/>
        </w:rPr>
        <w:t xml:space="preserve">Network Access </w:t>
      </w:r>
      <w:proofErr w:type="spellStart"/>
      <w:r>
        <w:rPr>
          <w:i/>
          <w:iCs/>
        </w:rPr>
        <w:t>Control</w:t>
      </w:r>
      <w:proofErr w:type="spellEnd"/>
      <w:r>
        <w:rPr>
          <w:i/>
          <w:iCs/>
        </w:rPr>
        <w:t xml:space="preserve"> </w:t>
      </w:r>
      <w:proofErr w:type="spellStart"/>
      <w:r>
        <w:rPr>
          <w:i/>
          <w:iCs/>
        </w:rPr>
        <w:t>Lists</w:t>
      </w:r>
      <w:proofErr w:type="spellEnd"/>
      <w:r>
        <w:rPr>
          <w:i/>
          <w:iCs/>
        </w:rPr>
        <w:t xml:space="preserve"> –</w:t>
      </w:r>
      <w:r>
        <w:t xml:space="preserve"> </w:t>
      </w:r>
      <w:proofErr w:type="spellStart"/>
      <w:r>
        <w:t>NACLs</w:t>
      </w:r>
      <w:proofErr w:type="spellEnd"/>
      <w:r>
        <w:t xml:space="preserve">). </w:t>
      </w:r>
      <w:r w:rsidRPr="00D47423">
        <w:t xml:space="preserve">Sigurnosna grupa je virtualni </w:t>
      </w:r>
      <w:proofErr w:type="spellStart"/>
      <w:r w:rsidRPr="00D47423">
        <w:t>vatrozid</w:t>
      </w:r>
      <w:proofErr w:type="spellEnd"/>
      <w:r w:rsidRPr="00D47423">
        <w:t xml:space="preserve"> koji kontrolira dolazni i odlazni promet za grupu instanci Amazon EC2. Sigurnosne grupe mogu se koristiti za dopuštanje ili odbijanje prometa na temelju protokola, </w:t>
      </w:r>
      <w:r>
        <w:t xml:space="preserve">pristupa (eng. </w:t>
      </w:r>
      <w:r>
        <w:rPr>
          <w:i/>
          <w:iCs/>
        </w:rPr>
        <w:t>Port</w:t>
      </w:r>
      <w:r>
        <w:t>)</w:t>
      </w:r>
      <w:r w:rsidRPr="00D47423">
        <w:t xml:space="preserve"> i izvornih/odredišnih IP adresa.</w:t>
      </w:r>
      <w:r>
        <w:t xml:space="preserve"> NACL </w:t>
      </w:r>
      <w:r w:rsidRPr="00D47423">
        <w:t xml:space="preserve">je virtualni </w:t>
      </w:r>
      <w:proofErr w:type="spellStart"/>
      <w:r w:rsidRPr="00D47423">
        <w:t>vatrozid</w:t>
      </w:r>
      <w:proofErr w:type="spellEnd"/>
      <w:r w:rsidRPr="00D47423">
        <w:t xml:space="preserve"> koji kontrolira dolazni i odlazni promet za VPC </w:t>
      </w:r>
      <w:proofErr w:type="spellStart"/>
      <w:r w:rsidRPr="00D47423">
        <w:t>podmrežu</w:t>
      </w:r>
      <w:proofErr w:type="spellEnd"/>
      <w:r w:rsidRPr="00D47423">
        <w:t xml:space="preserve">. </w:t>
      </w:r>
      <w:r>
        <w:t>NACL se</w:t>
      </w:r>
      <w:r w:rsidRPr="00D47423">
        <w:t xml:space="preserve"> mogu koristiti za dopuštanje ili odbijanje prometa na temelju protokola, priključaka i izvornih/odredišnih IP adresa.</w:t>
      </w:r>
      <w:r>
        <w:t xml:space="preserve"> </w:t>
      </w:r>
    </w:p>
    <w:p w14:paraId="1E348CFB" w14:textId="121D2F6A" w:rsidR="00B57784" w:rsidRDefault="00B57784" w:rsidP="003B5CAD">
      <w:pPr>
        <w:jc w:val="both"/>
      </w:pPr>
      <w:r>
        <w:t xml:space="preserve">Ostale komponente koje se mogu koristiti unutar VPC-a su internetski poveznik (eng. </w:t>
      </w:r>
      <w:r>
        <w:rPr>
          <w:i/>
          <w:iCs/>
        </w:rPr>
        <w:t xml:space="preserve">Internet </w:t>
      </w:r>
      <w:proofErr w:type="spellStart"/>
      <w:r>
        <w:rPr>
          <w:i/>
          <w:iCs/>
        </w:rPr>
        <w:t>Gateway</w:t>
      </w:r>
      <w:proofErr w:type="spellEnd"/>
      <w:r>
        <w:rPr>
          <w:i/>
          <w:iCs/>
        </w:rPr>
        <w:t xml:space="preserve"> – IGW</w:t>
      </w:r>
      <w:r>
        <w:t xml:space="preserve">) i tablice usmjeravanja (eng. </w:t>
      </w:r>
      <w:proofErr w:type="spellStart"/>
      <w:r w:rsidRPr="00E87A07">
        <w:rPr>
          <w:i/>
          <w:iCs/>
        </w:rPr>
        <w:t>Route</w:t>
      </w:r>
      <w:proofErr w:type="spellEnd"/>
      <w:r w:rsidRPr="00E87A07">
        <w:rPr>
          <w:i/>
          <w:iCs/>
        </w:rPr>
        <w:t xml:space="preserve"> </w:t>
      </w:r>
      <w:proofErr w:type="spellStart"/>
      <w:r w:rsidRPr="00E87A07">
        <w:rPr>
          <w:i/>
          <w:iCs/>
        </w:rPr>
        <w:t>Tables</w:t>
      </w:r>
      <w:proofErr w:type="spellEnd"/>
      <w:r>
        <w:t xml:space="preserve">). </w:t>
      </w:r>
      <w:r w:rsidRPr="00E87A07">
        <w:t xml:space="preserve">Internetski </w:t>
      </w:r>
      <w:r>
        <w:t>poveznik</w:t>
      </w:r>
      <w:r w:rsidRPr="00E87A07">
        <w:t xml:space="preserve"> je VPC komponenta koja omogućuje resursima u VPC-u da se povežu na internet. Djeluje kao most između VPC-a i interneta i omogućuje protok odlaznog prometa s VPC-a na </w:t>
      </w:r>
      <w:r>
        <w:t xml:space="preserve">Internet. </w:t>
      </w:r>
      <w:r w:rsidRPr="00E87A07">
        <w:t>Tablic</w:t>
      </w:r>
      <w:r>
        <w:t>a</w:t>
      </w:r>
      <w:r w:rsidRPr="00E87A07">
        <w:t xml:space="preserve"> </w:t>
      </w:r>
      <w:r>
        <w:t>usmjeravanja</w:t>
      </w:r>
      <w:r w:rsidRPr="00E87A07">
        <w:t xml:space="preserve"> je VPC komponenta koja kontrolira protok prometa između </w:t>
      </w:r>
      <w:proofErr w:type="spellStart"/>
      <w:r w:rsidRPr="00E87A07">
        <w:t>podmreža</w:t>
      </w:r>
      <w:proofErr w:type="spellEnd"/>
      <w:r w:rsidRPr="00E87A07">
        <w:t xml:space="preserve"> u VPC-u, kao i između VPC-a i interneta. Tablica </w:t>
      </w:r>
      <w:r>
        <w:t>usmjeravanja</w:t>
      </w:r>
      <w:r w:rsidRPr="00E87A07">
        <w:t xml:space="preserve"> sastoji se od skupa pravila, koja određuju kamo promet treba biti usmjeren na temelju odredišta prometa.</w:t>
      </w:r>
    </w:p>
    <w:p w14:paraId="04B0A684" w14:textId="77777777" w:rsidR="00B57784" w:rsidRPr="00B57784" w:rsidRDefault="00B57784" w:rsidP="00247737"/>
    <w:p w14:paraId="3292172E" w14:textId="244E28DF" w:rsidR="00DF22E1" w:rsidRDefault="00DF22E1" w:rsidP="00247737">
      <w:pPr>
        <w:pStyle w:val="Heading3"/>
        <w:rPr>
          <w:sz w:val="26"/>
          <w:szCs w:val="26"/>
        </w:rPr>
      </w:pPr>
      <w:r>
        <w:t xml:space="preserve"> </w:t>
      </w:r>
      <w:bookmarkStart w:id="17" w:name="_Toc132109476"/>
      <w:r w:rsidRPr="001A0FC4">
        <w:rPr>
          <w:sz w:val="26"/>
          <w:szCs w:val="26"/>
        </w:rPr>
        <w:t xml:space="preserve">Usluga AWS </w:t>
      </w:r>
      <w:proofErr w:type="spellStart"/>
      <w:r w:rsidRPr="001A0FC4">
        <w:rPr>
          <w:sz w:val="26"/>
          <w:szCs w:val="26"/>
        </w:rPr>
        <w:t>Elastic</w:t>
      </w:r>
      <w:proofErr w:type="spellEnd"/>
      <w:r w:rsidRPr="001A0FC4">
        <w:rPr>
          <w:sz w:val="26"/>
          <w:szCs w:val="26"/>
        </w:rPr>
        <w:t xml:space="preserve"> </w:t>
      </w:r>
      <w:proofErr w:type="spellStart"/>
      <w:r w:rsidRPr="001A0FC4">
        <w:rPr>
          <w:sz w:val="26"/>
          <w:szCs w:val="26"/>
        </w:rPr>
        <w:t>Kubernetes</w:t>
      </w:r>
      <w:proofErr w:type="spellEnd"/>
      <w:r w:rsidRPr="001A0FC4">
        <w:rPr>
          <w:sz w:val="26"/>
          <w:szCs w:val="26"/>
        </w:rPr>
        <w:t xml:space="preserve"> Service</w:t>
      </w:r>
      <w:bookmarkEnd w:id="17"/>
    </w:p>
    <w:p w14:paraId="5B08A1B4" w14:textId="77777777" w:rsidR="00B57784" w:rsidRDefault="00B57784" w:rsidP="003B5CAD">
      <w:pPr>
        <w:jc w:val="both"/>
      </w:pPr>
      <w:r w:rsidRPr="00FD7910">
        <w:t>AWS EKS</w:t>
      </w:r>
      <w:r>
        <w:t xml:space="preserve"> (eng. </w:t>
      </w:r>
      <w:proofErr w:type="spellStart"/>
      <w:r>
        <w:rPr>
          <w:i/>
          <w:iCs/>
        </w:rPr>
        <w:t>Elastic</w:t>
      </w:r>
      <w:proofErr w:type="spellEnd"/>
      <w:r>
        <w:rPr>
          <w:i/>
          <w:iCs/>
        </w:rPr>
        <w:t xml:space="preserve"> </w:t>
      </w:r>
      <w:proofErr w:type="spellStart"/>
      <w:r>
        <w:rPr>
          <w:i/>
          <w:iCs/>
        </w:rPr>
        <w:t>Kubernetes</w:t>
      </w:r>
      <w:proofErr w:type="spellEnd"/>
      <w:r>
        <w:rPr>
          <w:i/>
          <w:iCs/>
        </w:rPr>
        <w:t xml:space="preserve"> Service – </w:t>
      </w:r>
      <w:r>
        <w:t>EKS)</w:t>
      </w:r>
      <w:r w:rsidRPr="00FD7910">
        <w:t xml:space="preserve"> potpuno je upravljana </w:t>
      </w:r>
      <w:proofErr w:type="spellStart"/>
      <w:r w:rsidRPr="00FD7910">
        <w:t>Kubernetes</w:t>
      </w:r>
      <w:proofErr w:type="spellEnd"/>
      <w:r w:rsidRPr="00FD7910">
        <w:t xml:space="preserve"> usluga koja olakšava implementaciju, pokretanje i upravljanje kontejnerskim aplikacijama na AWS oblaku. Uz AWS EKS, tvrtke mogu brzo i jednostavno kreirati, konfigurirati i upravljati </w:t>
      </w:r>
      <w:proofErr w:type="spellStart"/>
      <w:r w:rsidRPr="00FD7910">
        <w:t>Kubernetes</w:t>
      </w:r>
      <w:proofErr w:type="spellEnd"/>
      <w:r w:rsidRPr="00FD7910">
        <w:t xml:space="preserve"> </w:t>
      </w:r>
      <w:r>
        <w:t>grozdovima</w:t>
      </w:r>
      <w:r w:rsidRPr="00FD7910">
        <w:t xml:space="preserve">, bez brige o temeljnoj infrastrukturi ili upravljanju infrastrukturom. </w:t>
      </w:r>
      <w:r>
        <w:t xml:space="preserve">Korisnik se brine o radnim čvorovima te resursima koji se nalaze na njima kao što su kapsule, </w:t>
      </w:r>
      <w:r>
        <w:lastRenderedPageBreak/>
        <w:t xml:space="preserve">servisi, imenski prostori i ostalo. Dok su glavni čvorovi skriveni i održavani od strane pružatelja usluge odnosno AWS-a. </w:t>
      </w:r>
    </w:p>
    <w:p w14:paraId="75306282" w14:textId="77777777" w:rsidR="00B57784" w:rsidRDefault="00B57784" w:rsidP="003B5CAD">
      <w:pPr>
        <w:jc w:val="both"/>
      </w:pPr>
      <w:r w:rsidRPr="00FD7910">
        <w:t xml:space="preserve">AWS EKS integrira se s drugim AWS uslugama kao što su Amazon </w:t>
      </w:r>
      <w:proofErr w:type="spellStart"/>
      <w:r w:rsidRPr="00FD7910">
        <w:t>Elastic</w:t>
      </w:r>
      <w:proofErr w:type="spellEnd"/>
      <w:r w:rsidRPr="00FD7910">
        <w:t xml:space="preserve"> </w:t>
      </w:r>
      <w:proofErr w:type="spellStart"/>
      <w:r w:rsidRPr="00FD7910">
        <w:t>Container</w:t>
      </w:r>
      <w:proofErr w:type="spellEnd"/>
      <w:r w:rsidRPr="00FD7910">
        <w:t xml:space="preserve"> Service (ECS) i Amazon </w:t>
      </w:r>
      <w:proofErr w:type="spellStart"/>
      <w:r w:rsidRPr="00FD7910">
        <w:t>Elastic</w:t>
      </w:r>
      <w:proofErr w:type="spellEnd"/>
      <w:r w:rsidRPr="00FD7910">
        <w:t xml:space="preserve"> </w:t>
      </w:r>
      <w:proofErr w:type="spellStart"/>
      <w:r w:rsidRPr="00FD7910">
        <w:t>Container</w:t>
      </w:r>
      <w:proofErr w:type="spellEnd"/>
      <w:r w:rsidRPr="00FD7910">
        <w:t xml:space="preserve"> </w:t>
      </w:r>
      <w:proofErr w:type="spellStart"/>
      <w:r w:rsidRPr="00FD7910">
        <w:t>Registry</w:t>
      </w:r>
      <w:proofErr w:type="spellEnd"/>
      <w:r w:rsidRPr="00FD7910">
        <w:t xml:space="preserve"> (ECR), što olakšava izgradnju, implementaciju i upravljanje kontejnerskim aplikacijama na AWS platformi. AWS EKS je visoko skalabilan i visoko dostupan, s više zona dostupnosti i više glavnih čvorova kako bi se osigurala dostupnost aplikacija i radnih opterećenja. AWS EKS kompatibilan je s </w:t>
      </w:r>
      <w:proofErr w:type="spellStart"/>
      <w:r w:rsidRPr="00FD7910">
        <w:t>Kubernetes</w:t>
      </w:r>
      <w:proofErr w:type="spellEnd"/>
      <w:r w:rsidRPr="00FD7910">
        <w:t xml:space="preserve"> zajednicom otvorenog koda i podržava sve najnovije značajke i ažuriranja </w:t>
      </w:r>
      <w:proofErr w:type="spellStart"/>
      <w:r w:rsidRPr="00FD7910">
        <w:t>Kubernetesa</w:t>
      </w:r>
      <w:proofErr w:type="spellEnd"/>
      <w:r w:rsidRPr="00FD7910">
        <w:t>.</w:t>
      </w:r>
    </w:p>
    <w:p w14:paraId="5C40198C" w14:textId="7EB9DB3E" w:rsidR="00B57784" w:rsidRDefault="00B57784" w:rsidP="00EB7236">
      <w:pPr>
        <w:keepNext/>
        <w:spacing w:line="240" w:lineRule="auto"/>
        <w:jc w:val="center"/>
      </w:pPr>
      <w:r>
        <w:rPr>
          <w:noProof/>
        </w:rPr>
        <w:drawing>
          <wp:inline distT="0" distB="0" distL="0" distR="0" wp14:anchorId="64924908" wp14:editId="4B3D0371">
            <wp:extent cx="5760720" cy="295402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954020"/>
                    </a:xfrm>
                    <a:prstGeom prst="rect">
                      <a:avLst/>
                    </a:prstGeom>
                    <a:noFill/>
                    <a:ln>
                      <a:noFill/>
                    </a:ln>
                  </pic:spPr>
                </pic:pic>
              </a:graphicData>
            </a:graphic>
          </wp:inline>
        </w:drawing>
      </w:r>
    </w:p>
    <w:p w14:paraId="222107AC" w14:textId="04925A04" w:rsidR="00B57784" w:rsidRDefault="00B57784" w:rsidP="00EB7236">
      <w:pPr>
        <w:pStyle w:val="Caption"/>
        <w:spacing w:line="240" w:lineRule="auto"/>
        <w:jc w:val="center"/>
      </w:pPr>
      <w:bookmarkStart w:id="18" w:name="_Ref123402124"/>
      <w:bookmarkStart w:id="19" w:name="_Ref123402118"/>
      <w:r>
        <w:t xml:space="preserve">Slika </w:t>
      </w:r>
      <w:fldSimple w:instr=" SEQ Slika \* ARABIC ">
        <w:r w:rsidR="00E90201">
          <w:rPr>
            <w:noProof/>
          </w:rPr>
          <w:t>4</w:t>
        </w:r>
      </w:fldSimple>
      <w:bookmarkEnd w:id="18"/>
      <w:r>
        <w:t>: Primjer mrežne infrastrukture</w:t>
      </w:r>
      <w:bookmarkEnd w:id="19"/>
    </w:p>
    <w:p w14:paraId="683015F7" w14:textId="77777777" w:rsidR="00B57784" w:rsidRDefault="00B57784" w:rsidP="00247737"/>
    <w:p w14:paraId="17C7A5AF" w14:textId="69880A6B" w:rsidR="00B57784" w:rsidRDefault="00B57784" w:rsidP="003B5CAD">
      <w:pPr>
        <w:jc w:val="both"/>
      </w:pPr>
      <w:r>
        <w:t>Na slici (</w:t>
      </w:r>
      <w:r>
        <w:fldChar w:fldCharType="begin"/>
      </w:r>
      <w:r>
        <w:instrText xml:space="preserve"> REF _Ref123402124 \h </w:instrText>
      </w:r>
      <w:r w:rsidR="00247737">
        <w:instrText xml:space="preserve"> \* MERGEFORMAT </w:instrText>
      </w:r>
      <w:r>
        <w:fldChar w:fldCharType="separate"/>
      </w:r>
      <w:r>
        <w:t xml:space="preserve">Slika </w:t>
      </w:r>
      <w:r>
        <w:rPr>
          <w:noProof/>
        </w:rPr>
        <w:t>2</w:t>
      </w:r>
      <w:r>
        <w:fldChar w:fldCharType="end"/>
      </w:r>
      <w:r>
        <w:t xml:space="preserve">) je prikazan primjer AWS EKS koji je smješten unutar VPC-a. </w:t>
      </w:r>
      <w:proofErr w:type="spellStart"/>
      <w:r>
        <w:t>Kubernetes</w:t>
      </w:r>
      <w:proofErr w:type="spellEnd"/>
      <w:r>
        <w:t xml:space="preserve"> čvorovi su smješteni unutar privatnih </w:t>
      </w:r>
      <w:proofErr w:type="spellStart"/>
      <w:r>
        <w:t>podmreža</w:t>
      </w:r>
      <w:proofErr w:type="spellEnd"/>
      <w:r>
        <w:t xml:space="preserve"> (eng. </w:t>
      </w:r>
      <w:proofErr w:type="spellStart"/>
      <w:r w:rsidRPr="00BC32CA">
        <w:rPr>
          <w:i/>
          <w:iCs/>
        </w:rPr>
        <w:t>Subnet</w:t>
      </w:r>
      <w:proofErr w:type="spellEnd"/>
      <w:r>
        <w:t xml:space="preserve">), a svaka privatna </w:t>
      </w:r>
      <w:proofErr w:type="spellStart"/>
      <w:r>
        <w:t>podmreža</w:t>
      </w:r>
      <w:proofErr w:type="spellEnd"/>
      <w:r>
        <w:t xml:space="preserve"> je smještena u zasebnu zonu dostupnosti. To omogućuje zalihost i naposljetku visoku raspoloživost sustava. Unutar javnih </w:t>
      </w:r>
      <w:proofErr w:type="spellStart"/>
      <w:r>
        <w:t>podmreža</w:t>
      </w:r>
      <w:proofErr w:type="spellEnd"/>
      <w:r>
        <w:t xml:space="preserve"> smještena je još jedna grupa čvorova koja je direktno izložena internetu. Pomoću nje je moguće izlagati neke pristupe internetu ili može poslužiti kao bastion prema privatnim </w:t>
      </w:r>
      <w:proofErr w:type="spellStart"/>
      <w:r>
        <w:t>podmrežama</w:t>
      </w:r>
      <w:proofErr w:type="spellEnd"/>
      <w:r>
        <w:t>.</w:t>
      </w:r>
    </w:p>
    <w:p w14:paraId="6582C37C" w14:textId="77777777" w:rsidR="00B57784" w:rsidRPr="00B57784" w:rsidRDefault="00B57784" w:rsidP="00247737"/>
    <w:p w14:paraId="2DF11ACE" w14:textId="7B89E6AE" w:rsidR="00DF22E1" w:rsidRDefault="00DF22E1" w:rsidP="00247737">
      <w:pPr>
        <w:pStyle w:val="Heading3"/>
        <w:rPr>
          <w:sz w:val="26"/>
          <w:szCs w:val="26"/>
        </w:rPr>
      </w:pPr>
      <w:r>
        <w:rPr>
          <w:sz w:val="26"/>
          <w:szCs w:val="26"/>
        </w:rPr>
        <w:lastRenderedPageBreak/>
        <w:t xml:space="preserve"> </w:t>
      </w:r>
      <w:bookmarkStart w:id="20" w:name="_Toc132109477"/>
      <w:r w:rsidRPr="001A0FC4">
        <w:rPr>
          <w:sz w:val="26"/>
          <w:szCs w:val="26"/>
        </w:rPr>
        <w:t>AWS komandna linija</w:t>
      </w:r>
      <w:bookmarkEnd w:id="20"/>
    </w:p>
    <w:p w14:paraId="2A03D5FC" w14:textId="77777777" w:rsidR="00B57784" w:rsidRDefault="00B57784" w:rsidP="003B5CAD">
      <w:pPr>
        <w:jc w:val="both"/>
      </w:pPr>
      <w:r>
        <w:t xml:space="preserve">Komunikacija s oblakom AWS moguća je putem komandne linije (eng. </w:t>
      </w:r>
      <w:proofErr w:type="spellStart"/>
      <w:r w:rsidRPr="00B10A7E">
        <w:rPr>
          <w:i/>
          <w:iCs/>
        </w:rPr>
        <w:t>Command</w:t>
      </w:r>
      <w:proofErr w:type="spellEnd"/>
      <w:r w:rsidRPr="00B10A7E">
        <w:rPr>
          <w:i/>
          <w:iCs/>
        </w:rPr>
        <w:t xml:space="preserve"> Line</w:t>
      </w:r>
      <w:r>
        <w:rPr>
          <w:i/>
          <w:iCs/>
        </w:rPr>
        <w:t xml:space="preserve"> Interface</w:t>
      </w:r>
      <w:r w:rsidRPr="00B10A7E">
        <w:rPr>
          <w:i/>
          <w:iCs/>
        </w:rPr>
        <w:t xml:space="preserve"> </w:t>
      </w:r>
      <w:r>
        <w:t>– CLI), što može automatizirati i olakšati procese, a ponekad je nužna kod komunikacije s pojedinim resursima. Postoji nekoliko koraka prije nego je moguće ispravno koristiti AWS CLI. Na AWS stranicama potrebno je pronaći instalacijske upute za AWS CLI te ih slijediti. Provjera instalacije je moguća pomoću naredbe „</w:t>
      </w:r>
      <w:proofErr w:type="spellStart"/>
      <w:r w:rsidRPr="00964981">
        <w:t>aws</w:t>
      </w:r>
      <w:proofErr w:type="spellEnd"/>
      <w:r w:rsidRPr="00964981">
        <w:t xml:space="preserve"> </w:t>
      </w:r>
      <w:r>
        <w:t>–</w:t>
      </w:r>
      <w:proofErr w:type="spellStart"/>
      <w:r w:rsidRPr="00964981">
        <w:t>version</w:t>
      </w:r>
      <w:proofErr w:type="spellEnd"/>
      <w:r>
        <w:t xml:space="preserve">“. </w:t>
      </w:r>
    </w:p>
    <w:p w14:paraId="7034F218" w14:textId="77777777" w:rsidR="00B57784" w:rsidRDefault="00B57784" w:rsidP="003B5CAD">
      <w:pPr>
        <w:jc w:val="both"/>
      </w:pPr>
      <w:r>
        <w:t xml:space="preserve">Nakon instalacije nužno je </w:t>
      </w:r>
      <w:r w:rsidRPr="006C368E">
        <w:t>konfigurirati svoje AWS vjerodajnice. To se može učiniti pomoću naredbe "</w:t>
      </w:r>
      <w:proofErr w:type="spellStart"/>
      <w:r w:rsidRPr="006C368E">
        <w:t>aws</w:t>
      </w:r>
      <w:proofErr w:type="spellEnd"/>
      <w:r w:rsidRPr="006C368E">
        <w:t xml:space="preserve"> </w:t>
      </w:r>
      <w:proofErr w:type="spellStart"/>
      <w:r w:rsidRPr="006C368E">
        <w:t>configure</w:t>
      </w:r>
      <w:proofErr w:type="spellEnd"/>
      <w:r w:rsidRPr="006C368E">
        <w:t>", koja će zatražiti ID ključ za pristup AWS-u</w:t>
      </w:r>
      <w:r>
        <w:t xml:space="preserve"> (eng. </w:t>
      </w:r>
      <w:r w:rsidRPr="006C368E">
        <w:rPr>
          <w:i/>
          <w:iCs/>
        </w:rPr>
        <w:t xml:space="preserve">AWS </w:t>
      </w:r>
      <w:proofErr w:type="spellStart"/>
      <w:r w:rsidRPr="006C368E">
        <w:rPr>
          <w:i/>
          <w:iCs/>
        </w:rPr>
        <w:t>access</w:t>
      </w:r>
      <w:proofErr w:type="spellEnd"/>
      <w:r w:rsidRPr="006C368E">
        <w:rPr>
          <w:i/>
          <w:iCs/>
        </w:rPr>
        <w:t xml:space="preserve"> </w:t>
      </w:r>
      <w:proofErr w:type="spellStart"/>
      <w:r w:rsidRPr="006C368E">
        <w:rPr>
          <w:i/>
          <w:iCs/>
        </w:rPr>
        <w:t>key</w:t>
      </w:r>
      <w:proofErr w:type="spellEnd"/>
      <w:r w:rsidRPr="006C368E">
        <w:rPr>
          <w:i/>
          <w:iCs/>
        </w:rPr>
        <w:t xml:space="preserve"> ID</w:t>
      </w:r>
      <w:r>
        <w:t>)</w:t>
      </w:r>
      <w:r w:rsidRPr="006C368E">
        <w:t xml:space="preserve"> i tajni ključ za pristup</w:t>
      </w:r>
      <w:r>
        <w:t xml:space="preserve"> (eng. </w:t>
      </w:r>
      <w:proofErr w:type="spellStart"/>
      <w:r w:rsidRPr="006C368E">
        <w:rPr>
          <w:i/>
          <w:iCs/>
        </w:rPr>
        <w:t>secret</w:t>
      </w:r>
      <w:proofErr w:type="spellEnd"/>
      <w:r w:rsidRPr="006C368E">
        <w:rPr>
          <w:i/>
          <w:iCs/>
        </w:rPr>
        <w:t xml:space="preserve"> </w:t>
      </w:r>
      <w:proofErr w:type="spellStart"/>
      <w:r w:rsidRPr="006C368E">
        <w:rPr>
          <w:i/>
          <w:iCs/>
        </w:rPr>
        <w:t>access</w:t>
      </w:r>
      <w:proofErr w:type="spellEnd"/>
      <w:r w:rsidRPr="006C368E">
        <w:rPr>
          <w:i/>
          <w:iCs/>
        </w:rPr>
        <w:t xml:space="preserve"> </w:t>
      </w:r>
      <w:proofErr w:type="spellStart"/>
      <w:r w:rsidRPr="006C368E">
        <w:rPr>
          <w:i/>
          <w:iCs/>
        </w:rPr>
        <w:t>key</w:t>
      </w:r>
      <w:proofErr w:type="spellEnd"/>
      <w:r>
        <w:t>)</w:t>
      </w:r>
      <w:r w:rsidRPr="006C368E">
        <w:t xml:space="preserve">. </w:t>
      </w:r>
      <w:r>
        <w:t xml:space="preserve">Ključevi se generiraju prilikom stvaranja AWS korisnika. </w:t>
      </w:r>
    </w:p>
    <w:p w14:paraId="3A3882D9" w14:textId="77777777" w:rsidR="00B57784" w:rsidRPr="006C368E" w:rsidRDefault="00B57784" w:rsidP="003B5CAD">
      <w:pPr>
        <w:jc w:val="both"/>
      </w:pPr>
      <w:r>
        <w:t xml:space="preserve">Sada je moguća komunikacija s AWS-om putem komandne linije. </w:t>
      </w:r>
    </w:p>
    <w:p w14:paraId="74638C21" w14:textId="77777777" w:rsidR="00B57784" w:rsidRPr="00B57784" w:rsidRDefault="00B57784" w:rsidP="00247737"/>
    <w:p w14:paraId="25BC26F3" w14:textId="22D58D1A" w:rsidR="00DF22E1" w:rsidRDefault="00DF22E1" w:rsidP="00247737">
      <w:pPr>
        <w:pStyle w:val="Heading2"/>
        <w:rPr>
          <w:sz w:val="26"/>
          <w:szCs w:val="26"/>
        </w:rPr>
      </w:pPr>
      <w:bookmarkStart w:id="21" w:name="_Toc132109478"/>
      <w:r w:rsidRPr="00211CB0">
        <w:rPr>
          <w:sz w:val="26"/>
          <w:szCs w:val="26"/>
        </w:rPr>
        <w:t>Infrastruktura kao kod</w:t>
      </w:r>
      <w:bookmarkEnd w:id="21"/>
    </w:p>
    <w:p w14:paraId="21A80191" w14:textId="77777777" w:rsidR="00B57784" w:rsidRPr="00F94013" w:rsidRDefault="00B57784" w:rsidP="003B5CAD">
      <w:pPr>
        <w:jc w:val="both"/>
      </w:pPr>
      <w:r w:rsidRPr="006A5CD0">
        <w:t>Infrastruktura kao kod (</w:t>
      </w:r>
      <w:r>
        <w:t xml:space="preserve">eng. </w:t>
      </w:r>
      <w:proofErr w:type="spellStart"/>
      <w:r>
        <w:rPr>
          <w:i/>
          <w:iCs/>
        </w:rPr>
        <w:t>Infrastructure</w:t>
      </w:r>
      <w:proofErr w:type="spellEnd"/>
      <w:r>
        <w:rPr>
          <w:i/>
          <w:iCs/>
        </w:rPr>
        <w:t xml:space="preserve"> as </w:t>
      </w:r>
      <w:proofErr w:type="spellStart"/>
      <w:r>
        <w:rPr>
          <w:i/>
          <w:iCs/>
        </w:rPr>
        <w:t>Code</w:t>
      </w:r>
      <w:proofErr w:type="spellEnd"/>
      <w:r>
        <w:rPr>
          <w:i/>
          <w:iCs/>
        </w:rPr>
        <w:t xml:space="preserve"> - </w:t>
      </w:r>
      <w:proofErr w:type="spellStart"/>
      <w:r w:rsidRPr="006A5CD0">
        <w:t>IaC</w:t>
      </w:r>
      <w:proofErr w:type="spellEnd"/>
      <w:r w:rsidRPr="006A5CD0">
        <w:t xml:space="preserve">) je metodologija za upravljanje i </w:t>
      </w:r>
      <w:r>
        <w:t>postavljanje</w:t>
      </w:r>
      <w:r w:rsidRPr="006A5CD0">
        <w:t xml:space="preserve"> infrastrukture i povezanih resursa na</w:t>
      </w:r>
      <w:r>
        <w:t xml:space="preserve"> oblak koristeći standardizirani</w:t>
      </w:r>
      <w:r w:rsidRPr="006A5CD0">
        <w:t xml:space="preserve"> i automatiziran</w:t>
      </w:r>
      <w:r>
        <w:t>i</w:t>
      </w:r>
      <w:r w:rsidRPr="006A5CD0">
        <w:t xml:space="preserve"> način. Uključuje korištenje konfiguracijskih datoteka i skripti za definiranje i postavljanje infrastrukture, umjesto ručnog konfiguriranja resursa putem korisničkog sučelja</w:t>
      </w:r>
      <w:r>
        <w:t xml:space="preserve"> (eng. </w:t>
      </w:r>
      <w:proofErr w:type="spellStart"/>
      <w:r>
        <w:rPr>
          <w:i/>
          <w:iCs/>
        </w:rPr>
        <w:t>User</w:t>
      </w:r>
      <w:proofErr w:type="spellEnd"/>
      <w:r>
        <w:rPr>
          <w:i/>
          <w:iCs/>
        </w:rPr>
        <w:t xml:space="preserve"> Interface </w:t>
      </w:r>
      <w:r>
        <w:t>– UI)</w:t>
      </w:r>
      <w:r w:rsidRPr="006A5CD0">
        <w:t xml:space="preserve"> ili sučelja naredbenog retka</w:t>
      </w:r>
      <w:r>
        <w:t xml:space="preserve"> (eng. </w:t>
      </w:r>
      <w:proofErr w:type="spellStart"/>
      <w:r>
        <w:rPr>
          <w:i/>
          <w:iCs/>
        </w:rPr>
        <w:t>Command</w:t>
      </w:r>
      <w:proofErr w:type="spellEnd"/>
      <w:r>
        <w:rPr>
          <w:i/>
          <w:iCs/>
        </w:rPr>
        <w:t xml:space="preserve"> Line Interface – </w:t>
      </w:r>
      <w:r>
        <w:t>CLI)</w:t>
      </w:r>
      <w:r w:rsidRPr="006A5CD0">
        <w:t>.</w:t>
      </w:r>
      <w:r>
        <w:t xml:space="preserve"> I</w:t>
      </w:r>
      <w:r w:rsidRPr="00B83F83">
        <w:t xml:space="preserve">nfrastruktura kao kod moćan je i učinkovit pristup upravljanju i postavljanju infrastrukture i povezanih resursa. </w:t>
      </w:r>
    </w:p>
    <w:p w14:paraId="4550CF7F" w14:textId="77777777" w:rsidR="00B57784" w:rsidRPr="00F94013" w:rsidRDefault="00B57784" w:rsidP="003B5CAD">
      <w:pPr>
        <w:jc w:val="both"/>
      </w:pPr>
      <w:r w:rsidRPr="00AE3BA3">
        <w:t xml:space="preserve">Jedna od ključnih prednosti korištenja IAC-a jest to što organizacijama omogućuje upravljanje svojom infrastrukturom na učinkovitiji i </w:t>
      </w:r>
      <w:r>
        <w:t>konzistentniji</w:t>
      </w:r>
      <w:r w:rsidRPr="00AE3BA3">
        <w:t xml:space="preserve"> način. Korištenjem konfiguracijskih datoteka i skripti, organizacije mogu osigurati da je njihova infrastruktura dosljedno konfigurirana i postavljena u više okruženja. To pomaže smanjiti rizik od pogrešaka i povećava pouzdanost njihovih sustava.</w:t>
      </w:r>
    </w:p>
    <w:p w14:paraId="48352157" w14:textId="77777777" w:rsidR="00B57784" w:rsidRPr="00F94013" w:rsidRDefault="00B57784" w:rsidP="003B5CAD">
      <w:pPr>
        <w:jc w:val="both"/>
      </w:pPr>
      <w:proofErr w:type="spellStart"/>
      <w:r w:rsidRPr="00B83F83">
        <w:t>IaC</w:t>
      </w:r>
      <w:proofErr w:type="spellEnd"/>
      <w:r w:rsidRPr="00B83F83">
        <w:t xml:space="preserve"> također olakšava praćenje i promjene verzija infrastrukture. Korištenjem konfiguracijskih datoteka, organizacije mogu koristiti sustave kontrole verzija</w:t>
      </w:r>
      <w:r>
        <w:t xml:space="preserve"> (</w:t>
      </w:r>
      <w:proofErr w:type="spellStart"/>
      <w:r>
        <w:t>git</w:t>
      </w:r>
      <w:proofErr w:type="spellEnd"/>
      <w:r>
        <w:t>)</w:t>
      </w:r>
      <w:r w:rsidRPr="00B83F83">
        <w:t xml:space="preserve"> za praćenje i vraćanje promjena, što pomaže smanjiti rizik od neželjenih posljedica i olakšava rješavanje problema.</w:t>
      </w:r>
    </w:p>
    <w:p w14:paraId="394CD727" w14:textId="77777777" w:rsidR="00B57784" w:rsidRPr="00F94013" w:rsidRDefault="00B57784" w:rsidP="003B5CAD">
      <w:pPr>
        <w:jc w:val="both"/>
      </w:pPr>
      <w:r w:rsidRPr="00B83F83">
        <w:lastRenderedPageBreak/>
        <w:t xml:space="preserve">Uz svoje prednosti za upravljanje infrastrukturom, </w:t>
      </w:r>
      <w:proofErr w:type="spellStart"/>
      <w:r w:rsidRPr="00B83F83">
        <w:t>IaC</w:t>
      </w:r>
      <w:proofErr w:type="spellEnd"/>
      <w:r w:rsidRPr="00B83F83">
        <w:t xml:space="preserve"> se također može koristiti za automatizaciju postavljanja aplikacija i usluga. Korištenjem konfiguracijskih datoteka i skripti za definiranje i </w:t>
      </w:r>
      <w:r>
        <w:t>postavljanje</w:t>
      </w:r>
      <w:r w:rsidRPr="00B83F83">
        <w:t xml:space="preserve"> aplikacijskih okruženja, organizacije mogu pojednostaviti svoj proces </w:t>
      </w:r>
      <w:r>
        <w:t>postavljanja</w:t>
      </w:r>
      <w:r w:rsidRPr="00B83F83">
        <w:t xml:space="preserve"> i smanjiti vrijeme i trud potreb</w:t>
      </w:r>
      <w:r>
        <w:t>an</w:t>
      </w:r>
      <w:r w:rsidRPr="00B83F83">
        <w:t xml:space="preserve"> za </w:t>
      </w:r>
      <w:r>
        <w:t>postavljanje</w:t>
      </w:r>
      <w:r w:rsidRPr="00B83F83">
        <w:t xml:space="preserve"> novih aplikacija i usluga.</w:t>
      </w:r>
      <w:r>
        <w:t xml:space="preserve"> </w:t>
      </w:r>
    </w:p>
    <w:p w14:paraId="53E6D71F" w14:textId="77777777" w:rsidR="00B57784" w:rsidRDefault="00B57784" w:rsidP="003B5CAD">
      <w:pPr>
        <w:jc w:val="both"/>
      </w:pPr>
      <w:r w:rsidRPr="00B83F83">
        <w:t xml:space="preserve">Jedan od glavnih alata koji se koristi za implementaciju </w:t>
      </w:r>
      <w:proofErr w:type="spellStart"/>
      <w:r w:rsidRPr="00B83F83">
        <w:t>IaC</w:t>
      </w:r>
      <w:proofErr w:type="spellEnd"/>
      <w:r w:rsidRPr="00B83F83">
        <w:t xml:space="preserve">-a je alat za upravljanje konfiguracijom kao što su </w:t>
      </w:r>
      <w:proofErr w:type="spellStart"/>
      <w:r w:rsidRPr="00B83F83">
        <w:t>Puppet</w:t>
      </w:r>
      <w:proofErr w:type="spellEnd"/>
      <w:r w:rsidRPr="00B83F83">
        <w:t xml:space="preserve">, </w:t>
      </w:r>
      <w:proofErr w:type="spellStart"/>
      <w:r w:rsidRPr="00B83F83">
        <w:t>Chef</w:t>
      </w:r>
      <w:proofErr w:type="spellEnd"/>
      <w:r w:rsidRPr="00B83F83">
        <w:t xml:space="preserve"> ili </w:t>
      </w:r>
      <w:proofErr w:type="spellStart"/>
      <w:r w:rsidRPr="00B83F83">
        <w:t>Ansible</w:t>
      </w:r>
      <w:proofErr w:type="spellEnd"/>
      <w:r w:rsidRPr="00B83F83">
        <w:t xml:space="preserve">. Ovi alati omogućuju organizacijama da definiraju svoju infrastrukturu pomoću konfiguracijskih datoteka i skripti, a zatim koriste te datoteke za </w:t>
      </w:r>
      <w:r>
        <w:t>postavljanje</w:t>
      </w:r>
      <w:r w:rsidRPr="00B83F83">
        <w:t xml:space="preserve"> i upravljanje svojom infrastrukturom na dosljedan i automatiziran način.</w:t>
      </w:r>
      <w:r>
        <w:t xml:space="preserve"> </w:t>
      </w:r>
      <w:r w:rsidRPr="00B83F83">
        <w:t>Korištenjem konfiguracijskih datoteka i skripti za definiranje i implementaciju infrastrukture, organizacije mogu povećati učinkovitost, pouzdanost i agilnost, dok također smanjuju rizik od pogrešaka te vrijeme i trud koji su potrebni za upravljanje i implementaciju sustava.</w:t>
      </w:r>
    </w:p>
    <w:p w14:paraId="59D7A5F0" w14:textId="77777777" w:rsidR="00B57784" w:rsidRPr="00F94013" w:rsidRDefault="00B57784" w:rsidP="003B5CAD">
      <w:pPr>
        <w:jc w:val="both"/>
      </w:pPr>
      <w:r>
        <w:t xml:space="preserve">Postoje dva načina kojim možemo pisati kod, deklarativni i imperativni način. </w:t>
      </w:r>
      <w:r w:rsidRPr="00F556CD">
        <w:t xml:space="preserve">Deklarativni pristup definira željeno stanje sustava, uključujući resurse koji su vam potrebni i sva svojstva koja bi trebala imati, a </w:t>
      </w:r>
      <w:proofErr w:type="spellStart"/>
      <w:r w:rsidRPr="00F556CD">
        <w:t>IaC</w:t>
      </w:r>
      <w:proofErr w:type="spellEnd"/>
      <w:r w:rsidRPr="00F556CD">
        <w:t xml:space="preserve"> alat će to konfigurirati</w:t>
      </w:r>
      <w:r>
        <w:t xml:space="preserve"> kako je deklarirano kodom</w:t>
      </w:r>
      <w:r w:rsidRPr="00F556CD">
        <w:t xml:space="preserve">. Deklarativni pristup također čuva popis trenutnog stanja vaših sistemskih objekata, što uklanjanje infrastrukture čini jednostavnijim za </w:t>
      </w:r>
      <w:r>
        <w:t>izvršiti</w:t>
      </w:r>
      <w:r w:rsidRPr="00F556CD">
        <w:t xml:space="preserve">. </w:t>
      </w:r>
      <w:r>
        <w:t>I</w:t>
      </w:r>
      <w:r w:rsidRPr="00F556CD">
        <w:t xml:space="preserve">mperativni pristup definira specifične naredbe potrebne za postizanje željene konfiguracije, a te se naredbe zatim moraju izvršiti ispravnim redoslijedom. Mnogi </w:t>
      </w:r>
      <w:proofErr w:type="spellStart"/>
      <w:r w:rsidRPr="00F556CD">
        <w:t>IaC</w:t>
      </w:r>
      <w:proofErr w:type="spellEnd"/>
      <w:r w:rsidRPr="00F556CD">
        <w:t xml:space="preserve"> alati koriste deklarativni pristup i automatski će osigurati željenu infrastrukturu. Ako napravite promjene u željenom stanju, deklarativni </w:t>
      </w:r>
      <w:proofErr w:type="spellStart"/>
      <w:r w:rsidRPr="00F556CD">
        <w:t>IaC</w:t>
      </w:r>
      <w:proofErr w:type="spellEnd"/>
      <w:r w:rsidRPr="00F556CD">
        <w:t xml:space="preserve"> alat će primijeniti te promjene umjesto vas. </w:t>
      </w:r>
      <w:r>
        <w:t>Imperativnim pristupom potrebno je unaprijed smisliti kako treba primijeniti promjene</w:t>
      </w:r>
      <w:r w:rsidRPr="00F556CD">
        <w:t xml:space="preserve">. </w:t>
      </w:r>
      <w:proofErr w:type="spellStart"/>
      <w:r w:rsidRPr="00F556CD">
        <w:t>IaC</w:t>
      </w:r>
      <w:proofErr w:type="spellEnd"/>
      <w:r w:rsidRPr="00F556CD">
        <w:t xml:space="preserve"> alati često mogu raditi oba pristupa, ali imaju tendenciju da daju prednost jednom pristupu nad drugim.</w:t>
      </w:r>
    </w:p>
    <w:p w14:paraId="7592F403" w14:textId="77777777" w:rsidR="00B57784" w:rsidRPr="00B57784" w:rsidRDefault="00B57784" w:rsidP="00247737"/>
    <w:p w14:paraId="339C6A0A" w14:textId="535926AB" w:rsidR="00DF22E1" w:rsidRDefault="00DF22E1" w:rsidP="00247737">
      <w:pPr>
        <w:pStyle w:val="Heading3"/>
        <w:rPr>
          <w:sz w:val="26"/>
          <w:szCs w:val="26"/>
        </w:rPr>
      </w:pPr>
      <w:r>
        <w:t xml:space="preserve"> </w:t>
      </w:r>
      <w:bookmarkStart w:id="22" w:name="_Toc132109479"/>
      <w:r>
        <w:rPr>
          <w:sz w:val="26"/>
          <w:szCs w:val="26"/>
        </w:rPr>
        <w:t xml:space="preserve">Alat </w:t>
      </w:r>
      <w:proofErr w:type="spellStart"/>
      <w:r>
        <w:rPr>
          <w:sz w:val="26"/>
          <w:szCs w:val="26"/>
        </w:rPr>
        <w:t>Terraform</w:t>
      </w:r>
      <w:bookmarkEnd w:id="22"/>
      <w:proofErr w:type="spellEnd"/>
    </w:p>
    <w:p w14:paraId="4D3976FE" w14:textId="77777777" w:rsidR="00B57784" w:rsidRPr="00F94013" w:rsidRDefault="00B57784" w:rsidP="003B5CAD">
      <w:pPr>
        <w:jc w:val="both"/>
      </w:pPr>
      <w:proofErr w:type="spellStart"/>
      <w:r w:rsidRPr="009A4606">
        <w:t>Terraform</w:t>
      </w:r>
      <w:proofErr w:type="spellEnd"/>
      <w:r w:rsidRPr="009A4606">
        <w:t xml:space="preserve"> je alat otvorenog koda za infrastrukturu kao kod (</w:t>
      </w:r>
      <w:proofErr w:type="spellStart"/>
      <w:r w:rsidRPr="009A4606">
        <w:t>IaC</w:t>
      </w:r>
      <w:proofErr w:type="spellEnd"/>
      <w:r w:rsidRPr="009A4606">
        <w:t xml:space="preserve">) koji korisnicima omogućuje definiranje i pružanje infrastrukture i povezanih resursa na </w:t>
      </w:r>
      <w:r>
        <w:t>već poznati</w:t>
      </w:r>
      <w:r w:rsidRPr="009A4606">
        <w:t xml:space="preserve"> i automatiziran</w:t>
      </w:r>
      <w:r>
        <w:t>i</w:t>
      </w:r>
      <w:r w:rsidRPr="009A4606">
        <w:t xml:space="preserve"> način. Razvio ga je i održava </w:t>
      </w:r>
      <w:proofErr w:type="spellStart"/>
      <w:r w:rsidRPr="009A4606">
        <w:t>HashiCorp</w:t>
      </w:r>
      <w:proofErr w:type="spellEnd"/>
      <w:r w:rsidRPr="009A4606">
        <w:t xml:space="preserve"> i naširoko ga koriste organizacije svih veličina za upravljanje svojom infrastrukturom i povezanim resursima u oblaku i</w:t>
      </w:r>
      <w:r>
        <w:t>li</w:t>
      </w:r>
      <w:r w:rsidRPr="009A4606">
        <w:t xml:space="preserve"> </w:t>
      </w:r>
      <w:r>
        <w:t>lokalno</w:t>
      </w:r>
      <w:r w:rsidRPr="009A4606">
        <w:t>.</w:t>
      </w:r>
    </w:p>
    <w:p w14:paraId="3096C365" w14:textId="77777777" w:rsidR="00B57784" w:rsidRPr="00F94013" w:rsidRDefault="00B57784" w:rsidP="003B5CAD">
      <w:pPr>
        <w:jc w:val="both"/>
      </w:pPr>
      <w:r w:rsidRPr="00BC2686">
        <w:t xml:space="preserve">Jedna od ključnih značajki </w:t>
      </w:r>
      <w:proofErr w:type="spellStart"/>
      <w:r w:rsidRPr="00BC2686">
        <w:t>Terraforma</w:t>
      </w:r>
      <w:proofErr w:type="spellEnd"/>
      <w:r w:rsidRPr="00BC2686">
        <w:t xml:space="preserve"> je njegova sposobnost podrške za više pružatelja usluga oblaka i lokalnih okruženja. Podržava preko 100 različitih pružatelja usluga, </w:t>
      </w:r>
      <w:r w:rsidRPr="00BC2686">
        <w:lastRenderedPageBreak/>
        <w:t xml:space="preserve">uključujući glavne pružatelje usluga oblaka kao što su Amazon Web </w:t>
      </w:r>
      <w:proofErr w:type="spellStart"/>
      <w:r w:rsidRPr="00BC2686">
        <w:t>Services</w:t>
      </w:r>
      <w:proofErr w:type="spellEnd"/>
      <w:r w:rsidRPr="00BC2686">
        <w:t xml:space="preserve"> (AWS), Microsoft Azure i Google Cloud </w:t>
      </w:r>
      <w:proofErr w:type="spellStart"/>
      <w:r w:rsidRPr="00BC2686">
        <w:t>Platform</w:t>
      </w:r>
      <w:proofErr w:type="spellEnd"/>
      <w:r w:rsidRPr="00BC2686">
        <w:t xml:space="preserve">, kao i lokalna okruženja kao što je </w:t>
      </w:r>
      <w:proofErr w:type="spellStart"/>
      <w:r w:rsidRPr="00BC2686">
        <w:t>VMware</w:t>
      </w:r>
      <w:proofErr w:type="spellEnd"/>
      <w:r w:rsidRPr="00BC2686">
        <w:t xml:space="preserve"> </w:t>
      </w:r>
      <w:proofErr w:type="spellStart"/>
      <w:r w:rsidRPr="00BC2686">
        <w:t>vSphere</w:t>
      </w:r>
      <w:proofErr w:type="spellEnd"/>
      <w:r w:rsidRPr="00BC2686">
        <w:t>. To korisnicima omogućuje upravljanje i dodjelu resursa u širokom rasponu okruženja pomoću jednog alata.</w:t>
      </w:r>
    </w:p>
    <w:p w14:paraId="22D2BA5B" w14:textId="77777777" w:rsidR="00B57784" w:rsidRPr="00F94013" w:rsidRDefault="00B57784" w:rsidP="003B5CAD">
      <w:pPr>
        <w:jc w:val="both"/>
      </w:pPr>
      <w:proofErr w:type="spellStart"/>
      <w:r w:rsidRPr="00BC2686">
        <w:t>Terraform</w:t>
      </w:r>
      <w:proofErr w:type="spellEnd"/>
      <w:r w:rsidRPr="00BC2686">
        <w:t xml:space="preserve"> koristi konfiguracijske datoteke napisane u </w:t>
      </w:r>
      <w:proofErr w:type="spellStart"/>
      <w:r w:rsidRPr="00BC2686">
        <w:t>HashiCorp</w:t>
      </w:r>
      <w:proofErr w:type="spellEnd"/>
      <w:r w:rsidRPr="00BC2686">
        <w:t xml:space="preserve"> </w:t>
      </w:r>
      <w:proofErr w:type="spellStart"/>
      <w:r w:rsidRPr="00BC2686">
        <w:t>Configuration</w:t>
      </w:r>
      <w:proofErr w:type="spellEnd"/>
      <w:r w:rsidRPr="00BC2686">
        <w:t xml:space="preserve"> </w:t>
      </w:r>
      <w:proofErr w:type="spellStart"/>
      <w:r w:rsidRPr="00BC2686">
        <w:t>Language</w:t>
      </w:r>
      <w:proofErr w:type="spellEnd"/>
      <w:r w:rsidRPr="00BC2686">
        <w:t xml:space="preserve"> (HCL) za definiranje infrastrukture i povezanih resursa. Ove konfiguracijske datoteke nazivaju se "</w:t>
      </w:r>
      <w:proofErr w:type="spellStart"/>
      <w:r w:rsidRPr="00BC2686">
        <w:t>Terraform</w:t>
      </w:r>
      <w:proofErr w:type="spellEnd"/>
      <w:r w:rsidRPr="00BC2686">
        <w:t xml:space="preserve"> moduli" i mogu se koristiti za definiranje resursa kao što su računalne instance, spremnici za pohranu i mrežne konfiguracije.</w:t>
      </w:r>
    </w:p>
    <w:p w14:paraId="09440589" w14:textId="77777777" w:rsidR="00B57784" w:rsidRPr="00F94013" w:rsidRDefault="00B57784" w:rsidP="003B5CAD">
      <w:pPr>
        <w:jc w:val="both"/>
      </w:pPr>
      <w:r w:rsidRPr="00BC2686">
        <w:t xml:space="preserve">Jedna od prednosti korištenja </w:t>
      </w:r>
      <w:proofErr w:type="spellStart"/>
      <w:r w:rsidRPr="00BC2686">
        <w:t>Terraforma</w:t>
      </w:r>
      <w:proofErr w:type="spellEnd"/>
      <w:r w:rsidRPr="00BC2686">
        <w:t xml:space="preserve"> je njegova sposobnost upravljanja resursima na deklarativan način. To znači da korisnici definiraju željeno stanje svojih resursa u konfiguracijskim datotekama, a </w:t>
      </w:r>
      <w:proofErr w:type="spellStart"/>
      <w:r w:rsidRPr="00BC2686">
        <w:t>Terraform</w:t>
      </w:r>
      <w:proofErr w:type="spellEnd"/>
      <w:r w:rsidRPr="00BC2686">
        <w:t xml:space="preserve"> se brine o osiguravanju i konfiguriranju resursa kako bi odgovarali tom stanju. To pomaže osigurati da su resursi dosljedno i predvidljivo konfigurirani te olakšava praćenje i promjene verzija infrastrukture.</w:t>
      </w:r>
    </w:p>
    <w:p w14:paraId="11950F65" w14:textId="77777777" w:rsidR="00B57784" w:rsidRDefault="00B57784" w:rsidP="003B5CAD">
      <w:pPr>
        <w:jc w:val="both"/>
      </w:pPr>
      <w:proofErr w:type="spellStart"/>
      <w:r w:rsidRPr="00D3011D">
        <w:t>Terraform</w:t>
      </w:r>
      <w:proofErr w:type="spellEnd"/>
      <w:r w:rsidRPr="00D3011D">
        <w:t xml:space="preserve"> se također integrira s brojnim drugim alatima i uslugama, uključujući sustave kontrole verzija, cjevovode kontinuirane integracije/kontinuirane </w:t>
      </w:r>
      <w:r>
        <w:t>isporuke</w:t>
      </w:r>
      <w:r w:rsidRPr="00D3011D">
        <w:t xml:space="preserve"> (CI/CD) i alate za praćenje i upozoravanje. Ovo omogućuje korisnicima da </w:t>
      </w:r>
      <w:r>
        <w:t>iskoriste</w:t>
      </w:r>
      <w:r w:rsidRPr="00D3011D">
        <w:t xml:space="preserve"> </w:t>
      </w:r>
      <w:proofErr w:type="spellStart"/>
      <w:r w:rsidRPr="00D3011D">
        <w:t>Terraform</w:t>
      </w:r>
      <w:proofErr w:type="spellEnd"/>
      <w:r w:rsidRPr="00D3011D">
        <w:t xml:space="preserve"> u svoje postojeće procese te pomaže u pojednostavljenju upravljanja i implementacije infrastrukture i povezanih resursa.</w:t>
      </w:r>
    </w:p>
    <w:p w14:paraId="1E2D5C45" w14:textId="77777777" w:rsidR="00B57784" w:rsidRPr="00B57784" w:rsidRDefault="00B57784" w:rsidP="00247737"/>
    <w:p w14:paraId="567569BA" w14:textId="4A2406F3" w:rsidR="00DF22E1" w:rsidRDefault="00DF22E1" w:rsidP="00247737">
      <w:pPr>
        <w:pStyle w:val="Heading3"/>
        <w:rPr>
          <w:sz w:val="26"/>
          <w:szCs w:val="26"/>
        </w:rPr>
      </w:pPr>
      <w:r>
        <w:t xml:space="preserve"> </w:t>
      </w:r>
      <w:bookmarkStart w:id="23" w:name="_Toc132109480"/>
      <w:r>
        <w:rPr>
          <w:sz w:val="26"/>
          <w:szCs w:val="26"/>
        </w:rPr>
        <w:t xml:space="preserve">Tok rada </w:t>
      </w:r>
      <w:proofErr w:type="spellStart"/>
      <w:r>
        <w:rPr>
          <w:sz w:val="26"/>
          <w:szCs w:val="26"/>
        </w:rPr>
        <w:t>Terraforma</w:t>
      </w:r>
      <w:bookmarkEnd w:id="23"/>
      <w:proofErr w:type="spellEnd"/>
    </w:p>
    <w:p w14:paraId="14F0D8A2" w14:textId="77777777" w:rsidR="00B57784" w:rsidRDefault="00B57784" w:rsidP="003B5CAD">
      <w:pPr>
        <w:jc w:val="both"/>
      </w:pPr>
      <w:r>
        <w:t xml:space="preserve">Kako bi se koristio </w:t>
      </w:r>
      <w:proofErr w:type="spellStart"/>
      <w:r>
        <w:t>Terraform</w:t>
      </w:r>
      <w:proofErr w:type="spellEnd"/>
      <w:r>
        <w:t xml:space="preserve"> prvo ga je potrebno instalirati lokalno na računalu. To se može učiniti tako da se slijede upute za instalaciju na službenim stranicama </w:t>
      </w:r>
      <w:proofErr w:type="spellStart"/>
      <w:r>
        <w:t>Hashicorp</w:t>
      </w:r>
      <w:proofErr w:type="spellEnd"/>
      <w:r>
        <w:t xml:space="preserve"> </w:t>
      </w:r>
      <w:proofErr w:type="spellStart"/>
      <w:r>
        <w:t>Terraforma</w:t>
      </w:r>
      <w:proofErr w:type="spellEnd"/>
      <w:r>
        <w:t xml:space="preserve"> (</w:t>
      </w:r>
      <w:hyperlink r:id="rId16" w:history="1">
        <w:r w:rsidRPr="00C8010E">
          <w:rPr>
            <w:rStyle w:val="Hyperlink"/>
          </w:rPr>
          <w:t>https://developer.hashicorp.com/terraform/tutorials/aws-get-started/install-cli</w:t>
        </w:r>
      </w:hyperlink>
      <w:r>
        <w:t xml:space="preserve">). </w:t>
      </w:r>
    </w:p>
    <w:p w14:paraId="76B380C9" w14:textId="77777777" w:rsidR="00B57784" w:rsidRDefault="00B57784" w:rsidP="003B5CAD">
      <w:pPr>
        <w:jc w:val="both"/>
      </w:pPr>
      <w:r>
        <w:t xml:space="preserve">Nakon što se </w:t>
      </w:r>
      <w:proofErr w:type="spellStart"/>
      <w:r>
        <w:t>Terraform</w:t>
      </w:r>
      <w:proofErr w:type="spellEnd"/>
      <w:r>
        <w:t xml:space="preserve"> instalira i provjeri valjanost putem komandnog retka, potrebno je izraditi konfiguracijske datoteke koje će definirati željene resurse. Takve datoteke pišu se u jeziku HCL posebno dizajniranom za </w:t>
      </w:r>
      <w:proofErr w:type="spellStart"/>
      <w:r>
        <w:t>Terraform</w:t>
      </w:r>
      <w:proofErr w:type="spellEnd"/>
      <w:r>
        <w:t xml:space="preserve">. Svaka takva datoteka koja postoji u nekom direktoriju čini skup koji nazivamo modul. </w:t>
      </w:r>
      <w:proofErr w:type="spellStart"/>
      <w:r>
        <w:t>Terraform</w:t>
      </w:r>
      <w:proofErr w:type="spellEnd"/>
      <w:r>
        <w:t xml:space="preserve"> modul omogućuje stvaranje logičke apstrakcije na nekom skupu resursa. Moduli omogućuju grupiranje resursa i ponovno korištenje grupe resursa zajedno u nekom budućem projektu više puta. Postoje korijenski moduli koji je obično i glavni modul iz kojega povlačimo ostale module odnosno module </w:t>
      </w:r>
      <w:r>
        <w:lastRenderedPageBreak/>
        <w:t xml:space="preserve">djecu, čija lokacija može biti lokalna, iz službenih </w:t>
      </w:r>
      <w:proofErr w:type="spellStart"/>
      <w:r>
        <w:t>Terraform</w:t>
      </w:r>
      <w:proofErr w:type="spellEnd"/>
      <w:r>
        <w:t xml:space="preserve"> registara, </w:t>
      </w:r>
      <w:proofErr w:type="spellStart"/>
      <w:r>
        <w:t>Git</w:t>
      </w:r>
      <w:proofErr w:type="spellEnd"/>
      <w:r>
        <w:t xml:space="preserve"> repozitorija ili direktno iz HTTP URL-ova. </w:t>
      </w:r>
    </w:p>
    <w:p w14:paraId="5F60993A" w14:textId="77777777" w:rsidR="00B57784" w:rsidRDefault="00B57784" w:rsidP="003B5CAD">
      <w:pPr>
        <w:jc w:val="both"/>
      </w:pPr>
      <w:r>
        <w:t xml:space="preserve">Nakon izrade modula moguće je dalje koristiti </w:t>
      </w:r>
      <w:proofErr w:type="spellStart"/>
      <w:r>
        <w:t>Terraform</w:t>
      </w:r>
      <w:proofErr w:type="spellEnd"/>
      <w:r>
        <w:t xml:space="preserve"> CLI za inicijalizaciju projekta. Uz pomoć komande „</w:t>
      </w:r>
      <w:proofErr w:type="spellStart"/>
      <w:r>
        <w:t>terraform</w:t>
      </w:r>
      <w:proofErr w:type="spellEnd"/>
      <w:r>
        <w:t xml:space="preserve"> </w:t>
      </w:r>
      <w:proofErr w:type="spellStart"/>
      <w:r>
        <w:t>init</w:t>
      </w:r>
      <w:proofErr w:type="spellEnd"/>
      <w:r>
        <w:t xml:space="preserve">“ postiže se inicijalizacija konfiguracijskih datoteka te se preuzimaju sve potrebne datoteke i ovisnosti.  </w:t>
      </w:r>
    </w:p>
    <w:p w14:paraId="17E329CD" w14:textId="77777777" w:rsidR="00B57784" w:rsidRDefault="00B57784" w:rsidP="003B5CAD">
      <w:pPr>
        <w:jc w:val="both"/>
      </w:pPr>
      <w:r w:rsidRPr="007E379C">
        <w:t xml:space="preserve">Nakon što se konfiguracija inicijalizira, </w:t>
      </w:r>
      <w:r>
        <w:t>moguće je dalje</w:t>
      </w:r>
      <w:r w:rsidRPr="007E379C">
        <w:t xml:space="preserve"> koristiti </w:t>
      </w:r>
      <w:proofErr w:type="spellStart"/>
      <w:r w:rsidRPr="007E379C">
        <w:t>Terraform</w:t>
      </w:r>
      <w:proofErr w:type="spellEnd"/>
      <w:r w:rsidRPr="007E379C">
        <w:t xml:space="preserve"> CLI za stvaranje i upravljanje resursima. Za stvaranje resursa </w:t>
      </w:r>
      <w:r>
        <w:t>koristi se</w:t>
      </w:r>
      <w:r w:rsidRPr="007E379C">
        <w:t xml:space="preserve"> naredb</w:t>
      </w:r>
      <w:r>
        <w:t>a</w:t>
      </w:r>
      <w:r w:rsidRPr="007E379C">
        <w:t xml:space="preserve"> "</w:t>
      </w:r>
      <w:proofErr w:type="spellStart"/>
      <w:r w:rsidRPr="007E379C">
        <w:t>terraform</w:t>
      </w:r>
      <w:proofErr w:type="spellEnd"/>
      <w:r w:rsidRPr="007E379C">
        <w:t xml:space="preserve"> </w:t>
      </w:r>
      <w:proofErr w:type="spellStart"/>
      <w:r w:rsidRPr="007E379C">
        <w:t>apply</w:t>
      </w:r>
      <w:proofErr w:type="spellEnd"/>
      <w:r w:rsidRPr="007E379C">
        <w:t xml:space="preserve">" koja će stvoriti resurse definirane u </w:t>
      </w:r>
      <w:proofErr w:type="spellStart"/>
      <w:r w:rsidRPr="007E379C">
        <w:t>Terraform</w:t>
      </w:r>
      <w:proofErr w:type="spellEnd"/>
      <w:r w:rsidRPr="007E379C">
        <w:t xml:space="preserve"> modulu. </w:t>
      </w:r>
      <w:r>
        <w:t>Kako bi se</w:t>
      </w:r>
      <w:r w:rsidRPr="007E379C">
        <w:t xml:space="preserve"> </w:t>
      </w:r>
      <w:r>
        <w:t>upravljalo</w:t>
      </w:r>
      <w:r w:rsidRPr="007E379C">
        <w:t xml:space="preserve"> </w:t>
      </w:r>
      <w:r>
        <w:t xml:space="preserve">i imalo više kontrole nad </w:t>
      </w:r>
      <w:r w:rsidRPr="007E379C">
        <w:t>resursima</w:t>
      </w:r>
      <w:r>
        <w:t>.</w:t>
      </w:r>
      <w:r w:rsidRPr="007E379C">
        <w:t xml:space="preserve"> </w:t>
      </w:r>
      <w:r>
        <w:t>Koriste se</w:t>
      </w:r>
      <w:r w:rsidRPr="007E379C">
        <w:t xml:space="preserve"> naredbe kao što su</w:t>
      </w:r>
      <w:r>
        <w:t xml:space="preserve"> „</w:t>
      </w:r>
      <w:proofErr w:type="spellStart"/>
      <w:r>
        <w:t>terraform</w:t>
      </w:r>
      <w:proofErr w:type="spellEnd"/>
      <w:r>
        <w:t xml:space="preserve"> </w:t>
      </w:r>
      <w:proofErr w:type="spellStart"/>
      <w:r>
        <w:t>validate</w:t>
      </w:r>
      <w:proofErr w:type="spellEnd"/>
      <w:r>
        <w:t>“</w:t>
      </w:r>
      <w:r w:rsidRPr="007E379C">
        <w:t xml:space="preserve"> </w:t>
      </w:r>
      <w:r>
        <w:t>i „</w:t>
      </w:r>
      <w:proofErr w:type="spellStart"/>
      <w:r w:rsidRPr="007E379C">
        <w:t>terraform</w:t>
      </w:r>
      <w:proofErr w:type="spellEnd"/>
      <w:r w:rsidRPr="007E379C">
        <w:t xml:space="preserve"> plan"</w:t>
      </w:r>
      <w:r>
        <w:t>. Naredba „</w:t>
      </w:r>
      <w:proofErr w:type="spellStart"/>
      <w:r>
        <w:t>terraform</w:t>
      </w:r>
      <w:proofErr w:type="spellEnd"/>
      <w:r>
        <w:t xml:space="preserve"> </w:t>
      </w:r>
      <w:proofErr w:type="spellStart"/>
      <w:r>
        <w:t>validate</w:t>
      </w:r>
      <w:proofErr w:type="spellEnd"/>
      <w:r>
        <w:t>“ služi kako bismo provjerili konfiguracijske datoteke, provjerava se je li sintaksa valjana i interno dosljedna. Dok se naredba „</w:t>
      </w:r>
      <w:proofErr w:type="spellStart"/>
      <w:r>
        <w:t>terraform</w:t>
      </w:r>
      <w:proofErr w:type="spellEnd"/>
      <w:r>
        <w:t xml:space="preserve"> plan“ koristi</w:t>
      </w:r>
      <w:r w:rsidRPr="007E379C">
        <w:t xml:space="preserve"> za pregled promje</w:t>
      </w:r>
      <w:r>
        <w:t>na koje bi se eventualno izvršile naredbom „</w:t>
      </w:r>
      <w:proofErr w:type="spellStart"/>
      <w:r>
        <w:t>terraform</w:t>
      </w:r>
      <w:proofErr w:type="spellEnd"/>
      <w:r>
        <w:t xml:space="preserve"> </w:t>
      </w:r>
      <w:proofErr w:type="spellStart"/>
      <w:r>
        <w:t>apply</w:t>
      </w:r>
      <w:proofErr w:type="spellEnd"/>
      <w:r>
        <w:t>“. Ako je u nekom trenutku potrebno obrisati sve resurse stvorene preko modula dovoljno je pokrenuti naredbu</w:t>
      </w:r>
      <w:r w:rsidRPr="007E379C">
        <w:t xml:space="preserve"> </w:t>
      </w:r>
      <w:r>
        <w:t>„</w:t>
      </w:r>
      <w:proofErr w:type="spellStart"/>
      <w:r w:rsidRPr="007E379C">
        <w:t>terraform</w:t>
      </w:r>
      <w:proofErr w:type="spellEnd"/>
      <w:r w:rsidRPr="007E379C">
        <w:t xml:space="preserve"> </w:t>
      </w:r>
      <w:proofErr w:type="spellStart"/>
      <w:r w:rsidRPr="007E379C">
        <w:t>destroy</w:t>
      </w:r>
      <w:proofErr w:type="spellEnd"/>
      <w:r w:rsidRPr="007E379C">
        <w:t>" za brisanje resursa.</w:t>
      </w:r>
    </w:p>
    <w:p w14:paraId="00C76E40" w14:textId="77777777" w:rsidR="00B57784" w:rsidRPr="003461BD" w:rsidRDefault="00B57784" w:rsidP="003B5CAD">
      <w:pPr>
        <w:jc w:val="both"/>
      </w:pPr>
      <w:proofErr w:type="spellStart"/>
      <w:r>
        <w:t>Terraform</w:t>
      </w:r>
      <w:proofErr w:type="spellEnd"/>
      <w:r>
        <w:t xml:space="preserve"> sva stanja „pamti“ i zapisuje u datoteku stanja koju kreira. Datoteka je u </w:t>
      </w:r>
      <w:proofErr w:type="spellStart"/>
      <w:r>
        <w:t>json</w:t>
      </w:r>
      <w:proofErr w:type="spellEnd"/>
      <w:r>
        <w:t xml:space="preserve"> formatu te ju je moguće spremati lokalno ili udaljeno. Udaljeno spremanje omogućava da više korisnika istovremeno mogu nadograđivati i koristiti </w:t>
      </w:r>
      <w:proofErr w:type="spellStart"/>
      <w:r>
        <w:t>Terraform</w:t>
      </w:r>
      <w:proofErr w:type="spellEnd"/>
      <w:r>
        <w:t xml:space="preserve"> skripte nad istim resursima. To je moguće zato što </w:t>
      </w:r>
      <w:proofErr w:type="spellStart"/>
      <w:r>
        <w:t>Terraform</w:t>
      </w:r>
      <w:proofErr w:type="spellEnd"/>
      <w:r>
        <w:t xml:space="preserve"> u slučaju pokretanja komandi od strane jednog korisnika, zaključava datoteku stanja i drugi korisnici ne mogu u tom trenutku izvršavati naredbe nad tim resursima. </w:t>
      </w:r>
      <w:r w:rsidRPr="005838E9">
        <w:t>Datoteka stanja sadrži informacije o resursima koji su kreirani, uključujući njihov tip, ID i svojstva.</w:t>
      </w:r>
      <w:r>
        <w:t xml:space="preserve"> Prilikom</w:t>
      </w:r>
      <w:r w:rsidRPr="00CF36BA">
        <w:t xml:space="preserve"> </w:t>
      </w:r>
      <w:r>
        <w:t>pokretanja</w:t>
      </w:r>
      <w:r w:rsidRPr="00CF36BA">
        <w:t xml:space="preserve"> </w:t>
      </w:r>
      <w:proofErr w:type="spellStart"/>
      <w:r w:rsidRPr="00CF36BA">
        <w:t>Terraform</w:t>
      </w:r>
      <w:proofErr w:type="spellEnd"/>
      <w:r>
        <w:t xml:space="preserve"> komandi</w:t>
      </w:r>
      <w:r w:rsidRPr="00CF36BA">
        <w:t xml:space="preserve">, </w:t>
      </w:r>
      <w:proofErr w:type="spellStart"/>
      <w:r w:rsidRPr="00CF36BA">
        <w:t>Terraform</w:t>
      </w:r>
      <w:proofErr w:type="spellEnd"/>
      <w:r w:rsidRPr="00CF36BA">
        <w:t xml:space="preserve"> uspoređuje stanje resursa u datoteci stanja sa željenim stanjem definiranim u konfiguraciji. Ako postoje bilo kakve razlike, </w:t>
      </w:r>
      <w:proofErr w:type="spellStart"/>
      <w:r w:rsidRPr="00CF36BA">
        <w:t>Terraform</w:t>
      </w:r>
      <w:proofErr w:type="spellEnd"/>
      <w:r w:rsidRPr="00CF36BA">
        <w:t xml:space="preserve"> će stvoriti, ažurirati ili izbrisati resurse prema potrebi kako bi odgovarali željenom stanju. </w:t>
      </w:r>
      <w:r>
        <w:t>Moguće je koristiti</w:t>
      </w:r>
      <w:r w:rsidRPr="00CF36BA">
        <w:t xml:space="preserve"> </w:t>
      </w:r>
      <w:proofErr w:type="spellStart"/>
      <w:r w:rsidRPr="00CF36BA">
        <w:t>Terraform</w:t>
      </w:r>
      <w:proofErr w:type="spellEnd"/>
      <w:r w:rsidRPr="00CF36BA">
        <w:t xml:space="preserve"> CLI za izravni pregled i manipuliranje datotekom stanja. Na primjer, </w:t>
      </w:r>
      <w:r>
        <w:t>postoji mogućnost</w:t>
      </w:r>
      <w:r w:rsidRPr="00CF36BA">
        <w:t xml:space="preserve"> koristiti naredbu "</w:t>
      </w:r>
      <w:proofErr w:type="spellStart"/>
      <w:r w:rsidRPr="00CF36BA">
        <w:t>terraform</w:t>
      </w:r>
      <w:proofErr w:type="spellEnd"/>
      <w:r w:rsidRPr="00CF36BA">
        <w:t xml:space="preserve"> </w:t>
      </w:r>
      <w:proofErr w:type="spellStart"/>
      <w:r w:rsidRPr="00CF36BA">
        <w:t>state</w:t>
      </w:r>
      <w:proofErr w:type="spellEnd"/>
      <w:r w:rsidRPr="00CF36BA">
        <w:t xml:space="preserve"> show" za pregled trenutnog stanja resursa ili naredbu "</w:t>
      </w:r>
      <w:proofErr w:type="spellStart"/>
      <w:r w:rsidRPr="00CF36BA">
        <w:t>terraform</w:t>
      </w:r>
      <w:proofErr w:type="spellEnd"/>
      <w:r w:rsidRPr="00CF36BA">
        <w:t xml:space="preserve"> </w:t>
      </w:r>
      <w:proofErr w:type="spellStart"/>
      <w:r w:rsidRPr="00CF36BA">
        <w:t>state</w:t>
      </w:r>
      <w:proofErr w:type="spellEnd"/>
      <w:r w:rsidRPr="00CF36BA">
        <w:t xml:space="preserve"> </w:t>
      </w:r>
      <w:proofErr w:type="spellStart"/>
      <w:r w:rsidRPr="00CF36BA">
        <w:t>rm</w:t>
      </w:r>
      <w:proofErr w:type="spellEnd"/>
      <w:r w:rsidRPr="00CF36BA">
        <w:t>" za brisanje resursa iz datoteke stanja.</w:t>
      </w:r>
    </w:p>
    <w:p w14:paraId="632B733D" w14:textId="77777777" w:rsidR="00B57784" w:rsidRPr="00B57784" w:rsidRDefault="00B57784" w:rsidP="00247737"/>
    <w:p w14:paraId="26E59A3C" w14:textId="40A957E6" w:rsidR="00E16ECE" w:rsidRDefault="00E16ECE" w:rsidP="00247737">
      <w:pPr>
        <w:pStyle w:val="Heading2"/>
        <w:rPr>
          <w:sz w:val="26"/>
          <w:szCs w:val="26"/>
        </w:rPr>
      </w:pPr>
      <w:bookmarkStart w:id="24" w:name="_Toc132109481"/>
      <w:r w:rsidRPr="00211CB0">
        <w:rPr>
          <w:sz w:val="26"/>
          <w:szCs w:val="26"/>
        </w:rPr>
        <w:lastRenderedPageBreak/>
        <w:t>Postavljanje infrastrukture</w:t>
      </w:r>
      <w:bookmarkEnd w:id="24"/>
    </w:p>
    <w:p w14:paraId="3B9DD936" w14:textId="7A9B869B" w:rsidR="00E16ECE" w:rsidRDefault="00E16ECE" w:rsidP="00247737">
      <w:pPr>
        <w:pStyle w:val="Heading3"/>
        <w:rPr>
          <w:sz w:val="26"/>
          <w:szCs w:val="26"/>
        </w:rPr>
      </w:pPr>
      <w:r>
        <w:t xml:space="preserve"> </w:t>
      </w:r>
      <w:bookmarkStart w:id="25" w:name="_Toc132109482"/>
      <w:r w:rsidRPr="001A0FC4">
        <w:rPr>
          <w:sz w:val="26"/>
          <w:szCs w:val="26"/>
        </w:rPr>
        <w:t xml:space="preserve">Izgradnja infrastrukture uz pomoć </w:t>
      </w:r>
      <w:proofErr w:type="spellStart"/>
      <w:r w:rsidRPr="001A0FC4">
        <w:rPr>
          <w:sz w:val="26"/>
          <w:szCs w:val="26"/>
        </w:rPr>
        <w:t>Terraforma</w:t>
      </w:r>
      <w:bookmarkEnd w:id="25"/>
      <w:proofErr w:type="spellEnd"/>
    </w:p>
    <w:p w14:paraId="0B03C5A3" w14:textId="77777777" w:rsidR="00B57784" w:rsidRPr="00B3503C" w:rsidRDefault="00B57784" w:rsidP="003B5CAD">
      <w:pPr>
        <w:jc w:val="both"/>
      </w:pPr>
      <w:r>
        <w:t xml:space="preserve">Cilj je uz pomoć </w:t>
      </w:r>
      <w:proofErr w:type="spellStart"/>
      <w:r>
        <w:t>Terraforma</w:t>
      </w:r>
      <w:proofErr w:type="spellEnd"/>
      <w:r>
        <w:t xml:space="preserve"> izgraditi infrastrukturu na oblaku pružatelja naziva AWS, potrebnu za razvoj aplikacija na </w:t>
      </w:r>
      <w:proofErr w:type="spellStart"/>
      <w:r>
        <w:t>Kubernetes</w:t>
      </w:r>
      <w:proofErr w:type="spellEnd"/>
      <w:r>
        <w:t xml:space="preserve"> grozdu. Za to su potrebni sljedeći resursi VPC s pripadajućim </w:t>
      </w:r>
      <w:proofErr w:type="spellStart"/>
      <w:r>
        <w:t>podmrežama</w:t>
      </w:r>
      <w:proofErr w:type="spellEnd"/>
      <w:r>
        <w:t xml:space="preserve"> i sigurnosnim grupama u kojima će se naći EKS grozd. </w:t>
      </w:r>
    </w:p>
    <w:p w14:paraId="2AC1A45B" w14:textId="233F8862" w:rsidR="00B57784" w:rsidRDefault="00B57784" w:rsidP="00EB7236">
      <w:pPr>
        <w:keepNext/>
        <w:spacing w:line="240" w:lineRule="auto"/>
        <w:jc w:val="center"/>
      </w:pPr>
      <w:r w:rsidRPr="00684217">
        <w:rPr>
          <w:noProof/>
        </w:rPr>
        <w:drawing>
          <wp:inline distT="0" distB="0" distL="0" distR="0" wp14:anchorId="68CFF13F" wp14:editId="629FB069">
            <wp:extent cx="2647950" cy="24098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2409825"/>
                    </a:xfrm>
                    <a:prstGeom prst="rect">
                      <a:avLst/>
                    </a:prstGeom>
                    <a:noFill/>
                    <a:ln>
                      <a:noFill/>
                    </a:ln>
                  </pic:spPr>
                </pic:pic>
              </a:graphicData>
            </a:graphic>
          </wp:inline>
        </w:drawing>
      </w:r>
    </w:p>
    <w:p w14:paraId="61CAFBFE" w14:textId="51723813" w:rsidR="00B57784" w:rsidRDefault="00B57784" w:rsidP="00EB7236">
      <w:pPr>
        <w:pStyle w:val="Caption"/>
        <w:spacing w:line="240" w:lineRule="auto"/>
        <w:jc w:val="center"/>
        <w:rPr>
          <w:noProof/>
        </w:rPr>
      </w:pPr>
      <w:bookmarkStart w:id="26" w:name="_Ref123402176"/>
      <w:r>
        <w:t xml:space="preserve">Slika </w:t>
      </w:r>
      <w:fldSimple w:instr=" SEQ Slika \* ARABIC ">
        <w:r w:rsidR="00E90201">
          <w:rPr>
            <w:noProof/>
          </w:rPr>
          <w:t>5</w:t>
        </w:r>
      </w:fldSimple>
      <w:bookmarkEnd w:id="26"/>
      <w:r>
        <w:t xml:space="preserve">: Datoteke početnog </w:t>
      </w:r>
      <w:proofErr w:type="spellStart"/>
      <w:r>
        <w:t>Terraform</w:t>
      </w:r>
      <w:proofErr w:type="spellEnd"/>
      <w:r>
        <w:t xml:space="preserve"> direktorija</w:t>
      </w:r>
    </w:p>
    <w:p w14:paraId="43321D4F" w14:textId="23049EF0" w:rsidR="00B57784" w:rsidRDefault="00B57784" w:rsidP="003B5CAD">
      <w:pPr>
        <w:jc w:val="both"/>
      </w:pPr>
      <w:r>
        <w:t>Na slici (</w:t>
      </w:r>
      <w:r>
        <w:fldChar w:fldCharType="begin"/>
      </w:r>
      <w:r>
        <w:instrText xml:space="preserve"> REF _Ref123402176 \h </w:instrText>
      </w:r>
      <w:r w:rsidR="00247737">
        <w:instrText xml:space="preserve"> \* MERGEFORMAT </w:instrText>
      </w:r>
      <w:r>
        <w:fldChar w:fldCharType="separate"/>
      </w:r>
      <w:r>
        <w:t xml:space="preserve">Slika </w:t>
      </w:r>
      <w:r>
        <w:rPr>
          <w:noProof/>
        </w:rPr>
        <w:t>3</w:t>
      </w:r>
      <w:r>
        <w:fldChar w:fldCharType="end"/>
      </w:r>
      <w:r>
        <w:t>) se vide datoteke koje za nastavak imaju „.</w:t>
      </w:r>
      <w:proofErr w:type="spellStart"/>
      <w:r>
        <w:t>tf</w:t>
      </w:r>
      <w:proofErr w:type="spellEnd"/>
      <w:r>
        <w:t xml:space="preserve">“. To su konfiguracijske datoteke u kojima ćemo podesiti željene parametre. </w:t>
      </w:r>
    </w:p>
    <w:p w14:paraId="749B37F6" w14:textId="77777777" w:rsidR="00B57784" w:rsidRDefault="00B57784" w:rsidP="003B5CAD">
      <w:pPr>
        <w:jc w:val="both"/>
      </w:pPr>
      <w:r>
        <w:t xml:space="preserve">Unutar datoteke „eks-cluster.tf“ nalaze se vrijednosti koje grade </w:t>
      </w:r>
      <w:proofErr w:type="spellStart"/>
      <w:r>
        <w:t>Kubernetes</w:t>
      </w:r>
      <w:proofErr w:type="spellEnd"/>
      <w:r>
        <w:t xml:space="preserve"> grozd. Bitne vrijednosti koje se mogu podesiti su tip instanci koje grade grozd, minimalni i maksimalni broj instanci, sigurnosne grupe instanci, VPC i </w:t>
      </w:r>
      <w:proofErr w:type="spellStart"/>
      <w:r>
        <w:t>podmreže</w:t>
      </w:r>
      <w:proofErr w:type="spellEnd"/>
      <w:r>
        <w:t xml:space="preserve"> u kojima će biti stvorene, verzije </w:t>
      </w:r>
      <w:proofErr w:type="spellStart"/>
      <w:r>
        <w:t>Kubernetes</w:t>
      </w:r>
      <w:proofErr w:type="spellEnd"/>
      <w:r>
        <w:t xml:space="preserve"> grozda i ime grozda. </w:t>
      </w:r>
    </w:p>
    <w:p w14:paraId="01BED786" w14:textId="77777777" w:rsidR="00B57784" w:rsidRDefault="00B57784" w:rsidP="003B5CAD">
      <w:pPr>
        <w:jc w:val="both"/>
      </w:pPr>
      <w:r>
        <w:t>Datoteka „main.tf“ sadržava vrijednosti bitne za pružatelje modula i resurs koji generira nasumični niz. Svi pružatelji modula i njihove verzije su definirane unutar „terraform.tf“ datoteke.</w:t>
      </w:r>
    </w:p>
    <w:p w14:paraId="115EEC99" w14:textId="77777777" w:rsidR="00B57784" w:rsidRDefault="00B57784" w:rsidP="003B5CAD">
      <w:pPr>
        <w:jc w:val="both"/>
      </w:pPr>
      <w:r>
        <w:t xml:space="preserve">U datoteci „outputs.tf“ definiraju se vrijednosti koje želimo iskoristiti kasnije. To je bitno kako bi se kasnije mogli povezati na </w:t>
      </w:r>
      <w:proofErr w:type="spellStart"/>
      <w:r>
        <w:t>Kubernetes</w:t>
      </w:r>
      <w:proofErr w:type="spellEnd"/>
      <w:r>
        <w:t xml:space="preserve"> grozd. </w:t>
      </w:r>
    </w:p>
    <w:p w14:paraId="01A776EA" w14:textId="77777777" w:rsidR="00B57784" w:rsidRDefault="00B57784" w:rsidP="003B5CAD">
      <w:pPr>
        <w:jc w:val="both"/>
      </w:pPr>
      <w:r>
        <w:t xml:space="preserve">Datoteka „security-groups.tf“ je zadužena za izgradnju sigurnosnih grupa i tu se nalaze sve vrijednosti za ograničavanje i dopuštanje pristupa. </w:t>
      </w:r>
    </w:p>
    <w:p w14:paraId="1089A483" w14:textId="77777777" w:rsidR="00B57784" w:rsidRDefault="00B57784" w:rsidP="003B5CAD">
      <w:pPr>
        <w:jc w:val="both"/>
      </w:pPr>
      <w:r>
        <w:lastRenderedPageBreak/>
        <w:t>Varijable i njihove vrijednosti dodajemo u datoteku „variables.tf“, tu se dodavaju varijable koje se često izmjenjuju.</w:t>
      </w:r>
    </w:p>
    <w:p w14:paraId="0B78DD3B" w14:textId="77777777" w:rsidR="00B57784" w:rsidRDefault="00B57784" w:rsidP="003B5CAD">
      <w:pPr>
        <w:jc w:val="both"/>
      </w:pPr>
      <w:r>
        <w:t xml:space="preserve">Na kraju, u datoteci „vpc.tf“ moguće je izmijeniti vrijednosti </w:t>
      </w:r>
      <w:proofErr w:type="spellStart"/>
      <w:r>
        <w:t>podmreža</w:t>
      </w:r>
      <w:proofErr w:type="spellEnd"/>
      <w:r>
        <w:t xml:space="preserve"> ili samog VPC-a, to jest njihove IP adrese. </w:t>
      </w:r>
    </w:p>
    <w:p w14:paraId="36CBE2C9" w14:textId="77777777" w:rsidR="00B57784" w:rsidRDefault="00B57784" w:rsidP="003B5CAD">
      <w:pPr>
        <w:jc w:val="both"/>
      </w:pPr>
      <w:r>
        <w:t>Kada se podese svi željeni parametri. Dovoljno je prvo inicijalizirati projekt tako što se pozicionira unutar direktorija infrastruktura i izvrši komanda „</w:t>
      </w:r>
      <w:proofErr w:type="spellStart"/>
      <w:r>
        <w:t>terraform</w:t>
      </w:r>
      <w:proofErr w:type="spellEnd"/>
      <w:r>
        <w:t xml:space="preserve"> </w:t>
      </w:r>
      <w:proofErr w:type="spellStart"/>
      <w:r>
        <w:t>init</w:t>
      </w:r>
      <w:proofErr w:type="spellEnd"/>
      <w:r>
        <w:t>“. Nakon toga je proizvoljno izvršiti komandu „</w:t>
      </w:r>
      <w:proofErr w:type="spellStart"/>
      <w:r>
        <w:t>terraform</w:t>
      </w:r>
      <w:proofErr w:type="spellEnd"/>
      <w:r>
        <w:t xml:space="preserve"> </w:t>
      </w:r>
      <w:proofErr w:type="spellStart"/>
      <w:r>
        <w:t>validate</w:t>
      </w:r>
      <w:proofErr w:type="spellEnd"/>
      <w:r>
        <w:t>“ i „</w:t>
      </w:r>
      <w:proofErr w:type="spellStart"/>
      <w:r>
        <w:t>terraform</w:t>
      </w:r>
      <w:proofErr w:type="spellEnd"/>
      <w:r>
        <w:t xml:space="preserve"> plan“. Nužna komanda nakon inicijalizacije je „</w:t>
      </w:r>
      <w:proofErr w:type="spellStart"/>
      <w:r>
        <w:t>terraform</w:t>
      </w:r>
      <w:proofErr w:type="spellEnd"/>
      <w:r>
        <w:t xml:space="preserve"> </w:t>
      </w:r>
      <w:proofErr w:type="spellStart"/>
      <w:r>
        <w:t>apply</w:t>
      </w:r>
      <w:proofErr w:type="spellEnd"/>
      <w:r>
        <w:t>“ koja će stvoriti resurse na oblaku nakon samo nekoliko minuta.</w:t>
      </w:r>
    </w:p>
    <w:p w14:paraId="46C7F9A5" w14:textId="5E6831BF" w:rsidR="00B57784" w:rsidRDefault="00B57784" w:rsidP="00EB7236">
      <w:pPr>
        <w:keepNext/>
        <w:spacing w:line="240" w:lineRule="auto"/>
        <w:jc w:val="center"/>
      </w:pPr>
      <w:r w:rsidRPr="00684217">
        <w:rPr>
          <w:noProof/>
        </w:rPr>
        <w:drawing>
          <wp:inline distT="0" distB="0" distL="0" distR="0" wp14:anchorId="0C66F613" wp14:editId="1DA858ED">
            <wp:extent cx="2257425" cy="27813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2781300"/>
                    </a:xfrm>
                    <a:prstGeom prst="rect">
                      <a:avLst/>
                    </a:prstGeom>
                    <a:noFill/>
                    <a:ln>
                      <a:noFill/>
                    </a:ln>
                  </pic:spPr>
                </pic:pic>
              </a:graphicData>
            </a:graphic>
          </wp:inline>
        </w:drawing>
      </w:r>
    </w:p>
    <w:p w14:paraId="00C10F27" w14:textId="565AF188" w:rsidR="00B57784" w:rsidRDefault="00B57784" w:rsidP="00EB7236">
      <w:pPr>
        <w:pStyle w:val="Caption"/>
        <w:spacing w:line="240" w:lineRule="auto"/>
        <w:jc w:val="center"/>
        <w:rPr>
          <w:noProof/>
        </w:rPr>
      </w:pPr>
      <w:bookmarkStart w:id="27" w:name="_Ref123402203"/>
      <w:r>
        <w:t xml:space="preserve">Slika </w:t>
      </w:r>
      <w:fldSimple w:instr=" SEQ Slika \* ARABIC ">
        <w:r w:rsidR="00E90201">
          <w:rPr>
            <w:noProof/>
          </w:rPr>
          <w:t>6</w:t>
        </w:r>
      </w:fldSimple>
      <w:bookmarkEnd w:id="27"/>
      <w:r>
        <w:t>: Direktorij nakon izvršenja naredbi</w:t>
      </w:r>
    </w:p>
    <w:p w14:paraId="096F0757" w14:textId="03521E87" w:rsidR="00B57784" w:rsidRDefault="00B57784" w:rsidP="003B5CAD">
      <w:pPr>
        <w:jc w:val="both"/>
      </w:pPr>
      <w:r>
        <w:rPr>
          <w:noProof/>
        </w:rPr>
        <w:t>Slika (</w:t>
      </w:r>
      <w:r>
        <w:rPr>
          <w:noProof/>
        </w:rPr>
        <w:fldChar w:fldCharType="begin"/>
      </w:r>
      <w:r>
        <w:rPr>
          <w:noProof/>
        </w:rPr>
        <w:instrText xml:space="preserve"> REF _Ref123402203 \h </w:instrText>
      </w:r>
      <w:r>
        <w:rPr>
          <w:noProof/>
        </w:rPr>
      </w:r>
      <w:r w:rsidR="00247737">
        <w:rPr>
          <w:noProof/>
        </w:rPr>
        <w:instrText xml:space="preserve"> \* MERGEFORMAT </w:instrText>
      </w:r>
      <w:r>
        <w:rPr>
          <w:noProof/>
        </w:rPr>
        <w:fldChar w:fldCharType="separate"/>
      </w:r>
      <w:r>
        <w:t xml:space="preserve">Slika </w:t>
      </w:r>
      <w:r>
        <w:rPr>
          <w:noProof/>
        </w:rPr>
        <w:t>4</w:t>
      </w:r>
      <w:r>
        <w:rPr>
          <w:noProof/>
        </w:rPr>
        <w:fldChar w:fldCharType="end"/>
      </w:r>
      <w:r>
        <w:rPr>
          <w:noProof/>
        </w:rPr>
        <w:t xml:space="preserve">) prikazuje direktorij „infrastruktura“ nakon izvršenja naredbi „terraform init“ i „terraform apply“. Terraform je dodao nekoliko novih datoteka i jedan direktorij. </w:t>
      </w:r>
      <w:r>
        <w:t>Datoteka „</w:t>
      </w:r>
      <w:proofErr w:type="spellStart"/>
      <w:r>
        <w:t>terraform.tfstate</w:t>
      </w:r>
      <w:proofErr w:type="spellEnd"/>
      <w:r>
        <w:t>“ je datoteka stanja. Ostale datoteke su datoteke pružatelja modula.</w:t>
      </w:r>
    </w:p>
    <w:p w14:paraId="0379429E" w14:textId="7C3F6FE8" w:rsidR="00B57784" w:rsidRDefault="00B57784" w:rsidP="00EB7236">
      <w:pPr>
        <w:keepNext/>
        <w:spacing w:line="240" w:lineRule="auto"/>
        <w:jc w:val="center"/>
      </w:pPr>
      <w:r>
        <w:rPr>
          <w:noProof/>
        </w:rPr>
        <w:lastRenderedPageBreak/>
        <w:drawing>
          <wp:inline distT="0" distB="0" distL="0" distR="0" wp14:anchorId="64FAF7DD" wp14:editId="39E40924">
            <wp:extent cx="5753100" cy="39814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100" cy="3981450"/>
                    </a:xfrm>
                    <a:prstGeom prst="rect">
                      <a:avLst/>
                    </a:prstGeom>
                    <a:noFill/>
                    <a:ln>
                      <a:noFill/>
                    </a:ln>
                  </pic:spPr>
                </pic:pic>
              </a:graphicData>
            </a:graphic>
          </wp:inline>
        </w:drawing>
      </w:r>
    </w:p>
    <w:p w14:paraId="5DFD543E" w14:textId="3C637A95" w:rsidR="00B57784" w:rsidRDefault="00B57784" w:rsidP="00EB7236">
      <w:pPr>
        <w:pStyle w:val="Caption"/>
        <w:spacing w:line="240" w:lineRule="auto"/>
        <w:jc w:val="center"/>
      </w:pPr>
      <w:bookmarkStart w:id="28" w:name="_Ref123402239"/>
      <w:r>
        <w:t xml:space="preserve">Slika </w:t>
      </w:r>
      <w:fldSimple w:instr=" SEQ Slika \* ARABIC ">
        <w:r w:rsidR="00E90201">
          <w:rPr>
            <w:noProof/>
          </w:rPr>
          <w:t>7</w:t>
        </w:r>
      </w:fldSimple>
      <w:bookmarkEnd w:id="28"/>
      <w:r>
        <w:t>: Skica infrastrukture</w:t>
      </w:r>
    </w:p>
    <w:p w14:paraId="5A95B07E" w14:textId="0069E382" w:rsidR="00B57784" w:rsidRDefault="00B57784" w:rsidP="003B5CAD">
      <w:pPr>
        <w:jc w:val="both"/>
      </w:pPr>
      <w:r>
        <w:t>Slika (</w:t>
      </w:r>
      <w:r>
        <w:fldChar w:fldCharType="begin"/>
      </w:r>
      <w:r>
        <w:instrText xml:space="preserve"> REF _Ref123402239 \h </w:instrText>
      </w:r>
      <w:r w:rsidR="00247737">
        <w:instrText xml:space="preserve"> \* MERGEFORMAT </w:instrText>
      </w:r>
      <w:r>
        <w:fldChar w:fldCharType="separate"/>
      </w:r>
      <w:r>
        <w:t xml:space="preserve">Slika </w:t>
      </w:r>
      <w:r>
        <w:rPr>
          <w:noProof/>
        </w:rPr>
        <w:t>5</w:t>
      </w:r>
      <w:r>
        <w:fldChar w:fldCharType="end"/>
      </w:r>
      <w:r>
        <w:t xml:space="preserve">) prikazuje skicu arhitekture infrastrukture koja se podigla na AWS oblaku. Unutar VPC-a stvorile su se privatne i javne </w:t>
      </w:r>
      <w:proofErr w:type="spellStart"/>
      <w:r>
        <w:t>podmreže</w:t>
      </w:r>
      <w:proofErr w:type="spellEnd"/>
      <w:r>
        <w:t xml:space="preserve"> svaka u svojoj zoni dostupnosti. Unutar privatnih </w:t>
      </w:r>
      <w:proofErr w:type="spellStart"/>
      <w:r>
        <w:t>podmreža</w:t>
      </w:r>
      <w:proofErr w:type="spellEnd"/>
      <w:r>
        <w:t xml:space="preserve"> je EKS grozd koji ima tri EC2 instance. Dvije slabije instance su tipa „t3.small“ i imaju svoju grupu čvorova dok je treća jača instanca u zasebnoj grupi čvorova i tipa je „t3.medium“. </w:t>
      </w:r>
    </w:p>
    <w:p w14:paraId="3B87EE5B" w14:textId="77777777" w:rsidR="00B57784" w:rsidRPr="00B57784" w:rsidRDefault="00B57784" w:rsidP="00247737"/>
    <w:p w14:paraId="676C41FA" w14:textId="2F27FD65" w:rsidR="00E16ECE" w:rsidRDefault="00E16ECE" w:rsidP="00247737">
      <w:pPr>
        <w:pStyle w:val="Heading3"/>
        <w:rPr>
          <w:sz w:val="26"/>
          <w:szCs w:val="26"/>
        </w:rPr>
      </w:pPr>
      <w:r>
        <w:t xml:space="preserve"> </w:t>
      </w:r>
      <w:bookmarkStart w:id="29" w:name="_Toc132109483"/>
      <w:r w:rsidRPr="001A0FC4">
        <w:rPr>
          <w:sz w:val="26"/>
          <w:szCs w:val="26"/>
        </w:rPr>
        <w:t xml:space="preserve">Spajanje na </w:t>
      </w:r>
      <w:proofErr w:type="spellStart"/>
      <w:r w:rsidRPr="001A0FC4">
        <w:rPr>
          <w:sz w:val="26"/>
          <w:szCs w:val="26"/>
        </w:rPr>
        <w:t>Kubernetes</w:t>
      </w:r>
      <w:proofErr w:type="spellEnd"/>
      <w:r w:rsidRPr="001A0FC4">
        <w:rPr>
          <w:sz w:val="26"/>
          <w:szCs w:val="26"/>
        </w:rPr>
        <w:t xml:space="preserve"> grozd</w:t>
      </w:r>
      <w:bookmarkEnd w:id="29"/>
    </w:p>
    <w:p w14:paraId="55837E64" w14:textId="77777777" w:rsidR="00B57784" w:rsidRDefault="00B57784" w:rsidP="003B5CAD">
      <w:pPr>
        <w:jc w:val="both"/>
      </w:pPr>
      <w:r>
        <w:t xml:space="preserve">Kada se sve uspješno instaliralo, potrebno je konfigurirati </w:t>
      </w:r>
      <w:proofErr w:type="spellStart"/>
      <w:r>
        <w:t>kubectl</w:t>
      </w:r>
      <w:proofErr w:type="spellEnd"/>
      <w:r>
        <w:t xml:space="preserve"> koji vrši komunikaciju s glavnim </w:t>
      </w:r>
      <w:proofErr w:type="spellStart"/>
      <w:r>
        <w:t>Kubernetes</w:t>
      </w:r>
      <w:proofErr w:type="spellEnd"/>
      <w:r>
        <w:t xml:space="preserve"> čvorovima. U tome pomažu vrijednosti koje se definiraju unutar datoteke „outputs.tf“, parametar regija „</w:t>
      </w:r>
      <w:proofErr w:type="spellStart"/>
      <w:r>
        <w:t>region</w:t>
      </w:r>
      <w:proofErr w:type="spellEnd"/>
      <w:r>
        <w:t>“ i parametar imena grozda „</w:t>
      </w:r>
      <w:proofErr w:type="spellStart"/>
      <w:r>
        <w:t>cluster_name</w:t>
      </w:r>
      <w:proofErr w:type="spellEnd"/>
      <w:r>
        <w:t>“. Naredbom „</w:t>
      </w:r>
      <w:proofErr w:type="spellStart"/>
      <w:r>
        <w:t>aws</w:t>
      </w:r>
      <w:proofErr w:type="spellEnd"/>
      <w:r>
        <w:t xml:space="preserve"> eks --</w:t>
      </w:r>
      <w:proofErr w:type="spellStart"/>
      <w:r>
        <w:t>region</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region</w:t>
      </w:r>
      <w:proofErr w:type="spellEnd"/>
      <w:r>
        <w:t xml:space="preserve">) </w:t>
      </w:r>
      <w:proofErr w:type="spellStart"/>
      <w:r>
        <w:t>update-kubeconfig</w:t>
      </w:r>
      <w:proofErr w:type="spellEnd"/>
      <w:r>
        <w:t xml:space="preserve"> --</w:t>
      </w:r>
      <w:proofErr w:type="spellStart"/>
      <w:r>
        <w:t>name</w:t>
      </w:r>
      <w:proofErr w:type="spellEnd"/>
      <w:r>
        <w:t xml:space="preserve"> $(</w:t>
      </w:r>
      <w:proofErr w:type="spellStart"/>
      <w:r>
        <w:t>terraform</w:t>
      </w:r>
      <w:proofErr w:type="spellEnd"/>
      <w:r>
        <w:t xml:space="preserve"> output -</w:t>
      </w:r>
      <w:proofErr w:type="spellStart"/>
      <w:r>
        <w:t>raw</w:t>
      </w:r>
      <w:proofErr w:type="spellEnd"/>
      <w:r>
        <w:t xml:space="preserve"> </w:t>
      </w:r>
      <w:proofErr w:type="spellStart"/>
      <w:r>
        <w:t>cluster_name</w:t>
      </w:r>
      <w:proofErr w:type="spellEnd"/>
      <w:r>
        <w:t>)“ dodajemo konfiguraciju unutar „</w:t>
      </w:r>
      <w:proofErr w:type="spellStart"/>
      <w:r>
        <w:t>kubeconfig</w:t>
      </w:r>
      <w:proofErr w:type="spellEnd"/>
      <w:r>
        <w:t xml:space="preserve">“ datoteke iz koje </w:t>
      </w:r>
      <w:proofErr w:type="spellStart"/>
      <w:r>
        <w:t>kubectl</w:t>
      </w:r>
      <w:proofErr w:type="spellEnd"/>
      <w:r>
        <w:t xml:space="preserve"> izvlači vrijednosti.</w:t>
      </w:r>
    </w:p>
    <w:p w14:paraId="3094A037" w14:textId="77777777" w:rsidR="00B57784" w:rsidRPr="00CD72D2" w:rsidRDefault="00B57784" w:rsidP="003B5CAD">
      <w:pPr>
        <w:jc w:val="both"/>
      </w:pPr>
      <w:r>
        <w:t>Sada je dovoljno s naredbama „</w:t>
      </w:r>
      <w:proofErr w:type="spellStart"/>
      <w:r w:rsidRPr="0062739A">
        <w:t>kubectl</w:t>
      </w:r>
      <w:proofErr w:type="spellEnd"/>
      <w:r w:rsidRPr="0062739A">
        <w:t xml:space="preserve"> </w:t>
      </w:r>
      <w:proofErr w:type="spellStart"/>
      <w:r w:rsidRPr="0062739A">
        <w:t>cluster</w:t>
      </w:r>
      <w:proofErr w:type="spellEnd"/>
      <w:r w:rsidRPr="0062739A">
        <w:t>-info</w:t>
      </w:r>
      <w:r>
        <w:t>“ i „</w:t>
      </w:r>
      <w:proofErr w:type="spellStart"/>
      <w:r w:rsidRPr="0062739A">
        <w:t>kubectl</w:t>
      </w:r>
      <w:proofErr w:type="spellEnd"/>
      <w:r w:rsidRPr="0062739A">
        <w:t xml:space="preserve"> </w:t>
      </w:r>
      <w:proofErr w:type="spellStart"/>
      <w:r w:rsidRPr="0062739A">
        <w:t>get</w:t>
      </w:r>
      <w:proofErr w:type="spellEnd"/>
      <w:r w:rsidRPr="0062739A">
        <w:t xml:space="preserve"> </w:t>
      </w:r>
      <w:proofErr w:type="spellStart"/>
      <w:r w:rsidRPr="0062739A">
        <w:t>nodes</w:t>
      </w:r>
      <w:proofErr w:type="spellEnd"/>
      <w:r>
        <w:t xml:space="preserve">“ provjeriti ispravnost spajanja na grozd. U slučaju postojanja više konfiguracija grozdova unutar </w:t>
      </w:r>
      <w:r>
        <w:lastRenderedPageBreak/>
        <w:t>datoteke „</w:t>
      </w:r>
      <w:proofErr w:type="spellStart"/>
      <w:r>
        <w:t>kubeconfig</w:t>
      </w:r>
      <w:proofErr w:type="spellEnd"/>
      <w:r>
        <w:t>“ potrebno je promijeniti kontekst. To se radi uz pomoć naredbe „</w:t>
      </w:r>
      <w:proofErr w:type="spellStart"/>
      <w:r w:rsidRPr="0062739A">
        <w:t>kubectl</w:t>
      </w:r>
      <w:proofErr w:type="spellEnd"/>
      <w:r w:rsidRPr="0062739A">
        <w:t xml:space="preserve"> </w:t>
      </w:r>
      <w:proofErr w:type="spellStart"/>
      <w:r w:rsidRPr="0062739A">
        <w:t>config</w:t>
      </w:r>
      <w:proofErr w:type="spellEnd"/>
      <w:r w:rsidRPr="0062739A">
        <w:t xml:space="preserve"> use-</w:t>
      </w:r>
      <w:proofErr w:type="spellStart"/>
      <w:r w:rsidRPr="0062739A">
        <w:t>context</w:t>
      </w:r>
      <w:proofErr w:type="spellEnd"/>
      <w:r w:rsidRPr="0062739A">
        <w:t xml:space="preserve"> CONTEXT_NAME</w:t>
      </w:r>
      <w:r>
        <w:t>“.</w:t>
      </w:r>
    </w:p>
    <w:p w14:paraId="2C30CB28" w14:textId="77777777" w:rsidR="00B57784" w:rsidRPr="00B57784" w:rsidRDefault="00B57784" w:rsidP="00247737"/>
    <w:p w14:paraId="78D50726" w14:textId="62BDE5F3" w:rsidR="00E16ECE" w:rsidRDefault="00E16ECE" w:rsidP="00247737">
      <w:pPr>
        <w:pStyle w:val="Heading3"/>
        <w:rPr>
          <w:sz w:val="26"/>
          <w:szCs w:val="26"/>
        </w:rPr>
      </w:pPr>
      <w:r>
        <w:t xml:space="preserve"> </w:t>
      </w:r>
      <w:bookmarkStart w:id="30" w:name="_Toc132109484"/>
      <w:r w:rsidRPr="001A0FC4">
        <w:rPr>
          <w:sz w:val="26"/>
          <w:szCs w:val="26"/>
        </w:rPr>
        <w:t xml:space="preserve">Postavljanje pomoćnih alata na </w:t>
      </w:r>
      <w:proofErr w:type="spellStart"/>
      <w:r w:rsidRPr="001A0FC4">
        <w:rPr>
          <w:sz w:val="26"/>
          <w:szCs w:val="26"/>
        </w:rPr>
        <w:t>Kubernetes</w:t>
      </w:r>
      <w:proofErr w:type="spellEnd"/>
      <w:r w:rsidRPr="001A0FC4">
        <w:rPr>
          <w:sz w:val="26"/>
          <w:szCs w:val="26"/>
        </w:rPr>
        <w:t xml:space="preserve"> uz pomoć </w:t>
      </w:r>
      <w:proofErr w:type="spellStart"/>
      <w:r w:rsidRPr="001A0FC4">
        <w:rPr>
          <w:sz w:val="26"/>
          <w:szCs w:val="26"/>
        </w:rPr>
        <w:t>Helm</w:t>
      </w:r>
      <w:proofErr w:type="spellEnd"/>
      <w:r w:rsidRPr="001A0FC4">
        <w:rPr>
          <w:sz w:val="26"/>
          <w:szCs w:val="26"/>
        </w:rPr>
        <w:t xml:space="preserve"> </w:t>
      </w:r>
      <w:proofErr w:type="spellStart"/>
      <w:r w:rsidRPr="001A0FC4">
        <w:rPr>
          <w:sz w:val="26"/>
          <w:szCs w:val="26"/>
        </w:rPr>
        <w:t>Charta</w:t>
      </w:r>
      <w:bookmarkEnd w:id="30"/>
      <w:proofErr w:type="spellEnd"/>
    </w:p>
    <w:p w14:paraId="2A1A9DC7" w14:textId="77777777" w:rsidR="00854D61" w:rsidRDefault="00854D61" w:rsidP="003B5CAD">
      <w:pPr>
        <w:jc w:val="both"/>
      </w:pPr>
      <w:r>
        <w:t xml:space="preserve">Nakon izgradnje infrastrukture i spajanja na </w:t>
      </w:r>
      <w:proofErr w:type="spellStart"/>
      <w:r>
        <w:t>Kubernetes</w:t>
      </w:r>
      <w:proofErr w:type="spellEnd"/>
      <w:r>
        <w:t xml:space="preserve"> grozd. Cilj je postavljanje pomoćnog alata za razvoj aplikacija </w:t>
      </w:r>
      <w:proofErr w:type="spellStart"/>
      <w:r>
        <w:t>ArgoCD</w:t>
      </w:r>
      <w:proofErr w:type="spellEnd"/>
      <w:r>
        <w:t xml:space="preserve"> pomoću </w:t>
      </w:r>
      <w:proofErr w:type="spellStart"/>
      <w:r>
        <w:t>Helma</w:t>
      </w:r>
      <w:proofErr w:type="spellEnd"/>
      <w:r>
        <w:t xml:space="preserve">. </w:t>
      </w:r>
    </w:p>
    <w:p w14:paraId="5A23925D" w14:textId="77777777" w:rsidR="00854D61" w:rsidRDefault="00854D61" w:rsidP="003B5CAD">
      <w:pPr>
        <w:jc w:val="both"/>
      </w:pPr>
      <w:r>
        <w:t xml:space="preserve">Prvi korak je pronalazak </w:t>
      </w:r>
      <w:proofErr w:type="spellStart"/>
      <w:r>
        <w:t>ArgoCD</w:t>
      </w:r>
      <w:proofErr w:type="spellEnd"/>
      <w:r>
        <w:t xml:space="preserve"> </w:t>
      </w:r>
      <w:proofErr w:type="spellStart"/>
      <w:r>
        <w:t>Helm</w:t>
      </w:r>
      <w:proofErr w:type="spellEnd"/>
      <w:r>
        <w:t xml:space="preserve"> </w:t>
      </w:r>
      <w:proofErr w:type="spellStart"/>
      <w:r>
        <w:t>chart</w:t>
      </w:r>
      <w:proofErr w:type="spellEnd"/>
      <w:r>
        <w:t xml:space="preserve"> projekta. Na </w:t>
      </w:r>
      <w:proofErr w:type="spellStart"/>
      <w:r>
        <w:t>github</w:t>
      </w:r>
      <w:proofErr w:type="spellEnd"/>
      <w:r>
        <w:t xml:space="preserve"> profilu </w:t>
      </w:r>
      <w:proofErr w:type="spellStart"/>
      <w:r>
        <w:t>argoproj</w:t>
      </w:r>
      <w:proofErr w:type="spellEnd"/>
      <w:r>
        <w:t xml:space="preserve"> moguće je pronaći repozitorij argo-</w:t>
      </w:r>
      <w:proofErr w:type="spellStart"/>
      <w:r>
        <w:t>helm</w:t>
      </w:r>
      <w:proofErr w:type="spellEnd"/>
      <w:r>
        <w:t xml:space="preserve">, koji sadrži svu dokumentaciju za instalaciju alata </w:t>
      </w:r>
      <w:proofErr w:type="spellStart"/>
      <w:r>
        <w:t>ArgoCD</w:t>
      </w:r>
      <w:proofErr w:type="spellEnd"/>
      <w:r>
        <w:t xml:space="preserve"> na </w:t>
      </w:r>
      <w:proofErr w:type="spellStart"/>
      <w:r>
        <w:t>Kubernetes</w:t>
      </w:r>
      <w:proofErr w:type="spellEnd"/>
      <w:r>
        <w:t xml:space="preserve"> grozd pomoću </w:t>
      </w:r>
      <w:proofErr w:type="spellStart"/>
      <w:r>
        <w:t>Helma</w:t>
      </w:r>
      <w:proofErr w:type="spellEnd"/>
      <w:r>
        <w:t xml:space="preserve">. </w:t>
      </w:r>
    </w:p>
    <w:p w14:paraId="21B2E708" w14:textId="77777777" w:rsidR="00854D61" w:rsidRDefault="00854D61" w:rsidP="003B5CAD">
      <w:pPr>
        <w:jc w:val="both"/>
      </w:pPr>
      <w:r>
        <w:t>Drugi korak je spremanje datoteke „</w:t>
      </w:r>
      <w:proofErr w:type="spellStart"/>
      <w:r>
        <w:t>values.yaml</w:t>
      </w:r>
      <w:proofErr w:type="spellEnd"/>
      <w:r>
        <w:t>“ lokalno u direktorij pod nazivom alati-</w:t>
      </w:r>
      <w:proofErr w:type="spellStart"/>
      <w:r>
        <w:t>helm</w:t>
      </w:r>
      <w:proofErr w:type="spellEnd"/>
      <w:r>
        <w:t>. Dobra je praksa izmijeniti podrazumijevani naziv „</w:t>
      </w:r>
      <w:proofErr w:type="spellStart"/>
      <w:r>
        <w:t>values.yaml</w:t>
      </w:r>
      <w:proofErr w:type="spellEnd"/>
      <w:r>
        <w:t>“ u „</w:t>
      </w:r>
      <w:proofErr w:type="spellStart"/>
      <w:r>
        <w:t>values-argo.yaml</w:t>
      </w:r>
      <w:proofErr w:type="spellEnd"/>
      <w:r>
        <w:t>“. Slijedi podešavanje željenih parametara unutar same datoteke. Bitno je izmijeniti dio „</w:t>
      </w:r>
      <w:proofErr w:type="spellStart"/>
      <w:r w:rsidRPr="004A2BE5">
        <w:t>argocdServerAdminPassword</w:t>
      </w:r>
      <w:proofErr w:type="spellEnd"/>
      <w:r w:rsidRPr="004A2BE5">
        <w:t>:</w:t>
      </w:r>
      <w:r>
        <w:t xml:space="preserve">“, jer je to lozinka koja je potrebna za prijavu u aplikaciju </w:t>
      </w:r>
      <w:proofErr w:type="spellStart"/>
      <w:r>
        <w:t>ArgoCD</w:t>
      </w:r>
      <w:proofErr w:type="spellEnd"/>
      <w:r>
        <w:t>.</w:t>
      </w:r>
    </w:p>
    <w:p w14:paraId="6755F14D" w14:textId="77777777" w:rsidR="00854D61" w:rsidRDefault="00854D61" w:rsidP="003B5CAD">
      <w:pPr>
        <w:jc w:val="both"/>
      </w:pPr>
      <w:r>
        <w:t>Idući korak je dodati prostor imena naziva „</w:t>
      </w:r>
      <w:proofErr w:type="spellStart"/>
      <w:r>
        <w:t>argocd</w:t>
      </w:r>
      <w:proofErr w:type="spellEnd"/>
      <w:r>
        <w:t>“ u koji ćemo smjestiti aplikaciju. To se radi uz pomoć naredbe „</w:t>
      </w:r>
      <w:proofErr w:type="spellStart"/>
      <w:r>
        <w:t>kubectl</w:t>
      </w:r>
      <w:proofErr w:type="spellEnd"/>
      <w:r>
        <w:t xml:space="preserve"> </w:t>
      </w:r>
      <w:proofErr w:type="spellStart"/>
      <w:r>
        <w:t>create</w:t>
      </w:r>
      <w:proofErr w:type="spellEnd"/>
      <w:r>
        <w:t xml:space="preserve"> </w:t>
      </w:r>
      <w:proofErr w:type="spellStart"/>
      <w:r>
        <w:t>namespace</w:t>
      </w:r>
      <w:proofErr w:type="spellEnd"/>
      <w:r>
        <w:t xml:space="preserve"> </w:t>
      </w:r>
      <w:proofErr w:type="spellStart"/>
      <w:r>
        <w:t>argocd</w:t>
      </w:r>
      <w:proofErr w:type="spellEnd"/>
      <w:r>
        <w:t>“.</w:t>
      </w:r>
    </w:p>
    <w:p w14:paraId="6716F72E" w14:textId="77777777" w:rsidR="00854D61" w:rsidRPr="00B87496" w:rsidRDefault="00854D61" w:rsidP="003B5CAD">
      <w:pPr>
        <w:jc w:val="both"/>
      </w:pPr>
      <w:r>
        <w:t>Posljednji korak je izvršenje naredbe „</w:t>
      </w:r>
      <w:proofErr w:type="spellStart"/>
      <w:r w:rsidRPr="00136C99">
        <w:t>helm</w:t>
      </w:r>
      <w:proofErr w:type="spellEnd"/>
      <w:r w:rsidRPr="00136C99">
        <w:t xml:space="preserve"> -n </w:t>
      </w:r>
      <w:proofErr w:type="spellStart"/>
      <w:r w:rsidRPr="00136C99">
        <w:t>argocd</w:t>
      </w:r>
      <w:proofErr w:type="spellEnd"/>
      <w:r w:rsidRPr="00136C99">
        <w:t xml:space="preserve"> </w:t>
      </w:r>
      <w:proofErr w:type="spellStart"/>
      <w:r w:rsidRPr="00136C99">
        <w:t>upgrade</w:t>
      </w:r>
      <w:proofErr w:type="spellEnd"/>
      <w:r w:rsidRPr="00136C99">
        <w:t xml:space="preserve"> --</w:t>
      </w:r>
      <w:proofErr w:type="spellStart"/>
      <w:r w:rsidRPr="00136C99">
        <w:t>install</w:t>
      </w:r>
      <w:proofErr w:type="spellEnd"/>
      <w:r w:rsidRPr="00136C99">
        <w:t xml:space="preserve"> </w:t>
      </w:r>
      <w:proofErr w:type="spellStart"/>
      <w:r w:rsidRPr="00136C99">
        <w:t>argocd</w:t>
      </w:r>
      <w:proofErr w:type="spellEnd"/>
      <w:r w:rsidRPr="00136C99">
        <w:t xml:space="preserve"> argo/argo-cd -f </w:t>
      </w:r>
      <w:proofErr w:type="spellStart"/>
      <w:r w:rsidRPr="00136C99">
        <w:t>values-argo.yaml</w:t>
      </w:r>
      <w:proofErr w:type="spellEnd"/>
      <w:r>
        <w:t xml:space="preserve">“. Zastavica „-n“ označava u koji prostor imena će se instalirati </w:t>
      </w:r>
      <w:proofErr w:type="spellStart"/>
      <w:r>
        <w:t>Helm</w:t>
      </w:r>
      <w:proofErr w:type="spellEnd"/>
      <w:r>
        <w:t xml:space="preserve"> </w:t>
      </w:r>
      <w:proofErr w:type="spellStart"/>
      <w:r>
        <w:t>chart</w:t>
      </w:r>
      <w:proofErr w:type="spellEnd"/>
      <w:r>
        <w:t>. Dio naredbe „</w:t>
      </w:r>
      <w:proofErr w:type="spellStart"/>
      <w:r>
        <w:t>upgrade</w:t>
      </w:r>
      <w:proofErr w:type="spellEnd"/>
      <w:r>
        <w:t xml:space="preserve"> –</w:t>
      </w:r>
      <w:proofErr w:type="spellStart"/>
      <w:r>
        <w:t>install</w:t>
      </w:r>
      <w:proofErr w:type="spellEnd"/>
      <w:r>
        <w:t xml:space="preserve">“ zadužen je za prvu instalaciju ili ažuriranje postojeće instalacije. Nakon toga ide ime </w:t>
      </w:r>
      <w:proofErr w:type="spellStart"/>
      <w:r>
        <w:t>Helm</w:t>
      </w:r>
      <w:proofErr w:type="spellEnd"/>
      <w:r>
        <w:t xml:space="preserve"> </w:t>
      </w:r>
      <w:proofErr w:type="spellStart"/>
      <w:r>
        <w:t>charta</w:t>
      </w:r>
      <w:proofErr w:type="spellEnd"/>
      <w:r>
        <w:t xml:space="preserve"> koji će se prikazivati unutar </w:t>
      </w:r>
      <w:proofErr w:type="spellStart"/>
      <w:r>
        <w:t>Kubernetesa</w:t>
      </w:r>
      <w:proofErr w:type="spellEnd"/>
      <w:r>
        <w:t xml:space="preserve"> te poslije toga ime repozitorija i ime aplikacije. Zadnja stavka koja se dodaje u naredbu označava iz koje datoteke se izvlače parametri za instalaciju.</w:t>
      </w:r>
    </w:p>
    <w:p w14:paraId="2A2B7CD6" w14:textId="77777777" w:rsidR="00854D61" w:rsidRPr="00854D61" w:rsidRDefault="00854D61" w:rsidP="00854D61"/>
    <w:p w14:paraId="59488381" w14:textId="77777777" w:rsidR="00E16ECE" w:rsidRPr="00E16ECE" w:rsidRDefault="00E16ECE" w:rsidP="00E16ECE"/>
    <w:p w14:paraId="3C760F10" w14:textId="77777777" w:rsidR="00DF22E1" w:rsidRPr="00DF22E1" w:rsidRDefault="00DF22E1" w:rsidP="00DF22E1"/>
    <w:p w14:paraId="62D9C20C" w14:textId="4DE9C481" w:rsidR="00DF22E1" w:rsidRDefault="00DF22E1" w:rsidP="00DF22E1">
      <w:pPr>
        <w:pStyle w:val="Heading1"/>
        <w:jc w:val="both"/>
        <w:rPr>
          <w:lang w:eastAsia="hr-HR"/>
        </w:rPr>
      </w:pPr>
      <w:bookmarkStart w:id="31" w:name="_Toc132109485"/>
      <w:r>
        <w:rPr>
          <w:lang w:eastAsia="hr-HR"/>
        </w:rPr>
        <w:lastRenderedPageBreak/>
        <w:t>Agilni razvoj</w:t>
      </w:r>
      <w:bookmarkEnd w:id="31"/>
    </w:p>
    <w:p w14:paraId="1C245E22" w14:textId="744CD57B" w:rsidR="00E16ECE" w:rsidRDefault="00E16ECE" w:rsidP="00E16ECE">
      <w:pPr>
        <w:pStyle w:val="Heading2"/>
        <w:rPr>
          <w:lang w:eastAsia="hr-HR"/>
        </w:rPr>
      </w:pPr>
      <w:bookmarkStart w:id="32" w:name="_Toc132109486"/>
      <w:r>
        <w:rPr>
          <w:lang w:eastAsia="hr-HR"/>
        </w:rPr>
        <w:t>Kontinuirana integracija i kontinuirana isporuka</w:t>
      </w:r>
      <w:bookmarkEnd w:id="32"/>
    </w:p>
    <w:p w14:paraId="42A6C89E" w14:textId="65EEDA66" w:rsidR="00E16ECE" w:rsidRDefault="00E16ECE" w:rsidP="00E16ECE">
      <w:pPr>
        <w:pStyle w:val="Heading3"/>
        <w:rPr>
          <w:lang w:eastAsia="hr-HR"/>
        </w:rPr>
      </w:pPr>
      <w:r>
        <w:rPr>
          <w:lang w:eastAsia="hr-HR"/>
        </w:rPr>
        <w:t xml:space="preserve"> </w:t>
      </w:r>
      <w:bookmarkStart w:id="33" w:name="_Toc132109487"/>
      <w:r>
        <w:rPr>
          <w:lang w:eastAsia="hr-HR"/>
        </w:rPr>
        <w:t xml:space="preserve">Alat </w:t>
      </w:r>
      <w:proofErr w:type="spellStart"/>
      <w:r>
        <w:rPr>
          <w:lang w:eastAsia="hr-HR"/>
        </w:rPr>
        <w:t>GitHub</w:t>
      </w:r>
      <w:proofErr w:type="spellEnd"/>
      <w:r>
        <w:rPr>
          <w:lang w:eastAsia="hr-HR"/>
        </w:rPr>
        <w:t xml:space="preserve"> </w:t>
      </w:r>
      <w:proofErr w:type="spellStart"/>
      <w:r>
        <w:rPr>
          <w:lang w:eastAsia="hr-HR"/>
        </w:rPr>
        <w:t>Actions</w:t>
      </w:r>
      <w:bookmarkEnd w:id="33"/>
      <w:proofErr w:type="spellEnd"/>
    </w:p>
    <w:p w14:paraId="173D5D83" w14:textId="31C76494" w:rsidR="00E16ECE" w:rsidRDefault="00E16ECE" w:rsidP="00E16ECE">
      <w:pPr>
        <w:pStyle w:val="Heading2"/>
        <w:rPr>
          <w:lang w:eastAsia="hr-HR"/>
        </w:rPr>
      </w:pPr>
      <w:bookmarkStart w:id="34" w:name="_Toc132109488"/>
      <w:proofErr w:type="spellStart"/>
      <w:r>
        <w:rPr>
          <w:lang w:eastAsia="hr-HR"/>
        </w:rPr>
        <w:t>GitOps</w:t>
      </w:r>
      <w:bookmarkEnd w:id="34"/>
      <w:proofErr w:type="spellEnd"/>
    </w:p>
    <w:p w14:paraId="496A53D0" w14:textId="1943564D" w:rsidR="00E16ECE" w:rsidRPr="00E16ECE" w:rsidRDefault="00E16ECE" w:rsidP="00E16ECE">
      <w:pPr>
        <w:pStyle w:val="Heading3"/>
        <w:rPr>
          <w:lang w:eastAsia="hr-HR"/>
        </w:rPr>
      </w:pPr>
      <w:r>
        <w:rPr>
          <w:lang w:eastAsia="hr-HR"/>
        </w:rPr>
        <w:t xml:space="preserve"> </w:t>
      </w:r>
      <w:bookmarkStart w:id="35" w:name="_Toc132109489"/>
      <w:r>
        <w:rPr>
          <w:lang w:eastAsia="hr-HR"/>
        </w:rPr>
        <w:t xml:space="preserve">Alat </w:t>
      </w:r>
      <w:proofErr w:type="spellStart"/>
      <w:r>
        <w:rPr>
          <w:lang w:eastAsia="hr-HR"/>
        </w:rPr>
        <w:t>ArgoCD</w:t>
      </w:r>
      <w:bookmarkEnd w:id="35"/>
      <w:proofErr w:type="spellEnd"/>
    </w:p>
    <w:p w14:paraId="4A4DF8C4" w14:textId="3700DB71" w:rsidR="00DF22E1" w:rsidRPr="00DF22E1" w:rsidRDefault="00DF22E1" w:rsidP="00DF22E1">
      <w:pPr>
        <w:pStyle w:val="Heading1"/>
        <w:rPr>
          <w:lang w:eastAsia="hr-HR"/>
        </w:rPr>
      </w:pPr>
      <w:bookmarkStart w:id="36" w:name="_Toc132109490"/>
      <w:r>
        <w:rPr>
          <w:lang w:eastAsia="hr-HR"/>
        </w:rPr>
        <w:lastRenderedPageBreak/>
        <w:t>Razvoj cjevovoda</w:t>
      </w:r>
      <w:bookmarkEnd w:id="36"/>
    </w:p>
    <w:p w14:paraId="6DC1427B" w14:textId="77777777" w:rsidR="00167C43" w:rsidRDefault="00167C43" w:rsidP="00617097">
      <w:pPr>
        <w:rPr>
          <w:lang w:eastAsia="hr-HR"/>
        </w:rPr>
      </w:pPr>
    </w:p>
    <w:p w14:paraId="2A20484B" w14:textId="77777777" w:rsidR="00167C43" w:rsidRDefault="00167C43" w:rsidP="00167C43">
      <w:pPr>
        <w:keepNext/>
        <w:jc w:val="center"/>
      </w:pPr>
    </w:p>
    <w:p w14:paraId="33823665" w14:textId="77777777" w:rsidR="007E25D9" w:rsidRDefault="007E25D9" w:rsidP="007E25D9">
      <w:pPr>
        <w:pStyle w:val="Heading1"/>
        <w:numPr>
          <w:ilvl w:val="0"/>
          <w:numId w:val="0"/>
        </w:numPr>
        <w:rPr>
          <w:lang w:eastAsia="hr-HR"/>
        </w:rPr>
      </w:pPr>
      <w:bookmarkStart w:id="37" w:name="_Toc132109491"/>
      <w:r>
        <w:rPr>
          <w:lang w:eastAsia="hr-HR"/>
        </w:rPr>
        <w:lastRenderedPageBreak/>
        <w:t>Sažetak</w:t>
      </w:r>
      <w:bookmarkEnd w:id="37"/>
      <w:r>
        <w:rPr>
          <w:lang w:eastAsia="hr-HR"/>
        </w:rPr>
        <w:t xml:space="preserve"> </w:t>
      </w:r>
    </w:p>
    <w:p w14:paraId="256D8FAB" w14:textId="77777777" w:rsidR="007E25D9" w:rsidRDefault="007E25D9" w:rsidP="007E25D9">
      <w:pPr>
        <w:pStyle w:val="Heading1"/>
        <w:numPr>
          <w:ilvl w:val="0"/>
          <w:numId w:val="0"/>
        </w:numPr>
        <w:ind w:left="567" w:hanging="567"/>
        <w:rPr>
          <w:lang w:eastAsia="hr-HR"/>
        </w:rPr>
      </w:pPr>
      <w:bookmarkStart w:id="38" w:name="_Toc132109492"/>
      <w:r>
        <w:rPr>
          <w:lang w:eastAsia="hr-HR"/>
        </w:rPr>
        <w:lastRenderedPageBreak/>
        <w:t>Summary</w:t>
      </w:r>
      <w:bookmarkEnd w:id="38"/>
    </w:p>
    <w:p w14:paraId="772D57D4" w14:textId="77777777" w:rsidR="007E25D9" w:rsidRPr="007E25D9" w:rsidRDefault="007E25D9" w:rsidP="007E25D9">
      <w:pPr>
        <w:pStyle w:val="Heading1"/>
        <w:numPr>
          <w:ilvl w:val="0"/>
          <w:numId w:val="0"/>
        </w:numPr>
        <w:ind w:left="567" w:hanging="567"/>
        <w:rPr>
          <w:lang w:eastAsia="hr-HR"/>
        </w:rPr>
      </w:pPr>
      <w:bookmarkStart w:id="39" w:name="_Toc132109493"/>
      <w:r>
        <w:rPr>
          <w:lang w:eastAsia="hr-HR"/>
        </w:rPr>
        <w:lastRenderedPageBreak/>
        <w:t>Zaključak</w:t>
      </w:r>
      <w:bookmarkEnd w:id="39"/>
    </w:p>
    <w:p w14:paraId="218F4F83" w14:textId="77777777" w:rsidR="000517CD" w:rsidRPr="009907F8" w:rsidRDefault="00000000" w:rsidP="009907F8">
      <w:pPr>
        <w:sectPr w:rsidR="000517CD" w:rsidRPr="009907F8" w:rsidSect="00F72CA6">
          <w:pgSz w:w="11906" w:h="16838"/>
          <w:pgMar w:top="1417" w:right="1417" w:bottom="1417" w:left="1417" w:header="708" w:footer="708" w:gutter="0"/>
          <w:pgNumType w:start="1"/>
          <w:cols w:space="708"/>
          <w:docGrid w:linePitch="360"/>
        </w:sectPr>
      </w:pPr>
      <w:r>
        <w:rPr>
          <w:noProof/>
        </w:rPr>
        <w:pict w14:anchorId="72D9EE7E">
          <v:shapetype id="_x0000_t202" coordsize="21600,21600" o:spt="202" path="m,l,21600r21600,l21600,xe">
            <v:stroke joinstyle="miter"/>
            <v:path gradientshapeok="t" o:connecttype="rect"/>
          </v:shapetype>
          <v:shape id="_x0000_s1053" type="#_x0000_t202" style="position:absolute;margin-left:-70.6pt;margin-top:677.35pt;width:582.9pt;height:23.5pt;z-index:251673600" stroked="f">
            <v:textbox style="mso-next-textbox:#_x0000_s1053;mso-fit-shape-to-text:t" inset="0,0,0,0">
              <w:txbxContent>
                <w:p w14:paraId="05667CDB" w14:textId="77777777" w:rsidR="00BB0E8A" w:rsidRPr="003557A3" w:rsidRDefault="00BB0E8A" w:rsidP="008525F3">
                  <w:pPr>
                    <w:pStyle w:val="Caption"/>
                    <w:jc w:val="center"/>
                    <w:rPr>
                      <w:noProof/>
                      <w:sz w:val="24"/>
                      <w:szCs w:val="24"/>
                    </w:rPr>
                  </w:pPr>
                </w:p>
              </w:txbxContent>
            </v:textbox>
            <w10:wrap type="square"/>
          </v:shape>
        </w:pict>
      </w:r>
    </w:p>
    <w:p w14:paraId="11EA12DC" w14:textId="77777777" w:rsidR="00D33C22" w:rsidRPr="00645909" w:rsidRDefault="00281DA6" w:rsidP="00645909">
      <w:pPr>
        <w:pStyle w:val="Heading1"/>
        <w:numPr>
          <w:ilvl w:val="0"/>
          <w:numId w:val="0"/>
        </w:numPr>
        <w:jc w:val="both"/>
        <w:rPr>
          <w:sz w:val="24"/>
          <w:szCs w:val="24"/>
        </w:rPr>
      </w:pPr>
      <w:bookmarkStart w:id="40" w:name="_Toc132109494"/>
      <w:r w:rsidRPr="00501657">
        <w:lastRenderedPageBreak/>
        <w:t>L</w:t>
      </w:r>
      <w:r w:rsidR="00994F6C" w:rsidRPr="00501657">
        <w:t>it</w:t>
      </w:r>
      <w:r w:rsidR="00501657" w:rsidRPr="00501657">
        <w:t>eratura</w:t>
      </w:r>
      <w:bookmarkStart w:id="41" w:name="_Ref360952492"/>
      <w:bookmarkStart w:id="42" w:name="_Ref152642319"/>
      <w:bookmarkStart w:id="43" w:name="_Ref152642482"/>
      <w:bookmarkStart w:id="44" w:name="_Ref152642301"/>
      <w:bookmarkEnd w:id="40"/>
    </w:p>
    <w:p w14:paraId="5BE23339" w14:textId="225CBE50" w:rsidR="000D232D" w:rsidRPr="006A2AE6" w:rsidRDefault="00204495" w:rsidP="000D232D">
      <w:pPr>
        <w:pStyle w:val="literatura"/>
      </w:pPr>
      <w:bookmarkStart w:id="45" w:name="_Ref374025696"/>
      <w:r>
        <w:t xml:space="preserve">IETF </w:t>
      </w:r>
      <w:r w:rsidR="000D232D">
        <w:t xml:space="preserve">RFC 3261 – SIP: </w:t>
      </w:r>
      <w:r w:rsidR="000D232D" w:rsidRPr="00204495">
        <w:rPr>
          <w:i/>
        </w:rPr>
        <w:t>Session Initiation Protocol</w:t>
      </w:r>
      <w:r w:rsidR="000D232D">
        <w:t xml:space="preserve">; </w:t>
      </w:r>
      <w:r w:rsidR="005D4A75">
        <w:t xml:space="preserve">June 2002 (available at: </w:t>
      </w:r>
      <w:hyperlink r:id="rId20" w:history="1">
        <w:r w:rsidR="000D232D" w:rsidRPr="000D232D">
          <w:rPr>
            <w:rStyle w:val="Hyperlink"/>
            <w:lang w:val="en-US"/>
          </w:rPr>
          <w:t>http://www.ietf.org/rfc/rfc3261.txt</w:t>
        </w:r>
      </w:hyperlink>
      <w:r w:rsidR="000D232D">
        <w:rPr>
          <w:lang w:val="en-US"/>
        </w:rPr>
        <w:t>)</w:t>
      </w:r>
      <w:bookmarkEnd w:id="45"/>
    </w:p>
    <w:p w14:paraId="5AFDD51C" w14:textId="4C14275C" w:rsidR="006A2AE6" w:rsidRDefault="006A2AE6" w:rsidP="006A2AE6">
      <w:pPr>
        <w:pStyle w:val="literatura"/>
        <w:rPr>
          <w:lang w:eastAsia="hr-HR"/>
        </w:rPr>
      </w:pPr>
      <w:bookmarkStart w:id="46" w:name="_Ref131359237"/>
      <w:r>
        <w:rPr>
          <w:lang w:eastAsia="hr-HR"/>
        </w:rPr>
        <w:t>“</w:t>
      </w:r>
      <w:r w:rsidRPr="00AE0E03">
        <w:rPr>
          <w:i/>
          <w:iCs/>
          <w:lang w:eastAsia="hr-HR"/>
        </w:rPr>
        <w:t>Microservices: a definition of this new architectural term</w:t>
      </w:r>
      <w:r>
        <w:rPr>
          <w:lang w:eastAsia="hr-HR"/>
        </w:rPr>
        <w:t xml:space="preserve">”, Web link: </w:t>
      </w:r>
      <w:hyperlink r:id="rId21" w:history="1">
        <w:r w:rsidRPr="009C159A">
          <w:rPr>
            <w:rStyle w:val="Hyperlink"/>
            <w:lang w:eastAsia="hr-HR"/>
          </w:rPr>
          <w:t>https://martinfowler.com/articles/microservices.html</w:t>
        </w:r>
      </w:hyperlink>
      <w:r>
        <w:rPr>
          <w:lang w:eastAsia="hr-HR"/>
        </w:rPr>
        <w:t xml:space="preserve"> , Datum </w:t>
      </w:r>
      <w:proofErr w:type="spellStart"/>
      <w:r>
        <w:rPr>
          <w:lang w:eastAsia="hr-HR"/>
        </w:rPr>
        <w:t>pristupa</w:t>
      </w:r>
      <w:proofErr w:type="spellEnd"/>
      <w:r>
        <w:rPr>
          <w:lang w:eastAsia="hr-HR"/>
        </w:rPr>
        <w:t>: 2.4.2023.</w:t>
      </w:r>
      <w:bookmarkEnd w:id="46"/>
    </w:p>
    <w:p w14:paraId="3C36DB86" w14:textId="0D99A69E" w:rsidR="002D43A8" w:rsidRDefault="002D43A8" w:rsidP="002D43A8">
      <w:pPr>
        <w:pStyle w:val="literatura"/>
        <w:rPr>
          <w:lang w:eastAsia="hr-HR"/>
        </w:rPr>
      </w:pPr>
      <w:bookmarkStart w:id="47" w:name="_Ref131360481"/>
      <w:r w:rsidRPr="00AE0E03">
        <w:rPr>
          <w:i/>
          <w:iCs/>
          <w:lang w:eastAsia="hr-HR"/>
        </w:rPr>
        <w:t>Microservices Architecture</w:t>
      </w:r>
      <w:r>
        <w:rPr>
          <w:lang w:eastAsia="hr-HR"/>
        </w:rPr>
        <w:t xml:space="preserve">, Web link: </w:t>
      </w:r>
      <w:hyperlink r:id="rId22" w:history="1">
        <w:r w:rsidRPr="009C159A">
          <w:rPr>
            <w:rStyle w:val="Hyperlink"/>
            <w:lang w:eastAsia="hr-HR"/>
          </w:rPr>
          <w:t>https://microservices.io/</w:t>
        </w:r>
      </w:hyperlink>
      <w:r>
        <w:rPr>
          <w:lang w:eastAsia="hr-HR"/>
        </w:rPr>
        <w:t xml:space="preserve"> , Datum </w:t>
      </w:r>
      <w:proofErr w:type="spellStart"/>
      <w:r>
        <w:rPr>
          <w:lang w:eastAsia="hr-HR"/>
        </w:rPr>
        <w:t>pristupa</w:t>
      </w:r>
      <w:proofErr w:type="spellEnd"/>
      <w:r>
        <w:rPr>
          <w:lang w:eastAsia="hr-HR"/>
        </w:rPr>
        <w:t>: 2.4.2023.</w:t>
      </w:r>
      <w:bookmarkEnd w:id="47"/>
    </w:p>
    <w:p w14:paraId="144376B2" w14:textId="6FB0B8F0" w:rsidR="005A5241" w:rsidRDefault="0013584D" w:rsidP="005A5241">
      <w:pPr>
        <w:pStyle w:val="literatura"/>
        <w:rPr>
          <w:lang w:eastAsia="hr-HR"/>
        </w:rPr>
      </w:pPr>
      <w:bookmarkStart w:id="48" w:name="_Ref131429499"/>
      <w:r>
        <w:rPr>
          <w:lang w:eastAsia="hr-HR"/>
        </w:rPr>
        <w:t xml:space="preserve">M. </w:t>
      </w:r>
      <w:proofErr w:type="spellStart"/>
      <w:r>
        <w:rPr>
          <w:lang w:eastAsia="hr-HR"/>
        </w:rPr>
        <w:t>Lukša</w:t>
      </w:r>
      <w:proofErr w:type="spellEnd"/>
      <w:r>
        <w:rPr>
          <w:lang w:eastAsia="hr-HR"/>
        </w:rPr>
        <w:t xml:space="preserve">, “Kubernetes in Action”, </w:t>
      </w:r>
      <w:r w:rsidR="005A5241">
        <w:rPr>
          <w:lang w:eastAsia="hr-HR"/>
        </w:rPr>
        <w:t>Manning Publications, 2019</w:t>
      </w:r>
      <w:bookmarkEnd w:id="48"/>
    </w:p>
    <w:p w14:paraId="69B3BCA8" w14:textId="0DBEAEE1" w:rsidR="005A5241" w:rsidRDefault="005A5241" w:rsidP="005A5241">
      <w:pPr>
        <w:pStyle w:val="literatura"/>
        <w:rPr>
          <w:lang w:eastAsia="hr-HR"/>
        </w:rPr>
      </w:pPr>
      <w:bookmarkStart w:id="49" w:name="_Ref131429517"/>
      <w:r>
        <w:rPr>
          <w:lang w:eastAsia="hr-HR"/>
        </w:rPr>
        <w:t>“</w:t>
      </w:r>
      <w:r w:rsidRPr="00AE0E03">
        <w:rPr>
          <w:i/>
          <w:iCs/>
          <w:lang w:eastAsia="hr-HR"/>
        </w:rPr>
        <w:t>What are containers?</w:t>
      </w:r>
      <w:r>
        <w:rPr>
          <w:lang w:eastAsia="hr-HR"/>
        </w:rPr>
        <w:t xml:space="preserve">”, Web link: </w:t>
      </w:r>
      <w:hyperlink r:id="rId23" w:history="1">
        <w:r w:rsidRPr="0028386B">
          <w:rPr>
            <w:rStyle w:val="Hyperlink"/>
            <w:lang w:eastAsia="hr-HR"/>
          </w:rPr>
          <w:t>https://www.netapp.com/devops-solutions/what-are-containers/</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49"/>
    </w:p>
    <w:p w14:paraId="7BE405AA" w14:textId="6747AC00" w:rsidR="00946808" w:rsidRDefault="00946808" w:rsidP="005A5241">
      <w:pPr>
        <w:pStyle w:val="literatura"/>
        <w:rPr>
          <w:lang w:eastAsia="hr-HR"/>
        </w:rPr>
      </w:pPr>
      <w:bookmarkStart w:id="50" w:name="_Ref131430171"/>
      <w:r>
        <w:rPr>
          <w:lang w:eastAsia="hr-HR"/>
        </w:rPr>
        <w:t>“</w:t>
      </w:r>
      <w:r w:rsidRPr="00AE0E03">
        <w:rPr>
          <w:i/>
          <w:iCs/>
          <w:lang w:eastAsia="hr-HR"/>
        </w:rPr>
        <w:t>What is hypervisor</w:t>
      </w:r>
      <w:r>
        <w:rPr>
          <w:lang w:eastAsia="hr-HR"/>
        </w:rPr>
        <w:t xml:space="preserve">”, Web link: </w:t>
      </w:r>
      <w:hyperlink r:id="rId24" w:history="1">
        <w:r w:rsidRPr="00975DD6">
          <w:rPr>
            <w:rStyle w:val="Hyperlink"/>
            <w:lang w:eastAsia="hr-HR"/>
          </w:rPr>
          <w:t>https://www.redhat.com/en/topics/virtualization/what-is-a-hypervisor</w:t>
        </w:r>
      </w:hyperlink>
      <w:r>
        <w:rPr>
          <w:lang w:eastAsia="hr-HR"/>
        </w:rPr>
        <w:t xml:space="preserve"> , Datum </w:t>
      </w:r>
      <w:proofErr w:type="spellStart"/>
      <w:r>
        <w:rPr>
          <w:lang w:eastAsia="hr-HR"/>
        </w:rPr>
        <w:t>pristupa</w:t>
      </w:r>
      <w:proofErr w:type="spellEnd"/>
      <w:r w:rsidR="008B3EF8">
        <w:rPr>
          <w:lang w:eastAsia="hr-HR"/>
        </w:rPr>
        <w:t>:</w:t>
      </w:r>
      <w:r>
        <w:rPr>
          <w:lang w:eastAsia="hr-HR"/>
        </w:rPr>
        <w:t xml:space="preserve"> 3.4.2023.</w:t>
      </w:r>
      <w:bookmarkEnd w:id="50"/>
    </w:p>
    <w:p w14:paraId="7C702A0A" w14:textId="6510B8FD" w:rsidR="008B3EF8" w:rsidRDefault="008B3EF8" w:rsidP="005A5241">
      <w:pPr>
        <w:pStyle w:val="literatura"/>
        <w:rPr>
          <w:lang w:eastAsia="hr-HR"/>
        </w:rPr>
      </w:pPr>
      <w:bookmarkStart w:id="51" w:name="_Ref131610916"/>
      <w:r>
        <w:rPr>
          <w:lang w:eastAsia="hr-HR"/>
        </w:rPr>
        <w:t>“</w:t>
      </w:r>
      <w:r w:rsidRPr="00AE0E03">
        <w:rPr>
          <w:i/>
          <w:iCs/>
          <w:lang w:eastAsia="hr-HR"/>
        </w:rPr>
        <w:t>What is Container orchestration</w:t>
      </w:r>
      <w:r>
        <w:rPr>
          <w:lang w:eastAsia="hr-HR"/>
        </w:rPr>
        <w:t xml:space="preserve">” by Middleware Team, Web link: </w:t>
      </w:r>
      <w:hyperlink r:id="rId25" w:history="1">
        <w:r w:rsidRPr="00F61BE2">
          <w:rPr>
            <w:rStyle w:val="Hyperlink"/>
            <w:lang w:eastAsia="hr-HR"/>
          </w:rPr>
          <w:t>https://middleware.io/blog/what-is-container-orchestration/</w:t>
        </w:r>
      </w:hyperlink>
      <w:r>
        <w:rPr>
          <w:lang w:eastAsia="hr-HR"/>
        </w:rPr>
        <w:t xml:space="preserve"> , Datum </w:t>
      </w:r>
      <w:proofErr w:type="spellStart"/>
      <w:r>
        <w:rPr>
          <w:lang w:eastAsia="hr-HR"/>
        </w:rPr>
        <w:t>pristupa</w:t>
      </w:r>
      <w:proofErr w:type="spellEnd"/>
      <w:r>
        <w:rPr>
          <w:lang w:eastAsia="hr-HR"/>
        </w:rPr>
        <w:t>: 5.4.2023</w:t>
      </w:r>
      <w:bookmarkEnd w:id="51"/>
    </w:p>
    <w:p w14:paraId="7854E09D" w14:textId="1571EC5B" w:rsidR="00752617" w:rsidRPr="00617097" w:rsidRDefault="00752617" w:rsidP="005A5241">
      <w:pPr>
        <w:pStyle w:val="literatura"/>
        <w:rPr>
          <w:lang w:eastAsia="hr-HR"/>
        </w:rPr>
      </w:pPr>
      <w:bookmarkStart w:id="52" w:name="_Ref132108342"/>
      <w:r>
        <w:rPr>
          <w:lang w:eastAsia="hr-HR"/>
        </w:rPr>
        <w:t>“</w:t>
      </w:r>
      <w:r w:rsidRPr="00AE0E03">
        <w:rPr>
          <w:i/>
          <w:iCs/>
          <w:lang w:eastAsia="hr-HR"/>
        </w:rPr>
        <w:t xml:space="preserve">Kubernetes </w:t>
      </w:r>
      <w:proofErr w:type="spellStart"/>
      <w:r w:rsidRPr="00AE0E03">
        <w:rPr>
          <w:i/>
          <w:iCs/>
          <w:lang w:eastAsia="hr-HR"/>
        </w:rPr>
        <w:t>dokumentacija</w:t>
      </w:r>
      <w:proofErr w:type="spellEnd"/>
      <w:r>
        <w:rPr>
          <w:lang w:eastAsia="hr-HR"/>
        </w:rPr>
        <w:t xml:space="preserve">”, Web link: </w:t>
      </w:r>
      <w:hyperlink r:id="rId26" w:history="1">
        <w:r w:rsidRPr="002B6F61">
          <w:rPr>
            <w:rStyle w:val="Hyperlink"/>
            <w:lang w:eastAsia="hr-HR"/>
          </w:rPr>
          <w:t>https://kubernetes.io/docs</w:t>
        </w:r>
      </w:hyperlink>
      <w:r>
        <w:rPr>
          <w:lang w:eastAsia="hr-HR"/>
        </w:rPr>
        <w:t xml:space="preserve"> , Datum </w:t>
      </w:r>
      <w:proofErr w:type="spellStart"/>
      <w:r>
        <w:rPr>
          <w:lang w:eastAsia="hr-HR"/>
        </w:rPr>
        <w:t>pristupa</w:t>
      </w:r>
      <w:proofErr w:type="spellEnd"/>
      <w:r>
        <w:rPr>
          <w:lang w:eastAsia="hr-HR"/>
        </w:rPr>
        <w:t>: 11.4.2023.</w:t>
      </w:r>
      <w:bookmarkEnd w:id="52"/>
    </w:p>
    <w:p w14:paraId="0FD3FF7B" w14:textId="17402175" w:rsidR="00617097" w:rsidRPr="00617097" w:rsidRDefault="00617097" w:rsidP="000D232D">
      <w:pPr>
        <w:pStyle w:val="literatura"/>
      </w:pPr>
      <w:r>
        <w:rPr>
          <w:lang w:val="en-US"/>
        </w:rPr>
        <w:t>Ref</w:t>
      </w:r>
      <w:r w:rsidR="006A2AE6">
        <w:rPr>
          <w:lang w:val="en-US"/>
        </w:rPr>
        <w:t xml:space="preserve"> </w:t>
      </w:r>
    </w:p>
    <w:p w14:paraId="52FCC921" w14:textId="77777777" w:rsidR="00617097" w:rsidRPr="00151594" w:rsidRDefault="00617097" w:rsidP="000D232D">
      <w:pPr>
        <w:pStyle w:val="literatura"/>
      </w:pPr>
      <w:r>
        <w:rPr>
          <w:lang w:val="en-US"/>
        </w:rPr>
        <w:t>Ref</w:t>
      </w:r>
    </w:p>
    <w:p w14:paraId="57058B45"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1"/>
    <w:bookmarkEnd w:id="42"/>
    <w:p w14:paraId="0ABCB827" w14:textId="77777777" w:rsidR="00994F6C" w:rsidRPr="007B1934" w:rsidRDefault="00994F6C" w:rsidP="00901D59">
      <w:pPr>
        <w:pStyle w:val="literatura"/>
        <w:numPr>
          <w:ilvl w:val="0"/>
          <w:numId w:val="0"/>
        </w:numPr>
        <w:spacing w:before="60" w:after="60" w:line="276" w:lineRule="auto"/>
        <w:ind w:left="567"/>
        <w:jc w:val="both"/>
        <w:rPr>
          <w:lang w:val="en-US"/>
        </w:rPr>
      </w:pPr>
    </w:p>
    <w:bookmarkEnd w:id="43"/>
    <w:bookmarkEnd w:id="44"/>
    <w:p w14:paraId="04F15ABB" w14:textId="77777777" w:rsidR="005D7006" w:rsidRPr="006717D1" w:rsidRDefault="00994F6C" w:rsidP="006717D1">
      <w:pPr>
        <w:autoSpaceDE w:val="0"/>
        <w:autoSpaceDN w:val="0"/>
        <w:adjustRightInd w:val="0"/>
        <w:spacing w:after="360" w:line="276" w:lineRule="auto"/>
        <w:rPr>
          <w:b/>
          <w:bCs/>
          <w:kern w:val="32"/>
          <w:sz w:val="36"/>
          <w:szCs w:val="36"/>
        </w:rPr>
      </w:pPr>
      <w:r w:rsidRPr="007B1934">
        <w:rPr>
          <w:lang w:val="en-US"/>
        </w:rPr>
        <w:br w:type="page"/>
      </w:r>
      <w:bookmarkStart w:id="53" w:name="_Toc132109495"/>
      <w:r w:rsidR="00501657" w:rsidRPr="00501657">
        <w:rPr>
          <w:rStyle w:val="Heading1Char"/>
        </w:rPr>
        <w:lastRenderedPageBreak/>
        <w:t>Skraćenice</w:t>
      </w:r>
      <w:bookmarkEnd w:id="53"/>
    </w:p>
    <w:p w14:paraId="3A327201" w14:textId="7DCA29EC" w:rsidR="006717D1" w:rsidRDefault="006717D1" w:rsidP="00617097">
      <w:pPr>
        <w:tabs>
          <w:tab w:val="left" w:pos="2268"/>
        </w:tabs>
        <w:spacing w:after="0" w:line="276" w:lineRule="auto"/>
        <w:rPr>
          <w:lang w:val="en-US"/>
        </w:rPr>
      </w:pPr>
      <w:r>
        <w:rPr>
          <w:lang w:val="en-US"/>
        </w:rPr>
        <w:t>PSTN</w:t>
      </w:r>
      <w:r>
        <w:rPr>
          <w:lang w:val="en-US"/>
        </w:rPr>
        <w:tab/>
        <w:t>Public Switched Telephone Network</w:t>
      </w:r>
    </w:p>
    <w:p w14:paraId="4FB733CD" w14:textId="520CA691" w:rsidR="00203CC5" w:rsidRDefault="00203CC5" w:rsidP="00617097">
      <w:pPr>
        <w:tabs>
          <w:tab w:val="left" w:pos="2268"/>
        </w:tabs>
        <w:spacing w:after="0" w:line="276" w:lineRule="auto"/>
        <w:rPr>
          <w:lang w:val="en-US"/>
        </w:rPr>
      </w:pPr>
      <w:r>
        <w:rPr>
          <w:lang w:val="en-US"/>
        </w:rPr>
        <w:t>API</w:t>
      </w:r>
      <w:r>
        <w:rPr>
          <w:lang w:val="en-US"/>
        </w:rPr>
        <w:tab/>
        <w:t>Application Programming Interface</w:t>
      </w:r>
    </w:p>
    <w:sectPr w:rsidR="00203CC5" w:rsidSect="00281D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6B102" w14:textId="77777777" w:rsidR="001F6FD6" w:rsidRDefault="001F6FD6" w:rsidP="006001DD">
      <w:pPr>
        <w:spacing w:after="0"/>
      </w:pPr>
      <w:r>
        <w:separator/>
      </w:r>
    </w:p>
  </w:endnote>
  <w:endnote w:type="continuationSeparator" w:id="0">
    <w:p w14:paraId="7FC9937D" w14:textId="77777777" w:rsidR="001F6FD6" w:rsidRDefault="001F6FD6" w:rsidP="006001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ECB6A" w14:textId="77777777" w:rsidR="00F72CA6" w:rsidRDefault="00DA360C" w:rsidP="007E6C52">
    <w:pPr>
      <w:pStyle w:val="Footer"/>
      <w:framePr w:wrap="around" w:vAnchor="text" w:hAnchor="margin" w:xAlign="right" w:y="1"/>
      <w:rPr>
        <w:rStyle w:val="PageNumber"/>
      </w:rPr>
    </w:pPr>
    <w:r>
      <w:rPr>
        <w:rStyle w:val="PageNumber"/>
      </w:rPr>
      <w:fldChar w:fldCharType="begin"/>
    </w:r>
    <w:r w:rsidR="00F72CA6">
      <w:rPr>
        <w:rStyle w:val="PageNumber"/>
      </w:rPr>
      <w:instrText xml:space="preserve">PAGE  </w:instrText>
    </w:r>
    <w:r>
      <w:rPr>
        <w:rStyle w:val="PageNumber"/>
      </w:rPr>
      <w:fldChar w:fldCharType="end"/>
    </w:r>
  </w:p>
  <w:p w14:paraId="038E5716" w14:textId="77777777" w:rsidR="00F72CA6" w:rsidRDefault="00F72CA6" w:rsidP="007E6C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AE7AD" w14:textId="77777777" w:rsidR="00F72CA6" w:rsidRDefault="00DA360C" w:rsidP="007E6C52">
    <w:pPr>
      <w:pStyle w:val="Footer"/>
      <w:framePr w:wrap="around" w:vAnchor="text" w:hAnchor="margin" w:xAlign="right" w:y="1"/>
      <w:rPr>
        <w:rStyle w:val="PageNumber"/>
      </w:rPr>
    </w:pPr>
    <w:r>
      <w:rPr>
        <w:rStyle w:val="PageNumber"/>
      </w:rPr>
      <w:fldChar w:fldCharType="begin"/>
    </w:r>
    <w:r w:rsidR="00F72CA6">
      <w:rPr>
        <w:rStyle w:val="PageNumber"/>
      </w:rPr>
      <w:instrText xml:space="preserve">PAGE  </w:instrText>
    </w:r>
    <w:r>
      <w:rPr>
        <w:rStyle w:val="PageNumber"/>
      </w:rPr>
      <w:fldChar w:fldCharType="separate"/>
    </w:r>
    <w:r w:rsidR="00F72CA6">
      <w:rPr>
        <w:rStyle w:val="PageNumber"/>
        <w:noProof/>
      </w:rPr>
      <w:t>23</w:t>
    </w:r>
    <w:r>
      <w:rPr>
        <w:rStyle w:val="PageNumber"/>
      </w:rPr>
      <w:fldChar w:fldCharType="end"/>
    </w:r>
  </w:p>
  <w:p w14:paraId="52668A33" w14:textId="77777777" w:rsidR="00F72CA6" w:rsidRDefault="00F72CA6" w:rsidP="007E6C5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AE"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end"/>
    </w:r>
  </w:p>
  <w:p w14:paraId="16F7192F" w14:textId="77777777" w:rsidR="00BB0E8A" w:rsidRDefault="00BB0E8A" w:rsidP="007E6C5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F93F" w14:textId="77777777" w:rsidR="00BB0E8A" w:rsidRDefault="00DA360C" w:rsidP="007E6C52">
    <w:pPr>
      <w:pStyle w:val="Footer"/>
      <w:framePr w:wrap="around" w:vAnchor="text" w:hAnchor="margin" w:xAlign="right" w:y="1"/>
      <w:rPr>
        <w:rStyle w:val="PageNumber"/>
      </w:rPr>
    </w:pPr>
    <w:r>
      <w:rPr>
        <w:rStyle w:val="PageNumber"/>
      </w:rPr>
      <w:fldChar w:fldCharType="begin"/>
    </w:r>
    <w:r w:rsidR="00BB0E8A">
      <w:rPr>
        <w:rStyle w:val="PageNumber"/>
      </w:rPr>
      <w:instrText xml:space="preserve">PAGE  </w:instrText>
    </w:r>
    <w:r>
      <w:rPr>
        <w:rStyle w:val="PageNumber"/>
      </w:rPr>
      <w:fldChar w:fldCharType="separate"/>
    </w:r>
    <w:r w:rsidR="00CA46F8">
      <w:rPr>
        <w:rStyle w:val="PageNumber"/>
        <w:noProof/>
      </w:rPr>
      <w:t>1</w:t>
    </w:r>
    <w:r>
      <w:rPr>
        <w:rStyle w:val="PageNumber"/>
      </w:rPr>
      <w:fldChar w:fldCharType="end"/>
    </w:r>
  </w:p>
  <w:p w14:paraId="58F1D108" w14:textId="77777777" w:rsidR="00BB0E8A" w:rsidRDefault="00BB0E8A" w:rsidP="007E6C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F4C4E" w14:textId="77777777" w:rsidR="001F6FD6" w:rsidRDefault="001F6FD6" w:rsidP="006001DD">
      <w:pPr>
        <w:spacing w:after="0"/>
      </w:pPr>
      <w:r>
        <w:separator/>
      </w:r>
    </w:p>
  </w:footnote>
  <w:footnote w:type="continuationSeparator" w:id="0">
    <w:p w14:paraId="5FBAFD93" w14:textId="77777777" w:rsidR="001F6FD6" w:rsidRDefault="001F6FD6" w:rsidP="006001D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3" w15:restartNumberingAfterBreak="0">
    <w:nsid w:val="0AF45E95"/>
    <w:multiLevelType w:val="hybridMultilevel"/>
    <w:tmpl w:val="6EE2698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0BF31804"/>
    <w:multiLevelType w:val="hybridMultilevel"/>
    <w:tmpl w:val="F2AAFB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14F47DF3"/>
    <w:multiLevelType w:val="hybridMultilevel"/>
    <w:tmpl w:val="3AC26CD6"/>
    <w:lvl w:ilvl="0" w:tplc="041A0001">
      <w:start w:val="1"/>
      <w:numFmt w:val="bullet"/>
      <w:lvlText w:val=""/>
      <w:lvlJc w:val="left"/>
      <w:pPr>
        <w:ind w:left="1800" w:hanging="360"/>
      </w:pPr>
      <w:rPr>
        <w:rFonts w:ascii="Symbol" w:hAnsi="Symbol"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6" w15:restartNumberingAfterBreak="0">
    <w:nsid w:val="15EC2924"/>
    <w:multiLevelType w:val="hybridMultilevel"/>
    <w:tmpl w:val="E986515A"/>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7" w15:restartNumberingAfterBreak="0">
    <w:nsid w:val="1D4341B9"/>
    <w:multiLevelType w:val="hybridMultilevel"/>
    <w:tmpl w:val="4F921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12A50"/>
    <w:multiLevelType w:val="hybridMultilevel"/>
    <w:tmpl w:val="690EC976"/>
    <w:lvl w:ilvl="0" w:tplc="BCA499F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C728D1"/>
    <w:multiLevelType w:val="hybridMultilevel"/>
    <w:tmpl w:val="2AB02F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9A30571"/>
    <w:multiLevelType w:val="multilevel"/>
    <w:tmpl w:val="A308E37A"/>
    <w:lvl w:ilvl="0">
      <w:start w:val="1"/>
      <w:numFmt w:val="decimal"/>
      <w:pStyle w:val="Heading1"/>
      <w:lvlText w:val="%1."/>
      <w:lvlJc w:val="left"/>
      <w:pPr>
        <w:tabs>
          <w:tab w:val="num" w:pos="432"/>
        </w:tabs>
        <w:ind w:left="432" w:hanging="432"/>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Heading2"/>
      <w:lvlText w:val="%1.%2."/>
      <w:lvlJc w:val="left"/>
      <w:pPr>
        <w:tabs>
          <w:tab w:val="num" w:pos="756"/>
        </w:tabs>
        <w:ind w:left="756" w:hanging="576"/>
      </w:pPr>
      <w:rPr>
        <w:rFonts w:ascii="Arial" w:hAnsi="Arial" w:cs="Arial" w:hint="default"/>
        <w:b/>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Heading3"/>
      <w:lvlText w:val="%1.%2.%3."/>
      <w:lvlJc w:val="left"/>
      <w:pPr>
        <w:tabs>
          <w:tab w:val="num" w:pos="720"/>
        </w:tabs>
        <w:ind w:left="720"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30EE4F32"/>
    <w:multiLevelType w:val="hybridMultilevel"/>
    <w:tmpl w:val="EAF455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0672F"/>
    <w:multiLevelType w:val="hybridMultilevel"/>
    <w:tmpl w:val="A56232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15:restartNumberingAfterBreak="0">
    <w:nsid w:val="3638325F"/>
    <w:multiLevelType w:val="hybridMultilevel"/>
    <w:tmpl w:val="37BC770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36D126D1"/>
    <w:multiLevelType w:val="hybridMultilevel"/>
    <w:tmpl w:val="C3AAFF6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5" w15:restartNumberingAfterBreak="0">
    <w:nsid w:val="373F30C0"/>
    <w:multiLevelType w:val="multilevel"/>
    <w:tmpl w:val="A298180A"/>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8846D08"/>
    <w:multiLevelType w:val="multilevel"/>
    <w:tmpl w:val="19A2D2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15:restartNumberingAfterBreak="0">
    <w:nsid w:val="3B01488D"/>
    <w:multiLevelType w:val="hybridMultilevel"/>
    <w:tmpl w:val="193A32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451A3FAC"/>
    <w:multiLevelType w:val="hybridMultilevel"/>
    <w:tmpl w:val="FA8C62AC"/>
    <w:lvl w:ilvl="0" w:tplc="541C3B44">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4FC205DA"/>
    <w:multiLevelType w:val="hybridMultilevel"/>
    <w:tmpl w:val="6750C0A2"/>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0" w15:restartNumberingAfterBreak="0">
    <w:nsid w:val="52681E8E"/>
    <w:multiLevelType w:val="hybridMultilevel"/>
    <w:tmpl w:val="0706F5E0"/>
    <w:lvl w:ilvl="0" w:tplc="6DFE401A">
      <w:start w:val="1"/>
      <w:numFmt w:val="decimal"/>
      <w:pStyle w:val="literatura"/>
      <w:lvlText w:val="[%1]"/>
      <w:lvlJc w:val="left"/>
      <w:pPr>
        <w:tabs>
          <w:tab w:val="num" w:pos="567"/>
        </w:tabs>
        <w:ind w:left="567" w:hanging="567"/>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5C417851"/>
    <w:multiLevelType w:val="hybridMultilevel"/>
    <w:tmpl w:val="097AF8C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6C460F07"/>
    <w:multiLevelType w:val="hybridMultilevel"/>
    <w:tmpl w:val="472E1DE2"/>
    <w:lvl w:ilvl="0" w:tplc="B016C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161398"/>
    <w:multiLevelType w:val="hybridMultilevel"/>
    <w:tmpl w:val="655607B2"/>
    <w:lvl w:ilvl="0" w:tplc="C55CFA28">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24" w15:restartNumberingAfterBreak="0">
    <w:nsid w:val="70912E96"/>
    <w:multiLevelType w:val="hybridMultilevel"/>
    <w:tmpl w:val="D7FA30D6"/>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5" w15:restartNumberingAfterBreak="0">
    <w:nsid w:val="70971DD7"/>
    <w:multiLevelType w:val="hybridMultilevel"/>
    <w:tmpl w:val="E96C8F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73845208"/>
    <w:multiLevelType w:val="hybridMultilevel"/>
    <w:tmpl w:val="83F016B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7" w15:restartNumberingAfterBreak="0">
    <w:nsid w:val="777E0185"/>
    <w:multiLevelType w:val="hybridMultilevel"/>
    <w:tmpl w:val="11AAF49A"/>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8" w15:restartNumberingAfterBreak="0">
    <w:nsid w:val="78E40CFC"/>
    <w:multiLevelType w:val="hybridMultilevel"/>
    <w:tmpl w:val="A498F2B0"/>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9" w15:restartNumberingAfterBreak="0">
    <w:nsid w:val="7B247944"/>
    <w:multiLevelType w:val="hybridMultilevel"/>
    <w:tmpl w:val="CABE91A4"/>
    <w:lvl w:ilvl="0" w:tplc="041A0001">
      <w:start w:val="1"/>
      <w:numFmt w:val="bullet"/>
      <w:lvlText w:val=""/>
      <w:lvlJc w:val="left"/>
      <w:pPr>
        <w:ind w:left="1429" w:hanging="360"/>
      </w:pPr>
      <w:rPr>
        <w:rFonts w:ascii="Symbol" w:hAnsi="Symbol" w:hint="default"/>
      </w:rPr>
    </w:lvl>
    <w:lvl w:ilvl="1" w:tplc="041A0003" w:tentative="1">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30" w15:restartNumberingAfterBreak="0">
    <w:nsid w:val="7B6E7F17"/>
    <w:multiLevelType w:val="multilevel"/>
    <w:tmpl w:val="ADEE10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7479411">
    <w:abstractNumId w:val="10"/>
  </w:num>
  <w:num w:numId="2" w16cid:durableId="1319069505">
    <w:abstractNumId w:val="16"/>
  </w:num>
  <w:num w:numId="3" w16cid:durableId="714547335">
    <w:abstractNumId w:val="0"/>
  </w:num>
  <w:num w:numId="4" w16cid:durableId="800998528">
    <w:abstractNumId w:val="1"/>
  </w:num>
  <w:num w:numId="5" w16cid:durableId="656344775">
    <w:abstractNumId w:val="2"/>
  </w:num>
  <w:num w:numId="6" w16cid:durableId="709459902">
    <w:abstractNumId w:val="20"/>
  </w:num>
  <w:num w:numId="7" w16cid:durableId="1096943514">
    <w:abstractNumId w:val="29"/>
  </w:num>
  <w:num w:numId="8" w16cid:durableId="416941590">
    <w:abstractNumId w:val="6"/>
  </w:num>
  <w:num w:numId="9" w16cid:durableId="45956696">
    <w:abstractNumId w:val="14"/>
  </w:num>
  <w:num w:numId="10" w16cid:durableId="2052414968">
    <w:abstractNumId w:val="15"/>
  </w:num>
  <w:num w:numId="11" w16cid:durableId="533077429">
    <w:abstractNumId w:val="4"/>
  </w:num>
  <w:num w:numId="12" w16cid:durableId="663359950">
    <w:abstractNumId w:val="3"/>
  </w:num>
  <w:num w:numId="13" w16cid:durableId="612907557">
    <w:abstractNumId w:val="26"/>
  </w:num>
  <w:num w:numId="14" w16cid:durableId="1601716277">
    <w:abstractNumId w:val="5"/>
  </w:num>
  <w:num w:numId="15" w16cid:durableId="130290955">
    <w:abstractNumId w:val="27"/>
  </w:num>
  <w:num w:numId="16" w16cid:durableId="2025356596">
    <w:abstractNumId w:val="28"/>
  </w:num>
  <w:num w:numId="17" w16cid:durableId="2006392884">
    <w:abstractNumId w:val="19"/>
  </w:num>
  <w:num w:numId="18" w16cid:durableId="1404838889">
    <w:abstractNumId w:val="9"/>
  </w:num>
  <w:num w:numId="19" w16cid:durableId="844518329">
    <w:abstractNumId w:val="7"/>
  </w:num>
  <w:num w:numId="20" w16cid:durableId="857697020">
    <w:abstractNumId w:val="11"/>
  </w:num>
  <w:num w:numId="21" w16cid:durableId="1459302771">
    <w:abstractNumId w:val="8"/>
  </w:num>
  <w:num w:numId="22" w16cid:durableId="562057931">
    <w:abstractNumId w:val="30"/>
  </w:num>
  <w:num w:numId="23" w16cid:durableId="1089303621">
    <w:abstractNumId w:val="12"/>
  </w:num>
  <w:num w:numId="24" w16cid:durableId="613252370">
    <w:abstractNumId w:val="24"/>
  </w:num>
  <w:num w:numId="25" w16cid:durableId="1472136909">
    <w:abstractNumId w:val="18"/>
  </w:num>
  <w:num w:numId="26" w16cid:durableId="1009140689">
    <w:abstractNumId w:val="25"/>
  </w:num>
  <w:num w:numId="27" w16cid:durableId="1410073974">
    <w:abstractNumId w:val="13"/>
  </w:num>
  <w:num w:numId="28" w16cid:durableId="608588241">
    <w:abstractNumId w:val="17"/>
  </w:num>
  <w:num w:numId="29" w16cid:durableId="279651725">
    <w:abstractNumId w:val="23"/>
  </w:num>
  <w:num w:numId="30" w16cid:durableId="1467504118">
    <w:abstractNumId w:val="21"/>
  </w:num>
  <w:num w:numId="31" w16cid:durableId="8682522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24F7"/>
    <w:rsid w:val="00004063"/>
    <w:rsid w:val="000040F6"/>
    <w:rsid w:val="0001551C"/>
    <w:rsid w:val="00025AAB"/>
    <w:rsid w:val="00041F3D"/>
    <w:rsid w:val="00042FCB"/>
    <w:rsid w:val="00045541"/>
    <w:rsid w:val="00045E0F"/>
    <w:rsid w:val="000517CD"/>
    <w:rsid w:val="00073B17"/>
    <w:rsid w:val="00083A68"/>
    <w:rsid w:val="00084762"/>
    <w:rsid w:val="00094147"/>
    <w:rsid w:val="000950E6"/>
    <w:rsid w:val="000A02B8"/>
    <w:rsid w:val="000A434C"/>
    <w:rsid w:val="000A53B3"/>
    <w:rsid w:val="000A5BFF"/>
    <w:rsid w:val="000A5D74"/>
    <w:rsid w:val="000B0D4F"/>
    <w:rsid w:val="000B137C"/>
    <w:rsid w:val="000B790B"/>
    <w:rsid w:val="000C3FB9"/>
    <w:rsid w:val="000C5B7A"/>
    <w:rsid w:val="000C6B76"/>
    <w:rsid w:val="000D232D"/>
    <w:rsid w:val="000D2DAB"/>
    <w:rsid w:val="000D3E3A"/>
    <w:rsid w:val="000D7416"/>
    <w:rsid w:val="000E0A06"/>
    <w:rsid w:val="000E24F3"/>
    <w:rsid w:val="000E49B8"/>
    <w:rsid w:val="000E7641"/>
    <w:rsid w:val="00103C2F"/>
    <w:rsid w:val="00112E71"/>
    <w:rsid w:val="0011580A"/>
    <w:rsid w:val="00123B98"/>
    <w:rsid w:val="00123C7B"/>
    <w:rsid w:val="00126713"/>
    <w:rsid w:val="00127D21"/>
    <w:rsid w:val="00132224"/>
    <w:rsid w:val="0013284C"/>
    <w:rsid w:val="001348CF"/>
    <w:rsid w:val="0013584D"/>
    <w:rsid w:val="0013795A"/>
    <w:rsid w:val="00141DBD"/>
    <w:rsid w:val="001446EF"/>
    <w:rsid w:val="00145CB8"/>
    <w:rsid w:val="00151594"/>
    <w:rsid w:val="00167C43"/>
    <w:rsid w:val="00176ACC"/>
    <w:rsid w:val="00180894"/>
    <w:rsid w:val="001814A7"/>
    <w:rsid w:val="00183A62"/>
    <w:rsid w:val="00185677"/>
    <w:rsid w:val="00186F57"/>
    <w:rsid w:val="00187AB9"/>
    <w:rsid w:val="001952DF"/>
    <w:rsid w:val="001A2555"/>
    <w:rsid w:val="001A357A"/>
    <w:rsid w:val="001B78F5"/>
    <w:rsid w:val="001B7A55"/>
    <w:rsid w:val="001D428F"/>
    <w:rsid w:val="001E0E76"/>
    <w:rsid w:val="001E51D0"/>
    <w:rsid w:val="001E70E9"/>
    <w:rsid w:val="001F03C6"/>
    <w:rsid w:val="001F6FD6"/>
    <w:rsid w:val="001F7EC6"/>
    <w:rsid w:val="002025FC"/>
    <w:rsid w:val="00203CC5"/>
    <w:rsid w:val="00204495"/>
    <w:rsid w:val="00212562"/>
    <w:rsid w:val="00214448"/>
    <w:rsid w:val="00217F7C"/>
    <w:rsid w:val="00221CD6"/>
    <w:rsid w:val="0022339E"/>
    <w:rsid w:val="00223FD0"/>
    <w:rsid w:val="00224686"/>
    <w:rsid w:val="00225DDA"/>
    <w:rsid w:val="002308D3"/>
    <w:rsid w:val="00241266"/>
    <w:rsid w:val="00244892"/>
    <w:rsid w:val="00247737"/>
    <w:rsid w:val="00251C40"/>
    <w:rsid w:val="0027084D"/>
    <w:rsid w:val="00280143"/>
    <w:rsid w:val="00281DA6"/>
    <w:rsid w:val="00285F34"/>
    <w:rsid w:val="00287409"/>
    <w:rsid w:val="00292A54"/>
    <w:rsid w:val="00294388"/>
    <w:rsid w:val="00297D5E"/>
    <w:rsid w:val="002A33CE"/>
    <w:rsid w:val="002A39BA"/>
    <w:rsid w:val="002B449B"/>
    <w:rsid w:val="002C055E"/>
    <w:rsid w:val="002C29DD"/>
    <w:rsid w:val="002C7B50"/>
    <w:rsid w:val="002D047A"/>
    <w:rsid w:val="002D43A8"/>
    <w:rsid w:val="002E49EA"/>
    <w:rsid w:val="002F0F0C"/>
    <w:rsid w:val="002F1217"/>
    <w:rsid w:val="002F22E8"/>
    <w:rsid w:val="00304056"/>
    <w:rsid w:val="0030514D"/>
    <w:rsid w:val="00316504"/>
    <w:rsid w:val="003220EA"/>
    <w:rsid w:val="003303CF"/>
    <w:rsid w:val="0033427F"/>
    <w:rsid w:val="00340D54"/>
    <w:rsid w:val="00351CAE"/>
    <w:rsid w:val="00353234"/>
    <w:rsid w:val="00355F06"/>
    <w:rsid w:val="00366383"/>
    <w:rsid w:val="0037127C"/>
    <w:rsid w:val="00373E03"/>
    <w:rsid w:val="00374BAE"/>
    <w:rsid w:val="0037533E"/>
    <w:rsid w:val="00375C62"/>
    <w:rsid w:val="00380F18"/>
    <w:rsid w:val="00382A81"/>
    <w:rsid w:val="00387958"/>
    <w:rsid w:val="00392B25"/>
    <w:rsid w:val="00397AD2"/>
    <w:rsid w:val="003A0938"/>
    <w:rsid w:val="003A0A59"/>
    <w:rsid w:val="003A14AB"/>
    <w:rsid w:val="003A438C"/>
    <w:rsid w:val="003B5CAD"/>
    <w:rsid w:val="003B7A03"/>
    <w:rsid w:val="003C3BA3"/>
    <w:rsid w:val="003C41D3"/>
    <w:rsid w:val="003C4F6C"/>
    <w:rsid w:val="003D0705"/>
    <w:rsid w:val="003F4A00"/>
    <w:rsid w:val="003F6B47"/>
    <w:rsid w:val="0040037B"/>
    <w:rsid w:val="00403315"/>
    <w:rsid w:val="00412A5E"/>
    <w:rsid w:val="00420871"/>
    <w:rsid w:val="00422B85"/>
    <w:rsid w:val="004247AD"/>
    <w:rsid w:val="004252CA"/>
    <w:rsid w:val="004425CC"/>
    <w:rsid w:val="00442A34"/>
    <w:rsid w:val="00443ABE"/>
    <w:rsid w:val="0045094F"/>
    <w:rsid w:val="00453331"/>
    <w:rsid w:val="00453A91"/>
    <w:rsid w:val="0045449A"/>
    <w:rsid w:val="00454D96"/>
    <w:rsid w:val="004625A8"/>
    <w:rsid w:val="00466F7F"/>
    <w:rsid w:val="0047358A"/>
    <w:rsid w:val="00491501"/>
    <w:rsid w:val="004A162F"/>
    <w:rsid w:val="004B27DE"/>
    <w:rsid w:val="004B2C0E"/>
    <w:rsid w:val="004C2AB0"/>
    <w:rsid w:val="004C35AF"/>
    <w:rsid w:val="004C42A2"/>
    <w:rsid w:val="004C5203"/>
    <w:rsid w:val="004D4E0C"/>
    <w:rsid w:val="004E0B87"/>
    <w:rsid w:val="004E6007"/>
    <w:rsid w:val="004F3F8F"/>
    <w:rsid w:val="004F4861"/>
    <w:rsid w:val="004F7C4C"/>
    <w:rsid w:val="00501657"/>
    <w:rsid w:val="005037A2"/>
    <w:rsid w:val="005079FC"/>
    <w:rsid w:val="00507F16"/>
    <w:rsid w:val="00514B05"/>
    <w:rsid w:val="00521F3A"/>
    <w:rsid w:val="00526165"/>
    <w:rsid w:val="00526899"/>
    <w:rsid w:val="00527A26"/>
    <w:rsid w:val="005450B1"/>
    <w:rsid w:val="00566186"/>
    <w:rsid w:val="005664A1"/>
    <w:rsid w:val="005673CA"/>
    <w:rsid w:val="005715EC"/>
    <w:rsid w:val="00572FDE"/>
    <w:rsid w:val="00577E8A"/>
    <w:rsid w:val="00586ADB"/>
    <w:rsid w:val="00586D69"/>
    <w:rsid w:val="005951E1"/>
    <w:rsid w:val="005A0FEF"/>
    <w:rsid w:val="005A1869"/>
    <w:rsid w:val="005A2850"/>
    <w:rsid w:val="005A38B9"/>
    <w:rsid w:val="005A5241"/>
    <w:rsid w:val="005B48A5"/>
    <w:rsid w:val="005B608D"/>
    <w:rsid w:val="005B7AF3"/>
    <w:rsid w:val="005C1D1E"/>
    <w:rsid w:val="005C2B9D"/>
    <w:rsid w:val="005C3E10"/>
    <w:rsid w:val="005C6256"/>
    <w:rsid w:val="005C6EF2"/>
    <w:rsid w:val="005C7B63"/>
    <w:rsid w:val="005D4A75"/>
    <w:rsid w:val="005D514D"/>
    <w:rsid w:val="005D651D"/>
    <w:rsid w:val="005D7006"/>
    <w:rsid w:val="005E08A6"/>
    <w:rsid w:val="005E180B"/>
    <w:rsid w:val="005E4FAE"/>
    <w:rsid w:val="005E6DBF"/>
    <w:rsid w:val="005E7754"/>
    <w:rsid w:val="005F01BA"/>
    <w:rsid w:val="006001DD"/>
    <w:rsid w:val="00600BE5"/>
    <w:rsid w:val="00612835"/>
    <w:rsid w:val="00616374"/>
    <w:rsid w:val="00617097"/>
    <w:rsid w:val="00623EB2"/>
    <w:rsid w:val="00625C24"/>
    <w:rsid w:val="006310D6"/>
    <w:rsid w:val="00645909"/>
    <w:rsid w:val="00651E53"/>
    <w:rsid w:val="00657F57"/>
    <w:rsid w:val="00657FA8"/>
    <w:rsid w:val="00662B11"/>
    <w:rsid w:val="00670C80"/>
    <w:rsid w:val="006717D1"/>
    <w:rsid w:val="00672007"/>
    <w:rsid w:val="00672DB3"/>
    <w:rsid w:val="00683428"/>
    <w:rsid w:val="00697D36"/>
    <w:rsid w:val="006A2AE6"/>
    <w:rsid w:val="006A3E52"/>
    <w:rsid w:val="006B09E4"/>
    <w:rsid w:val="006C16FE"/>
    <w:rsid w:val="006C4CDF"/>
    <w:rsid w:val="006C51B2"/>
    <w:rsid w:val="006E3351"/>
    <w:rsid w:val="006E408F"/>
    <w:rsid w:val="006F1B2A"/>
    <w:rsid w:val="006F5A92"/>
    <w:rsid w:val="007011EC"/>
    <w:rsid w:val="007016BF"/>
    <w:rsid w:val="007073A6"/>
    <w:rsid w:val="007230F4"/>
    <w:rsid w:val="00732C67"/>
    <w:rsid w:val="00736C6A"/>
    <w:rsid w:val="00736E2C"/>
    <w:rsid w:val="00752617"/>
    <w:rsid w:val="00753092"/>
    <w:rsid w:val="0076774C"/>
    <w:rsid w:val="00775076"/>
    <w:rsid w:val="0078016C"/>
    <w:rsid w:val="00782538"/>
    <w:rsid w:val="00790328"/>
    <w:rsid w:val="007A74B6"/>
    <w:rsid w:val="007B1934"/>
    <w:rsid w:val="007B5512"/>
    <w:rsid w:val="007C7F72"/>
    <w:rsid w:val="007D0BEB"/>
    <w:rsid w:val="007D1484"/>
    <w:rsid w:val="007D7395"/>
    <w:rsid w:val="007D76C7"/>
    <w:rsid w:val="007E25D9"/>
    <w:rsid w:val="007E37F8"/>
    <w:rsid w:val="007E6C52"/>
    <w:rsid w:val="007F4ED1"/>
    <w:rsid w:val="00801B10"/>
    <w:rsid w:val="0080467B"/>
    <w:rsid w:val="00816218"/>
    <w:rsid w:val="00816D0F"/>
    <w:rsid w:val="00826F36"/>
    <w:rsid w:val="00830D1C"/>
    <w:rsid w:val="00830DF5"/>
    <w:rsid w:val="00831AC7"/>
    <w:rsid w:val="008330EB"/>
    <w:rsid w:val="00835770"/>
    <w:rsid w:val="00840877"/>
    <w:rsid w:val="008414E1"/>
    <w:rsid w:val="008525F3"/>
    <w:rsid w:val="00854D61"/>
    <w:rsid w:val="0085641E"/>
    <w:rsid w:val="0086124E"/>
    <w:rsid w:val="0086797C"/>
    <w:rsid w:val="00871F2B"/>
    <w:rsid w:val="00875DA7"/>
    <w:rsid w:val="00876087"/>
    <w:rsid w:val="008875F7"/>
    <w:rsid w:val="00890077"/>
    <w:rsid w:val="00894026"/>
    <w:rsid w:val="00894DFA"/>
    <w:rsid w:val="008A4681"/>
    <w:rsid w:val="008B1C30"/>
    <w:rsid w:val="008B2612"/>
    <w:rsid w:val="008B3EF8"/>
    <w:rsid w:val="008B62E4"/>
    <w:rsid w:val="008C4DF6"/>
    <w:rsid w:val="008C703C"/>
    <w:rsid w:val="008C75BE"/>
    <w:rsid w:val="008D19A7"/>
    <w:rsid w:val="008D63AD"/>
    <w:rsid w:val="008D7941"/>
    <w:rsid w:val="008E1BCB"/>
    <w:rsid w:val="008E3956"/>
    <w:rsid w:val="008E3BA7"/>
    <w:rsid w:val="008E6D8D"/>
    <w:rsid w:val="008F6C96"/>
    <w:rsid w:val="00901D59"/>
    <w:rsid w:val="00903E67"/>
    <w:rsid w:val="009061DC"/>
    <w:rsid w:val="0090620E"/>
    <w:rsid w:val="0090783B"/>
    <w:rsid w:val="009174E1"/>
    <w:rsid w:val="00924DFB"/>
    <w:rsid w:val="00931F8B"/>
    <w:rsid w:val="00932F74"/>
    <w:rsid w:val="009341CD"/>
    <w:rsid w:val="00934D69"/>
    <w:rsid w:val="00935E82"/>
    <w:rsid w:val="00936D7C"/>
    <w:rsid w:val="00941F62"/>
    <w:rsid w:val="009447C0"/>
    <w:rsid w:val="00945586"/>
    <w:rsid w:val="0094644F"/>
    <w:rsid w:val="00946808"/>
    <w:rsid w:val="009477A3"/>
    <w:rsid w:val="0095788B"/>
    <w:rsid w:val="0096255C"/>
    <w:rsid w:val="00965F70"/>
    <w:rsid w:val="00972BAA"/>
    <w:rsid w:val="009733CB"/>
    <w:rsid w:val="00973D0E"/>
    <w:rsid w:val="00983037"/>
    <w:rsid w:val="00987707"/>
    <w:rsid w:val="009907F8"/>
    <w:rsid w:val="009937C7"/>
    <w:rsid w:val="00994F6C"/>
    <w:rsid w:val="00996CCD"/>
    <w:rsid w:val="009A15A7"/>
    <w:rsid w:val="009B0B48"/>
    <w:rsid w:val="009C3022"/>
    <w:rsid w:val="009C3ACE"/>
    <w:rsid w:val="009C4BA4"/>
    <w:rsid w:val="009C4EE0"/>
    <w:rsid w:val="009D2AB8"/>
    <w:rsid w:val="009D555B"/>
    <w:rsid w:val="009D5A5C"/>
    <w:rsid w:val="009D5F30"/>
    <w:rsid w:val="009E0350"/>
    <w:rsid w:val="009E6094"/>
    <w:rsid w:val="009F6AE3"/>
    <w:rsid w:val="009F7F4B"/>
    <w:rsid w:val="00A149FB"/>
    <w:rsid w:val="00A21765"/>
    <w:rsid w:val="00A24B2F"/>
    <w:rsid w:val="00A5141E"/>
    <w:rsid w:val="00A524BD"/>
    <w:rsid w:val="00A52C44"/>
    <w:rsid w:val="00A54563"/>
    <w:rsid w:val="00A61507"/>
    <w:rsid w:val="00A61FC5"/>
    <w:rsid w:val="00A6205B"/>
    <w:rsid w:val="00A67A18"/>
    <w:rsid w:val="00A67A49"/>
    <w:rsid w:val="00A67A51"/>
    <w:rsid w:val="00A77CAC"/>
    <w:rsid w:val="00A834BD"/>
    <w:rsid w:val="00A87F94"/>
    <w:rsid w:val="00A9035B"/>
    <w:rsid w:val="00A943EE"/>
    <w:rsid w:val="00A959B1"/>
    <w:rsid w:val="00A961EA"/>
    <w:rsid w:val="00A96A22"/>
    <w:rsid w:val="00AA46AF"/>
    <w:rsid w:val="00AA4A78"/>
    <w:rsid w:val="00AA5664"/>
    <w:rsid w:val="00AA7F6D"/>
    <w:rsid w:val="00AB4BBC"/>
    <w:rsid w:val="00AB6B07"/>
    <w:rsid w:val="00AB75A3"/>
    <w:rsid w:val="00AC4571"/>
    <w:rsid w:val="00AD6358"/>
    <w:rsid w:val="00AE0B1C"/>
    <w:rsid w:val="00AE0E03"/>
    <w:rsid w:val="00AE3C12"/>
    <w:rsid w:val="00AF3ABA"/>
    <w:rsid w:val="00AF6F40"/>
    <w:rsid w:val="00B05062"/>
    <w:rsid w:val="00B145AF"/>
    <w:rsid w:val="00B15D02"/>
    <w:rsid w:val="00B21AC6"/>
    <w:rsid w:val="00B413ED"/>
    <w:rsid w:val="00B57784"/>
    <w:rsid w:val="00B60790"/>
    <w:rsid w:val="00B620E8"/>
    <w:rsid w:val="00B62C7B"/>
    <w:rsid w:val="00B65022"/>
    <w:rsid w:val="00B66674"/>
    <w:rsid w:val="00B9454B"/>
    <w:rsid w:val="00B95535"/>
    <w:rsid w:val="00BA297E"/>
    <w:rsid w:val="00BB045A"/>
    <w:rsid w:val="00BB0D28"/>
    <w:rsid w:val="00BB0E8A"/>
    <w:rsid w:val="00BB338F"/>
    <w:rsid w:val="00BC1B01"/>
    <w:rsid w:val="00BC27A7"/>
    <w:rsid w:val="00BC51EA"/>
    <w:rsid w:val="00BC6BFD"/>
    <w:rsid w:val="00C03654"/>
    <w:rsid w:val="00C118FE"/>
    <w:rsid w:val="00C15CDE"/>
    <w:rsid w:val="00C25FCA"/>
    <w:rsid w:val="00C275BC"/>
    <w:rsid w:val="00C323B4"/>
    <w:rsid w:val="00C40545"/>
    <w:rsid w:val="00C40F7B"/>
    <w:rsid w:val="00C45044"/>
    <w:rsid w:val="00C53535"/>
    <w:rsid w:val="00C55F81"/>
    <w:rsid w:val="00C73890"/>
    <w:rsid w:val="00C80491"/>
    <w:rsid w:val="00C844B6"/>
    <w:rsid w:val="00C93FAF"/>
    <w:rsid w:val="00C94BD3"/>
    <w:rsid w:val="00CA1608"/>
    <w:rsid w:val="00CA2D14"/>
    <w:rsid w:val="00CA46F8"/>
    <w:rsid w:val="00CB4045"/>
    <w:rsid w:val="00CC105B"/>
    <w:rsid w:val="00CC33F9"/>
    <w:rsid w:val="00CC6FF1"/>
    <w:rsid w:val="00CD16E2"/>
    <w:rsid w:val="00CD5FB8"/>
    <w:rsid w:val="00CE1A24"/>
    <w:rsid w:val="00CF3130"/>
    <w:rsid w:val="00D0376A"/>
    <w:rsid w:val="00D04184"/>
    <w:rsid w:val="00D15EF5"/>
    <w:rsid w:val="00D32728"/>
    <w:rsid w:val="00D33C22"/>
    <w:rsid w:val="00D340B2"/>
    <w:rsid w:val="00D35BA0"/>
    <w:rsid w:val="00D36AAB"/>
    <w:rsid w:val="00D4092C"/>
    <w:rsid w:val="00D443DC"/>
    <w:rsid w:val="00D51303"/>
    <w:rsid w:val="00D538F1"/>
    <w:rsid w:val="00D54475"/>
    <w:rsid w:val="00D6075B"/>
    <w:rsid w:val="00D6095B"/>
    <w:rsid w:val="00D6098C"/>
    <w:rsid w:val="00D63B1E"/>
    <w:rsid w:val="00D65395"/>
    <w:rsid w:val="00D7488F"/>
    <w:rsid w:val="00D7505B"/>
    <w:rsid w:val="00D80E3A"/>
    <w:rsid w:val="00D80F17"/>
    <w:rsid w:val="00D8124F"/>
    <w:rsid w:val="00D81E0F"/>
    <w:rsid w:val="00D82489"/>
    <w:rsid w:val="00D8683D"/>
    <w:rsid w:val="00D870D4"/>
    <w:rsid w:val="00D947BD"/>
    <w:rsid w:val="00DA0E7F"/>
    <w:rsid w:val="00DA360C"/>
    <w:rsid w:val="00DB0F3D"/>
    <w:rsid w:val="00DD4CB0"/>
    <w:rsid w:val="00DD514B"/>
    <w:rsid w:val="00DE3605"/>
    <w:rsid w:val="00DE46B8"/>
    <w:rsid w:val="00DF22E1"/>
    <w:rsid w:val="00E16ECE"/>
    <w:rsid w:val="00E21E6F"/>
    <w:rsid w:val="00E25173"/>
    <w:rsid w:val="00E27FB5"/>
    <w:rsid w:val="00E34104"/>
    <w:rsid w:val="00E54656"/>
    <w:rsid w:val="00E55E42"/>
    <w:rsid w:val="00E61152"/>
    <w:rsid w:val="00E714AE"/>
    <w:rsid w:val="00E72B90"/>
    <w:rsid w:val="00E80957"/>
    <w:rsid w:val="00E81BF3"/>
    <w:rsid w:val="00E86AAE"/>
    <w:rsid w:val="00E90201"/>
    <w:rsid w:val="00EA346C"/>
    <w:rsid w:val="00EA64CC"/>
    <w:rsid w:val="00EA70FF"/>
    <w:rsid w:val="00EB7236"/>
    <w:rsid w:val="00EC080F"/>
    <w:rsid w:val="00EC10A7"/>
    <w:rsid w:val="00EC7CF5"/>
    <w:rsid w:val="00ED0F79"/>
    <w:rsid w:val="00EE0C24"/>
    <w:rsid w:val="00EE13D5"/>
    <w:rsid w:val="00EE4E57"/>
    <w:rsid w:val="00F0011B"/>
    <w:rsid w:val="00F00543"/>
    <w:rsid w:val="00F024F7"/>
    <w:rsid w:val="00F04737"/>
    <w:rsid w:val="00F1322C"/>
    <w:rsid w:val="00F1470B"/>
    <w:rsid w:val="00F1637F"/>
    <w:rsid w:val="00F16C86"/>
    <w:rsid w:val="00F21223"/>
    <w:rsid w:val="00F350D5"/>
    <w:rsid w:val="00F35FE5"/>
    <w:rsid w:val="00F379D4"/>
    <w:rsid w:val="00F40EA5"/>
    <w:rsid w:val="00F4383A"/>
    <w:rsid w:val="00F45042"/>
    <w:rsid w:val="00F45D5D"/>
    <w:rsid w:val="00F50655"/>
    <w:rsid w:val="00F53744"/>
    <w:rsid w:val="00F70BDE"/>
    <w:rsid w:val="00F71ACA"/>
    <w:rsid w:val="00F72CA6"/>
    <w:rsid w:val="00F75E2F"/>
    <w:rsid w:val="00F8507A"/>
    <w:rsid w:val="00F86EEA"/>
    <w:rsid w:val="00F966A2"/>
    <w:rsid w:val="00F979B9"/>
    <w:rsid w:val="00FA5B8E"/>
    <w:rsid w:val="00FB1EE1"/>
    <w:rsid w:val="00FB2208"/>
    <w:rsid w:val="00FB5360"/>
    <w:rsid w:val="00FC78B1"/>
    <w:rsid w:val="00FD24A4"/>
    <w:rsid w:val="00FE05E2"/>
    <w:rsid w:val="00FE3872"/>
    <w:rsid w:val="00FF027B"/>
    <w:rsid w:val="00FF2375"/>
    <w:rsid w:val="00FF2E18"/>
    <w:rsid w:val="00FF37BB"/>
    <w:rsid w:val="00FF5087"/>
    <w:rsid w:val="00FF6ED9"/>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183DD736"/>
  <w15:docId w15:val="{579F6077-F2B6-4A90-A3A4-7F7D9939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681"/>
    <w:rPr>
      <w:rFonts w:ascii="Times New Roman" w:eastAsia="Times New Roman" w:hAnsi="Times New Roman" w:cs="Times New Roman"/>
      <w:sz w:val="24"/>
      <w:szCs w:val="24"/>
    </w:rPr>
  </w:style>
  <w:style w:type="paragraph" w:styleId="Heading1">
    <w:name w:val="heading 1"/>
    <w:basedOn w:val="Normal"/>
    <w:next w:val="Normal"/>
    <w:link w:val="Heading1Char"/>
    <w:qFormat/>
    <w:rsid w:val="00F024F7"/>
    <w:pPr>
      <w:keepNext/>
      <w:pageBreakBefore/>
      <w:numPr>
        <w:numId w:val="1"/>
      </w:numPr>
      <w:tabs>
        <w:tab w:val="clear" w:pos="432"/>
        <w:tab w:val="left" w:pos="567"/>
      </w:tabs>
      <w:spacing w:before="240" w:after="240"/>
      <w:ind w:left="567" w:hanging="567"/>
      <w:outlineLvl w:val="0"/>
    </w:pPr>
    <w:rPr>
      <w:rFonts w:ascii="Arial" w:hAnsi="Arial" w:cs="Arial"/>
      <w:b/>
      <w:bCs/>
      <w:kern w:val="32"/>
      <w:sz w:val="36"/>
      <w:szCs w:val="36"/>
    </w:rPr>
  </w:style>
  <w:style w:type="paragraph" w:styleId="Heading2">
    <w:name w:val="heading 2"/>
    <w:basedOn w:val="Normal"/>
    <w:next w:val="Normal"/>
    <w:link w:val="Heading2Char"/>
    <w:qFormat/>
    <w:rsid w:val="00F024F7"/>
    <w:pPr>
      <w:keepNext/>
      <w:numPr>
        <w:ilvl w:val="1"/>
        <w:numId w:val="1"/>
      </w:numPr>
      <w:tabs>
        <w:tab w:val="left" w:pos="709"/>
      </w:tabs>
      <w:ind w:left="709" w:hanging="709"/>
      <w:outlineLvl w:val="1"/>
    </w:pPr>
    <w:rPr>
      <w:rFonts w:ascii="Arial" w:hAnsi="Arial" w:cs="Arial"/>
      <w:b/>
      <w:bCs/>
      <w:iCs/>
      <w:sz w:val="32"/>
      <w:szCs w:val="32"/>
    </w:rPr>
  </w:style>
  <w:style w:type="paragraph" w:styleId="Heading3">
    <w:name w:val="heading 3"/>
    <w:basedOn w:val="Normal"/>
    <w:next w:val="Normal"/>
    <w:link w:val="Heading3Char"/>
    <w:qFormat/>
    <w:rsid w:val="00F024F7"/>
    <w:pPr>
      <w:keepNext/>
      <w:numPr>
        <w:ilvl w:val="2"/>
        <w:numId w:val="1"/>
      </w:numPr>
      <w:tabs>
        <w:tab w:val="left" w:pos="851"/>
      </w:tabs>
      <w:outlineLvl w:val="2"/>
    </w:pPr>
    <w:rPr>
      <w:rFonts w:ascii="Arial" w:hAnsi="Arial" w:cs="Arial"/>
      <w:b/>
      <w:bCs/>
      <w:sz w:val="28"/>
      <w:szCs w:val="28"/>
    </w:rPr>
  </w:style>
  <w:style w:type="paragraph" w:styleId="Heading4">
    <w:name w:val="heading 4"/>
    <w:basedOn w:val="Normal"/>
    <w:next w:val="Normal"/>
    <w:link w:val="Heading4Char"/>
    <w:qFormat/>
    <w:rsid w:val="00F024F7"/>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F024F7"/>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F024F7"/>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F024F7"/>
    <w:pPr>
      <w:numPr>
        <w:ilvl w:val="6"/>
        <w:numId w:val="1"/>
      </w:numPr>
      <w:spacing w:before="240" w:after="60"/>
      <w:outlineLvl w:val="6"/>
    </w:pPr>
  </w:style>
  <w:style w:type="paragraph" w:styleId="Heading8">
    <w:name w:val="heading 8"/>
    <w:basedOn w:val="Normal"/>
    <w:next w:val="Normal"/>
    <w:link w:val="Heading8Char"/>
    <w:qFormat/>
    <w:rsid w:val="00F024F7"/>
    <w:pPr>
      <w:numPr>
        <w:ilvl w:val="7"/>
        <w:numId w:val="1"/>
      </w:numPr>
      <w:spacing w:before="240" w:after="60"/>
      <w:outlineLvl w:val="7"/>
    </w:pPr>
    <w:rPr>
      <w:i/>
      <w:iCs/>
    </w:rPr>
  </w:style>
  <w:style w:type="paragraph" w:styleId="Heading9">
    <w:name w:val="heading 9"/>
    <w:basedOn w:val="Normal"/>
    <w:next w:val="Normal"/>
    <w:link w:val="Heading9Char"/>
    <w:qFormat/>
    <w:rsid w:val="00F024F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24F7"/>
    <w:rPr>
      <w:rFonts w:ascii="Arial" w:eastAsia="Times New Roman" w:hAnsi="Arial" w:cs="Arial"/>
      <w:b/>
      <w:bCs/>
      <w:kern w:val="32"/>
      <w:sz w:val="36"/>
      <w:szCs w:val="36"/>
    </w:rPr>
  </w:style>
  <w:style w:type="character" w:customStyle="1" w:styleId="Heading2Char">
    <w:name w:val="Heading 2 Char"/>
    <w:basedOn w:val="DefaultParagraphFont"/>
    <w:link w:val="Heading2"/>
    <w:rsid w:val="00F024F7"/>
    <w:rPr>
      <w:rFonts w:ascii="Arial" w:eastAsia="Times New Roman" w:hAnsi="Arial" w:cs="Arial"/>
      <w:b/>
      <w:bCs/>
      <w:iCs/>
      <w:sz w:val="32"/>
      <w:szCs w:val="32"/>
    </w:rPr>
  </w:style>
  <w:style w:type="character" w:customStyle="1" w:styleId="Heading3Char">
    <w:name w:val="Heading 3 Char"/>
    <w:basedOn w:val="DefaultParagraphFont"/>
    <w:link w:val="Heading3"/>
    <w:rsid w:val="00F024F7"/>
    <w:rPr>
      <w:rFonts w:ascii="Arial" w:eastAsia="Times New Roman" w:hAnsi="Arial" w:cs="Arial"/>
      <w:b/>
      <w:bCs/>
      <w:sz w:val="28"/>
      <w:szCs w:val="28"/>
    </w:rPr>
  </w:style>
  <w:style w:type="character" w:customStyle="1" w:styleId="Heading4Char">
    <w:name w:val="Heading 4 Char"/>
    <w:basedOn w:val="DefaultParagraphFont"/>
    <w:link w:val="Heading4"/>
    <w:rsid w:val="00F024F7"/>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F024F7"/>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024F7"/>
    <w:rPr>
      <w:rFonts w:ascii="Times New Roman" w:eastAsia="Times New Roman" w:hAnsi="Times New Roman" w:cs="Times New Roman"/>
      <w:b/>
      <w:bCs/>
    </w:rPr>
  </w:style>
  <w:style w:type="character" w:customStyle="1" w:styleId="Heading7Char">
    <w:name w:val="Heading 7 Char"/>
    <w:basedOn w:val="DefaultParagraphFont"/>
    <w:link w:val="Heading7"/>
    <w:rsid w:val="00F024F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024F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024F7"/>
    <w:rPr>
      <w:rFonts w:ascii="Arial" w:eastAsia="Times New Roman" w:hAnsi="Arial" w:cs="Arial"/>
    </w:rPr>
  </w:style>
  <w:style w:type="paragraph" w:styleId="Caption">
    <w:name w:val="caption"/>
    <w:basedOn w:val="Normal"/>
    <w:next w:val="Normal"/>
    <w:qFormat/>
    <w:rsid w:val="00F024F7"/>
    <w:rPr>
      <w:b/>
      <w:bCs/>
      <w:sz w:val="20"/>
      <w:szCs w:val="20"/>
    </w:rPr>
  </w:style>
  <w:style w:type="table" w:styleId="TableGrid">
    <w:name w:val="Table Grid"/>
    <w:basedOn w:val="TableNormal"/>
    <w:rsid w:val="00F024F7"/>
    <w:pPr>
      <w:spacing w:after="120" w:line="240" w:lineRule="auto"/>
    </w:pPr>
    <w:rPr>
      <w:rFonts w:ascii="Times New Roman" w:eastAsia="Times New Roman" w:hAnsi="Times New Roman" w:cs="Times New Roman"/>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4F7"/>
    <w:rPr>
      <w:color w:val="0000FF"/>
      <w:u w:val="single"/>
    </w:rPr>
  </w:style>
  <w:style w:type="paragraph" w:styleId="Footer">
    <w:name w:val="footer"/>
    <w:basedOn w:val="Normal"/>
    <w:link w:val="FooterChar"/>
    <w:rsid w:val="00F024F7"/>
    <w:pPr>
      <w:tabs>
        <w:tab w:val="center" w:pos="4703"/>
        <w:tab w:val="right" w:pos="9406"/>
      </w:tabs>
    </w:pPr>
  </w:style>
  <w:style w:type="character" w:customStyle="1" w:styleId="FooterChar">
    <w:name w:val="Footer Char"/>
    <w:basedOn w:val="DefaultParagraphFont"/>
    <w:link w:val="Footer"/>
    <w:rsid w:val="00F024F7"/>
    <w:rPr>
      <w:rFonts w:ascii="Times New Roman" w:eastAsia="Times New Roman" w:hAnsi="Times New Roman" w:cs="Times New Roman"/>
      <w:sz w:val="24"/>
      <w:szCs w:val="24"/>
    </w:rPr>
  </w:style>
  <w:style w:type="paragraph" w:styleId="TOC1">
    <w:name w:val="toc 1"/>
    <w:basedOn w:val="Normal"/>
    <w:next w:val="Normal"/>
    <w:uiPriority w:val="39"/>
    <w:rsid w:val="00F024F7"/>
    <w:pPr>
      <w:tabs>
        <w:tab w:val="left" w:pos="480"/>
        <w:tab w:val="right" w:leader="dot" w:pos="9016"/>
      </w:tabs>
      <w:ind w:left="482" w:hanging="482"/>
    </w:pPr>
  </w:style>
  <w:style w:type="character" w:styleId="PageNumber">
    <w:name w:val="page number"/>
    <w:basedOn w:val="DefaultParagraphFont"/>
    <w:rsid w:val="00F024F7"/>
  </w:style>
  <w:style w:type="paragraph" w:styleId="TOC2">
    <w:name w:val="toc 2"/>
    <w:basedOn w:val="Normal"/>
    <w:next w:val="Normal"/>
    <w:uiPriority w:val="39"/>
    <w:rsid w:val="00F024F7"/>
    <w:pPr>
      <w:tabs>
        <w:tab w:val="left" w:pos="960"/>
        <w:tab w:val="right" w:leader="dot" w:pos="9016"/>
      </w:tabs>
      <w:ind w:left="975" w:hanging="737"/>
    </w:pPr>
  </w:style>
  <w:style w:type="paragraph" w:customStyle="1" w:styleId="Default">
    <w:name w:val="Default"/>
    <w:rsid w:val="00F024F7"/>
    <w:pPr>
      <w:autoSpaceDE w:val="0"/>
      <w:autoSpaceDN w:val="0"/>
      <w:adjustRightInd w:val="0"/>
      <w:spacing w:after="0" w:line="240" w:lineRule="auto"/>
    </w:pPr>
    <w:rPr>
      <w:rFonts w:ascii="Times New Roman" w:eastAsia="Times New Roman" w:hAnsi="Times New Roman" w:cs="Times New Roman"/>
      <w:color w:val="000000"/>
      <w:sz w:val="24"/>
      <w:szCs w:val="24"/>
      <w:lang w:eastAsia="hr-HR"/>
    </w:rPr>
  </w:style>
  <w:style w:type="paragraph" w:styleId="TOCHeading">
    <w:name w:val="TOC Heading"/>
    <w:basedOn w:val="Heading1"/>
    <w:next w:val="Normal"/>
    <w:uiPriority w:val="39"/>
    <w:semiHidden/>
    <w:unhideWhenUsed/>
    <w:qFormat/>
    <w:rsid w:val="00F024F7"/>
    <w:pPr>
      <w:keepLines/>
      <w:pageBreakBefore w:val="0"/>
      <w:numPr>
        <w:numId w:val="0"/>
      </w:numPr>
      <w:tabs>
        <w:tab w:val="clear" w:pos="567"/>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Textbody">
    <w:name w:val="Text body"/>
    <w:basedOn w:val="Normal"/>
    <w:rsid w:val="00F024F7"/>
    <w:pPr>
      <w:widowControl w:val="0"/>
      <w:tabs>
        <w:tab w:val="left" w:pos="709"/>
      </w:tabs>
      <w:suppressAutoHyphens/>
      <w:spacing w:line="276" w:lineRule="auto"/>
    </w:pPr>
    <w:rPr>
      <w:rFonts w:eastAsia="WenQuanYi Micro Hei" w:cs="Lohit Hindi"/>
      <w:color w:val="00000A"/>
      <w:lang w:val="en-US" w:eastAsia="zh-CN" w:bidi="hi-IN"/>
    </w:rPr>
  </w:style>
  <w:style w:type="paragraph" w:styleId="BalloonText">
    <w:name w:val="Balloon Text"/>
    <w:basedOn w:val="Normal"/>
    <w:link w:val="BalloonTextChar"/>
    <w:uiPriority w:val="99"/>
    <w:semiHidden/>
    <w:unhideWhenUsed/>
    <w:rsid w:val="00F024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4F7"/>
    <w:rPr>
      <w:rFonts w:ascii="Tahoma" w:eastAsia="Times New Roman" w:hAnsi="Tahoma" w:cs="Tahoma"/>
      <w:sz w:val="16"/>
      <w:szCs w:val="16"/>
    </w:rPr>
  </w:style>
  <w:style w:type="paragraph" w:customStyle="1" w:styleId="literatura">
    <w:name w:val="literatura"/>
    <w:link w:val="literaturaChar"/>
    <w:rsid w:val="00994F6C"/>
    <w:pPr>
      <w:numPr>
        <w:numId w:val="6"/>
      </w:numPr>
      <w:spacing w:before="120" w:after="120" w:line="240" w:lineRule="auto"/>
    </w:pPr>
    <w:rPr>
      <w:rFonts w:ascii="Times New Roman" w:eastAsia="Times New Roman" w:hAnsi="Times New Roman" w:cs="Times New Roman"/>
      <w:sz w:val="24"/>
      <w:szCs w:val="20"/>
      <w:lang w:val="en-GB"/>
    </w:rPr>
  </w:style>
  <w:style w:type="character" w:customStyle="1" w:styleId="literaturaChar">
    <w:name w:val="literatura Char"/>
    <w:basedOn w:val="DefaultParagraphFont"/>
    <w:link w:val="literatura"/>
    <w:rsid w:val="00994F6C"/>
    <w:rPr>
      <w:rFonts w:ascii="Times New Roman" w:eastAsia="Times New Roman" w:hAnsi="Times New Roman" w:cs="Times New Roman"/>
      <w:sz w:val="24"/>
      <w:szCs w:val="20"/>
      <w:lang w:val="en-GB"/>
    </w:rPr>
  </w:style>
  <w:style w:type="paragraph" w:styleId="ListParagraph">
    <w:name w:val="List Paragraph"/>
    <w:basedOn w:val="Normal"/>
    <w:uiPriority w:val="34"/>
    <w:qFormat/>
    <w:rsid w:val="00F0011B"/>
    <w:pPr>
      <w:ind w:left="720"/>
      <w:contextualSpacing/>
    </w:pPr>
  </w:style>
  <w:style w:type="paragraph" w:styleId="TOC3">
    <w:name w:val="toc 3"/>
    <w:basedOn w:val="Normal"/>
    <w:next w:val="Normal"/>
    <w:autoRedefine/>
    <w:uiPriority w:val="39"/>
    <w:unhideWhenUsed/>
    <w:rsid w:val="00F0011B"/>
    <w:pPr>
      <w:spacing w:after="100"/>
      <w:ind w:left="480"/>
    </w:pPr>
  </w:style>
  <w:style w:type="paragraph" w:customStyle="1" w:styleId="Standard">
    <w:name w:val="Standard"/>
    <w:rsid w:val="00453331"/>
    <w:pPr>
      <w:widowControl w:val="0"/>
      <w:suppressAutoHyphens/>
      <w:autoSpaceDN w:val="0"/>
      <w:spacing w:after="0" w:line="240" w:lineRule="auto"/>
      <w:textAlignment w:val="baseline"/>
    </w:pPr>
    <w:rPr>
      <w:rFonts w:ascii="Liberation Serif" w:eastAsia="DejaVu Sans" w:hAnsi="Liberation Serif" w:cs="Lohit Hindi"/>
      <w:kern w:val="3"/>
      <w:sz w:val="24"/>
      <w:szCs w:val="24"/>
      <w:lang w:val="en-US" w:eastAsia="zh-CN" w:bidi="hi-IN"/>
    </w:rPr>
  </w:style>
  <w:style w:type="character" w:styleId="CommentReference">
    <w:name w:val="annotation reference"/>
    <w:basedOn w:val="DefaultParagraphFont"/>
    <w:uiPriority w:val="99"/>
    <w:semiHidden/>
    <w:unhideWhenUsed/>
    <w:rsid w:val="0085641E"/>
    <w:rPr>
      <w:sz w:val="16"/>
      <w:szCs w:val="16"/>
    </w:rPr>
  </w:style>
  <w:style w:type="paragraph" w:styleId="CommentText">
    <w:name w:val="annotation text"/>
    <w:basedOn w:val="Normal"/>
    <w:link w:val="CommentTextChar"/>
    <w:uiPriority w:val="99"/>
    <w:unhideWhenUsed/>
    <w:rsid w:val="0085641E"/>
    <w:rPr>
      <w:sz w:val="20"/>
      <w:szCs w:val="20"/>
    </w:rPr>
  </w:style>
  <w:style w:type="character" w:customStyle="1" w:styleId="CommentTextChar">
    <w:name w:val="Comment Text Char"/>
    <w:basedOn w:val="DefaultParagraphFont"/>
    <w:link w:val="CommentText"/>
    <w:uiPriority w:val="99"/>
    <w:rsid w:val="008564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5641E"/>
    <w:rPr>
      <w:b/>
      <w:bCs/>
    </w:rPr>
  </w:style>
  <w:style w:type="character" w:customStyle="1" w:styleId="CommentSubjectChar">
    <w:name w:val="Comment Subject Char"/>
    <w:basedOn w:val="CommentTextChar"/>
    <w:link w:val="CommentSubject"/>
    <w:uiPriority w:val="99"/>
    <w:semiHidden/>
    <w:rsid w:val="0085641E"/>
    <w:rPr>
      <w:rFonts w:ascii="Times New Roman" w:eastAsia="Times New Roman" w:hAnsi="Times New Roman" w:cs="Times New Roman"/>
      <w:b/>
      <w:bCs/>
      <w:sz w:val="20"/>
      <w:szCs w:val="20"/>
    </w:rPr>
  </w:style>
  <w:style w:type="character" w:customStyle="1" w:styleId="InternetLink">
    <w:name w:val="Internet Link"/>
    <w:rsid w:val="005C3E10"/>
    <w:rPr>
      <w:color w:val="000080"/>
      <w:u w:val="single"/>
      <w:lang w:val="en-US" w:eastAsia="en-US" w:bidi="en-US"/>
    </w:rPr>
  </w:style>
  <w:style w:type="character" w:styleId="FollowedHyperlink">
    <w:name w:val="FollowedHyperlink"/>
    <w:basedOn w:val="DefaultParagraphFont"/>
    <w:uiPriority w:val="99"/>
    <w:semiHidden/>
    <w:unhideWhenUsed/>
    <w:rsid w:val="00F71ACA"/>
    <w:rPr>
      <w:color w:val="800080" w:themeColor="followedHyperlink"/>
      <w:u w:val="single"/>
    </w:rPr>
  </w:style>
  <w:style w:type="paragraph" w:styleId="NoSpacing">
    <w:name w:val="No Spacing"/>
    <w:uiPriority w:val="1"/>
    <w:qFormat/>
    <w:rsid w:val="000D3E3A"/>
    <w:pPr>
      <w:spacing w:after="0" w:line="240" w:lineRule="auto"/>
      <w:jc w:val="both"/>
    </w:pPr>
    <w:rPr>
      <w:rFonts w:ascii="Times New Roman" w:eastAsia="Times New Roman" w:hAnsi="Times New Roman" w:cs="Times New Roman"/>
      <w:sz w:val="24"/>
      <w:szCs w:val="24"/>
    </w:rPr>
  </w:style>
  <w:style w:type="paragraph" w:customStyle="1" w:styleId="Normalindented">
    <w:name w:val="Normal indented"/>
    <w:basedOn w:val="Normal"/>
    <w:link w:val="NormalindentedChar"/>
    <w:qFormat/>
    <w:rsid w:val="0086797C"/>
    <w:pPr>
      <w:ind w:firstLine="360"/>
    </w:pPr>
    <w:rPr>
      <w:lang w:val="en-US" w:eastAsia="hr-HR"/>
    </w:rPr>
  </w:style>
  <w:style w:type="character" w:customStyle="1" w:styleId="NormalindentedChar">
    <w:name w:val="Normal indented Char"/>
    <w:basedOn w:val="DefaultParagraphFont"/>
    <w:link w:val="Normalindented"/>
    <w:rsid w:val="0086797C"/>
    <w:rPr>
      <w:rFonts w:ascii="Times New Roman" w:eastAsia="Times New Roman" w:hAnsi="Times New Roman" w:cs="Times New Roman"/>
      <w:sz w:val="24"/>
      <w:szCs w:val="24"/>
      <w:lang w:val="en-US" w:eastAsia="hr-HR"/>
    </w:rPr>
  </w:style>
  <w:style w:type="paragraph" w:styleId="Header">
    <w:name w:val="header"/>
    <w:basedOn w:val="Normal"/>
    <w:link w:val="HeaderChar"/>
    <w:uiPriority w:val="99"/>
    <w:unhideWhenUsed/>
    <w:rsid w:val="009907F8"/>
    <w:pPr>
      <w:tabs>
        <w:tab w:val="center" w:pos="4536"/>
        <w:tab w:val="right" w:pos="9072"/>
      </w:tabs>
      <w:spacing w:after="0"/>
    </w:pPr>
  </w:style>
  <w:style w:type="character" w:customStyle="1" w:styleId="HeaderChar">
    <w:name w:val="Header Char"/>
    <w:basedOn w:val="DefaultParagraphFont"/>
    <w:link w:val="Header"/>
    <w:uiPriority w:val="99"/>
    <w:rsid w:val="009907F8"/>
    <w:rPr>
      <w:rFonts w:ascii="Times New Roman" w:eastAsia="Times New Roman" w:hAnsi="Times New Roman" w:cs="Times New Roman"/>
      <w:sz w:val="24"/>
      <w:szCs w:val="24"/>
    </w:rPr>
  </w:style>
  <w:style w:type="character" w:customStyle="1" w:styleId="difference">
    <w:name w:val="difference"/>
    <w:basedOn w:val="DefaultParagraphFont"/>
    <w:rsid w:val="00AF3ABA"/>
  </w:style>
  <w:style w:type="character" w:customStyle="1" w:styleId="hps">
    <w:name w:val="hps"/>
    <w:basedOn w:val="DefaultParagraphFont"/>
    <w:rsid w:val="005B48A5"/>
  </w:style>
  <w:style w:type="character" w:styleId="UnresolvedMention">
    <w:name w:val="Unresolved Mention"/>
    <w:basedOn w:val="DefaultParagraphFont"/>
    <w:uiPriority w:val="99"/>
    <w:semiHidden/>
    <w:unhideWhenUsed/>
    <w:rsid w:val="0075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684">
      <w:bodyDiv w:val="1"/>
      <w:marLeft w:val="0"/>
      <w:marRight w:val="0"/>
      <w:marTop w:val="0"/>
      <w:marBottom w:val="0"/>
      <w:divBdr>
        <w:top w:val="none" w:sz="0" w:space="0" w:color="auto"/>
        <w:left w:val="none" w:sz="0" w:space="0" w:color="auto"/>
        <w:bottom w:val="none" w:sz="0" w:space="0" w:color="auto"/>
        <w:right w:val="none" w:sz="0" w:space="0" w:color="auto"/>
      </w:divBdr>
    </w:div>
    <w:div w:id="1267470062">
      <w:bodyDiv w:val="1"/>
      <w:marLeft w:val="0"/>
      <w:marRight w:val="0"/>
      <w:marTop w:val="0"/>
      <w:marBottom w:val="0"/>
      <w:divBdr>
        <w:top w:val="none" w:sz="0" w:space="0" w:color="auto"/>
        <w:left w:val="none" w:sz="0" w:space="0" w:color="auto"/>
        <w:bottom w:val="none" w:sz="0" w:space="0" w:color="auto"/>
        <w:right w:val="none" w:sz="0" w:space="0" w:color="auto"/>
      </w:divBdr>
    </w:div>
    <w:div w:id="128970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kubernetes.io/docs" TargetMode="External"/><Relationship Id="rId3" Type="http://schemas.openxmlformats.org/officeDocument/2006/relationships/styles" Target="styles.xml"/><Relationship Id="rId21" Type="http://schemas.openxmlformats.org/officeDocument/2006/relationships/hyperlink" Target="https://martinfowler.com/articles/microservices.html"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hyperlink" Target="https://middleware.io/blog/what-is-container-orchestration/" TargetMode="External"/><Relationship Id="rId2" Type="http://schemas.openxmlformats.org/officeDocument/2006/relationships/numbering" Target="numbering.xml"/><Relationship Id="rId16" Type="http://schemas.openxmlformats.org/officeDocument/2006/relationships/hyperlink" Target="https://developer.hashicorp.com/terraform/tutorials/aws-get-started/install-cli" TargetMode="External"/><Relationship Id="rId20" Type="http://schemas.openxmlformats.org/officeDocument/2006/relationships/hyperlink" Target="http://www.ietf.org/rfc/rfc3261.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www.redhat.com/en/topics/virtualization/what-is-a-hyperviso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netapp.com/devops-solutions/what-are-containers/" TargetMode="Externa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s://microservices.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95A4-A9B3-4D03-97BB-E2285F763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1436</TotalTime>
  <Pages>33</Pages>
  <Words>6434</Words>
  <Characters>36674</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MMilas;RNadarevic;MSiftar</dc:creator>
  <cp:lastModifiedBy>mislav.jelusic@huddle.tech</cp:lastModifiedBy>
  <cp:revision>218</cp:revision>
  <cp:lastPrinted>2013-11-14T05:58:00Z</cp:lastPrinted>
  <dcterms:created xsi:type="dcterms:W3CDTF">2013-12-05T07:03:00Z</dcterms:created>
  <dcterms:modified xsi:type="dcterms:W3CDTF">2023-04-11T15:17:00Z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