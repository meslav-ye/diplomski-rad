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CFBC3" w14:textId="77777777" w:rsidR="00C52F24" w:rsidRPr="00C52F24" w:rsidRDefault="00C52F24" w:rsidP="00C52F24">
      <w:pPr>
        <w:spacing w:after="120" w:line="240" w:lineRule="auto"/>
        <w:jc w:val="center"/>
        <w:rPr>
          <w:rFonts w:ascii="Arial" w:hAnsi="Arial" w:cs="Arial"/>
          <w:sz w:val="28"/>
        </w:rPr>
      </w:pPr>
      <w:r w:rsidRPr="00C52F24">
        <w:rPr>
          <w:rFonts w:ascii="Arial" w:hAnsi="Arial" w:cs="Arial"/>
          <w:sz w:val="28"/>
        </w:rPr>
        <w:t>SVEUČILIŠTE U ZAGREBU</w:t>
      </w:r>
    </w:p>
    <w:p w14:paraId="45631E8A" w14:textId="77777777" w:rsidR="00C52F24" w:rsidRPr="00C52F24" w:rsidRDefault="00C52F24" w:rsidP="00C52F24">
      <w:pPr>
        <w:spacing w:after="0" w:line="240" w:lineRule="auto"/>
        <w:jc w:val="center"/>
        <w:rPr>
          <w:rFonts w:ascii="Arial" w:hAnsi="Arial" w:cs="Arial"/>
          <w:b/>
          <w:bCs/>
          <w:sz w:val="28"/>
        </w:rPr>
      </w:pPr>
      <w:r w:rsidRPr="00C52F24">
        <w:rPr>
          <w:rFonts w:ascii="Arial" w:hAnsi="Arial" w:cs="Arial"/>
          <w:b/>
          <w:bCs/>
          <w:sz w:val="28"/>
        </w:rPr>
        <w:t>FAKULTET ELEKTROTEHNIKE I RAČUNARSTVA</w:t>
      </w:r>
    </w:p>
    <w:p w14:paraId="06975E8A" w14:textId="77777777" w:rsidR="00C52F24" w:rsidRPr="00C52F24" w:rsidRDefault="00C52F24" w:rsidP="00C52F24">
      <w:pPr>
        <w:spacing w:before="120" w:after="120" w:line="240" w:lineRule="auto"/>
        <w:jc w:val="both"/>
      </w:pPr>
    </w:p>
    <w:p w14:paraId="781295C4" w14:textId="77777777" w:rsidR="00C52F24" w:rsidRPr="00C52F24" w:rsidRDefault="00C52F24" w:rsidP="00C52F24">
      <w:pPr>
        <w:spacing w:before="120" w:after="120" w:line="240" w:lineRule="auto"/>
        <w:jc w:val="both"/>
      </w:pPr>
    </w:p>
    <w:p w14:paraId="7C0884E6" w14:textId="77777777" w:rsidR="00C52F24" w:rsidRPr="00C52F24" w:rsidRDefault="00C52F24" w:rsidP="00C52F24">
      <w:pPr>
        <w:spacing w:before="120" w:after="120" w:line="240" w:lineRule="auto"/>
        <w:jc w:val="both"/>
      </w:pPr>
    </w:p>
    <w:p w14:paraId="6DDF5FC4" w14:textId="77777777" w:rsidR="00C52F24" w:rsidRPr="00C52F24" w:rsidRDefault="00C52F24" w:rsidP="00C52F24">
      <w:pPr>
        <w:spacing w:before="120" w:after="120" w:line="240" w:lineRule="auto"/>
        <w:jc w:val="both"/>
      </w:pPr>
    </w:p>
    <w:p w14:paraId="2D69D7EB" w14:textId="77777777" w:rsidR="00C52F24" w:rsidRPr="00C52F24" w:rsidRDefault="00C52F24" w:rsidP="00C52F24">
      <w:pPr>
        <w:spacing w:before="120" w:after="120" w:line="240" w:lineRule="auto"/>
        <w:jc w:val="both"/>
      </w:pPr>
    </w:p>
    <w:p w14:paraId="508D13A2" w14:textId="77777777" w:rsidR="00C52F24" w:rsidRPr="00C52F24" w:rsidRDefault="00C52F24" w:rsidP="00C52F24">
      <w:pPr>
        <w:spacing w:before="120" w:after="120" w:line="240" w:lineRule="auto"/>
        <w:jc w:val="both"/>
      </w:pPr>
    </w:p>
    <w:p w14:paraId="4F370FB5" w14:textId="77777777" w:rsidR="00C52F24" w:rsidRPr="00C52F24" w:rsidRDefault="00C52F24" w:rsidP="00C52F24">
      <w:pPr>
        <w:spacing w:before="120" w:after="120" w:line="240" w:lineRule="auto"/>
        <w:jc w:val="both"/>
      </w:pPr>
    </w:p>
    <w:p w14:paraId="0E627523" w14:textId="77777777" w:rsidR="00C52F24" w:rsidRPr="00C52F24" w:rsidRDefault="00C52F24" w:rsidP="00C52F24">
      <w:pPr>
        <w:spacing w:before="120" w:after="120" w:line="240" w:lineRule="auto"/>
        <w:jc w:val="both"/>
      </w:pPr>
    </w:p>
    <w:p w14:paraId="72348625" w14:textId="77777777" w:rsidR="00C52F24" w:rsidRPr="00C52F24" w:rsidRDefault="00C52F24" w:rsidP="00C52F24">
      <w:pPr>
        <w:spacing w:before="120" w:after="120" w:line="240" w:lineRule="auto"/>
        <w:jc w:val="both"/>
      </w:pPr>
    </w:p>
    <w:p w14:paraId="640B2FC0" w14:textId="77777777" w:rsidR="00C52F24" w:rsidRPr="00C52F24" w:rsidRDefault="00C52F24" w:rsidP="00C52F24">
      <w:pPr>
        <w:spacing w:before="120" w:after="120" w:line="240" w:lineRule="auto"/>
        <w:jc w:val="both"/>
      </w:pPr>
    </w:p>
    <w:p w14:paraId="1C33D1C3" w14:textId="77777777" w:rsidR="00C52F24" w:rsidRPr="00C52F24" w:rsidRDefault="00C52F24" w:rsidP="00C52F24">
      <w:pPr>
        <w:spacing w:before="120" w:after="120" w:line="240" w:lineRule="auto"/>
        <w:jc w:val="both"/>
      </w:pPr>
    </w:p>
    <w:p w14:paraId="0B02E6BB" w14:textId="77777777" w:rsidR="00C52F24" w:rsidRPr="00C52F24" w:rsidRDefault="00C52F24" w:rsidP="00C52F24">
      <w:pPr>
        <w:spacing w:before="120" w:after="120" w:line="240" w:lineRule="auto"/>
        <w:jc w:val="both"/>
      </w:pPr>
    </w:p>
    <w:p w14:paraId="095A52F4" w14:textId="64C3047C" w:rsidR="00C52F24" w:rsidRPr="00C52F24" w:rsidRDefault="00C52F24" w:rsidP="00C52F24">
      <w:pPr>
        <w:spacing w:before="120" w:after="120" w:line="240" w:lineRule="auto"/>
        <w:jc w:val="center"/>
        <w:rPr>
          <w:rFonts w:ascii="Arial" w:hAnsi="Arial" w:cs="Arial"/>
          <w:b/>
          <w:bCs/>
          <w:sz w:val="40"/>
        </w:rPr>
      </w:pPr>
      <w:r w:rsidRPr="00C52F24">
        <w:rPr>
          <w:rFonts w:ascii="Arial" w:hAnsi="Arial" w:cs="Arial"/>
          <w:b/>
          <w:bCs/>
          <w:sz w:val="40"/>
        </w:rPr>
        <w:t xml:space="preserve">Kontinuirana integracija i kontinuirana isporuka aplikacija visoke raspoloživosti i skalabilnosti postavljenih unutar </w:t>
      </w:r>
      <w:proofErr w:type="spellStart"/>
      <w:r w:rsidRPr="00C52F24">
        <w:rPr>
          <w:rFonts w:ascii="Arial" w:hAnsi="Arial" w:cs="Arial"/>
          <w:b/>
          <w:bCs/>
          <w:sz w:val="40"/>
        </w:rPr>
        <w:t>Kubernetesa</w:t>
      </w:r>
      <w:proofErr w:type="spellEnd"/>
      <w:r w:rsidRPr="00C52F24">
        <w:rPr>
          <w:rFonts w:ascii="Arial" w:hAnsi="Arial" w:cs="Arial"/>
          <w:b/>
          <w:bCs/>
          <w:sz w:val="40"/>
        </w:rPr>
        <w:t xml:space="preserve"> u oblaku</w:t>
      </w:r>
    </w:p>
    <w:p w14:paraId="692D04E6" w14:textId="7F1A6D66" w:rsidR="00C52F24" w:rsidRPr="00C52F24" w:rsidRDefault="00C52F24" w:rsidP="00C52F24">
      <w:pPr>
        <w:spacing w:before="120" w:after="120" w:line="240" w:lineRule="auto"/>
        <w:jc w:val="center"/>
        <w:rPr>
          <w:rFonts w:ascii="Arial" w:hAnsi="Arial" w:cs="Arial"/>
          <w:sz w:val="28"/>
        </w:rPr>
      </w:pPr>
      <w:r>
        <w:rPr>
          <w:rFonts w:ascii="Arial" w:hAnsi="Arial" w:cs="Arial"/>
          <w:sz w:val="28"/>
        </w:rPr>
        <w:t>Mislav Jelušić</w:t>
      </w:r>
    </w:p>
    <w:p w14:paraId="7F21D679" w14:textId="77777777" w:rsidR="00C52F24" w:rsidRPr="00C52F24" w:rsidRDefault="00C52F24" w:rsidP="00C52F24">
      <w:pPr>
        <w:spacing w:before="120" w:after="120" w:line="240" w:lineRule="auto"/>
        <w:jc w:val="center"/>
      </w:pPr>
    </w:p>
    <w:p w14:paraId="502DE7E0" w14:textId="77777777" w:rsidR="00C52F24" w:rsidRPr="00C52F24" w:rsidRDefault="00C52F24" w:rsidP="00C52F24">
      <w:pPr>
        <w:spacing w:before="120" w:after="120" w:line="240" w:lineRule="auto"/>
        <w:jc w:val="center"/>
      </w:pPr>
    </w:p>
    <w:p w14:paraId="0C256966" w14:textId="77777777" w:rsidR="00C52F24" w:rsidRPr="00C52F24" w:rsidRDefault="00C52F24" w:rsidP="00C52F24">
      <w:pPr>
        <w:spacing w:before="120" w:after="120" w:line="240" w:lineRule="auto"/>
        <w:jc w:val="center"/>
      </w:pPr>
    </w:p>
    <w:p w14:paraId="12492C8C" w14:textId="77777777" w:rsidR="00C52F24" w:rsidRPr="00C52F24" w:rsidRDefault="00C52F24" w:rsidP="00C52F24">
      <w:pPr>
        <w:spacing w:before="120" w:after="120" w:line="240" w:lineRule="auto"/>
        <w:jc w:val="center"/>
      </w:pPr>
    </w:p>
    <w:p w14:paraId="1C3EBD12" w14:textId="77777777" w:rsidR="00C52F24" w:rsidRPr="00C52F24" w:rsidRDefault="00C52F24" w:rsidP="00C52F24">
      <w:pPr>
        <w:spacing w:before="120" w:after="120" w:line="240" w:lineRule="auto"/>
        <w:jc w:val="center"/>
      </w:pPr>
    </w:p>
    <w:p w14:paraId="2DE81696" w14:textId="77777777" w:rsidR="00C52F24" w:rsidRPr="00C52F24" w:rsidRDefault="00C52F24" w:rsidP="00C52F24">
      <w:pPr>
        <w:spacing w:before="120" w:after="120" w:line="240" w:lineRule="auto"/>
        <w:jc w:val="center"/>
      </w:pPr>
    </w:p>
    <w:p w14:paraId="3BB73110" w14:textId="77777777" w:rsidR="00C52F24" w:rsidRPr="00C52F24" w:rsidRDefault="00C52F24" w:rsidP="00C52F24">
      <w:pPr>
        <w:spacing w:before="120" w:after="120" w:line="240" w:lineRule="auto"/>
        <w:jc w:val="center"/>
      </w:pPr>
    </w:p>
    <w:p w14:paraId="7DE211F8" w14:textId="77777777" w:rsidR="00C52F24" w:rsidRPr="00C52F24" w:rsidRDefault="00C52F24" w:rsidP="00C52F24">
      <w:pPr>
        <w:spacing w:before="120" w:after="120" w:line="240" w:lineRule="auto"/>
        <w:jc w:val="center"/>
      </w:pPr>
    </w:p>
    <w:p w14:paraId="64D84B28" w14:textId="77777777" w:rsidR="00C52F24" w:rsidRPr="00C52F24" w:rsidRDefault="00C52F24" w:rsidP="00C52F24">
      <w:pPr>
        <w:spacing w:before="120" w:after="120" w:line="240" w:lineRule="auto"/>
        <w:jc w:val="center"/>
      </w:pPr>
    </w:p>
    <w:p w14:paraId="58C8254E" w14:textId="77777777" w:rsidR="00C52F24" w:rsidRPr="00C52F24" w:rsidRDefault="00C52F24" w:rsidP="00C52F24">
      <w:pPr>
        <w:spacing w:before="120" w:after="120" w:line="240" w:lineRule="auto"/>
        <w:jc w:val="center"/>
      </w:pPr>
    </w:p>
    <w:p w14:paraId="114C1122" w14:textId="77777777" w:rsidR="00C52F24" w:rsidRPr="00C52F24" w:rsidRDefault="00C52F24" w:rsidP="00C52F24">
      <w:pPr>
        <w:spacing w:before="120" w:after="120" w:line="240" w:lineRule="auto"/>
        <w:jc w:val="center"/>
      </w:pPr>
    </w:p>
    <w:p w14:paraId="2E39F921" w14:textId="77777777" w:rsidR="00C52F24" w:rsidRPr="00C52F24" w:rsidRDefault="00C52F24" w:rsidP="00C52F24">
      <w:pPr>
        <w:spacing w:before="120" w:after="120" w:line="240" w:lineRule="auto"/>
        <w:jc w:val="center"/>
      </w:pPr>
    </w:p>
    <w:p w14:paraId="01172E2D" w14:textId="77777777" w:rsidR="00C52F24" w:rsidRPr="00C52F24" w:rsidRDefault="00C52F24" w:rsidP="00C52F24">
      <w:pPr>
        <w:spacing w:before="120" w:after="120" w:line="240" w:lineRule="auto"/>
        <w:jc w:val="center"/>
      </w:pPr>
    </w:p>
    <w:p w14:paraId="2FC928CB" w14:textId="77777777" w:rsidR="00C52F24" w:rsidRPr="00C52F24" w:rsidRDefault="00C52F24" w:rsidP="00EB1771">
      <w:pPr>
        <w:spacing w:before="120" w:after="120" w:line="240" w:lineRule="auto"/>
        <w:rPr>
          <w:rFonts w:ascii="Arial" w:hAnsi="Arial" w:cs="Arial"/>
          <w:sz w:val="28"/>
        </w:rPr>
      </w:pPr>
    </w:p>
    <w:p w14:paraId="532EB8FB" w14:textId="4684376C" w:rsidR="00C52F24" w:rsidRPr="00C52F24" w:rsidRDefault="00C52F24" w:rsidP="00C52F24">
      <w:pPr>
        <w:spacing w:before="120" w:after="120"/>
        <w:jc w:val="center"/>
        <w:rPr>
          <w:rFonts w:ascii="Arial" w:hAnsi="Arial" w:cs="Arial"/>
          <w:sz w:val="20"/>
          <w:szCs w:val="20"/>
        </w:rPr>
        <w:sectPr w:rsidR="00C52F24" w:rsidRPr="00C52F24" w:rsidSect="00F72CA6">
          <w:footerReference w:type="even" r:id="rId8"/>
          <w:footerReference w:type="default" r:id="rId9"/>
          <w:pgSz w:w="11906" w:h="16838" w:code="9"/>
          <w:pgMar w:top="1440" w:right="1440" w:bottom="1440" w:left="1440" w:header="709" w:footer="709" w:gutter="0"/>
          <w:pgNumType w:start="0"/>
          <w:cols w:space="708"/>
          <w:titlePg/>
          <w:docGrid w:linePitch="360"/>
        </w:sectPr>
      </w:pPr>
      <w:r w:rsidRPr="00C52F24">
        <w:rPr>
          <w:rFonts w:ascii="Arial" w:hAnsi="Arial" w:cs="Arial"/>
          <w:sz w:val="28"/>
        </w:rPr>
        <w:t xml:space="preserve">Zagreb, </w:t>
      </w:r>
      <w:r w:rsidR="00EB1771">
        <w:rPr>
          <w:rFonts w:ascii="Arial" w:hAnsi="Arial" w:cs="Arial"/>
          <w:sz w:val="28"/>
        </w:rPr>
        <w:t>lipanj</w:t>
      </w:r>
      <w:r w:rsidRPr="00C52F24">
        <w:rPr>
          <w:rFonts w:ascii="Arial" w:hAnsi="Arial" w:cs="Arial"/>
          <w:sz w:val="28"/>
        </w:rPr>
        <w:t xml:space="preserve"> </w:t>
      </w:r>
      <w:r w:rsidR="00EB1771">
        <w:rPr>
          <w:rFonts w:ascii="Arial" w:hAnsi="Arial" w:cs="Arial"/>
          <w:sz w:val="28"/>
        </w:rPr>
        <w:t>2023</w:t>
      </w:r>
      <w:r w:rsidRPr="00C52F24">
        <w:rPr>
          <w:rFonts w:ascii="Arial" w:hAnsi="Arial" w:cs="Arial"/>
          <w:sz w:val="28"/>
        </w:rPr>
        <w:t>.</w:t>
      </w:r>
    </w:p>
    <w:p w14:paraId="427B48BB" w14:textId="493D29CA" w:rsidR="00C52F24" w:rsidRPr="00C20787" w:rsidRDefault="00C20787" w:rsidP="00C20787">
      <w:pPr>
        <w:spacing w:before="120" w:after="120" w:line="240" w:lineRule="auto"/>
        <w:jc w:val="center"/>
      </w:pPr>
      <w:r w:rsidRPr="00C20787">
        <w:lastRenderedPageBreak/>
        <w:t>Zahvaljujem svojoj obitelji i prijateljima na neizmjernoj podršci</w:t>
      </w:r>
    </w:p>
    <w:p w14:paraId="0EA1F5B8" w14:textId="77777777" w:rsidR="00C52F24" w:rsidRPr="00C52F24" w:rsidRDefault="00C52F24" w:rsidP="00C52F24">
      <w:pPr>
        <w:spacing w:before="120" w:after="120" w:line="240" w:lineRule="auto"/>
        <w:rPr>
          <w:rFonts w:ascii="Arial" w:hAnsi="Arial" w:cs="Arial"/>
          <w:sz w:val="20"/>
        </w:rPr>
      </w:pPr>
    </w:p>
    <w:p w14:paraId="765C47C4" w14:textId="77777777" w:rsidR="00C52F24" w:rsidRPr="00C52F24" w:rsidRDefault="00C52F24" w:rsidP="00C52F24">
      <w:pPr>
        <w:spacing w:before="120" w:after="120" w:line="240" w:lineRule="auto"/>
        <w:rPr>
          <w:rFonts w:ascii="Arial" w:hAnsi="Arial" w:cs="Arial"/>
          <w:sz w:val="20"/>
        </w:rPr>
      </w:pPr>
    </w:p>
    <w:p w14:paraId="4D3A25AF" w14:textId="77777777" w:rsidR="00C52F24" w:rsidRPr="00C52F24" w:rsidRDefault="00C52F24" w:rsidP="00C52F24">
      <w:pPr>
        <w:spacing w:before="120" w:after="120" w:line="240" w:lineRule="auto"/>
        <w:rPr>
          <w:rFonts w:ascii="Arial" w:hAnsi="Arial" w:cs="Arial"/>
          <w:sz w:val="20"/>
        </w:rPr>
      </w:pPr>
    </w:p>
    <w:p w14:paraId="4AC4919A" w14:textId="77777777" w:rsidR="00C52F24" w:rsidRPr="00C52F24" w:rsidRDefault="00C52F24" w:rsidP="00C52F24">
      <w:pPr>
        <w:spacing w:before="120" w:after="120" w:line="240" w:lineRule="auto"/>
        <w:rPr>
          <w:rFonts w:ascii="Arial" w:hAnsi="Arial" w:cs="Arial"/>
          <w:sz w:val="20"/>
        </w:rPr>
      </w:pPr>
    </w:p>
    <w:p w14:paraId="7212916A" w14:textId="77777777" w:rsidR="00C52F24" w:rsidRPr="00C52F24" w:rsidRDefault="00C52F24" w:rsidP="00C52F24">
      <w:pPr>
        <w:spacing w:before="120" w:after="120" w:line="240" w:lineRule="auto"/>
        <w:rPr>
          <w:rFonts w:ascii="Arial" w:hAnsi="Arial" w:cs="Arial"/>
          <w:sz w:val="20"/>
        </w:rPr>
      </w:pPr>
    </w:p>
    <w:p w14:paraId="4D6192DB" w14:textId="77777777" w:rsidR="00C52F24" w:rsidRPr="00C52F24" w:rsidRDefault="00C52F24" w:rsidP="00C52F24">
      <w:pPr>
        <w:spacing w:before="120" w:after="120" w:line="240" w:lineRule="auto"/>
        <w:rPr>
          <w:sz w:val="18"/>
          <w:lang w:val="sv-SE"/>
        </w:rPr>
      </w:pPr>
    </w:p>
    <w:p w14:paraId="334BC56F" w14:textId="77777777" w:rsidR="00C52F24" w:rsidRPr="00C52F24" w:rsidRDefault="00C52F24" w:rsidP="00C52F24">
      <w:pPr>
        <w:spacing w:before="120" w:after="120" w:line="240" w:lineRule="auto"/>
        <w:rPr>
          <w:sz w:val="18"/>
          <w:lang w:val="sv-SE"/>
        </w:rPr>
      </w:pPr>
    </w:p>
    <w:p w14:paraId="7CE2000C" w14:textId="77777777" w:rsidR="00C52F24" w:rsidRPr="00C52F24" w:rsidRDefault="00C52F24" w:rsidP="00C52F24">
      <w:pPr>
        <w:spacing w:before="120" w:after="120" w:line="240" w:lineRule="auto"/>
        <w:rPr>
          <w:sz w:val="18"/>
          <w:lang w:val="sv-SE"/>
        </w:rPr>
      </w:pPr>
    </w:p>
    <w:p w14:paraId="0528CC91" w14:textId="77777777" w:rsidR="00C52F24" w:rsidRPr="00C52F24" w:rsidRDefault="00C52F24" w:rsidP="00C52F24">
      <w:pPr>
        <w:spacing w:before="120" w:after="120" w:line="240" w:lineRule="auto"/>
        <w:rPr>
          <w:sz w:val="18"/>
          <w:lang w:val="sv-SE"/>
        </w:rPr>
      </w:pPr>
    </w:p>
    <w:p w14:paraId="093C8210" w14:textId="77777777" w:rsidR="00C52F24" w:rsidRPr="00C52F24" w:rsidRDefault="00C52F24" w:rsidP="00C52F24">
      <w:pPr>
        <w:spacing w:before="120" w:after="120" w:line="240" w:lineRule="auto"/>
        <w:jc w:val="both"/>
        <w:rPr>
          <w:lang w:val="sv-SE"/>
        </w:rPr>
      </w:pPr>
    </w:p>
    <w:p w14:paraId="715659CE" w14:textId="77777777" w:rsidR="00C52F24" w:rsidRPr="00C52F24" w:rsidRDefault="00C52F24" w:rsidP="00C52F24">
      <w:pPr>
        <w:spacing w:before="120" w:after="120" w:line="240" w:lineRule="auto"/>
        <w:jc w:val="both"/>
        <w:rPr>
          <w:lang w:val="sv-SE"/>
        </w:rPr>
      </w:pPr>
    </w:p>
    <w:p w14:paraId="18C0244E" w14:textId="77777777" w:rsidR="00C52F24" w:rsidRPr="00C52F24" w:rsidRDefault="00C52F24" w:rsidP="00C52F24">
      <w:pPr>
        <w:spacing w:before="120" w:after="120" w:line="240" w:lineRule="auto"/>
        <w:jc w:val="both"/>
        <w:rPr>
          <w:lang w:val="sv-SE"/>
        </w:rPr>
      </w:pPr>
    </w:p>
    <w:p w14:paraId="1E3D908A" w14:textId="77777777" w:rsidR="00C52F24" w:rsidRPr="00C52F24" w:rsidRDefault="00C52F24" w:rsidP="00C52F24">
      <w:pPr>
        <w:spacing w:before="120" w:after="120" w:line="240" w:lineRule="auto"/>
        <w:jc w:val="both"/>
        <w:rPr>
          <w:lang w:val="sv-SE"/>
        </w:rPr>
      </w:pPr>
    </w:p>
    <w:p w14:paraId="3ADECD8F" w14:textId="77777777" w:rsidR="00C52F24" w:rsidRPr="00C52F24" w:rsidRDefault="00C52F24" w:rsidP="00C52F24">
      <w:pPr>
        <w:spacing w:before="120" w:after="120" w:line="240" w:lineRule="auto"/>
        <w:jc w:val="both"/>
        <w:rPr>
          <w:lang w:val="sv-SE"/>
        </w:rPr>
      </w:pPr>
    </w:p>
    <w:p w14:paraId="1080AF1C" w14:textId="77777777" w:rsidR="00C52F24" w:rsidRPr="00C52F24" w:rsidRDefault="00C52F24" w:rsidP="00C52F24">
      <w:pPr>
        <w:spacing w:before="120" w:after="120" w:line="240" w:lineRule="auto"/>
        <w:jc w:val="both"/>
        <w:rPr>
          <w:lang w:val="sv-SE"/>
        </w:rPr>
      </w:pPr>
    </w:p>
    <w:p w14:paraId="33CA7594" w14:textId="77777777" w:rsidR="00C52F24" w:rsidRPr="00C52F24" w:rsidRDefault="00C52F24" w:rsidP="00C52F24">
      <w:pPr>
        <w:spacing w:before="120" w:after="120" w:line="240" w:lineRule="auto"/>
        <w:jc w:val="both"/>
        <w:rPr>
          <w:lang w:val="sv-SE"/>
        </w:rPr>
      </w:pPr>
    </w:p>
    <w:p w14:paraId="790D6F47" w14:textId="77777777" w:rsidR="00C52F24" w:rsidRPr="00C52F24" w:rsidRDefault="00C52F24" w:rsidP="00C52F24">
      <w:pPr>
        <w:spacing w:before="120" w:after="120" w:line="240" w:lineRule="auto"/>
        <w:jc w:val="both"/>
        <w:rPr>
          <w:lang w:val="sv-SE"/>
        </w:rPr>
      </w:pPr>
    </w:p>
    <w:p w14:paraId="1372DFB2" w14:textId="77777777" w:rsidR="00C52F24" w:rsidRPr="00C52F24" w:rsidRDefault="00C52F24" w:rsidP="00C52F24">
      <w:pPr>
        <w:spacing w:before="120" w:after="120" w:line="240" w:lineRule="auto"/>
        <w:jc w:val="both"/>
        <w:rPr>
          <w:lang w:val="sv-SE"/>
        </w:rPr>
      </w:pPr>
    </w:p>
    <w:p w14:paraId="38FC6E88" w14:textId="77777777" w:rsidR="00C52F24" w:rsidRPr="00C52F24" w:rsidRDefault="00C52F24" w:rsidP="00C52F24">
      <w:pPr>
        <w:spacing w:before="120" w:after="120" w:line="240" w:lineRule="auto"/>
        <w:jc w:val="both"/>
        <w:rPr>
          <w:lang w:val="sv-SE"/>
        </w:rPr>
      </w:pPr>
    </w:p>
    <w:p w14:paraId="47291A18" w14:textId="77777777" w:rsidR="00C52F24" w:rsidRPr="00C52F24" w:rsidRDefault="00C52F24" w:rsidP="00C52F24">
      <w:pPr>
        <w:spacing w:before="120" w:after="120" w:line="240" w:lineRule="auto"/>
        <w:jc w:val="both"/>
        <w:rPr>
          <w:lang w:val="sv-SE"/>
        </w:rPr>
      </w:pPr>
    </w:p>
    <w:p w14:paraId="0EDAD786" w14:textId="77777777" w:rsidR="00C52F24" w:rsidRPr="00C52F24" w:rsidRDefault="00C52F24" w:rsidP="00C52F24">
      <w:pPr>
        <w:spacing w:before="120" w:after="120" w:line="240" w:lineRule="auto"/>
        <w:jc w:val="both"/>
        <w:rPr>
          <w:lang w:val="sv-SE"/>
        </w:rPr>
      </w:pPr>
    </w:p>
    <w:p w14:paraId="7C8AEA1F" w14:textId="77777777" w:rsidR="00C52F24" w:rsidRPr="00C52F24" w:rsidRDefault="00C52F24" w:rsidP="00C52F24">
      <w:pPr>
        <w:spacing w:before="120" w:after="120" w:line="240" w:lineRule="auto"/>
        <w:jc w:val="both"/>
        <w:rPr>
          <w:lang w:val="sv-SE"/>
        </w:rPr>
      </w:pPr>
    </w:p>
    <w:p w14:paraId="78449B2C" w14:textId="77777777" w:rsidR="00C52F24" w:rsidRPr="00C52F24" w:rsidRDefault="00C52F24" w:rsidP="00C52F24">
      <w:pPr>
        <w:spacing w:before="120" w:after="120" w:line="240" w:lineRule="auto"/>
        <w:jc w:val="both"/>
        <w:rPr>
          <w:lang w:val="sv-SE"/>
        </w:rPr>
      </w:pPr>
    </w:p>
    <w:p w14:paraId="7B01E72F" w14:textId="77777777" w:rsidR="00C52F24" w:rsidRPr="00C52F24" w:rsidRDefault="00C52F24" w:rsidP="00C52F24">
      <w:pPr>
        <w:spacing w:before="120" w:after="120" w:line="240" w:lineRule="auto"/>
        <w:jc w:val="both"/>
        <w:rPr>
          <w:lang w:val="sv-SE"/>
        </w:rPr>
      </w:pPr>
    </w:p>
    <w:p w14:paraId="130EEE30" w14:textId="77777777" w:rsidR="00C52F24" w:rsidRPr="00C52F24" w:rsidRDefault="00C52F24" w:rsidP="00C52F24">
      <w:pPr>
        <w:spacing w:before="120" w:after="120" w:line="240" w:lineRule="auto"/>
        <w:jc w:val="both"/>
        <w:rPr>
          <w:lang w:val="sv-SE"/>
        </w:rPr>
      </w:pPr>
    </w:p>
    <w:p w14:paraId="3ED46182" w14:textId="77777777" w:rsidR="00C52F24" w:rsidRPr="00C52F24" w:rsidRDefault="00C52F24" w:rsidP="00C52F24">
      <w:pPr>
        <w:spacing w:before="120" w:after="120" w:line="240" w:lineRule="auto"/>
        <w:jc w:val="both"/>
        <w:rPr>
          <w:lang w:val="sv-SE"/>
        </w:rPr>
      </w:pPr>
    </w:p>
    <w:p w14:paraId="74AD894C" w14:textId="77777777" w:rsidR="00C52F24" w:rsidRPr="00C52F24" w:rsidRDefault="00C52F24" w:rsidP="00C52F24">
      <w:pPr>
        <w:spacing w:before="120" w:after="120" w:line="240" w:lineRule="auto"/>
        <w:jc w:val="both"/>
        <w:rPr>
          <w:lang w:val="sv-SE"/>
        </w:rPr>
      </w:pPr>
    </w:p>
    <w:p w14:paraId="407916FB" w14:textId="77777777" w:rsidR="00C52F24" w:rsidRPr="00C52F24" w:rsidRDefault="00C52F24" w:rsidP="00C52F24">
      <w:pPr>
        <w:spacing w:before="120" w:after="120" w:line="240" w:lineRule="auto"/>
        <w:jc w:val="both"/>
        <w:rPr>
          <w:lang w:val="sv-SE"/>
        </w:rPr>
      </w:pPr>
    </w:p>
    <w:p w14:paraId="00736418" w14:textId="77777777" w:rsidR="00C52F24" w:rsidRPr="00C52F24" w:rsidRDefault="00C52F24" w:rsidP="00C52F24">
      <w:pPr>
        <w:spacing w:before="120" w:after="120" w:line="240" w:lineRule="auto"/>
        <w:jc w:val="both"/>
        <w:rPr>
          <w:lang w:val="sv-SE"/>
        </w:rPr>
      </w:pPr>
    </w:p>
    <w:p w14:paraId="65D39614" w14:textId="77777777" w:rsidR="00C52F24" w:rsidRPr="00C52F24" w:rsidRDefault="00C52F24" w:rsidP="00C52F24">
      <w:pPr>
        <w:spacing w:before="120" w:after="120" w:line="240" w:lineRule="auto"/>
        <w:jc w:val="both"/>
        <w:rPr>
          <w:lang w:val="sv-SE"/>
        </w:rPr>
      </w:pPr>
    </w:p>
    <w:p w14:paraId="0131614D" w14:textId="77777777" w:rsidR="00C52F24" w:rsidRPr="00C52F24" w:rsidRDefault="00C52F24" w:rsidP="00C52F24">
      <w:pPr>
        <w:spacing w:before="120" w:after="120" w:line="240" w:lineRule="auto"/>
        <w:jc w:val="both"/>
        <w:rPr>
          <w:lang w:val="sv-SE"/>
        </w:rPr>
      </w:pPr>
    </w:p>
    <w:p w14:paraId="5E6E725B" w14:textId="77777777" w:rsidR="00C52F24" w:rsidRPr="00C52F24" w:rsidRDefault="00C52F24" w:rsidP="00C52F24">
      <w:pPr>
        <w:spacing w:before="120" w:after="120" w:line="240" w:lineRule="auto"/>
        <w:jc w:val="both"/>
        <w:rPr>
          <w:lang w:val="sv-SE"/>
        </w:rPr>
      </w:pPr>
    </w:p>
    <w:p w14:paraId="4E25ED6B" w14:textId="77777777" w:rsidR="00C52F24" w:rsidRPr="00C52F24" w:rsidRDefault="00C52F24" w:rsidP="00C52F24">
      <w:pPr>
        <w:spacing w:before="120" w:after="120" w:line="240" w:lineRule="auto"/>
        <w:jc w:val="both"/>
      </w:pPr>
      <w:r w:rsidRPr="00C52F24">
        <w:rPr>
          <w:lang w:val="sv-SE"/>
        </w:rPr>
        <w:t>Mentor</w:t>
      </w:r>
      <w:r w:rsidRPr="00C52F24">
        <w:t xml:space="preserve">: prof. </w:t>
      </w:r>
      <w:r w:rsidRPr="00C52F24">
        <w:rPr>
          <w:lang w:val="sv-SE"/>
        </w:rPr>
        <w:t>dr</w:t>
      </w:r>
      <w:r w:rsidRPr="00C52F24">
        <w:t xml:space="preserve">. </w:t>
      </w:r>
      <w:r w:rsidRPr="00C52F24">
        <w:rPr>
          <w:lang w:val="sv-SE"/>
        </w:rPr>
        <w:t>sc</w:t>
      </w:r>
      <w:r w:rsidRPr="00C52F24">
        <w:t>. Željko Ilić</w:t>
      </w:r>
    </w:p>
    <w:p w14:paraId="2011F771" w14:textId="77777777" w:rsidR="00C52F24" w:rsidRPr="00C52F24" w:rsidRDefault="00C52F24" w:rsidP="00C52F24">
      <w:pPr>
        <w:spacing w:before="120" w:after="120" w:line="240" w:lineRule="auto"/>
        <w:jc w:val="both"/>
      </w:pPr>
      <w:r w:rsidRPr="00C52F24">
        <w:t>Voditelj rada: prof. dr. sc. Željko Ilić</w:t>
      </w:r>
    </w:p>
    <w:p w14:paraId="6C4E6E29" w14:textId="543A65C6" w:rsidR="00C52F24" w:rsidRPr="00C52F24" w:rsidRDefault="00C52F24" w:rsidP="00C52F24">
      <w:pPr>
        <w:spacing w:before="120" w:after="120"/>
        <w:jc w:val="center"/>
        <w:rPr>
          <w:rFonts w:ascii="Arial" w:hAnsi="Arial" w:cs="Arial"/>
          <w:sz w:val="20"/>
          <w:szCs w:val="20"/>
        </w:rPr>
        <w:sectPr w:rsidR="00C52F24" w:rsidRPr="00C52F24" w:rsidSect="00F72CA6">
          <w:footerReference w:type="even" r:id="rId10"/>
          <w:footerReference w:type="default" r:id="rId11"/>
          <w:pgSz w:w="11906" w:h="16838" w:code="9"/>
          <w:pgMar w:top="1440" w:right="1440" w:bottom="1440" w:left="1440" w:header="709" w:footer="709" w:gutter="0"/>
          <w:pgNumType w:start="0"/>
          <w:cols w:space="708"/>
          <w:titlePg/>
          <w:docGrid w:linePitch="360"/>
        </w:sectPr>
      </w:pPr>
    </w:p>
    <w:p w14:paraId="2E412BB2" w14:textId="77777777" w:rsidR="00F024F7" w:rsidRPr="007B1934" w:rsidRDefault="00F024F7" w:rsidP="00901D59">
      <w:pPr>
        <w:rPr>
          <w:lang w:val="en-US"/>
        </w:rPr>
      </w:pPr>
    </w:p>
    <w:sdt>
      <w:sdtPr>
        <w:rPr>
          <w:rFonts w:ascii="Times New Roman" w:eastAsia="Times New Roman" w:hAnsi="Times New Roman" w:cs="Times New Roman"/>
          <w:b w:val="0"/>
          <w:bCs w:val="0"/>
          <w:color w:val="auto"/>
          <w:sz w:val="24"/>
          <w:szCs w:val="24"/>
          <w:lang w:val="en-US"/>
        </w:rPr>
        <w:id w:val="1562737985"/>
        <w:docPartObj>
          <w:docPartGallery w:val="Table of Contents"/>
          <w:docPartUnique/>
        </w:docPartObj>
      </w:sdtPr>
      <w:sdtContent>
        <w:p w14:paraId="15360DE7" w14:textId="77777777" w:rsidR="00F024F7" w:rsidRPr="007B1934" w:rsidRDefault="00501657" w:rsidP="007365F3">
          <w:pPr>
            <w:pStyle w:val="TOCHeading"/>
            <w:spacing w:line="240" w:lineRule="auto"/>
            <w:jc w:val="both"/>
            <w:rPr>
              <w:rFonts w:ascii="Times New Roman" w:hAnsi="Times New Roman" w:cs="Times New Roman"/>
              <w:color w:val="auto"/>
              <w:lang w:val="en-US"/>
            </w:rPr>
          </w:pPr>
          <w:r w:rsidRPr="00501657">
            <w:rPr>
              <w:rFonts w:ascii="Times New Roman" w:hAnsi="Times New Roman" w:cs="Times New Roman"/>
              <w:color w:val="auto"/>
            </w:rPr>
            <w:t>Sadržaj</w:t>
          </w:r>
        </w:p>
        <w:p w14:paraId="43750E71" w14:textId="2249730D" w:rsidR="00D71AA6" w:rsidRDefault="00DA360C">
          <w:pPr>
            <w:pStyle w:val="TOC1"/>
            <w:rPr>
              <w:rFonts w:asciiTheme="minorHAnsi" w:eastAsiaTheme="minorEastAsia" w:hAnsiTheme="minorHAnsi" w:cstheme="minorBidi"/>
              <w:noProof/>
              <w:kern w:val="2"/>
              <w:sz w:val="22"/>
              <w:szCs w:val="22"/>
              <w:lang w:val="en-US"/>
              <w14:ligatures w14:val="standardContextual"/>
            </w:rPr>
          </w:pPr>
          <w:r w:rsidRPr="007B1934">
            <w:rPr>
              <w:lang w:val="en-US"/>
            </w:rPr>
            <w:fldChar w:fldCharType="begin"/>
          </w:r>
          <w:r w:rsidR="00F024F7" w:rsidRPr="007B1934">
            <w:rPr>
              <w:lang w:val="en-US"/>
            </w:rPr>
            <w:instrText xml:space="preserve"> TOC \o "1-3" \h \z \u </w:instrText>
          </w:r>
          <w:r w:rsidRPr="007B1934">
            <w:rPr>
              <w:lang w:val="en-US"/>
            </w:rPr>
            <w:fldChar w:fldCharType="separate"/>
          </w:r>
          <w:hyperlink w:anchor="_Toc137217717" w:history="1">
            <w:r w:rsidR="00D71AA6" w:rsidRPr="00FE0402">
              <w:rPr>
                <w:rStyle w:val="Hyperlink"/>
                <w:noProof/>
              </w:rPr>
              <w:t>1.</w:t>
            </w:r>
            <w:r w:rsidR="00D71AA6">
              <w:rPr>
                <w:rFonts w:asciiTheme="minorHAnsi" w:eastAsiaTheme="minorEastAsia" w:hAnsiTheme="minorHAnsi" w:cstheme="minorBidi"/>
                <w:noProof/>
                <w:kern w:val="2"/>
                <w:sz w:val="22"/>
                <w:szCs w:val="22"/>
                <w:lang w:val="en-US"/>
                <w14:ligatures w14:val="standardContextual"/>
              </w:rPr>
              <w:tab/>
            </w:r>
            <w:r w:rsidR="00D71AA6" w:rsidRPr="00FE0402">
              <w:rPr>
                <w:rStyle w:val="Hyperlink"/>
                <w:noProof/>
              </w:rPr>
              <w:t>Uvod</w:t>
            </w:r>
            <w:r w:rsidR="00D71AA6">
              <w:rPr>
                <w:noProof/>
                <w:webHidden/>
              </w:rPr>
              <w:tab/>
            </w:r>
            <w:r w:rsidR="00D71AA6">
              <w:rPr>
                <w:noProof/>
                <w:webHidden/>
              </w:rPr>
              <w:fldChar w:fldCharType="begin"/>
            </w:r>
            <w:r w:rsidR="00D71AA6">
              <w:rPr>
                <w:noProof/>
                <w:webHidden/>
              </w:rPr>
              <w:instrText xml:space="preserve"> PAGEREF _Toc137217717 \h </w:instrText>
            </w:r>
            <w:r w:rsidR="00D71AA6">
              <w:rPr>
                <w:noProof/>
                <w:webHidden/>
              </w:rPr>
            </w:r>
            <w:r w:rsidR="00D71AA6">
              <w:rPr>
                <w:noProof/>
                <w:webHidden/>
              </w:rPr>
              <w:fldChar w:fldCharType="separate"/>
            </w:r>
            <w:r w:rsidR="00C20787">
              <w:rPr>
                <w:noProof/>
                <w:webHidden/>
              </w:rPr>
              <w:t>1</w:t>
            </w:r>
            <w:r w:rsidR="00D71AA6">
              <w:rPr>
                <w:noProof/>
                <w:webHidden/>
              </w:rPr>
              <w:fldChar w:fldCharType="end"/>
            </w:r>
          </w:hyperlink>
        </w:p>
        <w:p w14:paraId="7CB7D179" w14:textId="7A87D1CC" w:rsidR="00D71AA6" w:rsidRDefault="00000000">
          <w:pPr>
            <w:pStyle w:val="TOC1"/>
            <w:rPr>
              <w:rFonts w:asciiTheme="minorHAnsi" w:eastAsiaTheme="minorEastAsia" w:hAnsiTheme="minorHAnsi" w:cstheme="minorBidi"/>
              <w:noProof/>
              <w:kern w:val="2"/>
              <w:sz w:val="22"/>
              <w:szCs w:val="22"/>
              <w:lang w:val="en-US"/>
              <w14:ligatures w14:val="standardContextual"/>
            </w:rPr>
          </w:pPr>
          <w:hyperlink w:anchor="_Toc137217718" w:history="1">
            <w:r w:rsidR="00D71AA6" w:rsidRPr="00FE0402">
              <w:rPr>
                <w:rStyle w:val="Hyperlink"/>
                <w:noProof/>
                <w:lang w:eastAsia="hr-HR"/>
              </w:rPr>
              <w:t>2.</w:t>
            </w:r>
            <w:r w:rsidR="00D71AA6">
              <w:rPr>
                <w:rFonts w:asciiTheme="minorHAnsi" w:eastAsiaTheme="minorEastAsia" w:hAnsiTheme="minorHAnsi" w:cstheme="minorBidi"/>
                <w:noProof/>
                <w:kern w:val="2"/>
                <w:sz w:val="22"/>
                <w:szCs w:val="22"/>
                <w:lang w:val="en-US"/>
                <w14:ligatures w14:val="standardContextual"/>
              </w:rPr>
              <w:tab/>
            </w:r>
            <w:r w:rsidR="00D71AA6" w:rsidRPr="00FE0402">
              <w:rPr>
                <w:rStyle w:val="Hyperlink"/>
                <w:noProof/>
                <w:lang w:eastAsia="hr-HR"/>
              </w:rPr>
              <w:t>Kubernetes u oblaku</w:t>
            </w:r>
            <w:r w:rsidR="00D71AA6">
              <w:rPr>
                <w:noProof/>
                <w:webHidden/>
              </w:rPr>
              <w:tab/>
            </w:r>
            <w:r w:rsidR="00D71AA6">
              <w:rPr>
                <w:noProof/>
                <w:webHidden/>
              </w:rPr>
              <w:fldChar w:fldCharType="begin"/>
            </w:r>
            <w:r w:rsidR="00D71AA6">
              <w:rPr>
                <w:noProof/>
                <w:webHidden/>
              </w:rPr>
              <w:instrText xml:space="preserve"> PAGEREF _Toc137217718 \h </w:instrText>
            </w:r>
            <w:r w:rsidR="00D71AA6">
              <w:rPr>
                <w:noProof/>
                <w:webHidden/>
              </w:rPr>
            </w:r>
            <w:r w:rsidR="00D71AA6">
              <w:rPr>
                <w:noProof/>
                <w:webHidden/>
              </w:rPr>
              <w:fldChar w:fldCharType="separate"/>
            </w:r>
            <w:r w:rsidR="00C20787">
              <w:rPr>
                <w:noProof/>
                <w:webHidden/>
              </w:rPr>
              <w:t>2</w:t>
            </w:r>
            <w:r w:rsidR="00D71AA6">
              <w:rPr>
                <w:noProof/>
                <w:webHidden/>
              </w:rPr>
              <w:fldChar w:fldCharType="end"/>
            </w:r>
          </w:hyperlink>
        </w:p>
        <w:p w14:paraId="32EC19A7" w14:textId="57FF4F09" w:rsidR="00D71AA6" w:rsidRDefault="00000000">
          <w:pPr>
            <w:pStyle w:val="TOC2"/>
            <w:rPr>
              <w:rFonts w:asciiTheme="minorHAnsi" w:eastAsiaTheme="minorEastAsia" w:hAnsiTheme="minorHAnsi" w:cstheme="minorBidi"/>
              <w:noProof/>
              <w:kern w:val="2"/>
              <w:sz w:val="22"/>
              <w:szCs w:val="22"/>
              <w:lang w:val="en-US"/>
              <w14:ligatures w14:val="standardContextual"/>
            </w:rPr>
          </w:pPr>
          <w:hyperlink w:anchor="_Toc137217719" w:history="1">
            <w:r w:rsidR="00D71AA6" w:rsidRPr="00FE0402">
              <w:rPr>
                <w:rStyle w:val="Hyperlink"/>
                <w:noProof/>
                <w:lang w:eastAsia="hr-HR"/>
              </w:rPr>
              <w:t>2.1.</w:t>
            </w:r>
            <w:r w:rsidR="00D71AA6">
              <w:rPr>
                <w:rFonts w:asciiTheme="minorHAnsi" w:eastAsiaTheme="minorEastAsia" w:hAnsiTheme="minorHAnsi" w:cstheme="minorBidi"/>
                <w:noProof/>
                <w:kern w:val="2"/>
                <w:sz w:val="22"/>
                <w:szCs w:val="22"/>
                <w:lang w:val="en-US"/>
                <w14:ligatures w14:val="standardContextual"/>
              </w:rPr>
              <w:tab/>
            </w:r>
            <w:r w:rsidR="00D71AA6" w:rsidRPr="00FE0402">
              <w:rPr>
                <w:rStyle w:val="Hyperlink"/>
                <w:noProof/>
                <w:lang w:eastAsia="hr-HR"/>
              </w:rPr>
              <w:t>Mikroservisi</w:t>
            </w:r>
            <w:r w:rsidR="00D71AA6">
              <w:rPr>
                <w:noProof/>
                <w:webHidden/>
              </w:rPr>
              <w:tab/>
            </w:r>
            <w:r w:rsidR="00D71AA6">
              <w:rPr>
                <w:noProof/>
                <w:webHidden/>
              </w:rPr>
              <w:fldChar w:fldCharType="begin"/>
            </w:r>
            <w:r w:rsidR="00D71AA6">
              <w:rPr>
                <w:noProof/>
                <w:webHidden/>
              </w:rPr>
              <w:instrText xml:space="preserve"> PAGEREF _Toc137217719 \h </w:instrText>
            </w:r>
            <w:r w:rsidR="00D71AA6">
              <w:rPr>
                <w:noProof/>
                <w:webHidden/>
              </w:rPr>
            </w:r>
            <w:r w:rsidR="00D71AA6">
              <w:rPr>
                <w:noProof/>
                <w:webHidden/>
              </w:rPr>
              <w:fldChar w:fldCharType="separate"/>
            </w:r>
            <w:r w:rsidR="00C20787">
              <w:rPr>
                <w:noProof/>
                <w:webHidden/>
              </w:rPr>
              <w:t>2</w:t>
            </w:r>
            <w:r w:rsidR="00D71AA6">
              <w:rPr>
                <w:noProof/>
                <w:webHidden/>
              </w:rPr>
              <w:fldChar w:fldCharType="end"/>
            </w:r>
          </w:hyperlink>
        </w:p>
        <w:p w14:paraId="26A0D78A" w14:textId="1325D43B" w:rsidR="00D71AA6" w:rsidRDefault="00000000">
          <w:pPr>
            <w:pStyle w:val="TOC2"/>
            <w:rPr>
              <w:rFonts w:asciiTheme="minorHAnsi" w:eastAsiaTheme="minorEastAsia" w:hAnsiTheme="minorHAnsi" w:cstheme="minorBidi"/>
              <w:noProof/>
              <w:kern w:val="2"/>
              <w:sz w:val="22"/>
              <w:szCs w:val="22"/>
              <w:lang w:val="en-US"/>
              <w14:ligatures w14:val="standardContextual"/>
            </w:rPr>
          </w:pPr>
          <w:hyperlink w:anchor="_Toc137217720" w:history="1">
            <w:r w:rsidR="00D71AA6" w:rsidRPr="00FE0402">
              <w:rPr>
                <w:rStyle w:val="Hyperlink"/>
                <w:noProof/>
                <w:lang w:eastAsia="hr-HR"/>
              </w:rPr>
              <w:t>2.2.</w:t>
            </w:r>
            <w:r w:rsidR="00D71AA6">
              <w:rPr>
                <w:rFonts w:asciiTheme="minorHAnsi" w:eastAsiaTheme="minorEastAsia" w:hAnsiTheme="minorHAnsi" w:cstheme="minorBidi"/>
                <w:noProof/>
                <w:kern w:val="2"/>
                <w:sz w:val="22"/>
                <w:szCs w:val="22"/>
                <w:lang w:val="en-US"/>
                <w14:ligatures w14:val="standardContextual"/>
              </w:rPr>
              <w:tab/>
            </w:r>
            <w:r w:rsidR="00D71AA6" w:rsidRPr="00FE0402">
              <w:rPr>
                <w:rStyle w:val="Hyperlink"/>
                <w:noProof/>
                <w:lang w:eastAsia="hr-HR"/>
              </w:rPr>
              <w:t>Kontejneri</w:t>
            </w:r>
            <w:r w:rsidR="00D71AA6">
              <w:rPr>
                <w:noProof/>
                <w:webHidden/>
              </w:rPr>
              <w:tab/>
            </w:r>
            <w:r w:rsidR="00D71AA6">
              <w:rPr>
                <w:noProof/>
                <w:webHidden/>
              </w:rPr>
              <w:fldChar w:fldCharType="begin"/>
            </w:r>
            <w:r w:rsidR="00D71AA6">
              <w:rPr>
                <w:noProof/>
                <w:webHidden/>
              </w:rPr>
              <w:instrText xml:space="preserve"> PAGEREF _Toc137217720 \h </w:instrText>
            </w:r>
            <w:r w:rsidR="00D71AA6">
              <w:rPr>
                <w:noProof/>
                <w:webHidden/>
              </w:rPr>
            </w:r>
            <w:r w:rsidR="00D71AA6">
              <w:rPr>
                <w:noProof/>
                <w:webHidden/>
              </w:rPr>
              <w:fldChar w:fldCharType="separate"/>
            </w:r>
            <w:r w:rsidR="00C20787">
              <w:rPr>
                <w:noProof/>
                <w:webHidden/>
              </w:rPr>
              <w:t>3</w:t>
            </w:r>
            <w:r w:rsidR="00D71AA6">
              <w:rPr>
                <w:noProof/>
                <w:webHidden/>
              </w:rPr>
              <w:fldChar w:fldCharType="end"/>
            </w:r>
          </w:hyperlink>
        </w:p>
        <w:p w14:paraId="037981A2" w14:textId="48F53873" w:rsidR="00D71AA6" w:rsidRDefault="00000000">
          <w:pPr>
            <w:pStyle w:val="TOC2"/>
            <w:rPr>
              <w:rFonts w:asciiTheme="minorHAnsi" w:eastAsiaTheme="minorEastAsia" w:hAnsiTheme="minorHAnsi" w:cstheme="minorBidi"/>
              <w:noProof/>
              <w:kern w:val="2"/>
              <w:sz w:val="22"/>
              <w:szCs w:val="22"/>
              <w:lang w:val="en-US"/>
              <w14:ligatures w14:val="standardContextual"/>
            </w:rPr>
          </w:pPr>
          <w:hyperlink w:anchor="_Toc137217721" w:history="1">
            <w:r w:rsidR="00D71AA6" w:rsidRPr="00FE0402">
              <w:rPr>
                <w:rStyle w:val="Hyperlink"/>
                <w:noProof/>
                <w:lang w:eastAsia="hr-HR"/>
              </w:rPr>
              <w:t>2.3.</w:t>
            </w:r>
            <w:r w:rsidR="00D71AA6">
              <w:rPr>
                <w:rFonts w:asciiTheme="minorHAnsi" w:eastAsiaTheme="minorEastAsia" w:hAnsiTheme="minorHAnsi" w:cstheme="minorBidi"/>
                <w:noProof/>
                <w:kern w:val="2"/>
                <w:sz w:val="22"/>
                <w:szCs w:val="22"/>
                <w:lang w:val="en-US"/>
                <w14:ligatures w14:val="standardContextual"/>
              </w:rPr>
              <w:tab/>
            </w:r>
            <w:r w:rsidR="00D71AA6" w:rsidRPr="00FE0402">
              <w:rPr>
                <w:rStyle w:val="Hyperlink"/>
                <w:noProof/>
                <w:lang w:eastAsia="hr-HR"/>
              </w:rPr>
              <w:t>Orkestracija kontejnera</w:t>
            </w:r>
            <w:r w:rsidR="00D71AA6">
              <w:rPr>
                <w:noProof/>
                <w:webHidden/>
              </w:rPr>
              <w:tab/>
            </w:r>
            <w:r w:rsidR="00D71AA6">
              <w:rPr>
                <w:noProof/>
                <w:webHidden/>
              </w:rPr>
              <w:fldChar w:fldCharType="begin"/>
            </w:r>
            <w:r w:rsidR="00D71AA6">
              <w:rPr>
                <w:noProof/>
                <w:webHidden/>
              </w:rPr>
              <w:instrText xml:space="preserve"> PAGEREF _Toc137217721 \h </w:instrText>
            </w:r>
            <w:r w:rsidR="00D71AA6">
              <w:rPr>
                <w:noProof/>
                <w:webHidden/>
              </w:rPr>
            </w:r>
            <w:r w:rsidR="00D71AA6">
              <w:rPr>
                <w:noProof/>
                <w:webHidden/>
              </w:rPr>
              <w:fldChar w:fldCharType="separate"/>
            </w:r>
            <w:r w:rsidR="00C20787">
              <w:rPr>
                <w:noProof/>
                <w:webHidden/>
              </w:rPr>
              <w:t>4</w:t>
            </w:r>
            <w:r w:rsidR="00D71AA6">
              <w:rPr>
                <w:noProof/>
                <w:webHidden/>
              </w:rPr>
              <w:fldChar w:fldCharType="end"/>
            </w:r>
          </w:hyperlink>
        </w:p>
        <w:p w14:paraId="676ED5AD" w14:textId="09F6B6B5" w:rsidR="00D71AA6" w:rsidRDefault="00000000">
          <w:pPr>
            <w:pStyle w:val="TOC3"/>
            <w:rPr>
              <w:rFonts w:asciiTheme="minorHAnsi" w:eastAsiaTheme="minorEastAsia" w:hAnsiTheme="minorHAnsi" w:cstheme="minorBidi"/>
              <w:noProof/>
              <w:kern w:val="2"/>
              <w:sz w:val="22"/>
              <w:szCs w:val="22"/>
              <w:lang w:val="en-US"/>
              <w14:ligatures w14:val="standardContextual"/>
            </w:rPr>
          </w:pPr>
          <w:hyperlink w:anchor="_Toc137217722" w:history="1">
            <w:r w:rsidR="00D71AA6" w:rsidRPr="00FE0402">
              <w:rPr>
                <w:rStyle w:val="Hyperlink"/>
                <w:noProof/>
                <w:lang w:eastAsia="hr-HR"/>
              </w:rPr>
              <w:t>2.3.1.</w:t>
            </w:r>
            <w:r w:rsidR="00D71AA6">
              <w:rPr>
                <w:rFonts w:asciiTheme="minorHAnsi" w:eastAsiaTheme="minorEastAsia" w:hAnsiTheme="minorHAnsi" w:cstheme="minorBidi"/>
                <w:noProof/>
                <w:kern w:val="2"/>
                <w:sz w:val="22"/>
                <w:szCs w:val="22"/>
                <w:lang w:val="en-US"/>
                <w14:ligatures w14:val="standardContextual"/>
              </w:rPr>
              <w:tab/>
            </w:r>
            <w:r w:rsidR="00D71AA6" w:rsidRPr="00FE0402">
              <w:rPr>
                <w:rStyle w:val="Hyperlink"/>
                <w:noProof/>
                <w:lang w:eastAsia="hr-HR"/>
              </w:rPr>
              <w:t>Kubernetes</w:t>
            </w:r>
            <w:r w:rsidR="00D71AA6">
              <w:rPr>
                <w:noProof/>
                <w:webHidden/>
              </w:rPr>
              <w:tab/>
            </w:r>
            <w:r w:rsidR="00D71AA6">
              <w:rPr>
                <w:noProof/>
                <w:webHidden/>
              </w:rPr>
              <w:fldChar w:fldCharType="begin"/>
            </w:r>
            <w:r w:rsidR="00D71AA6">
              <w:rPr>
                <w:noProof/>
                <w:webHidden/>
              </w:rPr>
              <w:instrText xml:space="preserve"> PAGEREF _Toc137217722 \h </w:instrText>
            </w:r>
            <w:r w:rsidR="00D71AA6">
              <w:rPr>
                <w:noProof/>
                <w:webHidden/>
              </w:rPr>
            </w:r>
            <w:r w:rsidR="00D71AA6">
              <w:rPr>
                <w:noProof/>
                <w:webHidden/>
              </w:rPr>
              <w:fldChar w:fldCharType="separate"/>
            </w:r>
            <w:r w:rsidR="00C20787">
              <w:rPr>
                <w:noProof/>
                <w:webHidden/>
              </w:rPr>
              <w:t>5</w:t>
            </w:r>
            <w:r w:rsidR="00D71AA6">
              <w:rPr>
                <w:noProof/>
                <w:webHidden/>
              </w:rPr>
              <w:fldChar w:fldCharType="end"/>
            </w:r>
          </w:hyperlink>
        </w:p>
        <w:p w14:paraId="22084609" w14:textId="2484BAFF" w:rsidR="00D71AA6" w:rsidRDefault="00000000">
          <w:pPr>
            <w:pStyle w:val="TOC3"/>
            <w:rPr>
              <w:rFonts w:asciiTheme="minorHAnsi" w:eastAsiaTheme="minorEastAsia" w:hAnsiTheme="minorHAnsi" w:cstheme="minorBidi"/>
              <w:noProof/>
              <w:kern w:val="2"/>
              <w:sz w:val="22"/>
              <w:szCs w:val="22"/>
              <w:lang w:val="en-US"/>
              <w14:ligatures w14:val="standardContextual"/>
            </w:rPr>
          </w:pPr>
          <w:hyperlink w:anchor="_Toc137217723" w:history="1">
            <w:r w:rsidR="00D71AA6" w:rsidRPr="00FE0402">
              <w:rPr>
                <w:rStyle w:val="Hyperlink"/>
                <w:noProof/>
                <w:lang w:eastAsia="hr-HR"/>
              </w:rPr>
              <w:t>2.3.2.</w:t>
            </w:r>
            <w:r w:rsidR="00D71AA6">
              <w:rPr>
                <w:rFonts w:asciiTheme="minorHAnsi" w:eastAsiaTheme="minorEastAsia" w:hAnsiTheme="minorHAnsi" w:cstheme="minorBidi"/>
                <w:noProof/>
                <w:kern w:val="2"/>
                <w:sz w:val="22"/>
                <w:szCs w:val="22"/>
                <w:lang w:val="en-US"/>
                <w14:ligatures w14:val="standardContextual"/>
              </w:rPr>
              <w:tab/>
            </w:r>
            <w:r w:rsidR="00D71AA6" w:rsidRPr="00FE0402">
              <w:rPr>
                <w:rStyle w:val="Hyperlink"/>
                <w:noProof/>
                <w:lang w:eastAsia="hr-HR"/>
              </w:rPr>
              <w:t>Glavni koncepti Kubernetesa</w:t>
            </w:r>
            <w:r w:rsidR="00D71AA6">
              <w:rPr>
                <w:noProof/>
                <w:webHidden/>
              </w:rPr>
              <w:tab/>
            </w:r>
            <w:r w:rsidR="00D71AA6">
              <w:rPr>
                <w:noProof/>
                <w:webHidden/>
              </w:rPr>
              <w:fldChar w:fldCharType="begin"/>
            </w:r>
            <w:r w:rsidR="00D71AA6">
              <w:rPr>
                <w:noProof/>
                <w:webHidden/>
              </w:rPr>
              <w:instrText xml:space="preserve"> PAGEREF _Toc137217723 \h </w:instrText>
            </w:r>
            <w:r w:rsidR="00D71AA6">
              <w:rPr>
                <w:noProof/>
                <w:webHidden/>
              </w:rPr>
            </w:r>
            <w:r w:rsidR="00D71AA6">
              <w:rPr>
                <w:noProof/>
                <w:webHidden/>
              </w:rPr>
              <w:fldChar w:fldCharType="separate"/>
            </w:r>
            <w:r w:rsidR="00C20787">
              <w:rPr>
                <w:noProof/>
                <w:webHidden/>
              </w:rPr>
              <w:t>6</w:t>
            </w:r>
            <w:r w:rsidR="00D71AA6">
              <w:rPr>
                <w:noProof/>
                <w:webHidden/>
              </w:rPr>
              <w:fldChar w:fldCharType="end"/>
            </w:r>
          </w:hyperlink>
        </w:p>
        <w:p w14:paraId="3273883C" w14:textId="7CA30162" w:rsidR="00D71AA6" w:rsidRDefault="00000000">
          <w:pPr>
            <w:pStyle w:val="TOC3"/>
            <w:rPr>
              <w:rFonts w:asciiTheme="minorHAnsi" w:eastAsiaTheme="minorEastAsia" w:hAnsiTheme="minorHAnsi" w:cstheme="minorBidi"/>
              <w:noProof/>
              <w:kern w:val="2"/>
              <w:sz w:val="22"/>
              <w:szCs w:val="22"/>
              <w:lang w:val="en-US"/>
              <w14:ligatures w14:val="standardContextual"/>
            </w:rPr>
          </w:pPr>
          <w:hyperlink w:anchor="_Toc137217724" w:history="1">
            <w:r w:rsidR="00D71AA6" w:rsidRPr="00FE0402">
              <w:rPr>
                <w:rStyle w:val="Hyperlink"/>
                <w:noProof/>
                <w:lang w:eastAsia="hr-HR"/>
              </w:rPr>
              <w:t>2.3.3.</w:t>
            </w:r>
            <w:r w:rsidR="00D71AA6">
              <w:rPr>
                <w:rFonts w:asciiTheme="minorHAnsi" w:eastAsiaTheme="minorEastAsia" w:hAnsiTheme="minorHAnsi" w:cstheme="minorBidi"/>
                <w:noProof/>
                <w:kern w:val="2"/>
                <w:sz w:val="22"/>
                <w:szCs w:val="22"/>
                <w:lang w:val="en-US"/>
                <w14:ligatures w14:val="standardContextual"/>
              </w:rPr>
              <w:tab/>
            </w:r>
            <w:r w:rsidR="00D71AA6" w:rsidRPr="00FE0402">
              <w:rPr>
                <w:rStyle w:val="Hyperlink"/>
                <w:noProof/>
                <w:lang w:eastAsia="hr-HR"/>
              </w:rPr>
              <w:t>Alat Helm</w:t>
            </w:r>
            <w:r w:rsidR="00D71AA6">
              <w:rPr>
                <w:noProof/>
                <w:webHidden/>
              </w:rPr>
              <w:tab/>
            </w:r>
            <w:r w:rsidR="00D71AA6">
              <w:rPr>
                <w:noProof/>
                <w:webHidden/>
              </w:rPr>
              <w:fldChar w:fldCharType="begin"/>
            </w:r>
            <w:r w:rsidR="00D71AA6">
              <w:rPr>
                <w:noProof/>
                <w:webHidden/>
              </w:rPr>
              <w:instrText xml:space="preserve"> PAGEREF _Toc137217724 \h </w:instrText>
            </w:r>
            <w:r w:rsidR="00D71AA6">
              <w:rPr>
                <w:noProof/>
                <w:webHidden/>
              </w:rPr>
            </w:r>
            <w:r w:rsidR="00D71AA6">
              <w:rPr>
                <w:noProof/>
                <w:webHidden/>
              </w:rPr>
              <w:fldChar w:fldCharType="separate"/>
            </w:r>
            <w:r w:rsidR="00C20787">
              <w:rPr>
                <w:noProof/>
                <w:webHidden/>
              </w:rPr>
              <w:t>8</w:t>
            </w:r>
            <w:r w:rsidR="00D71AA6">
              <w:rPr>
                <w:noProof/>
                <w:webHidden/>
              </w:rPr>
              <w:fldChar w:fldCharType="end"/>
            </w:r>
          </w:hyperlink>
        </w:p>
        <w:p w14:paraId="153E2BC8" w14:textId="0129C0F7" w:rsidR="00D71AA6" w:rsidRDefault="00000000">
          <w:pPr>
            <w:pStyle w:val="TOC3"/>
            <w:rPr>
              <w:rFonts w:asciiTheme="minorHAnsi" w:eastAsiaTheme="minorEastAsia" w:hAnsiTheme="minorHAnsi" w:cstheme="minorBidi"/>
              <w:noProof/>
              <w:kern w:val="2"/>
              <w:sz w:val="22"/>
              <w:szCs w:val="22"/>
              <w:lang w:val="en-US"/>
              <w14:ligatures w14:val="standardContextual"/>
            </w:rPr>
          </w:pPr>
          <w:hyperlink w:anchor="_Toc137217725" w:history="1">
            <w:r w:rsidR="00D71AA6" w:rsidRPr="00FE0402">
              <w:rPr>
                <w:rStyle w:val="Hyperlink"/>
                <w:noProof/>
                <w:lang w:eastAsia="hr-HR"/>
              </w:rPr>
              <w:t>2.3.4.</w:t>
            </w:r>
            <w:r w:rsidR="00D71AA6">
              <w:rPr>
                <w:rFonts w:asciiTheme="minorHAnsi" w:eastAsiaTheme="minorEastAsia" w:hAnsiTheme="minorHAnsi" w:cstheme="minorBidi"/>
                <w:noProof/>
                <w:kern w:val="2"/>
                <w:sz w:val="22"/>
                <w:szCs w:val="22"/>
                <w:lang w:val="en-US"/>
                <w14:ligatures w14:val="standardContextual"/>
              </w:rPr>
              <w:tab/>
            </w:r>
            <w:r w:rsidR="00D71AA6" w:rsidRPr="00FE0402">
              <w:rPr>
                <w:rStyle w:val="Hyperlink"/>
                <w:noProof/>
                <w:lang w:eastAsia="hr-HR"/>
              </w:rPr>
              <w:t>Tok rada alata Helm</w:t>
            </w:r>
            <w:r w:rsidR="00D71AA6">
              <w:rPr>
                <w:noProof/>
                <w:webHidden/>
              </w:rPr>
              <w:tab/>
            </w:r>
            <w:r w:rsidR="00D71AA6">
              <w:rPr>
                <w:noProof/>
                <w:webHidden/>
              </w:rPr>
              <w:fldChar w:fldCharType="begin"/>
            </w:r>
            <w:r w:rsidR="00D71AA6">
              <w:rPr>
                <w:noProof/>
                <w:webHidden/>
              </w:rPr>
              <w:instrText xml:space="preserve"> PAGEREF _Toc137217725 \h </w:instrText>
            </w:r>
            <w:r w:rsidR="00D71AA6">
              <w:rPr>
                <w:noProof/>
                <w:webHidden/>
              </w:rPr>
            </w:r>
            <w:r w:rsidR="00D71AA6">
              <w:rPr>
                <w:noProof/>
                <w:webHidden/>
              </w:rPr>
              <w:fldChar w:fldCharType="separate"/>
            </w:r>
            <w:r w:rsidR="00C20787">
              <w:rPr>
                <w:noProof/>
                <w:webHidden/>
              </w:rPr>
              <w:t>9</w:t>
            </w:r>
            <w:r w:rsidR="00D71AA6">
              <w:rPr>
                <w:noProof/>
                <w:webHidden/>
              </w:rPr>
              <w:fldChar w:fldCharType="end"/>
            </w:r>
          </w:hyperlink>
        </w:p>
        <w:p w14:paraId="0D226429" w14:textId="5B150F92" w:rsidR="00D71AA6" w:rsidRDefault="00000000">
          <w:pPr>
            <w:pStyle w:val="TOC2"/>
            <w:rPr>
              <w:rFonts w:asciiTheme="minorHAnsi" w:eastAsiaTheme="minorEastAsia" w:hAnsiTheme="minorHAnsi" w:cstheme="minorBidi"/>
              <w:noProof/>
              <w:kern w:val="2"/>
              <w:sz w:val="22"/>
              <w:szCs w:val="22"/>
              <w:lang w:val="en-US"/>
              <w14:ligatures w14:val="standardContextual"/>
            </w:rPr>
          </w:pPr>
          <w:hyperlink w:anchor="_Toc137217726" w:history="1">
            <w:r w:rsidR="00D71AA6" w:rsidRPr="00FE0402">
              <w:rPr>
                <w:rStyle w:val="Hyperlink"/>
                <w:noProof/>
                <w:lang w:eastAsia="hr-HR"/>
              </w:rPr>
              <w:t>2.4.</w:t>
            </w:r>
            <w:r w:rsidR="00D71AA6">
              <w:rPr>
                <w:rFonts w:asciiTheme="minorHAnsi" w:eastAsiaTheme="minorEastAsia" w:hAnsiTheme="minorHAnsi" w:cstheme="minorBidi"/>
                <w:noProof/>
                <w:kern w:val="2"/>
                <w:sz w:val="22"/>
                <w:szCs w:val="22"/>
                <w:lang w:val="en-US"/>
                <w14:ligatures w14:val="standardContextual"/>
              </w:rPr>
              <w:tab/>
            </w:r>
            <w:r w:rsidR="00D71AA6" w:rsidRPr="00FE0402">
              <w:rPr>
                <w:rStyle w:val="Hyperlink"/>
                <w:noProof/>
                <w:lang w:eastAsia="hr-HR"/>
              </w:rPr>
              <w:t>Računalstvo u oblaku</w:t>
            </w:r>
            <w:r w:rsidR="00D71AA6">
              <w:rPr>
                <w:noProof/>
                <w:webHidden/>
              </w:rPr>
              <w:tab/>
            </w:r>
            <w:r w:rsidR="00D71AA6">
              <w:rPr>
                <w:noProof/>
                <w:webHidden/>
              </w:rPr>
              <w:fldChar w:fldCharType="begin"/>
            </w:r>
            <w:r w:rsidR="00D71AA6">
              <w:rPr>
                <w:noProof/>
                <w:webHidden/>
              </w:rPr>
              <w:instrText xml:space="preserve"> PAGEREF _Toc137217726 \h </w:instrText>
            </w:r>
            <w:r w:rsidR="00D71AA6">
              <w:rPr>
                <w:noProof/>
                <w:webHidden/>
              </w:rPr>
            </w:r>
            <w:r w:rsidR="00D71AA6">
              <w:rPr>
                <w:noProof/>
                <w:webHidden/>
              </w:rPr>
              <w:fldChar w:fldCharType="separate"/>
            </w:r>
            <w:r w:rsidR="00C20787">
              <w:rPr>
                <w:noProof/>
                <w:webHidden/>
              </w:rPr>
              <w:t>10</w:t>
            </w:r>
            <w:r w:rsidR="00D71AA6">
              <w:rPr>
                <w:noProof/>
                <w:webHidden/>
              </w:rPr>
              <w:fldChar w:fldCharType="end"/>
            </w:r>
          </w:hyperlink>
        </w:p>
        <w:p w14:paraId="7B693DD3" w14:textId="611A8A5B" w:rsidR="00D71AA6" w:rsidRDefault="00000000">
          <w:pPr>
            <w:pStyle w:val="TOC3"/>
            <w:rPr>
              <w:rFonts w:asciiTheme="minorHAnsi" w:eastAsiaTheme="minorEastAsia" w:hAnsiTheme="minorHAnsi" w:cstheme="minorBidi"/>
              <w:noProof/>
              <w:kern w:val="2"/>
              <w:sz w:val="22"/>
              <w:szCs w:val="22"/>
              <w:lang w:val="en-US"/>
              <w14:ligatures w14:val="standardContextual"/>
            </w:rPr>
          </w:pPr>
          <w:hyperlink w:anchor="_Toc137217727" w:history="1">
            <w:r w:rsidR="00D71AA6" w:rsidRPr="00FE0402">
              <w:rPr>
                <w:rStyle w:val="Hyperlink"/>
                <w:noProof/>
              </w:rPr>
              <w:t>2.4.1.</w:t>
            </w:r>
            <w:r w:rsidR="00D71AA6">
              <w:rPr>
                <w:rFonts w:asciiTheme="minorHAnsi" w:eastAsiaTheme="minorEastAsia" w:hAnsiTheme="minorHAnsi" w:cstheme="minorBidi"/>
                <w:noProof/>
                <w:kern w:val="2"/>
                <w:sz w:val="22"/>
                <w:szCs w:val="22"/>
                <w:lang w:val="en-US"/>
                <w14:ligatures w14:val="standardContextual"/>
              </w:rPr>
              <w:tab/>
            </w:r>
            <w:r w:rsidR="00D71AA6" w:rsidRPr="00FE0402">
              <w:rPr>
                <w:rStyle w:val="Hyperlink"/>
                <w:noProof/>
              </w:rPr>
              <w:t>Karakteristike platforme Amazon Web Services</w:t>
            </w:r>
            <w:r w:rsidR="00D71AA6">
              <w:rPr>
                <w:noProof/>
                <w:webHidden/>
              </w:rPr>
              <w:tab/>
            </w:r>
            <w:r w:rsidR="00D71AA6">
              <w:rPr>
                <w:noProof/>
                <w:webHidden/>
              </w:rPr>
              <w:fldChar w:fldCharType="begin"/>
            </w:r>
            <w:r w:rsidR="00D71AA6">
              <w:rPr>
                <w:noProof/>
                <w:webHidden/>
              </w:rPr>
              <w:instrText xml:space="preserve"> PAGEREF _Toc137217727 \h </w:instrText>
            </w:r>
            <w:r w:rsidR="00D71AA6">
              <w:rPr>
                <w:noProof/>
                <w:webHidden/>
              </w:rPr>
            </w:r>
            <w:r w:rsidR="00D71AA6">
              <w:rPr>
                <w:noProof/>
                <w:webHidden/>
              </w:rPr>
              <w:fldChar w:fldCharType="separate"/>
            </w:r>
            <w:r w:rsidR="00C20787">
              <w:rPr>
                <w:noProof/>
                <w:webHidden/>
              </w:rPr>
              <w:t>12</w:t>
            </w:r>
            <w:r w:rsidR="00D71AA6">
              <w:rPr>
                <w:noProof/>
                <w:webHidden/>
              </w:rPr>
              <w:fldChar w:fldCharType="end"/>
            </w:r>
          </w:hyperlink>
        </w:p>
        <w:p w14:paraId="0F75CC0E" w14:textId="2DFA2EB6" w:rsidR="00D71AA6" w:rsidRDefault="00000000">
          <w:pPr>
            <w:pStyle w:val="TOC3"/>
            <w:rPr>
              <w:rFonts w:asciiTheme="minorHAnsi" w:eastAsiaTheme="minorEastAsia" w:hAnsiTheme="minorHAnsi" w:cstheme="minorBidi"/>
              <w:noProof/>
              <w:kern w:val="2"/>
              <w:sz w:val="22"/>
              <w:szCs w:val="22"/>
              <w:lang w:val="en-US"/>
              <w14:ligatures w14:val="standardContextual"/>
            </w:rPr>
          </w:pPr>
          <w:hyperlink w:anchor="_Toc137217728" w:history="1">
            <w:r w:rsidR="00D71AA6" w:rsidRPr="00FE0402">
              <w:rPr>
                <w:rStyle w:val="Hyperlink"/>
                <w:noProof/>
              </w:rPr>
              <w:t>2.4.2.</w:t>
            </w:r>
            <w:r w:rsidR="00D71AA6">
              <w:rPr>
                <w:rFonts w:asciiTheme="minorHAnsi" w:eastAsiaTheme="minorEastAsia" w:hAnsiTheme="minorHAnsi" w:cstheme="minorBidi"/>
                <w:noProof/>
                <w:kern w:val="2"/>
                <w:sz w:val="22"/>
                <w:szCs w:val="22"/>
                <w:lang w:val="en-US"/>
                <w14:ligatures w14:val="standardContextual"/>
              </w:rPr>
              <w:tab/>
            </w:r>
            <w:r w:rsidR="00D71AA6" w:rsidRPr="00FE0402">
              <w:rPr>
                <w:rStyle w:val="Hyperlink"/>
                <w:noProof/>
              </w:rPr>
              <w:t>AWS virtualni privatni oblak</w:t>
            </w:r>
            <w:r w:rsidR="00D71AA6">
              <w:rPr>
                <w:noProof/>
                <w:webHidden/>
              </w:rPr>
              <w:tab/>
            </w:r>
            <w:r w:rsidR="00D71AA6">
              <w:rPr>
                <w:noProof/>
                <w:webHidden/>
              </w:rPr>
              <w:fldChar w:fldCharType="begin"/>
            </w:r>
            <w:r w:rsidR="00D71AA6">
              <w:rPr>
                <w:noProof/>
                <w:webHidden/>
              </w:rPr>
              <w:instrText xml:space="preserve"> PAGEREF _Toc137217728 \h </w:instrText>
            </w:r>
            <w:r w:rsidR="00D71AA6">
              <w:rPr>
                <w:noProof/>
                <w:webHidden/>
              </w:rPr>
            </w:r>
            <w:r w:rsidR="00D71AA6">
              <w:rPr>
                <w:noProof/>
                <w:webHidden/>
              </w:rPr>
              <w:fldChar w:fldCharType="separate"/>
            </w:r>
            <w:r w:rsidR="00C20787">
              <w:rPr>
                <w:noProof/>
                <w:webHidden/>
              </w:rPr>
              <w:t>13</w:t>
            </w:r>
            <w:r w:rsidR="00D71AA6">
              <w:rPr>
                <w:noProof/>
                <w:webHidden/>
              </w:rPr>
              <w:fldChar w:fldCharType="end"/>
            </w:r>
          </w:hyperlink>
        </w:p>
        <w:p w14:paraId="3521E710" w14:textId="0A3946E8" w:rsidR="00D71AA6" w:rsidRDefault="00000000">
          <w:pPr>
            <w:pStyle w:val="TOC3"/>
            <w:rPr>
              <w:rFonts w:asciiTheme="minorHAnsi" w:eastAsiaTheme="minorEastAsia" w:hAnsiTheme="minorHAnsi" w:cstheme="minorBidi"/>
              <w:noProof/>
              <w:kern w:val="2"/>
              <w:sz w:val="22"/>
              <w:szCs w:val="22"/>
              <w:lang w:val="en-US"/>
              <w14:ligatures w14:val="standardContextual"/>
            </w:rPr>
          </w:pPr>
          <w:hyperlink w:anchor="_Toc137217729" w:history="1">
            <w:r w:rsidR="00D71AA6" w:rsidRPr="00FE0402">
              <w:rPr>
                <w:rStyle w:val="Hyperlink"/>
                <w:noProof/>
              </w:rPr>
              <w:t>2.4.3.</w:t>
            </w:r>
            <w:r w:rsidR="00D71AA6">
              <w:rPr>
                <w:rFonts w:asciiTheme="minorHAnsi" w:eastAsiaTheme="minorEastAsia" w:hAnsiTheme="minorHAnsi" w:cstheme="minorBidi"/>
                <w:noProof/>
                <w:kern w:val="2"/>
                <w:sz w:val="22"/>
                <w:szCs w:val="22"/>
                <w:lang w:val="en-US"/>
                <w14:ligatures w14:val="standardContextual"/>
              </w:rPr>
              <w:tab/>
            </w:r>
            <w:r w:rsidR="00D71AA6" w:rsidRPr="00FE0402">
              <w:rPr>
                <w:rStyle w:val="Hyperlink"/>
                <w:noProof/>
              </w:rPr>
              <w:t>Usluga AWS Elastic Kubernetes Service</w:t>
            </w:r>
            <w:r w:rsidR="00D71AA6">
              <w:rPr>
                <w:noProof/>
                <w:webHidden/>
              </w:rPr>
              <w:tab/>
            </w:r>
            <w:r w:rsidR="00D71AA6">
              <w:rPr>
                <w:noProof/>
                <w:webHidden/>
              </w:rPr>
              <w:fldChar w:fldCharType="begin"/>
            </w:r>
            <w:r w:rsidR="00D71AA6">
              <w:rPr>
                <w:noProof/>
                <w:webHidden/>
              </w:rPr>
              <w:instrText xml:space="preserve"> PAGEREF _Toc137217729 \h </w:instrText>
            </w:r>
            <w:r w:rsidR="00D71AA6">
              <w:rPr>
                <w:noProof/>
                <w:webHidden/>
              </w:rPr>
            </w:r>
            <w:r w:rsidR="00D71AA6">
              <w:rPr>
                <w:noProof/>
                <w:webHidden/>
              </w:rPr>
              <w:fldChar w:fldCharType="separate"/>
            </w:r>
            <w:r w:rsidR="00C20787">
              <w:rPr>
                <w:noProof/>
                <w:webHidden/>
              </w:rPr>
              <w:t>14</w:t>
            </w:r>
            <w:r w:rsidR="00D71AA6">
              <w:rPr>
                <w:noProof/>
                <w:webHidden/>
              </w:rPr>
              <w:fldChar w:fldCharType="end"/>
            </w:r>
          </w:hyperlink>
        </w:p>
        <w:p w14:paraId="70AA3091" w14:textId="123F0390" w:rsidR="00D71AA6" w:rsidRDefault="00000000">
          <w:pPr>
            <w:pStyle w:val="TOC3"/>
            <w:rPr>
              <w:rFonts w:asciiTheme="minorHAnsi" w:eastAsiaTheme="minorEastAsia" w:hAnsiTheme="minorHAnsi" w:cstheme="minorBidi"/>
              <w:noProof/>
              <w:kern w:val="2"/>
              <w:sz w:val="22"/>
              <w:szCs w:val="22"/>
              <w:lang w:val="en-US"/>
              <w14:ligatures w14:val="standardContextual"/>
            </w:rPr>
          </w:pPr>
          <w:hyperlink w:anchor="_Toc137217730" w:history="1">
            <w:r w:rsidR="00D71AA6" w:rsidRPr="00FE0402">
              <w:rPr>
                <w:rStyle w:val="Hyperlink"/>
                <w:noProof/>
              </w:rPr>
              <w:t>2.4.4.</w:t>
            </w:r>
            <w:r w:rsidR="00D71AA6">
              <w:rPr>
                <w:rFonts w:asciiTheme="minorHAnsi" w:eastAsiaTheme="minorEastAsia" w:hAnsiTheme="minorHAnsi" w:cstheme="minorBidi"/>
                <w:noProof/>
                <w:kern w:val="2"/>
                <w:sz w:val="22"/>
                <w:szCs w:val="22"/>
                <w:lang w:val="en-US"/>
                <w14:ligatures w14:val="standardContextual"/>
              </w:rPr>
              <w:tab/>
            </w:r>
            <w:r w:rsidR="00D71AA6" w:rsidRPr="00FE0402">
              <w:rPr>
                <w:rStyle w:val="Hyperlink"/>
                <w:noProof/>
              </w:rPr>
              <w:t>AWS komandna linija</w:t>
            </w:r>
            <w:r w:rsidR="00D71AA6">
              <w:rPr>
                <w:noProof/>
                <w:webHidden/>
              </w:rPr>
              <w:tab/>
            </w:r>
            <w:r w:rsidR="00D71AA6">
              <w:rPr>
                <w:noProof/>
                <w:webHidden/>
              </w:rPr>
              <w:fldChar w:fldCharType="begin"/>
            </w:r>
            <w:r w:rsidR="00D71AA6">
              <w:rPr>
                <w:noProof/>
                <w:webHidden/>
              </w:rPr>
              <w:instrText xml:space="preserve"> PAGEREF _Toc137217730 \h </w:instrText>
            </w:r>
            <w:r w:rsidR="00D71AA6">
              <w:rPr>
                <w:noProof/>
                <w:webHidden/>
              </w:rPr>
            </w:r>
            <w:r w:rsidR="00D71AA6">
              <w:rPr>
                <w:noProof/>
                <w:webHidden/>
              </w:rPr>
              <w:fldChar w:fldCharType="separate"/>
            </w:r>
            <w:r w:rsidR="00C20787">
              <w:rPr>
                <w:noProof/>
                <w:webHidden/>
              </w:rPr>
              <w:t>15</w:t>
            </w:r>
            <w:r w:rsidR="00D71AA6">
              <w:rPr>
                <w:noProof/>
                <w:webHidden/>
              </w:rPr>
              <w:fldChar w:fldCharType="end"/>
            </w:r>
          </w:hyperlink>
        </w:p>
        <w:p w14:paraId="4C16301F" w14:textId="2506E3F8" w:rsidR="00D71AA6" w:rsidRDefault="00000000">
          <w:pPr>
            <w:pStyle w:val="TOC2"/>
            <w:rPr>
              <w:rFonts w:asciiTheme="minorHAnsi" w:eastAsiaTheme="minorEastAsia" w:hAnsiTheme="minorHAnsi" w:cstheme="minorBidi"/>
              <w:noProof/>
              <w:kern w:val="2"/>
              <w:sz w:val="22"/>
              <w:szCs w:val="22"/>
              <w:lang w:val="en-US"/>
              <w14:ligatures w14:val="standardContextual"/>
            </w:rPr>
          </w:pPr>
          <w:hyperlink w:anchor="_Toc137217731" w:history="1">
            <w:r w:rsidR="00D71AA6" w:rsidRPr="00FE0402">
              <w:rPr>
                <w:rStyle w:val="Hyperlink"/>
                <w:noProof/>
              </w:rPr>
              <w:t>2.5.</w:t>
            </w:r>
            <w:r w:rsidR="00D71AA6">
              <w:rPr>
                <w:rFonts w:asciiTheme="minorHAnsi" w:eastAsiaTheme="minorEastAsia" w:hAnsiTheme="minorHAnsi" w:cstheme="minorBidi"/>
                <w:noProof/>
                <w:kern w:val="2"/>
                <w:sz w:val="22"/>
                <w:szCs w:val="22"/>
                <w:lang w:val="en-US"/>
                <w14:ligatures w14:val="standardContextual"/>
              </w:rPr>
              <w:tab/>
            </w:r>
            <w:r w:rsidR="00D71AA6" w:rsidRPr="00FE0402">
              <w:rPr>
                <w:rStyle w:val="Hyperlink"/>
                <w:noProof/>
              </w:rPr>
              <w:t>Infrastruktura kao kod</w:t>
            </w:r>
            <w:r w:rsidR="00D71AA6">
              <w:rPr>
                <w:noProof/>
                <w:webHidden/>
              </w:rPr>
              <w:tab/>
            </w:r>
            <w:r w:rsidR="00D71AA6">
              <w:rPr>
                <w:noProof/>
                <w:webHidden/>
              </w:rPr>
              <w:fldChar w:fldCharType="begin"/>
            </w:r>
            <w:r w:rsidR="00D71AA6">
              <w:rPr>
                <w:noProof/>
                <w:webHidden/>
              </w:rPr>
              <w:instrText xml:space="preserve"> PAGEREF _Toc137217731 \h </w:instrText>
            </w:r>
            <w:r w:rsidR="00D71AA6">
              <w:rPr>
                <w:noProof/>
                <w:webHidden/>
              </w:rPr>
            </w:r>
            <w:r w:rsidR="00D71AA6">
              <w:rPr>
                <w:noProof/>
                <w:webHidden/>
              </w:rPr>
              <w:fldChar w:fldCharType="separate"/>
            </w:r>
            <w:r w:rsidR="00C20787">
              <w:rPr>
                <w:noProof/>
                <w:webHidden/>
              </w:rPr>
              <w:t>16</w:t>
            </w:r>
            <w:r w:rsidR="00D71AA6">
              <w:rPr>
                <w:noProof/>
                <w:webHidden/>
              </w:rPr>
              <w:fldChar w:fldCharType="end"/>
            </w:r>
          </w:hyperlink>
        </w:p>
        <w:p w14:paraId="0A410270" w14:textId="68E7ACE1" w:rsidR="00D71AA6" w:rsidRDefault="00000000">
          <w:pPr>
            <w:pStyle w:val="TOC3"/>
            <w:rPr>
              <w:rFonts w:asciiTheme="minorHAnsi" w:eastAsiaTheme="minorEastAsia" w:hAnsiTheme="minorHAnsi" w:cstheme="minorBidi"/>
              <w:noProof/>
              <w:kern w:val="2"/>
              <w:sz w:val="22"/>
              <w:szCs w:val="22"/>
              <w:lang w:val="en-US"/>
              <w14:ligatures w14:val="standardContextual"/>
            </w:rPr>
          </w:pPr>
          <w:hyperlink w:anchor="_Toc137217732" w:history="1">
            <w:r w:rsidR="00D71AA6" w:rsidRPr="00FE0402">
              <w:rPr>
                <w:rStyle w:val="Hyperlink"/>
                <w:noProof/>
              </w:rPr>
              <w:t>2.5.1.</w:t>
            </w:r>
            <w:r w:rsidR="00D71AA6">
              <w:rPr>
                <w:rFonts w:asciiTheme="minorHAnsi" w:eastAsiaTheme="minorEastAsia" w:hAnsiTheme="minorHAnsi" w:cstheme="minorBidi"/>
                <w:noProof/>
                <w:kern w:val="2"/>
                <w:sz w:val="22"/>
                <w:szCs w:val="22"/>
                <w:lang w:val="en-US"/>
                <w14:ligatures w14:val="standardContextual"/>
              </w:rPr>
              <w:tab/>
            </w:r>
            <w:r w:rsidR="00D71AA6" w:rsidRPr="00FE0402">
              <w:rPr>
                <w:rStyle w:val="Hyperlink"/>
                <w:noProof/>
              </w:rPr>
              <w:t>Alat Terraform</w:t>
            </w:r>
            <w:r w:rsidR="00D71AA6">
              <w:rPr>
                <w:noProof/>
                <w:webHidden/>
              </w:rPr>
              <w:tab/>
            </w:r>
            <w:r w:rsidR="00D71AA6">
              <w:rPr>
                <w:noProof/>
                <w:webHidden/>
              </w:rPr>
              <w:fldChar w:fldCharType="begin"/>
            </w:r>
            <w:r w:rsidR="00D71AA6">
              <w:rPr>
                <w:noProof/>
                <w:webHidden/>
              </w:rPr>
              <w:instrText xml:space="preserve"> PAGEREF _Toc137217732 \h </w:instrText>
            </w:r>
            <w:r w:rsidR="00D71AA6">
              <w:rPr>
                <w:noProof/>
                <w:webHidden/>
              </w:rPr>
            </w:r>
            <w:r w:rsidR="00D71AA6">
              <w:rPr>
                <w:noProof/>
                <w:webHidden/>
              </w:rPr>
              <w:fldChar w:fldCharType="separate"/>
            </w:r>
            <w:r w:rsidR="00C20787">
              <w:rPr>
                <w:noProof/>
                <w:webHidden/>
              </w:rPr>
              <w:t>17</w:t>
            </w:r>
            <w:r w:rsidR="00D71AA6">
              <w:rPr>
                <w:noProof/>
                <w:webHidden/>
              </w:rPr>
              <w:fldChar w:fldCharType="end"/>
            </w:r>
          </w:hyperlink>
        </w:p>
        <w:p w14:paraId="7B0728BF" w14:textId="2532C1DD" w:rsidR="00D71AA6" w:rsidRDefault="00000000">
          <w:pPr>
            <w:pStyle w:val="TOC3"/>
            <w:rPr>
              <w:rFonts w:asciiTheme="minorHAnsi" w:eastAsiaTheme="minorEastAsia" w:hAnsiTheme="minorHAnsi" w:cstheme="minorBidi"/>
              <w:noProof/>
              <w:kern w:val="2"/>
              <w:sz w:val="22"/>
              <w:szCs w:val="22"/>
              <w:lang w:val="en-US"/>
              <w14:ligatures w14:val="standardContextual"/>
            </w:rPr>
          </w:pPr>
          <w:hyperlink w:anchor="_Toc137217733" w:history="1">
            <w:r w:rsidR="00D71AA6" w:rsidRPr="00FE0402">
              <w:rPr>
                <w:rStyle w:val="Hyperlink"/>
                <w:noProof/>
              </w:rPr>
              <w:t>2.5.2.</w:t>
            </w:r>
            <w:r w:rsidR="00D71AA6">
              <w:rPr>
                <w:rFonts w:asciiTheme="minorHAnsi" w:eastAsiaTheme="minorEastAsia" w:hAnsiTheme="minorHAnsi" w:cstheme="minorBidi"/>
                <w:noProof/>
                <w:kern w:val="2"/>
                <w:sz w:val="22"/>
                <w:szCs w:val="22"/>
                <w:lang w:val="en-US"/>
                <w14:ligatures w14:val="standardContextual"/>
              </w:rPr>
              <w:tab/>
            </w:r>
            <w:r w:rsidR="00D71AA6" w:rsidRPr="00FE0402">
              <w:rPr>
                <w:rStyle w:val="Hyperlink"/>
                <w:noProof/>
              </w:rPr>
              <w:t>Tok rada Terraforma</w:t>
            </w:r>
            <w:r w:rsidR="00D71AA6">
              <w:rPr>
                <w:noProof/>
                <w:webHidden/>
              </w:rPr>
              <w:tab/>
            </w:r>
            <w:r w:rsidR="00D71AA6">
              <w:rPr>
                <w:noProof/>
                <w:webHidden/>
              </w:rPr>
              <w:fldChar w:fldCharType="begin"/>
            </w:r>
            <w:r w:rsidR="00D71AA6">
              <w:rPr>
                <w:noProof/>
                <w:webHidden/>
              </w:rPr>
              <w:instrText xml:space="preserve"> PAGEREF _Toc137217733 \h </w:instrText>
            </w:r>
            <w:r w:rsidR="00D71AA6">
              <w:rPr>
                <w:noProof/>
                <w:webHidden/>
              </w:rPr>
            </w:r>
            <w:r w:rsidR="00D71AA6">
              <w:rPr>
                <w:noProof/>
                <w:webHidden/>
              </w:rPr>
              <w:fldChar w:fldCharType="separate"/>
            </w:r>
            <w:r w:rsidR="00C20787">
              <w:rPr>
                <w:noProof/>
                <w:webHidden/>
              </w:rPr>
              <w:t>18</w:t>
            </w:r>
            <w:r w:rsidR="00D71AA6">
              <w:rPr>
                <w:noProof/>
                <w:webHidden/>
              </w:rPr>
              <w:fldChar w:fldCharType="end"/>
            </w:r>
          </w:hyperlink>
        </w:p>
        <w:p w14:paraId="5CB33214" w14:textId="77F1550E" w:rsidR="00D71AA6" w:rsidRDefault="00000000">
          <w:pPr>
            <w:pStyle w:val="TOC2"/>
            <w:rPr>
              <w:rFonts w:asciiTheme="minorHAnsi" w:eastAsiaTheme="minorEastAsia" w:hAnsiTheme="minorHAnsi" w:cstheme="minorBidi"/>
              <w:noProof/>
              <w:kern w:val="2"/>
              <w:sz w:val="22"/>
              <w:szCs w:val="22"/>
              <w:lang w:val="en-US"/>
              <w14:ligatures w14:val="standardContextual"/>
            </w:rPr>
          </w:pPr>
          <w:hyperlink w:anchor="_Toc137217734" w:history="1">
            <w:r w:rsidR="00D71AA6" w:rsidRPr="00FE0402">
              <w:rPr>
                <w:rStyle w:val="Hyperlink"/>
                <w:noProof/>
              </w:rPr>
              <w:t>2.6.</w:t>
            </w:r>
            <w:r w:rsidR="00D71AA6">
              <w:rPr>
                <w:rFonts w:asciiTheme="minorHAnsi" w:eastAsiaTheme="minorEastAsia" w:hAnsiTheme="minorHAnsi" w:cstheme="minorBidi"/>
                <w:noProof/>
                <w:kern w:val="2"/>
                <w:sz w:val="22"/>
                <w:szCs w:val="22"/>
                <w:lang w:val="en-US"/>
                <w14:ligatures w14:val="standardContextual"/>
              </w:rPr>
              <w:tab/>
            </w:r>
            <w:r w:rsidR="00D71AA6" w:rsidRPr="00FE0402">
              <w:rPr>
                <w:rStyle w:val="Hyperlink"/>
                <w:noProof/>
              </w:rPr>
              <w:t>Postavljanje infrastrukture</w:t>
            </w:r>
            <w:r w:rsidR="00D71AA6">
              <w:rPr>
                <w:noProof/>
                <w:webHidden/>
              </w:rPr>
              <w:tab/>
            </w:r>
            <w:r w:rsidR="00D71AA6">
              <w:rPr>
                <w:noProof/>
                <w:webHidden/>
              </w:rPr>
              <w:fldChar w:fldCharType="begin"/>
            </w:r>
            <w:r w:rsidR="00D71AA6">
              <w:rPr>
                <w:noProof/>
                <w:webHidden/>
              </w:rPr>
              <w:instrText xml:space="preserve"> PAGEREF _Toc137217734 \h </w:instrText>
            </w:r>
            <w:r w:rsidR="00D71AA6">
              <w:rPr>
                <w:noProof/>
                <w:webHidden/>
              </w:rPr>
            </w:r>
            <w:r w:rsidR="00D71AA6">
              <w:rPr>
                <w:noProof/>
                <w:webHidden/>
              </w:rPr>
              <w:fldChar w:fldCharType="separate"/>
            </w:r>
            <w:r w:rsidR="00C20787">
              <w:rPr>
                <w:noProof/>
                <w:webHidden/>
              </w:rPr>
              <w:t>19</w:t>
            </w:r>
            <w:r w:rsidR="00D71AA6">
              <w:rPr>
                <w:noProof/>
                <w:webHidden/>
              </w:rPr>
              <w:fldChar w:fldCharType="end"/>
            </w:r>
          </w:hyperlink>
        </w:p>
        <w:p w14:paraId="61950B7F" w14:textId="6FEB819C" w:rsidR="00D71AA6" w:rsidRDefault="00000000">
          <w:pPr>
            <w:pStyle w:val="TOC3"/>
            <w:rPr>
              <w:rFonts w:asciiTheme="minorHAnsi" w:eastAsiaTheme="minorEastAsia" w:hAnsiTheme="minorHAnsi" w:cstheme="minorBidi"/>
              <w:noProof/>
              <w:kern w:val="2"/>
              <w:sz w:val="22"/>
              <w:szCs w:val="22"/>
              <w:lang w:val="en-US"/>
              <w14:ligatures w14:val="standardContextual"/>
            </w:rPr>
          </w:pPr>
          <w:hyperlink w:anchor="_Toc137217735" w:history="1">
            <w:r w:rsidR="00D71AA6" w:rsidRPr="00FE0402">
              <w:rPr>
                <w:rStyle w:val="Hyperlink"/>
                <w:noProof/>
              </w:rPr>
              <w:t>2.6.1.</w:t>
            </w:r>
            <w:r w:rsidR="00D71AA6">
              <w:rPr>
                <w:rFonts w:asciiTheme="minorHAnsi" w:eastAsiaTheme="minorEastAsia" w:hAnsiTheme="minorHAnsi" w:cstheme="minorBidi"/>
                <w:noProof/>
                <w:kern w:val="2"/>
                <w:sz w:val="22"/>
                <w:szCs w:val="22"/>
                <w:lang w:val="en-US"/>
                <w14:ligatures w14:val="standardContextual"/>
              </w:rPr>
              <w:tab/>
            </w:r>
            <w:r w:rsidR="00D71AA6" w:rsidRPr="00FE0402">
              <w:rPr>
                <w:rStyle w:val="Hyperlink"/>
                <w:noProof/>
              </w:rPr>
              <w:t>Izgradnja infrastrukture uz pomoć Terraforma</w:t>
            </w:r>
            <w:r w:rsidR="00D71AA6">
              <w:rPr>
                <w:noProof/>
                <w:webHidden/>
              </w:rPr>
              <w:tab/>
            </w:r>
            <w:r w:rsidR="00D71AA6">
              <w:rPr>
                <w:noProof/>
                <w:webHidden/>
              </w:rPr>
              <w:fldChar w:fldCharType="begin"/>
            </w:r>
            <w:r w:rsidR="00D71AA6">
              <w:rPr>
                <w:noProof/>
                <w:webHidden/>
              </w:rPr>
              <w:instrText xml:space="preserve"> PAGEREF _Toc137217735 \h </w:instrText>
            </w:r>
            <w:r w:rsidR="00D71AA6">
              <w:rPr>
                <w:noProof/>
                <w:webHidden/>
              </w:rPr>
            </w:r>
            <w:r w:rsidR="00D71AA6">
              <w:rPr>
                <w:noProof/>
                <w:webHidden/>
              </w:rPr>
              <w:fldChar w:fldCharType="separate"/>
            </w:r>
            <w:r w:rsidR="00C20787">
              <w:rPr>
                <w:noProof/>
                <w:webHidden/>
              </w:rPr>
              <w:t>19</w:t>
            </w:r>
            <w:r w:rsidR="00D71AA6">
              <w:rPr>
                <w:noProof/>
                <w:webHidden/>
              </w:rPr>
              <w:fldChar w:fldCharType="end"/>
            </w:r>
          </w:hyperlink>
        </w:p>
        <w:p w14:paraId="2DE6E5FF" w14:textId="5A9F7C5F" w:rsidR="00D71AA6" w:rsidRDefault="00000000">
          <w:pPr>
            <w:pStyle w:val="TOC3"/>
            <w:rPr>
              <w:rFonts w:asciiTheme="minorHAnsi" w:eastAsiaTheme="minorEastAsia" w:hAnsiTheme="minorHAnsi" w:cstheme="minorBidi"/>
              <w:noProof/>
              <w:kern w:val="2"/>
              <w:sz w:val="22"/>
              <w:szCs w:val="22"/>
              <w:lang w:val="en-US"/>
              <w14:ligatures w14:val="standardContextual"/>
            </w:rPr>
          </w:pPr>
          <w:hyperlink w:anchor="_Toc137217736" w:history="1">
            <w:r w:rsidR="00D71AA6" w:rsidRPr="00FE0402">
              <w:rPr>
                <w:rStyle w:val="Hyperlink"/>
                <w:noProof/>
              </w:rPr>
              <w:t>2.6.2.</w:t>
            </w:r>
            <w:r w:rsidR="00D71AA6">
              <w:rPr>
                <w:rFonts w:asciiTheme="minorHAnsi" w:eastAsiaTheme="minorEastAsia" w:hAnsiTheme="minorHAnsi" w:cstheme="minorBidi"/>
                <w:noProof/>
                <w:kern w:val="2"/>
                <w:sz w:val="22"/>
                <w:szCs w:val="22"/>
                <w:lang w:val="en-US"/>
                <w14:ligatures w14:val="standardContextual"/>
              </w:rPr>
              <w:tab/>
            </w:r>
            <w:r w:rsidR="00D71AA6" w:rsidRPr="00FE0402">
              <w:rPr>
                <w:rStyle w:val="Hyperlink"/>
                <w:noProof/>
              </w:rPr>
              <w:t>Spajanje na Kubernetes grozd</w:t>
            </w:r>
            <w:r w:rsidR="00D71AA6">
              <w:rPr>
                <w:noProof/>
                <w:webHidden/>
              </w:rPr>
              <w:tab/>
            </w:r>
            <w:r w:rsidR="00D71AA6">
              <w:rPr>
                <w:noProof/>
                <w:webHidden/>
              </w:rPr>
              <w:fldChar w:fldCharType="begin"/>
            </w:r>
            <w:r w:rsidR="00D71AA6">
              <w:rPr>
                <w:noProof/>
                <w:webHidden/>
              </w:rPr>
              <w:instrText xml:space="preserve"> PAGEREF _Toc137217736 \h </w:instrText>
            </w:r>
            <w:r w:rsidR="00D71AA6">
              <w:rPr>
                <w:noProof/>
                <w:webHidden/>
              </w:rPr>
            </w:r>
            <w:r w:rsidR="00D71AA6">
              <w:rPr>
                <w:noProof/>
                <w:webHidden/>
              </w:rPr>
              <w:fldChar w:fldCharType="separate"/>
            </w:r>
            <w:r w:rsidR="00C20787">
              <w:rPr>
                <w:noProof/>
                <w:webHidden/>
              </w:rPr>
              <w:t>22</w:t>
            </w:r>
            <w:r w:rsidR="00D71AA6">
              <w:rPr>
                <w:noProof/>
                <w:webHidden/>
              </w:rPr>
              <w:fldChar w:fldCharType="end"/>
            </w:r>
          </w:hyperlink>
        </w:p>
        <w:p w14:paraId="0E123FD5" w14:textId="65B428F0" w:rsidR="00D71AA6" w:rsidRDefault="00000000">
          <w:pPr>
            <w:pStyle w:val="TOC3"/>
            <w:rPr>
              <w:rFonts w:asciiTheme="minorHAnsi" w:eastAsiaTheme="minorEastAsia" w:hAnsiTheme="minorHAnsi" w:cstheme="minorBidi"/>
              <w:noProof/>
              <w:kern w:val="2"/>
              <w:sz w:val="22"/>
              <w:szCs w:val="22"/>
              <w:lang w:val="en-US"/>
              <w14:ligatures w14:val="standardContextual"/>
            </w:rPr>
          </w:pPr>
          <w:hyperlink w:anchor="_Toc137217737" w:history="1">
            <w:r w:rsidR="00D71AA6" w:rsidRPr="00FE0402">
              <w:rPr>
                <w:rStyle w:val="Hyperlink"/>
                <w:noProof/>
              </w:rPr>
              <w:t>2.6.3.</w:t>
            </w:r>
            <w:r w:rsidR="00D71AA6">
              <w:rPr>
                <w:rFonts w:asciiTheme="minorHAnsi" w:eastAsiaTheme="minorEastAsia" w:hAnsiTheme="minorHAnsi" w:cstheme="minorBidi"/>
                <w:noProof/>
                <w:kern w:val="2"/>
                <w:sz w:val="22"/>
                <w:szCs w:val="22"/>
                <w:lang w:val="en-US"/>
                <w14:ligatures w14:val="standardContextual"/>
              </w:rPr>
              <w:tab/>
            </w:r>
            <w:r w:rsidR="00D71AA6" w:rsidRPr="00FE0402">
              <w:rPr>
                <w:rStyle w:val="Hyperlink"/>
                <w:noProof/>
              </w:rPr>
              <w:t>Postavljanje pomoćnih alata na Kubernetes uz pomoć Helm Charta</w:t>
            </w:r>
            <w:r w:rsidR="00D71AA6">
              <w:rPr>
                <w:noProof/>
                <w:webHidden/>
              </w:rPr>
              <w:tab/>
            </w:r>
            <w:r w:rsidR="00D71AA6">
              <w:rPr>
                <w:noProof/>
                <w:webHidden/>
              </w:rPr>
              <w:fldChar w:fldCharType="begin"/>
            </w:r>
            <w:r w:rsidR="00D71AA6">
              <w:rPr>
                <w:noProof/>
                <w:webHidden/>
              </w:rPr>
              <w:instrText xml:space="preserve"> PAGEREF _Toc137217737 \h </w:instrText>
            </w:r>
            <w:r w:rsidR="00D71AA6">
              <w:rPr>
                <w:noProof/>
                <w:webHidden/>
              </w:rPr>
            </w:r>
            <w:r w:rsidR="00D71AA6">
              <w:rPr>
                <w:noProof/>
                <w:webHidden/>
              </w:rPr>
              <w:fldChar w:fldCharType="separate"/>
            </w:r>
            <w:r w:rsidR="00C20787">
              <w:rPr>
                <w:noProof/>
                <w:webHidden/>
              </w:rPr>
              <w:t>23</w:t>
            </w:r>
            <w:r w:rsidR="00D71AA6">
              <w:rPr>
                <w:noProof/>
                <w:webHidden/>
              </w:rPr>
              <w:fldChar w:fldCharType="end"/>
            </w:r>
          </w:hyperlink>
        </w:p>
        <w:p w14:paraId="6D2779D6" w14:textId="73E158A1" w:rsidR="00D71AA6" w:rsidRDefault="00000000">
          <w:pPr>
            <w:pStyle w:val="TOC1"/>
            <w:rPr>
              <w:rFonts w:asciiTheme="minorHAnsi" w:eastAsiaTheme="minorEastAsia" w:hAnsiTheme="minorHAnsi" w:cstheme="minorBidi"/>
              <w:noProof/>
              <w:kern w:val="2"/>
              <w:sz w:val="22"/>
              <w:szCs w:val="22"/>
              <w:lang w:val="en-US"/>
              <w14:ligatures w14:val="standardContextual"/>
            </w:rPr>
          </w:pPr>
          <w:hyperlink w:anchor="_Toc137217738" w:history="1">
            <w:r w:rsidR="00D71AA6" w:rsidRPr="00FE0402">
              <w:rPr>
                <w:rStyle w:val="Hyperlink"/>
                <w:noProof/>
                <w:lang w:eastAsia="hr-HR"/>
              </w:rPr>
              <w:t>3.</w:t>
            </w:r>
            <w:r w:rsidR="00D71AA6">
              <w:rPr>
                <w:rFonts w:asciiTheme="minorHAnsi" w:eastAsiaTheme="minorEastAsia" w:hAnsiTheme="minorHAnsi" w:cstheme="minorBidi"/>
                <w:noProof/>
                <w:kern w:val="2"/>
                <w:sz w:val="22"/>
                <w:szCs w:val="22"/>
                <w:lang w:val="en-US"/>
                <w14:ligatures w14:val="standardContextual"/>
              </w:rPr>
              <w:tab/>
            </w:r>
            <w:r w:rsidR="00D71AA6" w:rsidRPr="00FE0402">
              <w:rPr>
                <w:rStyle w:val="Hyperlink"/>
                <w:noProof/>
                <w:lang w:eastAsia="hr-HR"/>
              </w:rPr>
              <w:t>Životni ciklus razvoja programa</w:t>
            </w:r>
            <w:r w:rsidR="00D71AA6">
              <w:rPr>
                <w:noProof/>
                <w:webHidden/>
              </w:rPr>
              <w:tab/>
            </w:r>
            <w:r w:rsidR="00D71AA6">
              <w:rPr>
                <w:noProof/>
                <w:webHidden/>
              </w:rPr>
              <w:fldChar w:fldCharType="begin"/>
            </w:r>
            <w:r w:rsidR="00D71AA6">
              <w:rPr>
                <w:noProof/>
                <w:webHidden/>
              </w:rPr>
              <w:instrText xml:space="preserve"> PAGEREF _Toc137217738 \h </w:instrText>
            </w:r>
            <w:r w:rsidR="00D71AA6">
              <w:rPr>
                <w:noProof/>
                <w:webHidden/>
              </w:rPr>
            </w:r>
            <w:r w:rsidR="00D71AA6">
              <w:rPr>
                <w:noProof/>
                <w:webHidden/>
              </w:rPr>
              <w:fldChar w:fldCharType="separate"/>
            </w:r>
            <w:r w:rsidR="00C20787">
              <w:rPr>
                <w:noProof/>
                <w:webHidden/>
              </w:rPr>
              <w:t>24</w:t>
            </w:r>
            <w:r w:rsidR="00D71AA6">
              <w:rPr>
                <w:noProof/>
                <w:webHidden/>
              </w:rPr>
              <w:fldChar w:fldCharType="end"/>
            </w:r>
          </w:hyperlink>
        </w:p>
        <w:p w14:paraId="1E79EE12" w14:textId="786A5CBD" w:rsidR="00D71AA6" w:rsidRDefault="00000000">
          <w:pPr>
            <w:pStyle w:val="TOC2"/>
            <w:rPr>
              <w:rFonts w:asciiTheme="minorHAnsi" w:eastAsiaTheme="minorEastAsia" w:hAnsiTheme="minorHAnsi" w:cstheme="minorBidi"/>
              <w:noProof/>
              <w:kern w:val="2"/>
              <w:sz w:val="22"/>
              <w:szCs w:val="22"/>
              <w:lang w:val="en-US"/>
              <w14:ligatures w14:val="standardContextual"/>
            </w:rPr>
          </w:pPr>
          <w:hyperlink w:anchor="_Toc137217739" w:history="1">
            <w:r w:rsidR="00D71AA6" w:rsidRPr="00FE0402">
              <w:rPr>
                <w:rStyle w:val="Hyperlink"/>
                <w:noProof/>
                <w:lang w:eastAsia="hr-HR"/>
              </w:rPr>
              <w:t>3.1.</w:t>
            </w:r>
            <w:r w:rsidR="00D71AA6">
              <w:rPr>
                <w:rFonts w:asciiTheme="minorHAnsi" w:eastAsiaTheme="minorEastAsia" w:hAnsiTheme="minorHAnsi" w:cstheme="minorBidi"/>
                <w:noProof/>
                <w:kern w:val="2"/>
                <w:sz w:val="22"/>
                <w:szCs w:val="22"/>
                <w:lang w:val="en-US"/>
                <w14:ligatures w14:val="standardContextual"/>
              </w:rPr>
              <w:tab/>
            </w:r>
            <w:r w:rsidR="00D71AA6" w:rsidRPr="00FE0402">
              <w:rPr>
                <w:rStyle w:val="Hyperlink"/>
                <w:noProof/>
                <w:lang w:eastAsia="hr-HR"/>
              </w:rPr>
              <w:t>Agilna metodologija</w:t>
            </w:r>
            <w:r w:rsidR="00D71AA6">
              <w:rPr>
                <w:noProof/>
                <w:webHidden/>
              </w:rPr>
              <w:tab/>
            </w:r>
            <w:r w:rsidR="00D71AA6">
              <w:rPr>
                <w:noProof/>
                <w:webHidden/>
              </w:rPr>
              <w:fldChar w:fldCharType="begin"/>
            </w:r>
            <w:r w:rsidR="00D71AA6">
              <w:rPr>
                <w:noProof/>
                <w:webHidden/>
              </w:rPr>
              <w:instrText xml:space="preserve"> PAGEREF _Toc137217739 \h </w:instrText>
            </w:r>
            <w:r w:rsidR="00D71AA6">
              <w:rPr>
                <w:noProof/>
                <w:webHidden/>
              </w:rPr>
            </w:r>
            <w:r w:rsidR="00D71AA6">
              <w:rPr>
                <w:noProof/>
                <w:webHidden/>
              </w:rPr>
              <w:fldChar w:fldCharType="separate"/>
            </w:r>
            <w:r w:rsidR="00C20787">
              <w:rPr>
                <w:noProof/>
                <w:webHidden/>
              </w:rPr>
              <w:t>25</w:t>
            </w:r>
            <w:r w:rsidR="00D71AA6">
              <w:rPr>
                <w:noProof/>
                <w:webHidden/>
              </w:rPr>
              <w:fldChar w:fldCharType="end"/>
            </w:r>
          </w:hyperlink>
        </w:p>
        <w:p w14:paraId="46AEEE99" w14:textId="4D69BD09" w:rsidR="00D71AA6" w:rsidRDefault="00000000">
          <w:pPr>
            <w:pStyle w:val="TOC2"/>
            <w:rPr>
              <w:rFonts w:asciiTheme="minorHAnsi" w:eastAsiaTheme="minorEastAsia" w:hAnsiTheme="minorHAnsi" w:cstheme="minorBidi"/>
              <w:noProof/>
              <w:kern w:val="2"/>
              <w:sz w:val="22"/>
              <w:szCs w:val="22"/>
              <w:lang w:val="en-US"/>
              <w14:ligatures w14:val="standardContextual"/>
            </w:rPr>
          </w:pPr>
          <w:hyperlink w:anchor="_Toc137217740" w:history="1">
            <w:r w:rsidR="00D71AA6" w:rsidRPr="00FE0402">
              <w:rPr>
                <w:rStyle w:val="Hyperlink"/>
                <w:noProof/>
                <w:lang w:eastAsia="hr-HR"/>
              </w:rPr>
              <w:t>3.2.</w:t>
            </w:r>
            <w:r w:rsidR="00D71AA6">
              <w:rPr>
                <w:rFonts w:asciiTheme="minorHAnsi" w:eastAsiaTheme="minorEastAsia" w:hAnsiTheme="minorHAnsi" w:cstheme="minorBidi"/>
                <w:noProof/>
                <w:kern w:val="2"/>
                <w:sz w:val="22"/>
                <w:szCs w:val="22"/>
                <w:lang w:val="en-US"/>
                <w14:ligatures w14:val="standardContextual"/>
              </w:rPr>
              <w:tab/>
            </w:r>
            <w:r w:rsidR="00D71AA6" w:rsidRPr="00FE0402">
              <w:rPr>
                <w:rStyle w:val="Hyperlink"/>
                <w:noProof/>
                <w:lang w:eastAsia="hr-HR"/>
              </w:rPr>
              <w:t>Kontinuirana integracija i kontinuirana isporuka</w:t>
            </w:r>
            <w:r w:rsidR="00D71AA6">
              <w:rPr>
                <w:noProof/>
                <w:webHidden/>
              </w:rPr>
              <w:tab/>
            </w:r>
            <w:r w:rsidR="00D71AA6">
              <w:rPr>
                <w:noProof/>
                <w:webHidden/>
              </w:rPr>
              <w:fldChar w:fldCharType="begin"/>
            </w:r>
            <w:r w:rsidR="00D71AA6">
              <w:rPr>
                <w:noProof/>
                <w:webHidden/>
              </w:rPr>
              <w:instrText xml:space="preserve"> PAGEREF _Toc137217740 \h </w:instrText>
            </w:r>
            <w:r w:rsidR="00D71AA6">
              <w:rPr>
                <w:noProof/>
                <w:webHidden/>
              </w:rPr>
            </w:r>
            <w:r w:rsidR="00D71AA6">
              <w:rPr>
                <w:noProof/>
                <w:webHidden/>
              </w:rPr>
              <w:fldChar w:fldCharType="separate"/>
            </w:r>
            <w:r w:rsidR="00C20787">
              <w:rPr>
                <w:noProof/>
                <w:webHidden/>
              </w:rPr>
              <w:t>27</w:t>
            </w:r>
            <w:r w:rsidR="00D71AA6">
              <w:rPr>
                <w:noProof/>
                <w:webHidden/>
              </w:rPr>
              <w:fldChar w:fldCharType="end"/>
            </w:r>
          </w:hyperlink>
        </w:p>
        <w:p w14:paraId="4004370D" w14:textId="648B24AA" w:rsidR="00D71AA6" w:rsidRDefault="00000000">
          <w:pPr>
            <w:pStyle w:val="TOC3"/>
            <w:rPr>
              <w:rFonts w:asciiTheme="minorHAnsi" w:eastAsiaTheme="minorEastAsia" w:hAnsiTheme="minorHAnsi" w:cstheme="minorBidi"/>
              <w:noProof/>
              <w:kern w:val="2"/>
              <w:sz w:val="22"/>
              <w:szCs w:val="22"/>
              <w:lang w:val="en-US"/>
              <w14:ligatures w14:val="standardContextual"/>
            </w:rPr>
          </w:pPr>
          <w:hyperlink w:anchor="_Toc137217741" w:history="1">
            <w:r w:rsidR="00D71AA6" w:rsidRPr="00FE0402">
              <w:rPr>
                <w:rStyle w:val="Hyperlink"/>
                <w:noProof/>
                <w:lang w:eastAsia="hr-HR"/>
              </w:rPr>
              <w:t>3.2.1.</w:t>
            </w:r>
            <w:r w:rsidR="00D71AA6">
              <w:rPr>
                <w:rFonts w:asciiTheme="minorHAnsi" w:eastAsiaTheme="minorEastAsia" w:hAnsiTheme="minorHAnsi" w:cstheme="minorBidi"/>
                <w:noProof/>
                <w:kern w:val="2"/>
                <w:sz w:val="22"/>
                <w:szCs w:val="22"/>
                <w:lang w:val="en-US"/>
                <w14:ligatures w14:val="standardContextual"/>
              </w:rPr>
              <w:tab/>
            </w:r>
            <w:r w:rsidR="00D71AA6" w:rsidRPr="00FE0402">
              <w:rPr>
                <w:rStyle w:val="Hyperlink"/>
                <w:noProof/>
                <w:lang w:eastAsia="hr-HR"/>
              </w:rPr>
              <w:t>Koristi kontinuirane integracije i kontinuirane isporuke</w:t>
            </w:r>
            <w:r w:rsidR="00D71AA6">
              <w:rPr>
                <w:noProof/>
                <w:webHidden/>
              </w:rPr>
              <w:tab/>
            </w:r>
            <w:r w:rsidR="00D71AA6">
              <w:rPr>
                <w:noProof/>
                <w:webHidden/>
              </w:rPr>
              <w:fldChar w:fldCharType="begin"/>
            </w:r>
            <w:r w:rsidR="00D71AA6">
              <w:rPr>
                <w:noProof/>
                <w:webHidden/>
              </w:rPr>
              <w:instrText xml:space="preserve"> PAGEREF _Toc137217741 \h </w:instrText>
            </w:r>
            <w:r w:rsidR="00D71AA6">
              <w:rPr>
                <w:noProof/>
                <w:webHidden/>
              </w:rPr>
            </w:r>
            <w:r w:rsidR="00D71AA6">
              <w:rPr>
                <w:noProof/>
                <w:webHidden/>
              </w:rPr>
              <w:fldChar w:fldCharType="separate"/>
            </w:r>
            <w:r w:rsidR="00C20787">
              <w:rPr>
                <w:noProof/>
                <w:webHidden/>
              </w:rPr>
              <w:t>28</w:t>
            </w:r>
            <w:r w:rsidR="00D71AA6">
              <w:rPr>
                <w:noProof/>
                <w:webHidden/>
              </w:rPr>
              <w:fldChar w:fldCharType="end"/>
            </w:r>
          </w:hyperlink>
        </w:p>
        <w:p w14:paraId="7CC0D4E5" w14:textId="30D8D760" w:rsidR="00D71AA6" w:rsidRDefault="00000000">
          <w:pPr>
            <w:pStyle w:val="TOC3"/>
            <w:rPr>
              <w:rFonts w:asciiTheme="minorHAnsi" w:eastAsiaTheme="minorEastAsia" w:hAnsiTheme="minorHAnsi" w:cstheme="minorBidi"/>
              <w:noProof/>
              <w:kern w:val="2"/>
              <w:sz w:val="22"/>
              <w:szCs w:val="22"/>
              <w:lang w:val="en-US"/>
              <w14:ligatures w14:val="standardContextual"/>
            </w:rPr>
          </w:pPr>
          <w:hyperlink w:anchor="_Toc137217742" w:history="1">
            <w:r w:rsidR="00D71AA6" w:rsidRPr="00FE0402">
              <w:rPr>
                <w:rStyle w:val="Hyperlink"/>
                <w:noProof/>
                <w:lang w:eastAsia="hr-HR"/>
              </w:rPr>
              <w:t>3.2.2.</w:t>
            </w:r>
            <w:r w:rsidR="00D71AA6">
              <w:rPr>
                <w:rFonts w:asciiTheme="minorHAnsi" w:eastAsiaTheme="minorEastAsia" w:hAnsiTheme="minorHAnsi" w:cstheme="minorBidi"/>
                <w:noProof/>
                <w:kern w:val="2"/>
                <w:sz w:val="22"/>
                <w:szCs w:val="22"/>
                <w:lang w:val="en-US"/>
                <w14:ligatures w14:val="standardContextual"/>
              </w:rPr>
              <w:tab/>
            </w:r>
            <w:r w:rsidR="00D71AA6" w:rsidRPr="00FE0402">
              <w:rPr>
                <w:rStyle w:val="Hyperlink"/>
                <w:noProof/>
                <w:lang w:eastAsia="hr-HR"/>
              </w:rPr>
              <w:t>Alat GitHub Actions</w:t>
            </w:r>
            <w:r w:rsidR="00D71AA6">
              <w:rPr>
                <w:noProof/>
                <w:webHidden/>
              </w:rPr>
              <w:tab/>
            </w:r>
            <w:r w:rsidR="00D71AA6">
              <w:rPr>
                <w:noProof/>
                <w:webHidden/>
              </w:rPr>
              <w:fldChar w:fldCharType="begin"/>
            </w:r>
            <w:r w:rsidR="00D71AA6">
              <w:rPr>
                <w:noProof/>
                <w:webHidden/>
              </w:rPr>
              <w:instrText xml:space="preserve"> PAGEREF _Toc137217742 \h </w:instrText>
            </w:r>
            <w:r w:rsidR="00D71AA6">
              <w:rPr>
                <w:noProof/>
                <w:webHidden/>
              </w:rPr>
            </w:r>
            <w:r w:rsidR="00D71AA6">
              <w:rPr>
                <w:noProof/>
                <w:webHidden/>
              </w:rPr>
              <w:fldChar w:fldCharType="separate"/>
            </w:r>
            <w:r w:rsidR="00C20787">
              <w:rPr>
                <w:noProof/>
                <w:webHidden/>
              </w:rPr>
              <w:t>28</w:t>
            </w:r>
            <w:r w:rsidR="00D71AA6">
              <w:rPr>
                <w:noProof/>
                <w:webHidden/>
              </w:rPr>
              <w:fldChar w:fldCharType="end"/>
            </w:r>
          </w:hyperlink>
        </w:p>
        <w:p w14:paraId="0CB459F8" w14:textId="54F18731" w:rsidR="00D71AA6" w:rsidRDefault="00000000">
          <w:pPr>
            <w:pStyle w:val="TOC3"/>
            <w:rPr>
              <w:rFonts w:asciiTheme="minorHAnsi" w:eastAsiaTheme="minorEastAsia" w:hAnsiTheme="minorHAnsi" w:cstheme="minorBidi"/>
              <w:noProof/>
              <w:kern w:val="2"/>
              <w:sz w:val="22"/>
              <w:szCs w:val="22"/>
              <w:lang w:val="en-US"/>
              <w14:ligatures w14:val="standardContextual"/>
            </w:rPr>
          </w:pPr>
          <w:hyperlink w:anchor="_Toc137217743" w:history="1">
            <w:r w:rsidR="00D71AA6" w:rsidRPr="00FE0402">
              <w:rPr>
                <w:rStyle w:val="Hyperlink"/>
                <w:noProof/>
                <w:lang w:eastAsia="hr-HR"/>
              </w:rPr>
              <w:t>3.2.3.</w:t>
            </w:r>
            <w:r w:rsidR="00D71AA6">
              <w:rPr>
                <w:rFonts w:asciiTheme="minorHAnsi" w:eastAsiaTheme="minorEastAsia" w:hAnsiTheme="minorHAnsi" w:cstheme="minorBidi"/>
                <w:noProof/>
                <w:kern w:val="2"/>
                <w:sz w:val="22"/>
                <w:szCs w:val="22"/>
                <w:lang w:val="en-US"/>
                <w14:ligatures w14:val="standardContextual"/>
              </w:rPr>
              <w:tab/>
            </w:r>
            <w:r w:rsidR="00D71AA6" w:rsidRPr="00FE0402">
              <w:rPr>
                <w:rStyle w:val="Hyperlink"/>
                <w:noProof/>
                <w:lang w:eastAsia="hr-HR"/>
              </w:rPr>
              <w:t>Glavne značajke alata GitHub Actions</w:t>
            </w:r>
            <w:r w:rsidR="00D71AA6">
              <w:rPr>
                <w:noProof/>
                <w:webHidden/>
              </w:rPr>
              <w:tab/>
            </w:r>
            <w:r w:rsidR="00D71AA6">
              <w:rPr>
                <w:noProof/>
                <w:webHidden/>
              </w:rPr>
              <w:fldChar w:fldCharType="begin"/>
            </w:r>
            <w:r w:rsidR="00D71AA6">
              <w:rPr>
                <w:noProof/>
                <w:webHidden/>
              </w:rPr>
              <w:instrText xml:space="preserve"> PAGEREF _Toc137217743 \h </w:instrText>
            </w:r>
            <w:r w:rsidR="00D71AA6">
              <w:rPr>
                <w:noProof/>
                <w:webHidden/>
              </w:rPr>
            </w:r>
            <w:r w:rsidR="00D71AA6">
              <w:rPr>
                <w:noProof/>
                <w:webHidden/>
              </w:rPr>
              <w:fldChar w:fldCharType="separate"/>
            </w:r>
            <w:r w:rsidR="00C20787">
              <w:rPr>
                <w:noProof/>
                <w:webHidden/>
              </w:rPr>
              <w:t>29</w:t>
            </w:r>
            <w:r w:rsidR="00D71AA6">
              <w:rPr>
                <w:noProof/>
                <w:webHidden/>
              </w:rPr>
              <w:fldChar w:fldCharType="end"/>
            </w:r>
          </w:hyperlink>
        </w:p>
        <w:p w14:paraId="7DEC2D79" w14:textId="2D6261FE" w:rsidR="00D71AA6" w:rsidRDefault="00000000">
          <w:pPr>
            <w:pStyle w:val="TOC2"/>
            <w:rPr>
              <w:rFonts w:asciiTheme="minorHAnsi" w:eastAsiaTheme="minorEastAsia" w:hAnsiTheme="minorHAnsi" w:cstheme="minorBidi"/>
              <w:noProof/>
              <w:kern w:val="2"/>
              <w:sz w:val="22"/>
              <w:szCs w:val="22"/>
              <w:lang w:val="en-US"/>
              <w14:ligatures w14:val="standardContextual"/>
            </w:rPr>
          </w:pPr>
          <w:hyperlink w:anchor="_Toc137217744" w:history="1">
            <w:r w:rsidR="00D71AA6" w:rsidRPr="00FE0402">
              <w:rPr>
                <w:rStyle w:val="Hyperlink"/>
                <w:noProof/>
                <w:lang w:eastAsia="hr-HR"/>
              </w:rPr>
              <w:t>3.3.</w:t>
            </w:r>
            <w:r w:rsidR="00D71AA6">
              <w:rPr>
                <w:rFonts w:asciiTheme="minorHAnsi" w:eastAsiaTheme="minorEastAsia" w:hAnsiTheme="minorHAnsi" w:cstheme="minorBidi"/>
                <w:noProof/>
                <w:kern w:val="2"/>
                <w:sz w:val="22"/>
                <w:szCs w:val="22"/>
                <w:lang w:val="en-US"/>
                <w14:ligatures w14:val="standardContextual"/>
              </w:rPr>
              <w:tab/>
            </w:r>
            <w:r w:rsidR="00D71AA6" w:rsidRPr="00FE0402">
              <w:rPr>
                <w:rStyle w:val="Hyperlink"/>
                <w:noProof/>
                <w:lang w:eastAsia="hr-HR"/>
              </w:rPr>
              <w:t>GitOps</w:t>
            </w:r>
            <w:r w:rsidR="00D71AA6">
              <w:rPr>
                <w:noProof/>
                <w:webHidden/>
              </w:rPr>
              <w:tab/>
            </w:r>
            <w:r w:rsidR="00D71AA6">
              <w:rPr>
                <w:noProof/>
                <w:webHidden/>
              </w:rPr>
              <w:fldChar w:fldCharType="begin"/>
            </w:r>
            <w:r w:rsidR="00D71AA6">
              <w:rPr>
                <w:noProof/>
                <w:webHidden/>
              </w:rPr>
              <w:instrText xml:space="preserve"> PAGEREF _Toc137217744 \h </w:instrText>
            </w:r>
            <w:r w:rsidR="00D71AA6">
              <w:rPr>
                <w:noProof/>
                <w:webHidden/>
              </w:rPr>
            </w:r>
            <w:r w:rsidR="00D71AA6">
              <w:rPr>
                <w:noProof/>
                <w:webHidden/>
              </w:rPr>
              <w:fldChar w:fldCharType="separate"/>
            </w:r>
            <w:r w:rsidR="00C20787">
              <w:rPr>
                <w:noProof/>
                <w:webHidden/>
              </w:rPr>
              <w:t>30</w:t>
            </w:r>
            <w:r w:rsidR="00D71AA6">
              <w:rPr>
                <w:noProof/>
                <w:webHidden/>
              </w:rPr>
              <w:fldChar w:fldCharType="end"/>
            </w:r>
          </w:hyperlink>
        </w:p>
        <w:p w14:paraId="68996581" w14:textId="2A3382BB" w:rsidR="00D71AA6" w:rsidRDefault="00000000">
          <w:pPr>
            <w:pStyle w:val="TOC3"/>
            <w:rPr>
              <w:rFonts w:asciiTheme="minorHAnsi" w:eastAsiaTheme="minorEastAsia" w:hAnsiTheme="minorHAnsi" w:cstheme="minorBidi"/>
              <w:noProof/>
              <w:kern w:val="2"/>
              <w:sz w:val="22"/>
              <w:szCs w:val="22"/>
              <w:lang w:val="en-US"/>
              <w14:ligatures w14:val="standardContextual"/>
            </w:rPr>
          </w:pPr>
          <w:hyperlink w:anchor="_Toc137217745" w:history="1">
            <w:r w:rsidR="00D71AA6" w:rsidRPr="00FE0402">
              <w:rPr>
                <w:rStyle w:val="Hyperlink"/>
                <w:noProof/>
                <w:lang w:eastAsia="hr-HR"/>
              </w:rPr>
              <w:t>3.3.1.</w:t>
            </w:r>
            <w:r w:rsidR="00D71AA6">
              <w:rPr>
                <w:rFonts w:asciiTheme="minorHAnsi" w:eastAsiaTheme="minorEastAsia" w:hAnsiTheme="minorHAnsi" w:cstheme="minorBidi"/>
                <w:noProof/>
                <w:kern w:val="2"/>
                <w:sz w:val="22"/>
                <w:szCs w:val="22"/>
                <w:lang w:val="en-US"/>
                <w14:ligatures w14:val="standardContextual"/>
              </w:rPr>
              <w:tab/>
            </w:r>
            <w:r w:rsidR="00D71AA6" w:rsidRPr="00FE0402">
              <w:rPr>
                <w:rStyle w:val="Hyperlink"/>
                <w:noProof/>
                <w:lang w:eastAsia="hr-HR"/>
              </w:rPr>
              <w:t>Alat Argo CD</w:t>
            </w:r>
            <w:r w:rsidR="00D71AA6">
              <w:rPr>
                <w:noProof/>
                <w:webHidden/>
              </w:rPr>
              <w:tab/>
            </w:r>
            <w:r w:rsidR="00D71AA6">
              <w:rPr>
                <w:noProof/>
                <w:webHidden/>
              </w:rPr>
              <w:fldChar w:fldCharType="begin"/>
            </w:r>
            <w:r w:rsidR="00D71AA6">
              <w:rPr>
                <w:noProof/>
                <w:webHidden/>
              </w:rPr>
              <w:instrText xml:space="preserve"> PAGEREF _Toc137217745 \h </w:instrText>
            </w:r>
            <w:r w:rsidR="00D71AA6">
              <w:rPr>
                <w:noProof/>
                <w:webHidden/>
              </w:rPr>
            </w:r>
            <w:r w:rsidR="00D71AA6">
              <w:rPr>
                <w:noProof/>
                <w:webHidden/>
              </w:rPr>
              <w:fldChar w:fldCharType="separate"/>
            </w:r>
            <w:r w:rsidR="00C20787">
              <w:rPr>
                <w:noProof/>
                <w:webHidden/>
              </w:rPr>
              <w:t>31</w:t>
            </w:r>
            <w:r w:rsidR="00D71AA6">
              <w:rPr>
                <w:noProof/>
                <w:webHidden/>
              </w:rPr>
              <w:fldChar w:fldCharType="end"/>
            </w:r>
          </w:hyperlink>
        </w:p>
        <w:p w14:paraId="5FD7EB17" w14:textId="30635FCB" w:rsidR="00D71AA6" w:rsidRDefault="00000000">
          <w:pPr>
            <w:pStyle w:val="TOC1"/>
            <w:rPr>
              <w:rFonts w:asciiTheme="minorHAnsi" w:eastAsiaTheme="minorEastAsia" w:hAnsiTheme="minorHAnsi" w:cstheme="minorBidi"/>
              <w:noProof/>
              <w:kern w:val="2"/>
              <w:sz w:val="22"/>
              <w:szCs w:val="22"/>
              <w:lang w:val="en-US"/>
              <w14:ligatures w14:val="standardContextual"/>
            </w:rPr>
          </w:pPr>
          <w:hyperlink w:anchor="_Toc137217746" w:history="1">
            <w:r w:rsidR="00D71AA6" w:rsidRPr="00FE0402">
              <w:rPr>
                <w:rStyle w:val="Hyperlink"/>
                <w:noProof/>
                <w:lang w:eastAsia="hr-HR"/>
              </w:rPr>
              <w:t>4.</w:t>
            </w:r>
            <w:r w:rsidR="00D71AA6">
              <w:rPr>
                <w:rFonts w:asciiTheme="minorHAnsi" w:eastAsiaTheme="minorEastAsia" w:hAnsiTheme="minorHAnsi" w:cstheme="minorBidi"/>
                <w:noProof/>
                <w:kern w:val="2"/>
                <w:sz w:val="22"/>
                <w:szCs w:val="22"/>
                <w:lang w:val="en-US"/>
                <w14:ligatures w14:val="standardContextual"/>
              </w:rPr>
              <w:tab/>
            </w:r>
            <w:r w:rsidR="00D71AA6" w:rsidRPr="00FE0402">
              <w:rPr>
                <w:rStyle w:val="Hyperlink"/>
                <w:noProof/>
                <w:lang w:eastAsia="hr-HR"/>
              </w:rPr>
              <w:t>Razvoj cjevovoda za kontinuiranu integraciju i kontinuiranu isporuku</w:t>
            </w:r>
            <w:r w:rsidR="00D71AA6">
              <w:rPr>
                <w:noProof/>
                <w:webHidden/>
              </w:rPr>
              <w:tab/>
            </w:r>
            <w:r w:rsidR="00D71AA6">
              <w:rPr>
                <w:noProof/>
                <w:webHidden/>
              </w:rPr>
              <w:fldChar w:fldCharType="begin"/>
            </w:r>
            <w:r w:rsidR="00D71AA6">
              <w:rPr>
                <w:noProof/>
                <w:webHidden/>
              </w:rPr>
              <w:instrText xml:space="preserve"> PAGEREF _Toc137217746 \h </w:instrText>
            </w:r>
            <w:r w:rsidR="00D71AA6">
              <w:rPr>
                <w:noProof/>
                <w:webHidden/>
              </w:rPr>
            </w:r>
            <w:r w:rsidR="00D71AA6">
              <w:rPr>
                <w:noProof/>
                <w:webHidden/>
              </w:rPr>
              <w:fldChar w:fldCharType="separate"/>
            </w:r>
            <w:r w:rsidR="00C20787">
              <w:rPr>
                <w:noProof/>
                <w:webHidden/>
              </w:rPr>
              <w:t>32</w:t>
            </w:r>
            <w:r w:rsidR="00D71AA6">
              <w:rPr>
                <w:noProof/>
                <w:webHidden/>
              </w:rPr>
              <w:fldChar w:fldCharType="end"/>
            </w:r>
          </w:hyperlink>
        </w:p>
        <w:p w14:paraId="7962BA67" w14:textId="21F177CA" w:rsidR="00D71AA6" w:rsidRDefault="00000000">
          <w:pPr>
            <w:pStyle w:val="TOC2"/>
            <w:rPr>
              <w:rFonts w:asciiTheme="minorHAnsi" w:eastAsiaTheme="minorEastAsia" w:hAnsiTheme="minorHAnsi" w:cstheme="minorBidi"/>
              <w:noProof/>
              <w:kern w:val="2"/>
              <w:sz w:val="22"/>
              <w:szCs w:val="22"/>
              <w:lang w:val="en-US"/>
              <w14:ligatures w14:val="standardContextual"/>
            </w:rPr>
          </w:pPr>
          <w:hyperlink w:anchor="_Toc137217747" w:history="1">
            <w:r w:rsidR="00D71AA6" w:rsidRPr="00FE0402">
              <w:rPr>
                <w:rStyle w:val="Hyperlink"/>
                <w:noProof/>
                <w:lang w:eastAsia="hr-HR"/>
              </w:rPr>
              <w:t>4.1.</w:t>
            </w:r>
            <w:r w:rsidR="00D71AA6">
              <w:rPr>
                <w:rFonts w:asciiTheme="minorHAnsi" w:eastAsiaTheme="minorEastAsia" w:hAnsiTheme="minorHAnsi" w:cstheme="minorBidi"/>
                <w:noProof/>
                <w:kern w:val="2"/>
                <w:sz w:val="22"/>
                <w:szCs w:val="22"/>
                <w:lang w:val="en-US"/>
                <w14:ligatures w14:val="standardContextual"/>
              </w:rPr>
              <w:tab/>
            </w:r>
            <w:r w:rsidR="00D71AA6" w:rsidRPr="00FE0402">
              <w:rPr>
                <w:rStyle w:val="Hyperlink"/>
                <w:noProof/>
                <w:lang w:eastAsia="hr-HR"/>
              </w:rPr>
              <w:t>Arhitektura cjevovoda</w:t>
            </w:r>
            <w:r w:rsidR="00D71AA6">
              <w:rPr>
                <w:noProof/>
                <w:webHidden/>
              </w:rPr>
              <w:tab/>
            </w:r>
            <w:r w:rsidR="00D71AA6">
              <w:rPr>
                <w:noProof/>
                <w:webHidden/>
              </w:rPr>
              <w:fldChar w:fldCharType="begin"/>
            </w:r>
            <w:r w:rsidR="00D71AA6">
              <w:rPr>
                <w:noProof/>
                <w:webHidden/>
              </w:rPr>
              <w:instrText xml:space="preserve"> PAGEREF _Toc137217747 \h </w:instrText>
            </w:r>
            <w:r w:rsidR="00D71AA6">
              <w:rPr>
                <w:noProof/>
                <w:webHidden/>
              </w:rPr>
            </w:r>
            <w:r w:rsidR="00D71AA6">
              <w:rPr>
                <w:noProof/>
                <w:webHidden/>
              </w:rPr>
              <w:fldChar w:fldCharType="separate"/>
            </w:r>
            <w:r w:rsidR="00C20787">
              <w:rPr>
                <w:noProof/>
                <w:webHidden/>
              </w:rPr>
              <w:t>32</w:t>
            </w:r>
            <w:r w:rsidR="00D71AA6">
              <w:rPr>
                <w:noProof/>
                <w:webHidden/>
              </w:rPr>
              <w:fldChar w:fldCharType="end"/>
            </w:r>
          </w:hyperlink>
        </w:p>
        <w:p w14:paraId="5B95F495" w14:textId="0F0B5099" w:rsidR="00D71AA6" w:rsidRDefault="00000000">
          <w:pPr>
            <w:pStyle w:val="TOC2"/>
            <w:rPr>
              <w:rFonts w:asciiTheme="minorHAnsi" w:eastAsiaTheme="minorEastAsia" w:hAnsiTheme="minorHAnsi" w:cstheme="minorBidi"/>
              <w:noProof/>
              <w:kern w:val="2"/>
              <w:sz w:val="22"/>
              <w:szCs w:val="22"/>
              <w:lang w:val="en-US"/>
              <w14:ligatures w14:val="standardContextual"/>
            </w:rPr>
          </w:pPr>
          <w:hyperlink w:anchor="_Toc137217748" w:history="1">
            <w:r w:rsidR="00D71AA6" w:rsidRPr="00FE0402">
              <w:rPr>
                <w:rStyle w:val="Hyperlink"/>
                <w:noProof/>
                <w:lang w:eastAsia="hr-HR"/>
              </w:rPr>
              <w:t>4.2.</w:t>
            </w:r>
            <w:r w:rsidR="00D71AA6">
              <w:rPr>
                <w:rFonts w:asciiTheme="minorHAnsi" w:eastAsiaTheme="minorEastAsia" w:hAnsiTheme="minorHAnsi" w:cstheme="minorBidi"/>
                <w:noProof/>
                <w:kern w:val="2"/>
                <w:sz w:val="22"/>
                <w:szCs w:val="22"/>
                <w:lang w:val="en-US"/>
                <w14:ligatures w14:val="standardContextual"/>
              </w:rPr>
              <w:tab/>
            </w:r>
            <w:r w:rsidR="00D71AA6" w:rsidRPr="00FE0402">
              <w:rPr>
                <w:rStyle w:val="Hyperlink"/>
                <w:noProof/>
                <w:lang w:eastAsia="hr-HR"/>
              </w:rPr>
              <w:t>Python Flask web aplikacija</w:t>
            </w:r>
            <w:r w:rsidR="00D71AA6">
              <w:rPr>
                <w:noProof/>
                <w:webHidden/>
              </w:rPr>
              <w:tab/>
            </w:r>
            <w:r w:rsidR="00D71AA6">
              <w:rPr>
                <w:noProof/>
                <w:webHidden/>
              </w:rPr>
              <w:fldChar w:fldCharType="begin"/>
            </w:r>
            <w:r w:rsidR="00D71AA6">
              <w:rPr>
                <w:noProof/>
                <w:webHidden/>
              </w:rPr>
              <w:instrText xml:space="preserve"> PAGEREF _Toc137217748 \h </w:instrText>
            </w:r>
            <w:r w:rsidR="00D71AA6">
              <w:rPr>
                <w:noProof/>
                <w:webHidden/>
              </w:rPr>
            </w:r>
            <w:r w:rsidR="00D71AA6">
              <w:rPr>
                <w:noProof/>
                <w:webHidden/>
              </w:rPr>
              <w:fldChar w:fldCharType="separate"/>
            </w:r>
            <w:r w:rsidR="00C20787">
              <w:rPr>
                <w:noProof/>
                <w:webHidden/>
              </w:rPr>
              <w:t>33</w:t>
            </w:r>
            <w:r w:rsidR="00D71AA6">
              <w:rPr>
                <w:noProof/>
                <w:webHidden/>
              </w:rPr>
              <w:fldChar w:fldCharType="end"/>
            </w:r>
          </w:hyperlink>
        </w:p>
        <w:p w14:paraId="22D4D903" w14:textId="1AC71EE6" w:rsidR="00D71AA6" w:rsidRDefault="00000000">
          <w:pPr>
            <w:pStyle w:val="TOC2"/>
            <w:rPr>
              <w:rFonts w:asciiTheme="minorHAnsi" w:eastAsiaTheme="minorEastAsia" w:hAnsiTheme="minorHAnsi" w:cstheme="minorBidi"/>
              <w:noProof/>
              <w:kern w:val="2"/>
              <w:sz w:val="22"/>
              <w:szCs w:val="22"/>
              <w:lang w:val="en-US"/>
              <w14:ligatures w14:val="standardContextual"/>
            </w:rPr>
          </w:pPr>
          <w:hyperlink w:anchor="_Toc137217749" w:history="1">
            <w:r w:rsidR="00D71AA6" w:rsidRPr="00FE0402">
              <w:rPr>
                <w:rStyle w:val="Hyperlink"/>
                <w:noProof/>
                <w:lang w:eastAsia="hr-HR"/>
              </w:rPr>
              <w:t>4.3.</w:t>
            </w:r>
            <w:r w:rsidR="00D71AA6">
              <w:rPr>
                <w:rFonts w:asciiTheme="minorHAnsi" w:eastAsiaTheme="minorEastAsia" w:hAnsiTheme="minorHAnsi" w:cstheme="minorBidi"/>
                <w:noProof/>
                <w:kern w:val="2"/>
                <w:sz w:val="22"/>
                <w:szCs w:val="22"/>
                <w:lang w:val="en-US"/>
                <w14:ligatures w14:val="standardContextual"/>
              </w:rPr>
              <w:tab/>
            </w:r>
            <w:r w:rsidR="00D71AA6" w:rsidRPr="00FE0402">
              <w:rPr>
                <w:rStyle w:val="Hyperlink"/>
                <w:noProof/>
                <w:lang w:eastAsia="hr-HR"/>
              </w:rPr>
              <w:t>Poslovi kontinuirane integracije</w:t>
            </w:r>
            <w:r w:rsidR="00D71AA6">
              <w:rPr>
                <w:noProof/>
                <w:webHidden/>
              </w:rPr>
              <w:tab/>
            </w:r>
            <w:r w:rsidR="00D71AA6">
              <w:rPr>
                <w:noProof/>
                <w:webHidden/>
              </w:rPr>
              <w:fldChar w:fldCharType="begin"/>
            </w:r>
            <w:r w:rsidR="00D71AA6">
              <w:rPr>
                <w:noProof/>
                <w:webHidden/>
              </w:rPr>
              <w:instrText xml:space="preserve"> PAGEREF _Toc137217749 \h </w:instrText>
            </w:r>
            <w:r w:rsidR="00D71AA6">
              <w:rPr>
                <w:noProof/>
                <w:webHidden/>
              </w:rPr>
            </w:r>
            <w:r w:rsidR="00D71AA6">
              <w:rPr>
                <w:noProof/>
                <w:webHidden/>
              </w:rPr>
              <w:fldChar w:fldCharType="separate"/>
            </w:r>
            <w:r w:rsidR="00C20787">
              <w:rPr>
                <w:noProof/>
                <w:webHidden/>
              </w:rPr>
              <w:t>35</w:t>
            </w:r>
            <w:r w:rsidR="00D71AA6">
              <w:rPr>
                <w:noProof/>
                <w:webHidden/>
              </w:rPr>
              <w:fldChar w:fldCharType="end"/>
            </w:r>
          </w:hyperlink>
        </w:p>
        <w:p w14:paraId="5A961C9C" w14:textId="68B287AD" w:rsidR="00D71AA6" w:rsidRDefault="00000000">
          <w:pPr>
            <w:pStyle w:val="TOC3"/>
            <w:rPr>
              <w:rFonts w:asciiTheme="minorHAnsi" w:eastAsiaTheme="minorEastAsia" w:hAnsiTheme="minorHAnsi" w:cstheme="minorBidi"/>
              <w:noProof/>
              <w:kern w:val="2"/>
              <w:sz w:val="22"/>
              <w:szCs w:val="22"/>
              <w:lang w:val="en-US"/>
              <w14:ligatures w14:val="standardContextual"/>
            </w:rPr>
          </w:pPr>
          <w:hyperlink w:anchor="_Toc137217750" w:history="1">
            <w:r w:rsidR="00D71AA6" w:rsidRPr="00FE0402">
              <w:rPr>
                <w:rStyle w:val="Hyperlink"/>
                <w:noProof/>
                <w:lang w:eastAsia="hr-HR"/>
              </w:rPr>
              <w:t>4.3.1.</w:t>
            </w:r>
            <w:r w:rsidR="00D71AA6">
              <w:rPr>
                <w:rFonts w:asciiTheme="minorHAnsi" w:eastAsiaTheme="minorEastAsia" w:hAnsiTheme="minorHAnsi" w:cstheme="minorBidi"/>
                <w:noProof/>
                <w:kern w:val="2"/>
                <w:sz w:val="22"/>
                <w:szCs w:val="22"/>
                <w:lang w:val="en-US"/>
                <w14:ligatures w14:val="standardContextual"/>
              </w:rPr>
              <w:tab/>
            </w:r>
            <w:r w:rsidR="00D71AA6" w:rsidRPr="00FE0402">
              <w:rPr>
                <w:rStyle w:val="Hyperlink"/>
                <w:noProof/>
                <w:lang w:eastAsia="hr-HR"/>
              </w:rPr>
              <w:t>Testiranje Flask aplikacije</w:t>
            </w:r>
            <w:r w:rsidR="00D71AA6">
              <w:rPr>
                <w:noProof/>
                <w:webHidden/>
              </w:rPr>
              <w:tab/>
            </w:r>
            <w:r w:rsidR="00D71AA6">
              <w:rPr>
                <w:noProof/>
                <w:webHidden/>
              </w:rPr>
              <w:fldChar w:fldCharType="begin"/>
            </w:r>
            <w:r w:rsidR="00D71AA6">
              <w:rPr>
                <w:noProof/>
                <w:webHidden/>
              </w:rPr>
              <w:instrText xml:space="preserve"> PAGEREF _Toc137217750 \h </w:instrText>
            </w:r>
            <w:r w:rsidR="00D71AA6">
              <w:rPr>
                <w:noProof/>
                <w:webHidden/>
              </w:rPr>
            </w:r>
            <w:r w:rsidR="00D71AA6">
              <w:rPr>
                <w:noProof/>
                <w:webHidden/>
              </w:rPr>
              <w:fldChar w:fldCharType="separate"/>
            </w:r>
            <w:r w:rsidR="00C20787">
              <w:rPr>
                <w:noProof/>
                <w:webHidden/>
              </w:rPr>
              <w:t>36</w:t>
            </w:r>
            <w:r w:rsidR="00D71AA6">
              <w:rPr>
                <w:noProof/>
                <w:webHidden/>
              </w:rPr>
              <w:fldChar w:fldCharType="end"/>
            </w:r>
          </w:hyperlink>
        </w:p>
        <w:p w14:paraId="4BD46251" w14:textId="75865273" w:rsidR="00D71AA6" w:rsidRDefault="00000000">
          <w:pPr>
            <w:pStyle w:val="TOC3"/>
            <w:rPr>
              <w:rFonts w:asciiTheme="minorHAnsi" w:eastAsiaTheme="minorEastAsia" w:hAnsiTheme="minorHAnsi" w:cstheme="minorBidi"/>
              <w:noProof/>
              <w:kern w:val="2"/>
              <w:sz w:val="22"/>
              <w:szCs w:val="22"/>
              <w:lang w:val="en-US"/>
              <w14:ligatures w14:val="standardContextual"/>
            </w:rPr>
          </w:pPr>
          <w:hyperlink w:anchor="_Toc137217751" w:history="1">
            <w:r w:rsidR="00D71AA6" w:rsidRPr="00FE0402">
              <w:rPr>
                <w:rStyle w:val="Hyperlink"/>
                <w:noProof/>
                <w:lang w:eastAsia="hr-HR"/>
              </w:rPr>
              <w:t>4.3.2.</w:t>
            </w:r>
            <w:r w:rsidR="00D71AA6">
              <w:rPr>
                <w:rFonts w:asciiTheme="minorHAnsi" w:eastAsiaTheme="minorEastAsia" w:hAnsiTheme="minorHAnsi" w:cstheme="minorBidi"/>
                <w:noProof/>
                <w:kern w:val="2"/>
                <w:sz w:val="22"/>
                <w:szCs w:val="22"/>
                <w:lang w:val="en-US"/>
                <w14:ligatures w14:val="standardContextual"/>
              </w:rPr>
              <w:tab/>
            </w:r>
            <w:r w:rsidR="00D71AA6" w:rsidRPr="00FE0402">
              <w:rPr>
                <w:rStyle w:val="Hyperlink"/>
                <w:noProof/>
                <w:lang w:eastAsia="hr-HR"/>
              </w:rPr>
              <w:t>Izgradnja i slanje Docker slike na repozitorij</w:t>
            </w:r>
            <w:r w:rsidR="00D71AA6">
              <w:rPr>
                <w:noProof/>
                <w:webHidden/>
              </w:rPr>
              <w:tab/>
            </w:r>
            <w:r w:rsidR="00D71AA6">
              <w:rPr>
                <w:noProof/>
                <w:webHidden/>
              </w:rPr>
              <w:fldChar w:fldCharType="begin"/>
            </w:r>
            <w:r w:rsidR="00D71AA6">
              <w:rPr>
                <w:noProof/>
                <w:webHidden/>
              </w:rPr>
              <w:instrText xml:space="preserve"> PAGEREF _Toc137217751 \h </w:instrText>
            </w:r>
            <w:r w:rsidR="00D71AA6">
              <w:rPr>
                <w:noProof/>
                <w:webHidden/>
              </w:rPr>
            </w:r>
            <w:r w:rsidR="00D71AA6">
              <w:rPr>
                <w:noProof/>
                <w:webHidden/>
              </w:rPr>
              <w:fldChar w:fldCharType="separate"/>
            </w:r>
            <w:r w:rsidR="00C20787">
              <w:rPr>
                <w:noProof/>
                <w:webHidden/>
              </w:rPr>
              <w:t>36</w:t>
            </w:r>
            <w:r w:rsidR="00D71AA6">
              <w:rPr>
                <w:noProof/>
                <w:webHidden/>
              </w:rPr>
              <w:fldChar w:fldCharType="end"/>
            </w:r>
          </w:hyperlink>
        </w:p>
        <w:p w14:paraId="2DCC8881" w14:textId="104F472D" w:rsidR="00D71AA6" w:rsidRDefault="00000000">
          <w:pPr>
            <w:pStyle w:val="TOC2"/>
            <w:rPr>
              <w:rFonts w:asciiTheme="minorHAnsi" w:eastAsiaTheme="minorEastAsia" w:hAnsiTheme="minorHAnsi" w:cstheme="minorBidi"/>
              <w:noProof/>
              <w:kern w:val="2"/>
              <w:sz w:val="22"/>
              <w:szCs w:val="22"/>
              <w:lang w:val="en-US"/>
              <w14:ligatures w14:val="standardContextual"/>
            </w:rPr>
          </w:pPr>
          <w:hyperlink w:anchor="_Toc137217752" w:history="1">
            <w:r w:rsidR="00D71AA6" w:rsidRPr="00FE0402">
              <w:rPr>
                <w:rStyle w:val="Hyperlink"/>
                <w:noProof/>
                <w:lang w:eastAsia="hr-HR"/>
              </w:rPr>
              <w:t>4.4.</w:t>
            </w:r>
            <w:r w:rsidR="00D71AA6">
              <w:rPr>
                <w:rFonts w:asciiTheme="minorHAnsi" w:eastAsiaTheme="minorEastAsia" w:hAnsiTheme="minorHAnsi" w:cstheme="minorBidi"/>
                <w:noProof/>
                <w:kern w:val="2"/>
                <w:sz w:val="22"/>
                <w:szCs w:val="22"/>
                <w:lang w:val="en-US"/>
                <w14:ligatures w14:val="standardContextual"/>
              </w:rPr>
              <w:tab/>
            </w:r>
            <w:r w:rsidR="00D71AA6" w:rsidRPr="00FE0402">
              <w:rPr>
                <w:rStyle w:val="Hyperlink"/>
                <w:noProof/>
                <w:lang w:eastAsia="hr-HR"/>
              </w:rPr>
              <w:t>Posao kontinuirane isporuke</w:t>
            </w:r>
            <w:r w:rsidR="00D71AA6">
              <w:rPr>
                <w:noProof/>
                <w:webHidden/>
              </w:rPr>
              <w:tab/>
            </w:r>
            <w:r w:rsidR="00D71AA6">
              <w:rPr>
                <w:noProof/>
                <w:webHidden/>
              </w:rPr>
              <w:fldChar w:fldCharType="begin"/>
            </w:r>
            <w:r w:rsidR="00D71AA6">
              <w:rPr>
                <w:noProof/>
                <w:webHidden/>
              </w:rPr>
              <w:instrText xml:space="preserve"> PAGEREF _Toc137217752 \h </w:instrText>
            </w:r>
            <w:r w:rsidR="00D71AA6">
              <w:rPr>
                <w:noProof/>
                <w:webHidden/>
              </w:rPr>
            </w:r>
            <w:r w:rsidR="00D71AA6">
              <w:rPr>
                <w:noProof/>
                <w:webHidden/>
              </w:rPr>
              <w:fldChar w:fldCharType="separate"/>
            </w:r>
            <w:r w:rsidR="00C20787">
              <w:rPr>
                <w:noProof/>
                <w:webHidden/>
              </w:rPr>
              <w:t>37</w:t>
            </w:r>
            <w:r w:rsidR="00D71AA6">
              <w:rPr>
                <w:noProof/>
                <w:webHidden/>
              </w:rPr>
              <w:fldChar w:fldCharType="end"/>
            </w:r>
          </w:hyperlink>
        </w:p>
        <w:p w14:paraId="1A9D96DB" w14:textId="23BD500A" w:rsidR="00D71AA6" w:rsidRDefault="00000000">
          <w:pPr>
            <w:pStyle w:val="TOC3"/>
            <w:rPr>
              <w:rFonts w:asciiTheme="minorHAnsi" w:eastAsiaTheme="minorEastAsia" w:hAnsiTheme="minorHAnsi" w:cstheme="minorBidi"/>
              <w:noProof/>
              <w:kern w:val="2"/>
              <w:sz w:val="22"/>
              <w:szCs w:val="22"/>
              <w:lang w:val="en-US"/>
              <w14:ligatures w14:val="standardContextual"/>
            </w:rPr>
          </w:pPr>
          <w:hyperlink w:anchor="_Toc137217753" w:history="1">
            <w:r w:rsidR="00D71AA6" w:rsidRPr="00FE0402">
              <w:rPr>
                <w:rStyle w:val="Hyperlink"/>
                <w:noProof/>
                <w:lang w:eastAsia="hr-HR"/>
              </w:rPr>
              <w:t>4.4.1.</w:t>
            </w:r>
            <w:r w:rsidR="00D71AA6">
              <w:rPr>
                <w:rFonts w:asciiTheme="minorHAnsi" w:eastAsiaTheme="minorEastAsia" w:hAnsiTheme="minorHAnsi" w:cstheme="minorBidi"/>
                <w:noProof/>
                <w:kern w:val="2"/>
                <w:sz w:val="22"/>
                <w:szCs w:val="22"/>
                <w:lang w:val="en-US"/>
                <w14:ligatures w14:val="standardContextual"/>
              </w:rPr>
              <w:tab/>
            </w:r>
            <w:r w:rsidR="00D71AA6" w:rsidRPr="00FE0402">
              <w:rPr>
                <w:rStyle w:val="Hyperlink"/>
                <w:noProof/>
                <w:lang w:eastAsia="hr-HR"/>
              </w:rPr>
              <w:t>Implementacija aplikacije pomoću Helm charta</w:t>
            </w:r>
            <w:r w:rsidR="00D71AA6">
              <w:rPr>
                <w:noProof/>
                <w:webHidden/>
              </w:rPr>
              <w:tab/>
            </w:r>
            <w:r w:rsidR="00D71AA6">
              <w:rPr>
                <w:noProof/>
                <w:webHidden/>
              </w:rPr>
              <w:fldChar w:fldCharType="begin"/>
            </w:r>
            <w:r w:rsidR="00D71AA6">
              <w:rPr>
                <w:noProof/>
                <w:webHidden/>
              </w:rPr>
              <w:instrText xml:space="preserve"> PAGEREF _Toc137217753 \h </w:instrText>
            </w:r>
            <w:r w:rsidR="00D71AA6">
              <w:rPr>
                <w:noProof/>
                <w:webHidden/>
              </w:rPr>
            </w:r>
            <w:r w:rsidR="00D71AA6">
              <w:rPr>
                <w:noProof/>
                <w:webHidden/>
              </w:rPr>
              <w:fldChar w:fldCharType="separate"/>
            </w:r>
            <w:r w:rsidR="00C20787">
              <w:rPr>
                <w:noProof/>
                <w:webHidden/>
              </w:rPr>
              <w:t>37</w:t>
            </w:r>
            <w:r w:rsidR="00D71AA6">
              <w:rPr>
                <w:noProof/>
                <w:webHidden/>
              </w:rPr>
              <w:fldChar w:fldCharType="end"/>
            </w:r>
          </w:hyperlink>
        </w:p>
        <w:p w14:paraId="2AB108CE" w14:textId="130006FD" w:rsidR="00D71AA6" w:rsidRDefault="00000000">
          <w:pPr>
            <w:pStyle w:val="TOC3"/>
            <w:rPr>
              <w:rFonts w:asciiTheme="minorHAnsi" w:eastAsiaTheme="minorEastAsia" w:hAnsiTheme="minorHAnsi" w:cstheme="minorBidi"/>
              <w:noProof/>
              <w:kern w:val="2"/>
              <w:sz w:val="22"/>
              <w:szCs w:val="22"/>
              <w:lang w:val="en-US"/>
              <w14:ligatures w14:val="standardContextual"/>
            </w:rPr>
          </w:pPr>
          <w:hyperlink w:anchor="_Toc137217754" w:history="1">
            <w:r w:rsidR="00D71AA6" w:rsidRPr="00FE0402">
              <w:rPr>
                <w:rStyle w:val="Hyperlink"/>
                <w:noProof/>
                <w:lang w:eastAsia="hr-HR"/>
              </w:rPr>
              <w:t>4.4.2.</w:t>
            </w:r>
            <w:r w:rsidR="00D71AA6">
              <w:rPr>
                <w:rFonts w:asciiTheme="minorHAnsi" w:eastAsiaTheme="minorEastAsia" w:hAnsiTheme="minorHAnsi" w:cstheme="minorBidi"/>
                <w:noProof/>
                <w:kern w:val="2"/>
                <w:sz w:val="22"/>
                <w:szCs w:val="22"/>
                <w:lang w:val="en-US"/>
                <w14:ligatures w14:val="standardContextual"/>
              </w:rPr>
              <w:tab/>
            </w:r>
            <w:r w:rsidR="00D71AA6" w:rsidRPr="00FE0402">
              <w:rPr>
                <w:rStyle w:val="Hyperlink"/>
                <w:noProof/>
                <w:lang w:eastAsia="hr-HR"/>
              </w:rPr>
              <w:t>Dodavanje aplikacije na Argo CD</w:t>
            </w:r>
            <w:r w:rsidR="00D71AA6">
              <w:rPr>
                <w:noProof/>
                <w:webHidden/>
              </w:rPr>
              <w:tab/>
            </w:r>
            <w:r w:rsidR="00D71AA6">
              <w:rPr>
                <w:noProof/>
                <w:webHidden/>
              </w:rPr>
              <w:fldChar w:fldCharType="begin"/>
            </w:r>
            <w:r w:rsidR="00D71AA6">
              <w:rPr>
                <w:noProof/>
                <w:webHidden/>
              </w:rPr>
              <w:instrText xml:space="preserve"> PAGEREF _Toc137217754 \h </w:instrText>
            </w:r>
            <w:r w:rsidR="00D71AA6">
              <w:rPr>
                <w:noProof/>
                <w:webHidden/>
              </w:rPr>
            </w:r>
            <w:r w:rsidR="00D71AA6">
              <w:rPr>
                <w:noProof/>
                <w:webHidden/>
              </w:rPr>
              <w:fldChar w:fldCharType="separate"/>
            </w:r>
            <w:r w:rsidR="00C20787">
              <w:rPr>
                <w:noProof/>
                <w:webHidden/>
              </w:rPr>
              <w:t>39</w:t>
            </w:r>
            <w:r w:rsidR="00D71AA6">
              <w:rPr>
                <w:noProof/>
                <w:webHidden/>
              </w:rPr>
              <w:fldChar w:fldCharType="end"/>
            </w:r>
          </w:hyperlink>
        </w:p>
        <w:p w14:paraId="64AB97FB" w14:textId="68BE0C74" w:rsidR="00D71AA6" w:rsidRDefault="00000000">
          <w:pPr>
            <w:pStyle w:val="TOC3"/>
            <w:rPr>
              <w:rFonts w:asciiTheme="minorHAnsi" w:eastAsiaTheme="minorEastAsia" w:hAnsiTheme="minorHAnsi" w:cstheme="minorBidi"/>
              <w:noProof/>
              <w:kern w:val="2"/>
              <w:sz w:val="22"/>
              <w:szCs w:val="22"/>
              <w:lang w:val="en-US"/>
              <w14:ligatures w14:val="standardContextual"/>
            </w:rPr>
          </w:pPr>
          <w:hyperlink w:anchor="_Toc137217755" w:history="1">
            <w:r w:rsidR="00D71AA6" w:rsidRPr="00FE0402">
              <w:rPr>
                <w:rStyle w:val="Hyperlink"/>
                <w:noProof/>
                <w:lang w:eastAsia="hr-HR"/>
              </w:rPr>
              <w:t>4.4.3.</w:t>
            </w:r>
            <w:r w:rsidR="00D71AA6">
              <w:rPr>
                <w:rFonts w:asciiTheme="minorHAnsi" w:eastAsiaTheme="minorEastAsia" w:hAnsiTheme="minorHAnsi" w:cstheme="minorBidi"/>
                <w:noProof/>
                <w:kern w:val="2"/>
                <w:sz w:val="22"/>
                <w:szCs w:val="22"/>
                <w:lang w:val="en-US"/>
                <w14:ligatures w14:val="standardContextual"/>
              </w:rPr>
              <w:tab/>
            </w:r>
            <w:r w:rsidR="00D71AA6" w:rsidRPr="00FE0402">
              <w:rPr>
                <w:rStyle w:val="Hyperlink"/>
                <w:noProof/>
                <w:lang w:eastAsia="hr-HR"/>
              </w:rPr>
              <w:t>Automatska implementacija aplikacije</w:t>
            </w:r>
            <w:r w:rsidR="00D71AA6">
              <w:rPr>
                <w:noProof/>
                <w:webHidden/>
              </w:rPr>
              <w:tab/>
            </w:r>
            <w:r w:rsidR="00D71AA6">
              <w:rPr>
                <w:noProof/>
                <w:webHidden/>
              </w:rPr>
              <w:fldChar w:fldCharType="begin"/>
            </w:r>
            <w:r w:rsidR="00D71AA6">
              <w:rPr>
                <w:noProof/>
                <w:webHidden/>
              </w:rPr>
              <w:instrText xml:space="preserve"> PAGEREF _Toc137217755 \h </w:instrText>
            </w:r>
            <w:r w:rsidR="00D71AA6">
              <w:rPr>
                <w:noProof/>
                <w:webHidden/>
              </w:rPr>
            </w:r>
            <w:r w:rsidR="00D71AA6">
              <w:rPr>
                <w:noProof/>
                <w:webHidden/>
              </w:rPr>
              <w:fldChar w:fldCharType="separate"/>
            </w:r>
            <w:r w:rsidR="00C20787">
              <w:rPr>
                <w:noProof/>
                <w:webHidden/>
              </w:rPr>
              <w:t>40</w:t>
            </w:r>
            <w:r w:rsidR="00D71AA6">
              <w:rPr>
                <w:noProof/>
                <w:webHidden/>
              </w:rPr>
              <w:fldChar w:fldCharType="end"/>
            </w:r>
          </w:hyperlink>
        </w:p>
        <w:p w14:paraId="25F26D86" w14:textId="76BD8A69" w:rsidR="00D71AA6" w:rsidRDefault="00000000">
          <w:pPr>
            <w:pStyle w:val="TOC3"/>
            <w:rPr>
              <w:rFonts w:asciiTheme="minorHAnsi" w:eastAsiaTheme="minorEastAsia" w:hAnsiTheme="minorHAnsi" w:cstheme="minorBidi"/>
              <w:noProof/>
              <w:kern w:val="2"/>
              <w:sz w:val="22"/>
              <w:szCs w:val="22"/>
              <w:lang w:val="en-US"/>
              <w14:ligatures w14:val="standardContextual"/>
            </w:rPr>
          </w:pPr>
          <w:hyperlink w:anchor="_Toc137217756" w:history="1">
            <w:r w:rsidR="00D71AA6" w:rsidRPr="00FE0402">
              <w:rPr>
                <w:rStyle w:val="Hyperlink"/>
                <w:noProof/>
                <w:lang w:eastAsia="hr-HR"/>
              </w:rPr>
              <w:t>4.4.4.</w:t>
            </w:r>
            <w:r w:rsidR="00D71AA6">
              <w:rPr>
                <w:rFonts w:asciiTheme="minorHAnsi" w:eastAsiaTheme="minorEastAsia" w:hAnsiTheme="minorHAnsi" w:cstheme="minorBidi"/>
                <w:noProof/>
                <w:kern w:val="2"/>
                <w:sz w:val="22"/>
                <w:szCs w:val="22"/>
                <w:lang w:val="en-US"/>
                <w14:ligatures w14:val="standardContextual"/>
              </w:rPr>
              <w:tab/>
            </w:r>
            <w:r w:rsidR="00D71AA6" w:rsidRPr="00FE0402">
              <w:rPr>
                <w:rStyle w:val="Hyperlink"/>
                <w:noProof/>
                <w:lang w:eastAsia="hr-HR"/>
              </w:rPr>
              <w:t>Automatsko verzioniranje</w:t>
            </w:r>
            <w:r w:rsidR="00D71AA6">
              <w:rPr>
                <w:noProof/>
                <w:webHidden/>
              </w:rPr>
              <w:tab/>
            </w:r>
            <w:r w:rsidR="00D71AA6">
              <w:rPr>
                <w:noProof/>
                <w:webHidden/>
              </w:rPr>
              <w:fldChar w:fldCharType="begin"/>
            </w:r>
            <w:r w:rsidR="00D71AA6">
              <w:rPr>
                <w:noProof/>
                <w:webHidden/>
              </w:rPr>
              <w:instrText xml:space="preserve"> PAGEREF _Toc137217756 \h </w:instrText>
            </w:r>
            <w:r w:rsidR="00D71AA6">
              <w:rPr>
                <w:noProof/>
                <w:webHidden/>
              </w:rPr>
            </w:r>
            <w:r w:rsidR="00D71AA6">
              <w:rPr>
                <w:noProof/>
                <w:webHidden/>
              </w:rPr>
              <w:fldChar w:fldCharType="separate"/>
            </w:r>
            <w:r w:rsidR="00C20787">
              <w:rPr>
                <w:noProof/>
                <w:webHidden/>
              </w:rPr>
              <w:t>41</w:t>
            </w:r>
            <w:r w:rsidR="00D71AA6">
              <w:rPr>
                <w:noProof/>
                <w:webHidden/>
              </w:rPr>
              <w:fldChar w:fldCharType="end"/>
            </w:r>
          </w:hyperlink>
        </w:p>
        <w:p w14:paraId="60607263" w14:textId="556E2D60" w:rsidR="00D71AA6" w:rsidRDefault="00000000">
          <w:pPr>
            <w:pStyle w:val="TOC1"/>
            <w:rPr>
              <w:rFonts w:asciiTheme="minorHAnsi" w:eastAsiaTheme="minorEastAsia" w:hAnsiTheme="minorHAnsi" w:cstheme="minorBidi"/>
              <w:noProof/>
              <w:kern w:val="2"/>
              <w:sz w:val="22"/>
              <w:szCs w:val="22"/>
              <w:lang w:val="en-US"/>
              <w14:ligatures w14:val="standardContextual"/>
            </w:rPr>
          </w:pPr>
          <w:hyperlink w:anchor="_Toc137217757" w:history="1">
            <w:r w:rsidR="00D71AA6" w:rsidRPr="00FE0402">
              <w:rPr>
                <w:rStyle w:val="Hyperlink"/>
                <w:noProof/>
                <w:lang w:eastAsia="hr-HR"/>
              </w:rPr>
              <w:t>Zaključak</w:t>
            </w:r>
            <w:r w:rsidR="00D71AA6">
              <w:rPr>
                <w:noProof/>
                <w:webHidden/>
              </w:rPr>
              <w:tab/>
            </w:r>
            <w:r w:rsidR="00D71AA6">
              <w:rPr>
                <w:noProof/>
                <w:webHidden/>
              </w:rPr>
              <w:fldChar w:fldCharType="begin"/>
            </w:r>
            <w:r w:rsidR="00D71AA6">
              <w:rPr>
                <w:noProof/>
                <w:webHidden/>
              </w:rPr>
              <w:instrText xml:space="preserve"> PAGEREF _Toc137217757 \h </w:instrText>
            </w:r>
            <w:r w:rsidR="00D71AA6">
              <w:rPr>
                <w:noProof/>
                <w:webHidden/>
              </w:rPr>
            </w:r>
            <w:r w:rsidR="00D71AA6">
              <w:rPr>
                <w:noProof/>
                <w:webHidden/>
              </w:rPr>
              <w:fldChar w:fldCharType="separate"/>
            </w:r>
            <w:r w:rsidR="00C20787">
              <w:rPr>
                <w:noProof/>
                <w:webHidden/>
              </w:rPr>
              <w:t>43</w:t>
            </w:r>
            <w:r w:rsidR="00D71AA6">
              <w:rPr>
                <w:noProof/>
                <w:webHidden/>
              </w:rPr>
              <w:fldChar w:fldCharType="end"/>
            </w:r>
          </w:hyperlink>
        </w:p>
        <w:p w14:paraId="6F112F75" w14:textId="7DA3B428" w:rsidR="00D71AA6" w:rsidRDefault="00000000">
          <w:pPr>
            <w:pStyle w:val="TOC1"/>
            <w:rPr>
              <w:rFonts w:asciiTheme="minorHAnsi" w:eastAsiaTheme="minorEastAsia" w:hAnsiTheme="minorHAnsi" w:cstheme="minorBidi"/>
              <w:noProof/>
              <w:kern w:val="2"/>
              <w:sz w:val="22"/>
              <w:szCs w:val="22"/>
              <w:lang w:val="en-US"/>
              <w14:ligatures w14:val="standardContextual"/>
            </w:rPr>
          </w:pPr>
          <w:hyperlink w:anchor="_Toc137217758" w:history="1">
            <w:r w:rsidR="00D71AA6" w:rsidRPr="00FE0402">
              <w:rPr>
                <w:rStyle w:val="Hyperlink"/>
                <w:noProof/>
              </w:rPr>
              <w:t>Literatura</w:t>
            </w:r>
            <w:r w:rsidR="00D71AA6">
              <w:rPr>
                <w:noProof/>
                <w:webHidden/>
              </w:rPr>
              <w:tab/>
            </w:r>
            <w:r w:rsidR="00D71AA6">
              <w:rPr>
                <w:noProof/>
                <w:webHidden/>
              </w:rPr>
              <w:fldChar w:fldCharType="begin"/>
            </w:r>
            <w:r w:rsidR="00D71AA6">
              <w:rPr>
                <w:noProof/>
                <w:webHidden/>
              </w:rPr>
              <w:instrText xml:space="preserve"> PAGEREF _Toc137217758 \h </w:instrText>
            </w:r>
            <w:r w:rsidR="00D71AA6">
              <w:rPr>
                <w:noProof/>
                <w:webHidden/>
              </w:rPr>
            </w:r>
            <w:r w:rsidR="00D71AA6">
              <w:rPr>
                <w:noProof/>
                <w:webHidden/>
              </w:rPr>
              <w:fldChar w:fldCharType="separate"/>
            </w:r>
            <w:r w:rsidR="00C20787">
              <w:rPr>
                <w:noProof/>
                <w:webHidden/>
              </w:rPr>
              <w:t>44</w:t>
            </w:r>
            <w:r w:rsidR="00D71AA6">
              <w:rPr>
                <w:noProof/>
                <w:webHidden/>
              </w:rPr>
              <w:fldChar w:fldCharType="end"/>
            </w:r>
          </w:hyperlink>
        </w:p>
        <w:p w14:paraId="01568023" w14:textId="0F60A15C" w:rsidR="00D71AA6" w:rsidRDefault="00000000">
          <w:pPr>
            <w:pStyle w:val="TOC1"/>
            <w:rPr>
              <w:rFonts w:asciiTheme="minorHAnsi" w:eastAsiaTheme="minorEastAsia" w:hAnsiTheme="minorHAnsi" w:cstheme="minorBidi"/>
              <w:noProof/>
              <w:kern w:val="2"/>
              <w:sz w:val="22"/>
              <w:szCs w:val="22"/>
              <w:lang w:val="en-US"/>
              <w14:ligatures w14:val="standardContextual"/>
            </w:rPr>
          </w:pPr>
          <w:hyperlink w:anchor="_Toc137217759" w:history="1">
            <w:r w:rsidR="00D71AA6" w:rsidRPr="00FE0402">
              <w:rPr>
                <w:rStyle w:val="Hyperlink"/>
                <w:noProof/>
              </w:rPr>
              <w:t>Skraćenice</w:t>
            </w:r>
            <w:r w:rsidR="00D71AA6">
              <w:rPr>
                <w:noProof/>
                <w:webHidden/>
              </w:rPr>
              <w:tab/>
            </w:r>
            <w:r w:rsidR="00D71AA6">
              <w:rPr>
                <w:noProof/>
                <w:webHidden/>
              </w:rPr>
              <w:fldChar w:fldCharType="begin"/>
            </w:r>
            <w:r w:rsidR="00D71AA6">
              <w:rPr>
                <w:noProof/>
                <w:webHidden/>
              </w:rPr>
              <w:instrText xml:space="preserve"> PAGEREF _Toc137217759 \h </w:instrText>
            </w:r>
            <w:r w:rsidR="00D71AA6">
              <w:rPr>
                <w:noProof/>
                <w:webHidden/>
              </w:rPr>
            </w:r>
            <w:r w:rsidR="00D71AA6">
              <w:rPr>
                <w:noProof/>
                <w:webHidden/>
              </w:rPr>
              <w:fldChar w:fldCharType="separate"/>
            </w:r>
            <w:r w:rsidR="00C20787">
              <w:rPr>
                <w:noProof/>
                <w:webHidden/>
              </w:rPr>
              <w:t>46</w:t>
            </w:r>
            <w:r w:rsidR="00D71AA6">
              <w:rPr>
                <w:noProof/>
                <w:webHidden/>
              </w:rPr>
              <w:fldChar w:fldCharType="end"/>
            </w:r>
          </w:hyperlink>
        </w:p>
        <w:p w14:paraId="6E7E7017" w14:textId="6A64E490" w:rsidR="00D71AA6" w:rsidRDefault="00000000">
          <w:pPr>
            <w:pStyle w:val="TOC1"/>
            <w:rPr>
              <w:rFonts w:asciiTheme="minorHAnsi" w:eastAsiaTheme="minorEastAsia" w:hAnsiTheme="minorHAnsi" w:cstheme="minorBidi"/>
              <w:noProof/>
              <w:kern w:val="2"/>
              <w:sz w:val="22"/>
              <w:szCs w:val="22"/>
              <w:lang w:val="en-US"/>
              <w14:ligatures w14:val="standardContextual"/>
            </w:rPr>
          </w:pPr>
          <w:hyperlink w:anchor="_Toc137217760" w:history="1">
            <w:r w:rsidR="00D71AA6" w:rsidRPr="00FE0402">
              <w:rPr>
                <w:rStyle w:val="Hyperlink"/>
                <w:noProof/>
                <w:lang w:eastAsia="hr-HR"/>
              </w:rPr>
              <w:t>Sažetak</w:t>
            </w:r>
            <w:r w:rsidR="00D71AA6">
              <w:rPr>
                <w:noProof/>
                <w:webHidden/>
              </w:rPr>
              <w:tab/>
            </w:r>
            <w:r w:rsidR="00D71AA6">
              <w:rPr>
                <w:noProof/>
                <w:webHidden/>
              </w:rPr>
              <w:fldChar w:fldCharType="begin"/>
            </w:r>
            <w:r w:rsidR="00D71AA6">
              <w:rPr>
                <w:noProof/>
                <w:webHidden/>
              </w:rPr>
              <w:instrText xml:space="preserve"> PAGEREF _Toc137217760 \h </w:instrText>
            </w:r>
            <w:r w:rsidR="00D71AA6">
              <w:rPr>
                <w:noProof/>
                <w:webHidden/>
              </w:rPr>
            </w:r>
            <w:r w:rsidR="00D71AA6">
              <w:rPr>
                <w:noProof/>
                <w:webHidden/>
              </w:rPr>
              <w:fldChar w:fldCharType="separate"/>
            </w:r>
            <w:r w:rsidR="00C20787">
              <w:rPr>
                <w:noProof/>
                <w:webHidden/>
              </w:rPr>
              <w:t>47</w:t>
            </w:r>
            <w:r w:rsidR="00D71AA6">
              <w:rPr>
                <w:noProof/>
                <w:webHidden/>
              </w:rPr>
              <w:fldChar w:fldCharType="end"/>
            </w:r>
          </w:hyperlink>
        </w:p>
        <w:p w14:paraId="039F1719" w14:textId="35E67328" w:rsidR="00D71AA6" w:rsidRDefault="00000000">
          <w:pPr>
            <w:pStyle w:val="TOC1"/>
            <w:rPr>
              <w:rFonts w:asciiTheme="minorHAnsi" w:eastAsiaTheme="minorEastAsia" w:hAnsiTheme="minorHAnsi" w:cstheme="minorBidi"/>
              <w:noProof/>
              <w:kern w:val="2"/>
              <w:sz w:val="22"/>
              <w:szCs w:val="22"/>
              <w:lang w:val="en-US"/>
              <w14:ligatures w14:val="standardContextual"/>
            </w:rPr>
          </w:pPr>
          <w:hyperlink w:anchor="_Toc137217761" w:history="1">
            <w:r w:rsidR="00D71AA6" w:rsidRPr="00FE0402">
              <w:rPr>
                <w:rStyle w:val="Hyperlink"/>
                <w:noProof/>
                <w:lang w:eastAsia="hr-HR"/>
              </w:rPr>
              <w:t>Summary</w:t>
            </w:r>
            <w:r w:rsidR="00D71AA6">
              <w:rPr>
                <w:noProof/>
                <w:webHidden/>
              </w:rPr>
              <w:tab/>
            </w:r>
            <w:r w:rsidR="00D71AA6">
              <w:rPr>
                <w:noProof/>
                <w:webHidden/>
              </w:rPr>
              <w:fldChar w:fldCharType="begin"/>
            </w:r>
            <w:r w:rsidR="00D71AA6">
              <w:rPr>
                <w:noProof/>
                <w:webHidden/>
              </w:rPr>
              <w:instrText xml:space="preserve"> PAGEREF _Toc137217761 \h </w:instrText>
            </w:r>
            <w:r w:rsidR="00D71AA6">
              <w:rPr>
                <w:noProof/>
                <w:webHidden/>
              </w:rPr>
            </w:r>
            <w:r w:rsidR="00D71AA6">
              <w:rPr>
                <w:noProof/>
                <w:webHidden/>
              </w:rPr>
              <w:fldChar w:fldCharType="separate"/>
            </w:r>
            <w:r w:rsidR="00C20787">
              <w:rPr>
                <w:noProof/>
                <w:webHidden/>
              </w:rPr>
              <w:t>48</w:t>
            </w:r>
            <w:r w:rsidR="00D71AA6">
              <w:rPr>
                <w:noProof/>
                <w:webHidden/>
              </w:rPr>
              <w:fldChar w:fldCharType="end"/>
            </w:r>
          </w:hyperlink>
        </w:p>
        <w:p w14:paraId="3B743B38" w14:textId="0945D8F3" w:rsidR="00F024F7" w:rsidRPr="007B1934" w:rsidRDefault="00DA360C" w:rsidP="007365F3">
          <w:pPr>
            <w:spacing w:line="240" w:lineRule="auto"/>
            <w:rPr>
              <w:lang w:val="en-US"/>
            </w:rPr>
          </w:pPr>
          <w:r w:rsidRPr="007B1934">
            <w:rPr>
              <w:lang w:val="en-US"/>
            </w:rPr>
            <w:fldChar w:fldCharType="end"/>
          </w:r>
        </w:p>
      </w:sdtContent>
    </w:sdt>
    <w:p w14:paraId="7510A1CA" w14:textId="77777777" w:rsidR="00F024F7" w:rsidRPr="007B1934" w:rsidRDefault="00F024F7" w:rsidP="00901D59">
      <w:pPr>
        <w:rPr>
          <w:lang w:val="en-US"/>
        </w:rPr>
      </w:pPr>
    </w:p>
    <w:p w14:paraId="1A1BC968" w14:textId="77777777" w:rsidR="00F024F7" w:rsidRPr="007B1934" w:rsidRDefault="00F024F7" w:rsidP="00901D59">
      <w:pPr>
        <w:rPr>
          <w:lang w:val="en-US"/>
        </w:rPr>
      </w:pPr>
    </w:p>
    <w:p w14:paraId="370A5A8C" w14:textId="77777777" w:rsidR="00F024F7" w:rsidRPr="007B1934" w:rsidRDefault="00F024F7" w:rsidP="00901D59">
      <w:pPr>
        <w:rPr>
          <w:lang w:val="en-US"/>
        </w:rPr>
        <w:sectPr w:rsidR="00F024F7" w:rsidRPr="007B1934" w:rsidSect="007E6C52">
          <w:footerReference w:type="even" r:id="rId12"/>
          <w:footerReference w:type="default" r:id="rId13"/>
          <w:pgSz w:w="11906" w:h="16838" w:code="9"/>
          <w:pgMar w:top="1440" w:right="1440" w:bottom="1440" w:left="1440" w:header="709" w:footer="709" w:gutter="0"/>
          <w:pgNumType w:fmt="lowerRoman" w:start="1"/>
          <w:cols w:space="708"/>
          <w:docGrid w:linePitch="360"/>
        </w:sectPr>
      </w:pPr>
    </w:p>
    <w:p w14:paraId="23407671" w14:textId="77777777" w:rsidR="005C3E10" w:rsidRDefault="00623EB2" w:rsidP="00901D59">
      <w:pPr>
        <w:pStyle w:val="Heading1"/>
        <w:jc w:val="both"/>
      </w:pPr>
      <w:bookmarkStart w:id="0" w:name="_Toc372263421"/>
      <w:bookmarkStart w:id="1" w:name="_Toc137217717"/>
      <w:bookmarkEnd w:id="0"/>
      <w:r w:rsidRPr="009733CB">
        <w:lastRenderedPageBreak/>
        <w:t>Uvod</w:t>
      </w:r>
      <w:bookmarkEnd w:id="1"/>
    </w:p>
    <w:p w14:paraId="7B0C8EC2" w14:textId="26F73940" w:rsidR="00617097" w:rsidRPr="00617097" w:rsidRDefault="008F7C79" w:rsidP="00CF1929">
      <w:pPr>
        <w:spacing w:line="360" w:lineRule="auto"/>
        <w:jc w:val="both"/>
      </w:pPr>
      <w:r w:rsidRPr="008F7C79">
        <w:t xml:space="preserve">Posljednjih godina, brza evolucija tehnologija računalstva u oblaku revolucionirala je način na koji se aplikacije razvijaju, postavljaju i njima upravlja. Kako organizacije sve više prihvaćaju </w:t>
      </w:r>
      <w:proofErr w:type="spellStart"/>
      <w:r w:rsidRPr="008F7C79">
        <w:t>kontejnerizaciju</w:t>
      </w:r>
      <w:proofErr w:type="spellEnd"/>
      <w:r w:rsidRPr="008F7C79">
        <w:t xml:space="preserve"> i iskorištavaju snagu </w:t>
      </w:r>
      <w:proofErr w:type="spellStart"/>
      <w:r w:rsidRPr="008F7C79">
        <w:t>Kubernetesa</w:t>
      </w:r>
      <w:proofErr w:type="spellEnd"/>
      <w:r w:rsidRPr="008F7C79">
        <w:t xml:space="preserve"> za implementaciju svojih aplikacija, potreba za učinkovitim upravljanjem infrastrukturom i praksom kontinuirane isporuke postaje najvažnija. Platforme računalstva u oblaku, kao što </w:t>
      </w:r>
      <w:r w:rsidR="00B55042">
        <w:t>je</w:t>
      </w:r>
      <w:r w:rsidRPr="008F7C79">
        <w:t xml:space="preserve"> Amazon Web </w:t>
      </w:r>
      <w:proofErr w:type="spellStart"/>
      <w:r w:rsidRPr="008F7C79">
        <w:t>Services</w:t>
      </w:r>
      <w:proofErr w:type="spellEnd"/>
      <w:r w:rsidRPr="008F7C79">
        <w:t xml:space="preserve"> (AWS), pružaju robusnu osnovu za </w:t>
      </w:r>
      <w:proofErr w:type="spellStart"/>
      <w:r>
        <w:t>ulsuge</w:t>
      </w:r>
      <w:proofErr w:type="spellEnd"/>
      <w:r>
        <w:t xml:space="preserve"> upravljanog</w:t>
      </w:r>
      <w:r w:rsidRPr="008F7C79">
        <w:t xml:space="preserve"> </w:t>
      </w:r>
      <w:proofErr w:type="spellStart"/>
      <w:r w:rsidRPr="008F7C79">
        <w:t>Kubernetes</w:t>
      </w:r>
      <w:proofErr w:type="spellEnd"/>
      <w:r w:rsidRPr="008F7C79">
        <w:t xml:space="preserve"> </w:t>
      </w:r>
      <w:r>
        <w:t>grozda</w:t>
      </w:r>
      <w:r w:rsidRPr="008F7C79">
        <w:t xml:space="preserve"> i omogućavanje skalabilnih i otpornih implementacija aplikacija.</w:t>
      </w:r>
      <w:r>
        <w:t xml:space="preserve"> </w:t>
      </w:r>
      <w:r w:rsidRPr="008F7C79">
        <w:t xml:space="preserve">Za učinkovito korištenje mogućnosti </w:t>
      </w:r>
      <w:proofErr w:type="spellStart"/>
      <w:r w:rsidRPr="008F7C79">
        <w:t>Kubernetesa</w:t>
      </w:r>
      <w:proofErr w:type="spellEnd"/>
      <w:r w:rsidRPr="008F7C79">
        <w:t xml:space="preserve"> i AWS-a, ključno je usvojiti suvremene prakse i metodologije koje usmjeravaju procese razvoja i implementacije. </w:t>
      </w:r>
      <w:r w:rsidR="00B55042" w:rsidRPr="00B55042">
        <w:t xml:space="preserve">U ovom kontekstu, važno je uzeti u obzir koncepte kao što su infrastruktura kao kod, životni ciklus razvoja </w:t>
      </w:r>
      <w:r w:rsidR="00B55042">
        <w:t>programa</w:t>
      </w:r>
      <w:r w:rsidR="00B55042" w:rsidRPr="00B55042">
        <w:t>, agiln</w:t>
      </w:r>
      <w:r w:rsidR="00B55042">
        <w:t>a</w:t>
      </w:r>
      <w:r w:rsidR="00B55042" w:rsidRPr="00B55042">
        <w:t xml:space="preserve"> metodologij</w:t>
      </w:r>
      <w:r w:rsidR="00B55042">
        <w:t>a</w:t>
      </w:r>
      <w:r w:rsidR="00B55042" w:rsidRPr="00B55042">
        <w:t xml:space="preserve"> te kontinuirana integracija i kontinuirana isporuka.</w:t>
      </w:r>
      <w:r>
        <w:t xml:space="preserve"> </w:t>
      </w:r>
      <w:r w:rsidR="00B55042">
        <w:t>O</w:t>
      </w:r>
      <w:r w:rsidRPr="008F7C79">
        <w:t xml:space="preserve">rganizacije </w:t>
      </w:r>
      <w:r w:rsidR="00B55042">
        <w:t>prihvaćajući</w:t>
      </w:r>
      <w:r w:rsidRPr="008F7C79">
        <w:t xml:space="preserve"> agilne metodologije, nastoje poboljšati suradnju, fleksibilnost i brzinu u svojim razvojnim procesima. Agilne prakse promoviraju iterativni i inkrementalni razvoj, omogućujući brže izlazak na tržište i bolju reakciju na potrebe kupaca. U kombinaciji s </w:t>
      </w:r>
      <w:r>
        <w:t>kontinuiranom integracijom i kontinuiranom isporukom</w:t>
      </w:r>
      <w:r w:rsidRPr="008F7C79">
        <w:t>, koje automatiziraju integraciju, testiranje i implementaciju softvera, organizacije mogu postići brzu i pouzdanu isporuku aplikacija.</w:t>
      </w:r>
      <w:r>
        <w:t xml:space="preserve"> Uz to </w:t>
      </w:r>
      <w:proofErr w:type="spellStart"/>
      <w:r w:rsidRPr="008F7C79">
        <w:t>GitOps</w:t>
      </w:r>
      <w:proofErr w:type="spellEnd"/>
      <w:r w:rsidRPr="008F7C79">
        <w:t xml:space="preserve">, operativni okvir koji je u skladu s načelima Gita, uvodi deklarativni pristup upravljanju cijelim životnim ciklusom aplikacije s kontrolom verzija. Argo CD, </w:t>
      </w:r>
      <w:proofErr w:type="spellStart"/>
      <w:r w:rsidRPr="008F7C79">
        <w:t>GitOps</w:t>
      </w:r>
      <w:proofErr w:type="spellEnd"/>
      <w:r w:rsidRPr="008F7C79">
        <w:t xml:space="preserve"> alat, omogućuje kontinuiranu isporuku aplikacija u </w:t>
      </w:r>
      <w:proofErr w:type="spellStart"/>
      <w:r w:rsidRPr="008F7C79">
        <w:t>Kubernetes</w:t>
      </w:r>
      <w:proofErr w:type="spellEnd"/>
      <w:r w:rsidRPr="008F7C79">
        <w:t xml:space="preserve"> </w:t>
      </w:r>
      <w:r>
        <w:t>grozdove</w:t>
      </w:r>
      <w:r w:rsidRPr="008F7C79">
        <w:t xml:space="preserve"> automatskim sinkroniziranjem željenog stanja aplikacije sa stvarnim stanjem u </w:t>
      </w:r>
      <w:r>
        <w:t>grozdu</w:t>
      </w:r>
      <w:r w:rsidRPr="008F7C79">
        <w:t>. Korištenjem Argo CD-a, organizacije mogu postići veću stabilnost, reviziju i skalabilnost u svojim implementacijama.</w:t>
      </w:r>
      <w:r>
        <w:t xml:space="preserve"> </w:t>
      </w:r>
      <w:r w:rsidR="00D841B1">
        <w:t xml:space="preserve">Ovaj diplomski rad opisat će cijeli proces i alate modernog razvoja aplikacija. U prvom poglavlju objašnjeno je korištenje </w:t>
      </w:r>
      <w:proofErr w:type="spellStart"/>
      <w:r w:rsidR="00D841B1">
        <w:t>Kubernetesa</w:t>
      </w:r>
      <w:proofErr w:type="spellEnd"/>
      <w:r w:rsidR="00D841B1">
        <w:t xml:space="preserve"> u oblaku i implementacija korištenjem alata </w:t>
      </w:r>
      <w:proofErr w:type="spellStart"/>
      <w:r w:rsidR="00D841B1">
        <w:t>Terraform</w:t>
      </w:r>
      <w:proofErr w:type="spellEnd"/>
      <w:r w:rsidR="00D841B1">
        <w:t xml:space="preserve">. Drugo poglavlje se bavi životnim ciklusom programa, od kojih je objašnjena kontinuirana integracija i kontinuirana isporuka uz </w:t>
      </w:r>
      <w:proofErr w:type="spellStart"/>
      <w:r w:rsidR="00D841B1">
        <w:t>GitOps</w:t>
      </w:r>
      <w:proofErr w:type="spellEnd"/>
      <w:r w:rsidR="00D841B1">
        <w:t xml:space="preserve"> metodologiju, uz pripadajuće alate </w:t>
      </w:r>
      <w:proofErr w:type="spellStart"/>
      <w:r w:rsidR="00D841B1">
        <w:t>GitHub</w:t>
      </w:r>
      <w:proofErr w:type="spellEnd"/>
      <w:r w:rsidR="00D841B1">
        <w:t xml:space="preserve"> </w:t>
      </w:r>
      <w:proofErr w:type="spellStart"/>
      <w:r w:rsidR="00D841B1">
        <w:t>Actions</w:t>
      </w:r>
      <w:proofErr w:type="spellEnd"/>
      <w:r w:rsidR="00D841B1">
        <w:t xml:space="preserve"> i Argo CD. Zadnje poglavlje objašnjava implementaciju cijelog proces kontinuirane integracije i kontinuirane isporuke aplikacija unutar </w:t>
      </w:r>
      <w:proofErr w:type="spellStart"/>
      <w:r w:rsidR="00D841B1">
        <w:t>Kubernetesa</w:t>
      </w:r>
      <w:proofErr w:type="spellEnd"/>
      <w:r w:rsidR="00D841B1">
        <w:t xml:space="preserve"> na jednostavnom Python primjeru. </w:t>
      </w:r>
    </w:p>
    <w:p w14:paraId="159AC697" w14:textId="25E3224B" w:rsidR="00F024F7" w:rsidRDefault="00DF22E1" w:rsidP="00DF22E1">
      <w:pPr>
        <w:pStyle w:val="Heading1"/>
        <w:rPr>
          <w:lang w:eastAsia="hr-HR"/>
        </w:rPr>
      </w:pPr>
      <w:bookmarkStart w:id="2" w:name="_Toc137217718"/>
      <w:proofErr w:type="spellStart"/>
      <w:r>
        <w:rPr>
          <w:lang w:eastAsia="hr-HR"/>
        </w:rPr>
        <w:lastRenderedPageBreak/>
        <w:t>Kubernetes</w:t>
      </w:r>
      <w:proofErr w:type="spellEnd"/>
      <w:r>
        <w:rPr>
          <w:lang w:eastAsia="hr-HR"/>
        </w:rPr>
        <w:t xml:space="preserve"> u oblaku</w:t>
      </w:r>
      <w:bookmarkEnd w:id="2"/>
    </w:p>
    <w:p w14:paraId="5DA76009" w14:textId="6E3059E1" w:rsidR="00E8526C" w:rsidRPr="00E8526C" w:rsidRDefault="00E8526C" w:rsidP="00E8526C">
      <w:pPr>
        <w:spacing w:line="360" w:lineRule="auto"/>
        <w:jc w:val="both"/>
        <w:rPr>
          <w:lang w:eastAsia="hr-HR"/>
        </w:rPr>
      </w:pPr>
      <w:proofErr w:type="spellStart"/>
      <w:r w:rsidRPr="00E8526C">
        <w:rPr>
          <w:lang w:eastAsia="hr-HR"/>
        </w:rPr>
        <w:t>Kubernetes</w:t>
      </w:r>
      <w:proofErr w:type="spellEnd"/>
      <w:r w:rsidRPr="00E8526C">
        <w:rPr>
          <w:lang w:eastAsia="hr-HR"/>
        </w:rPr>
        <w:t xml:space="preserve"> je moćan alat za orkestraciju </w:t>
      </w:r>
      <w:r>
        <w:rPr>
          <w:lang w:eastAsia="hr-HR"/>
        </w:rPr>
        <w:t>kontejnera</w:t>
      </w:r>
      <w:r w:rsidRPr="00E8526C">
        <w:rPr>
          <w:lang w:eastAsia="hr-HR"/>
        </w:rPr>
        <w:t xml:space="preserve"> koji pojednostavljuje upravljanje kontejnerskim aplikacijama u oblaku. S porastom računalstva u oblaku, mnoge se organizacije okreću </w:t>
      </w:r>
      <w:proofErr w:type="spellStart"/>
      <w:r w:rsidRPr="00E8526C">
        <w:rPr>
          <w:lang w:eastAsia="hr-HR"/>
        </w:rPr>
        <w:t>Kubernetesu</w:t>
      </w:r>
      <w:proofErr w:type="spellEnd"/>
      <w:r w:rsidRPr="00E8526C">
        <w:rPr>
          <w:lang w:eastAsia="hr-HR"/>
        </w:rPr>
        <w:t xml:space="preserve"> za upravljanje svojim aplikacijama u oblaku. </w:t>
      </w:r>
      <w:proofErr w:type="spellStart"/>
      <w:r w:rsidRPr="00E8526C">
        <w:rPr>
          <w:lang w:eastAsia="hr-HR"/>
        </w:rPr>
        <w:t>Kubernetes</w:t>
      </w:r>
      <w:proofErr w:type="spellEnd"/>
      <w:r w:rsidRPr="00E8526C">
        <w:rPr>
          <w:lang w:eastAsia="hr-HR"/>
        </w:rPr>
        <w:t xml:space="preserve"> omogućuje programerima da implementiraju i skaliraju svoje aplikacije na visoko dostupan način otporan na pogreške. Iskorištavanjem elastičnosti oblaka i </w:t>
      </w:r>
      <w:proofErr w:type="spellStart"/>
      <w:r w:rsidRPr="00E8526C">
        <w:rPr>
          <w:lang w:eastAsia="hr-HR"/>
        </w:rPr>
        <w:t>Kubernetesovih</w:t>
      </w:r>
      <w:proofErr w:type="spellEnd"/>
      <w:r w:rsidRPr="00E8526C">
        <w:rPr>
          <w:lang w:eastAsia="hr-HR"/>
        </w:rPr>
        <w:t xml:space="preserve"> mogućnosti automatizacije, organizacije mogu optimizirati svoje resurse i smanjiti troškove. U tom kontekstu, upravljane </w:t>
      </w:r>
      <w:proofErr w:type="spellStart"/>
      <w:r w:rsidRPr="00E8526C">
        <w:rPr>
          <w:lang w:eastAsia="hr-HR"/>
        </w:rPr>
        <w:t>Kubernetes</w:t>
      </w:r>
      <w:proofErr w:type="spellEnd"/>
      <w:r w:rsidRPr="00E8526C">
        <w:rPr>
          <w:lang w:eastAsia="hr-HR"/>
        </w:rPr>
        <w:t xml:space="preserve"> usluge postaju sve popularnije jer pružaju prednosti </w:t>
      </w:r>
      <w:proofErr w:type="spellStart"/>
      <w:r w:rsidRPr="00E8526C">
        <w:rPr>
          <w:lang w:eastAsia="hr-HR"/>
        </w:rPr>
        <w:t>Kubernetesa</w:t>
      </w:r>
      <w:proofErr w:type="spellEnd"/>
      <w:r w:rsidRPr="00E8526C">
        <w:rPr>
          <w:lang w:eastAsia="hr-HR"/>
        </w:rPr>
        <w:t xml:space="preserve"> bez dodatnih troškova upravljanja temeljnom infrastrukturom. Ovo poglavlje će istražiti prednosti i izazove korištenja </w:t>
      </w:r>
      <w:proofErr w:type="spellStart"/>
      <w:r w:rsidRPr="00E8526C">
        <w:rPr>
          <w:lang w:eastAsia="hr-HR"/>
        </w:rPr>
        <w:t>Kubernetesa</w:t>
      </w:r>
      <w:proofErr w:type="spellEnd"/>
      <w:r w:rsidRPr="00E8526C">
        <w:rPr>
          <w:lang w:eastAsia="hr-HR"/>
        </w:rPr>
        <w:t xml:space="preserve"> u oblaku, s fokusom na upravljane </w:t>
      </w:r>
      <w:proofErr w:type="spellStart"/>
      <w:r w:rsidRPr="00E8526C">
        <w:rPr>
          <w:lang w:eastAsia="hr-HR"/>
        </w:rPr>
        <w:t>Kubernetes</w:t>
      </w:r>
      <w:proofErr w:type="spellEnd"/>
      <w:r w:rsidRPr="00E8526C">
        <w:rPr>
          <w:lang w:eastAsia="hr-HR"/>
        </w:rPr>
        <w:t xml:space="preserve"> usluge.</w:t>
      </w:r>
    </w:p>
    <w:p w14:paraId="12988398" w14:textId="5548BC47" w:rsidR="00FB2208" w:rsidRPr="00FB2208" w:rsidRDefault="00DF22E1" w:rsidP="00FB2208">
      <w:pPr>
        <w:pStyle w:val="Heading2"/>
        <w:rPr>
          <w:lang w:eastAsia="hr-HR"/>
        </w:rPr>
      </w:pPr>
      <w:bookmarkStart w:id="3" w:name="_Toc137217719"/>
      <w:proofErr w:type="spellStart"/>
      <w:r>
        <w:rPr>
          <w:lang w:eastAsia="hr-HR"/>
        </w:rPr>
        <w:t>Mikroservisi</w:t>
      </w:r>
      <w:bookmarkEnd w:id="3"/>
      <w:proofErr w:type="spellEnd"/>
    </w:p>
    <w:p w14:paraId="7F19E86D" w14:textId="26FAC6B0" w:rsidR="00FB2208" w:rsidRDefault="00E8526C" w:rsidP="003B5CAD">
      <w:pPr>
        <w:spacing w:line="360" w:lineRule="auto"/>
        <w:jc w:val="both"/>
        <w:rPr>
          <w:lang w:eastAsia="hr-HR"/>
        </w:rPr>
      </w:pPr>
      <w:r>
        <w:rPr>
          <w:lang w:eastAsia="hr-HR"/>
        </w:rPr>
        <w:t xml:space="preserve">Popularizaciju kontejnera i </w:t>
      </w:r>
      <w:proofErr w:type="spellStart"/>
      <w:r>
        <w:rPr>
          <w:lang w:eastAsia="hr-HR"/>
        </w:rPr>
        <w:t>Kubernetesa</w:t>
      </w:r>
      <w:proofErr w:type="spellEnd"/>
      <w:r>
        <w:rPr>
          <w:lang w:eastAsia="hr-HR"/>
        </w:rPr>
        <w:t xml:space="preserve"> imala je </w:t>
      </w:r>
      <w:proofErr w:type="spellStart"/>
      <w:r>
        <w:rPr>
          <w:lang w:eastAsia="hr-HR"/>
        </w:rPr>
        <w:t>mikroservisna</w:t>
      </w:r>
      <w:proofErr w:type="spellEnd"/>
      <w:r>
        <w:rPr>
          <w:lang w:eastAsia="hr-HR"/>
        </w:rPr>
        <w:t xml:space="preserve"> arhitektura. </w:t>
      </w:r>
      <w:proofErr w:type="spellStart"/>
      <w:r w:rsidR="00203CC5">
        <w:rPr>
          <w:lang w:eastAsia="hr-HR"/>
        </w:rPr>
        <w:t>Mikroservisna</w:t>
      </w:r>
      <w:proofErr w:type="spellEnd"/>
      <w:r w:rsidR="00203CC5">
        <w:rPr>
          <w:lang w:eastAsia="hr-HR"/>
        </w:rPr>
        <w:t xml:space="preserve"> arhitektura je način razvoja programa kod kojeg se aplikacija sastoji od više malih, neovisnih usluga koje međusobno komuniciraju putem API-ja (</w:t>
      </w:r>
      <w:r w:rsidR="00203CC5">
        <w:rPr>
          <w:i/>
          <w:iCs/>
          <w:lang w:eastAsia="hr-HR"/>
        </w:rPr>
        <w:t xml:space="preserve">engl. </w:t>
      </w:r>
      <w:proofErr w:type="spellStart"/>
      <w:r w:rsidR="00203CC5">
        <w:rPr>
          <w:i/>
          <w:iCs/>
          <w:lang w:eastAsia="hr-HR"/>
        </w:rPr>
        <w:t>Application</w:t>
      </w:r>
      <w:proofErr w:type="spellEnd"/>
      <w:r w:rsidR="00203CC5">
        <w:rPr>
          <w:i/>
          <w:iCs/>
          <w:lang w:eastAsia="hr-HR"/>
        </w:rPr>
        <w:t xml:space="preserve"> </w:t>
      </w:r>
      <w:proofErr w:type="spellStart"/>
      <w:r w:rsidR="00203CC5">
        <w:rPr>
          <w:i/>
          <w:iCs/>
          <w:lang w:eastAsia="hr-HR"/>
        </w:rPr>
        <w:t>Programming</w:t>
      </w:r>
      <w:proofErr w:type="spellEnd"/>
      <w:r w:rsidR="00203CC5">
        <w:rPr>
          <w:i/>
          <w:iCs/>
          <w:lang w:eastAsia="hr-HR"/>
        </w:rPr>
        <w:t xml:space="preserve"> Interface</w:t>
      </w:r>
      <w:r w:rsidR="00203CC5">
        <w:rPr>
          <w:lang w:eastAsia="hr-HR"/>
        </w:rPr>
        <w:t>) ili komunikacija porukama (</w:t>
      </w:r>
      <w:r w:rsidR="00203CC5">
        <w:rPr>
          <w:i/>
          <w:iCs/>
          <w:lang w:eastAsia="hr-HR"/>
        </w:rPr>
        <w:t xml:space="preserve">engl. </w:t>
      </w:r>
      <w:proofErr w:type="spellStart"/>
      <w:r w:rsidR="00203CC5">
        <w:rPr>
          <w:i/>
          <w:iCs/>
          <w:lang w:eastAsia="hr-HR"/>
        </w:rPr>
        <w:t>Message-queuing</w:t>
      </w:r>
      <w:proofErr w:type="spellEnd"/>
      <w:r w:rsidR="00203CC5">
        <w:rPr>
          <w:i/>
          <w:iCs/>
          <w:lang w:eastAsia="hr-HR"/>
        </w:rPr>
        <w:t xml:space="preserve"> </w:t>
      </w:r>
      <w:proofErr w:type="spellStart"/>
      <w:r w:rsidR="00203CC5">
        <w:rPr>
          <w:i/>
          <w:iCs/>
          <w:lang w:eastAsia="hr-HR"/>
        </w:rPr>
        <w:t>systems</w:t>
      </w:r>
      <w:proofErr w:type="spellEnd"/>
      <w:r w:rsidR="00203CC5">
        <w:rPr>
          <w:lang w:eastAsia="hr-HR"/>
        </w:rPr>
        <w:t>).</w:t>
      </w:r>
      <w:r w:rsidR="00894026">
        <w:rPr>
          <w:lang w:eastAsia="hr-HR"/>
        </w:rPr>
        <w:t xml:space="preserve"> Nastala je na temeljima monolitne arhitekture u kojoj su usluge ili komponente bile čvrsto povezane.</w:t>
      </w:r>
      <w:r w:rsidR="008D19A7">
        <w:rPr>
          <w:lang w:eastAsia="hr-HR"/>
        </w:rPr>
        <w:t xml:space="preserve"> </w:t>
      </w:r>
      <w:r w:rsidR="008D19A7">
        <w:rPr>
          <w:lang w:eastAsia="hr-HR"/>
        </w:rPr>
        <w:fldChar w:fldCharType="begin"/>
      </w:r>
      <w:r w:rsidR="008D19A7">
        <w:rPr>
          <w:lang w:eastAsia="hr-HR"/>
        </w:rPr>
        <w:instrText xml:space="preserve"> REF _Ref131359237 \r \h </w:instrText>
      </w:r>
      <w:r w:rsidR="00247737">
        <w:rPr>
          <w:lang w:eastAsia="hr-HR"/>
        </w:rPr>
        <w:instrText xml:space="preserve"> \* MERGEFORMAT </w:instrText>
      </w:r>
      <w:r w:rsidR="008D19A7">
        <w:rPr>
          <w:lang w:eastAsia="hr-HR"/>
        </w:rPr>
      </w:r>
      <w:r w:rsidR="008D19A7">
        <w:rPr>
          <w:lang w:eastAsia="hr-HR"/>
        </w:rPr>
        <w:fldChar w:fldCharType="separate"/>
      </w:r>
      <w:r w:rsidR="00C20787">
        <w:rPr>
          <w:lang w:eastAsia="hr-HR"/>
        </w:rPr>
        <w:t>[2]</w:t>
      </w:r>
      <w:r w:rsidR="008D19A7">
        <w:rPr>
          <w:lang w:eastAsia="hr-HR"/>
        </w:rPr>
        <w:fldChar w:fldCharType="end"/>
      </w:r>
    </w:p>
    <w:p w14:paraId="138C7162" w14:textId="40D4B2EB" w:rsidR="008D19A7" w:rsidRDefault="00203CC5" w:rsidP="003B5CAD">
      <w:pPr>
        <w:spacing w:line="360" w:lineRule="auto"/>
        <w:jc w:val="both"/>
        <w:rPr>
          <w:lang w:eastAsia="hr-HR"/>
        </w:rPr>
      </w:pPr>
      <w:r>
        <w:rPr>
          <w:lang w:eastAsia="hr-HR"/>
        </w:rPr>
        <w:t>Prednosti ovakvog razvoja programa su poboljšana skalabilnost, fleksibilnost i tolerancija na pogreške, te mogućnost neovisne implementacije i ažuriranja usluga.</w:t>
      </w:r>
      <w:r w:rsidR="00214448">
        <w:rPr>
          <w:lang w:eastAsia="hr-HR"/>
        </w:rPr>
        <w:t xml:space="preserve"> Skalabilnost je moguća zbog same neovisnosti pojedine usluge, pa je tako moguće horizontalno ili vertikalno skalirati uslugu ovisno i njenom opterećenju unutar aplikacije. </w:t>
      </w:r>
      <w:r w:rsidR="00F45D5D">
        <w:rPr>
          <w:lang w:eastAsia="hr-HR"/>
        </w:rPr>
        <w:t xml:space="preserve">Aplikacijske usluge imaju različit prioritet i stadij razvoja. </w:t>
      </w:r>
      <w:r w:rsidR="00214448">
        <w:rPr>
          <w:lang w:eastAsia="hr-HR"/>
        </w:rPr>
        <w:t xml:space="preserve">Odvojenost usluga unutar aplikacije omogućuje programerima neovisan razvoj svake pojedine usluge što dovodi do bržeg razvoja i izlaska na tržište čitave aplikacije. </w:t>
      </w:r>
      <w:r w:rsidR="00566186">
        <w:rPr>
          <w:lang w:eastAsia="hr-HR"/>
        </w:rPr>
        <w:t xml:space="preserve">U slučajevima kvara jedne od usluga, cijela aplikacija može nastaviti raditi, a programeri se mogu fokusirati na popravak te usluge bez da je čitav sustav neaktivan. Neovisnost se također ogleda u pogledu korištenja tehnologija. Moguće je koristiti različite tehnologije unutar svake pojedine usluge zasebno. </w:t>
      </w:r>
      <w:r w:rsidR="00894026">
        <w:rPr>
          <w:lang w:eastAsia="hr-HR"/>
        </w:rPr>
        <w:fldChar w:fldCharType="begin"/>
      </w:r>
      <w:r w:rsidR="00894026">
        <w:rPr>
          <w:lang w:eastAsia="hr-HR"/>
        </w:rPr>
        <w:instrText xml:space="preserve"> REF _Ref131359237 \r \h </w:instrText>
      </w:r>
      <w:r w:rsidR="00247737">
        <w:rPr>
          <w:lang w:eastAsia="hr-HR"/>
        </w:rPr>
        <w:instrText xml:space="preserve"> \* MERGEFORMAT </w:instrText>
      </w:r>
      <w:r w:rsidR="00894026">
        <w:rPr>
          <w:lang w:eastAsia="hr-HR"/>
        </w:rPr>
      </w:r>
      <w:r w:rsidR="00894026">
        <w:rPr>
          <w:lang w:eastAsia="hr-HR"/>
        </w:rPr>
        <w:fldChar w:fldCharType="separate"/>
      </w:r>
      <w:r w:rsidR="00C20787">
        <w:rPr>
          <w:lang w:eastAsia="hr-HR"/>
        </w:rPr>
        <w:t>[2]</w:t>
      </w:r>
      <w:r w:rsidR="00894026">
        <w:rPr>
          <w:lang w:eastAsia="hr-HR"/>
        </w:rPr>
        <w:fldChar w:fldCharType="end"/>
      </w:r>
    </w:p>
    <w:p w14:paraId="5E40CB99" w14:textId="59A0621E" w:rsidR="008D19A7" w:rsidRDefault="008D19A7" w:rsidP="003B5CAD">
      <w:pPr>
        <w:spacing w:line="360" w:lineRule="auto"/>
        <w:jc w:val="both"/>
        <w:rPr>
          <w:lang w:eastAsia="hr-HR"/>
        </w:rPr>
      </w:pPr>
      <w:r>
        <w:rPr>
          <w:lang w:eastAsia="hr-HR"/>
        </w:rPr>
        <w:t>Ipak, postoje mane i izazovi ovakvih arhitektura. Jedna je složenost, iako je sve odvojeno veliki sustavi imaju jako puno usluga kojima treba na kraju upravljati i povezati što povećava složenost sustav</w:t>
      </w:r>
      <w:r w:rsidR="00924DFB">
        <w:rPr>
          <w:lang w:eastAsia="hr-HR"/>
        </w:rPr>
        <w:t>a</w:t>
      </w:r>
      <w:r>
        <w:rPr>
          <w:lang w:eastAsia="hr-HR"/>
        </w:rPr>
        <w:t xml:space="preserve">. Također svaka </w:t>
      </w:r>
      <w:proofErr w:type="spellStart"/>
      <w:r>
        <w:rPr>
          <w:lang w:eastAsia="hr-HR"/>
        </w:rPr>
        <w:t>mikrousluga</w:t>
      </w:r>
      <w:proofErr w:type="spellEnd"/>
      <w:r>
        <w:rPr>
          <w:lang w:eastAsia="hr-HR"/>
        </w:rPr>
        <w:t xml:space="preserve"> zahtijeva vlastite resurse za rad što može dovesti do povećane potražnje za resursima u odnosu na monolitnu aplikaciju. To povećava troškove, posebno u slučaju povećanog opterećenja.</w:t>
      </w:r>
      <w:r w:rsidR="00285F34">
        <w:rPr>
          <w:lang w:eastAsia="hr-HR"/>
        </w:rPr>
        <w:t xml:space="preserve"> </w:t>
      </w:r>
      <w:r w:rsidR="00285F34" w:rsidRPr="00285F34">
        <w:rPr>
          <w:lang w:eastAsia="hr-HR"/>
        </w:rPr>
        <w:t xml:space="preserve">Osim toga, može doći do dodatnih troškova </w:t>
      </w:r>
      <w:r w:rsidR="00285F34">
        <w:rPr>
          <w:lang w:eastAsia="hr-HR"/>
        </w:rPr>
        <w:t>zbog</w:t>
      </w:r>
      <w:r w:rsidR="00285F34" w:rsidRPr="00285F34">
        <w:rPr>
          <w:lang w:eastAsia="hr-HR"/>
        </w:rPr>
        <w:t xml:space="preserve"> </w:t>
      </w:r>
      <w:r w:rsidR="00285F34" w:rsidRPr="00285F34">
        <w:rPr>
          <w:lang w:eastAsia="hr-HR"/>
        </w:rPr>
        <w:lastRenderedPageBreak/>
        <w:t>komunikacij</w:t>
      </w:r>
      <w:r w:rsidR="00285F34">
        <w:rPr>
          <w:lang w:eastAsia="hr-HR"/>
        </w:rPr>
        <w:t>e</w:t>
      </w:r>
      <w:r w:rsidR="00285F34" w:rsidRPr="00285F34">
        <w:rPr>
          <w:lang w:eastAsia="hr-HR"/>
        </w:rPr>
        <w:t xml:space="preserve"> između usluga i potrebe za učinkovitim nadzorom i testiranjem aplikacije u cjelini.</w:t>
      </w:r>
      <w:r w:rsidR="00924DFB">
        <w:rPr>
          <w:lang w:eastAsia="hr-HR"/>
        </w:rPr>
        <w:t xml:space="preserve"> </w:t>
      </w:r>
      <w:r w:rsidR="00285F34">
        <w:rPr>
          <w:lang w:eastAsia="hr-HR"/>
        </w:rPr>
        <w:t>R</w:t>
      </w:r>
      <w:r w:rsidR="00285F34" w:rsidRPr="00285F34">
        <w:rPr>
          <w:lang w:eastAsia="hr-HR"/>
        </w:rPr>
        <w:t xml:space="preserve">azvoj i implementacija aplikacije temeljene na </w:t>
      </w:r>
      <w:proofErr w:type="spellStart"/>
      <w:r w:rsidR="00285F34" w:rsidRPr="00285F34">
        <w:rPr>
          <w:lang w:eastAsia="hr-HR"/>
        </w:rPr>
        <w:t>mikrouslugama</w:t>
      </w:r>
      <w:proofErr w:type="spellEnd"/>
      <w:r w:rsidR="00285F34" w:rsidRPr="00285F34">
        <w:rPr>
          <w:lang w:eastAsia="hr-HR"/>
        </w:rPr>
        <w:t xml:space="preserve"> može biti složena i zahtijeva specijalizirano znanje i infrastrukturu.</w:t>
      </w:r>
      <w:r w:rsidR="00285F34">
        <w:rPr>
          <w:lang w:eastAsia="hr-HR"/>
        </w:rPr>
        <w:t xml:space="preserve"> </w:t>
      </w:r>
      <w:r w:rsidR="00397AD2">
        <w:rPr>
          <w:lang w:eastAsia="hr-HR"/>
        </w:rPr>
        <w:t>Planiranje i dizajniranje sustava je kompliciranije zbog odluka o strategijama implementacije, upravljanju podacima, korištenju komunikacijskih protokola i drugih.</w:t>
      </w:r>
      <w:r w:rsidR="00924DFB">
        <w:rPr>
          <w:lang w:eastAsia="hr-HR"/>
        </w:rPr>
        <w:t xml:space="preserve"> </w:t>
      </w:r>
      <w:r w:rsidR="00924DFB">
        <w:rPr>
          <w:lang w:eastAsia="hr-HR"/>
        </w:rPr>
        <w:fldChar w:fldCharType="begin"/>
      </w:r>
      <w:r w:rsidR="00924DFB">
        <w:rPr>
          <w:lang w:eastAsia="hr-HR"/>
        </w:rPr>
        <w:instrText xml:space="preserve"> REF _Ref131360481 \r \h </w:instrText>
      </w:r>
      <w:r w:rsidR="00247737">
        <w:rPr>
          <w:lang w:eastAsia="hr-HR"/>
        </w:rPr>
        <w:instrText xml:space="preserve"> \* MERGEFORMAT </w:instrText>
      </w:r>
      <w:r w:rsidR="00924DFB">
        <w:rPr>
          <w:lang w:eastAsia="hr-HR"/>
        </w:rPr>
      </w:r>
      <w:r w:rsidR="00924DFB">
        <w:rPr>
          <w:lang w:eastAsia="hr-HR"/>
        </w:rPr>
        <w:fldChar w:fldCharType="separate"/>
      </w:r>
      <w:r w:rsidR="00C20787">
        <w:rPr>
          <w:lang w:eastAsia="hr-HR"/>
        </w:rPr>
        <w:t>[3]</w:t>
      </w:r>
      <w:r w:rsidR="00924DFB">
        <w:rPr>
          <w:lang w:eastAsia="hr-HR"/>
        </w:rPr>
        <w:fldChar w:fldCharType="end"/>
      </w:r>
    </w:p>
    <w:p w14:paraId="39ADBF16" w14:textId="69AD443E" w:rsidR="00FB2208" w:rsidRDefault="00996CCD" w:rsidP="003B5CAD">
      <w:pPr>
        <w:spacing w:line="360" w:lineRule="auto"/>
        <w:jc w:val="both"/>
        <w:rPr>
          <w:lang w:eastAsia="hr-HR"/>
        </w:rPr>
      </w:pPr>
      <w:r>
        <w:rPr>
          <w:lang w:eastAsia="hr-HR"/>
        </w:rPr>
        <w:t xml:space="preserve">Kako bi se olakšao početni razvoj te iskoristila fleksibilnost i skalabilnosti, </w:t>
      </w:r>
      <w:proofErr w:type="spellStart"/>
      <w:r>
        <w:rPr>
          <w:lang w:eastAsia="hr-HR"/>
        </w:rPr>
        <w:t>mikroservisna</w:t>
      </w:r>
      <w:proofErr w:type="spellEnd"/>
      <w:r>
        <w:rPr>
          <w:lang w:eastAsia="hr-HR"/>
        </w:rPr>
        <w:t xml:space="preserve"> arhitektura se postavlja na oblak, koji je opisan u kasnijim poglavljima. </w:t>
      </w:r>
      <w:r w:rsidRPr="00996CCD">
        <w:rPr>
          <w:lang w:eastAsia="hr-HR"/>
        </w:rPr>
        <w:t xml:space="preserve">Osim toga, alati kao što su </w:t>
      </w:r>
      <w:proofErr w:type="spellStart"/>
      <w:r w:rsidRPr="00996CCD">
        <w:rPr>
          <w:lang w:eastAsia="hr-HR"/>
        </w:rPr>
        <w:t>Kubernetes</w:t>
      </w:r>
      <w:proofErr w:type="spellEnd"/>
      <w:r w:rsidRPr="00996CCD">
        <w:rPr>
          <w:lang w:eastAsia="hr-HR"/>
        </w:rPr>
        <w:t xml:space="preserve">, </w:t>
      </w:r>
      <w:proofErr w:type="spellStart"/>
      <w:r w:rsidRPr="00996CCD">
        <w:rPr>
          <w:lang w:eastAsia="hr-HR"/>
        </w:rPr>
        <w:t>Istio</w:t>
      </w:r>
      <w:proofErr w:type="spellEnd"/>
      <w:r w:rsidRPr="00996CCD">
        <w:rPr>
          <w:lang w:eastAsia="hr-HR"/>
        </w:rPr>
        <w:t xml:space="preserve"> i </w:t>
      </w:r>
      <w:proofErr w:type="spellStart"/>
      <w:r w:rsidRPr="00996CCD">
        <w:rPr>
          <w:lang w:eastAsia="hr-HR"/>
        </w:rPr>
        <w:t>Docker</w:t>
      </w:r>
      <w:proofErr w:type="spellEnd"/>
      <w:r w:rsidRPr="00996CCD">
        <w:rPr>
          <w:lang w:eastAsia="hr-HR"/>
        </w:rPr>
        <w:t xml:space="preserve"> postali su popularni za upravljanje i implementaciju</w:t>
      </w:r>
      <w:r w:rsidR="00280143">
        <w:rPr>
          <w:lang w:eastAsia="hr-HR"/>
        </w:rPr>
        <w:t xml:space="preserve"> </w:t>
      </w:r>
      <w:proofErr w:type="spellStart"/>
      <w:r w:rsidR="00280143">
        <w:rPr>
          <w:lang w:eastAsia="hr-HR"/>
        </w:rPr>
        <w:t>mikroservisnih</w:t>
      </w:r>
      <w:proofErr w:type="spellEnd"/>
      <w:r w:rsidR="00280143">
        <w:rPr>
          <w:lang w:eastAsia="hr-HR"/>
        </w:rPr>
        <w:t xml:space="preserve"> aplikacija</w:t>
      </w:r>
      <w:r>
        <w:rPr>
          <w:lang w:eastAsia="hr-HR"/>
        </w:rPr>
        <w:t xml:space="preserve">. </w:t>
      </w:r>
      <w:r>
        <w:rPr>
          <w:lang w:eastAsia="hr-HR"/>
        </w:rPr>
        <w:fldChar w:fldCharType="begin"/>
      </w:r>
      <w:r>
        <w:rPr>
          <w:lang w:eastAsia="hr-HR"/>
        </w:rPr>
        <w:instrText xml:space="preserve"> REF _Ref131360481 \r \h </w:instrText>
      </w:r>
      <w:r w:rsidR="003B5CAD">
        <w:rPr>
          <w:lang w:eastAsia="hr-HR"/>
        </w:rPr>
        <w:instrText xml:space="preserve"> \* MERGEFORMAT </w:instrText>
      </w:r>
      <w:r>
        <w:rPr>
          <w:lang w:eastAsia="hr-HR"/>
        </w:rPr>
      </w:r>
      <w:r>
        <w:rPr>
          <w:lang w:eastAsia="hr-HR"/>
        </w:rPr>
        <w:fldChar w:fldCharType="separate"/>
      </w:r>
      <w:r w:rsidR="00C20787">
        <w:rPr>
          <w:lang w:eastAsia="hr-HR"/>
        </w:rPr>
        <w:t>[3]</w:t>
      </w:r>
      <w:r>
        <w:rPr>
          <w:lang w:eastAsia="hr-HR"/>
        </w:rPr>
        <w:fldChar w:fldCharType="end"/>
      </w:r>
    </w:p>
    <w:p w14:paraId="6528A85F" w14:textId="11D04291" w:rsidR="00DF22E1" w:rsidRDefault="00DF22E1" w:rsidP="00DF22E1">
      <w:pPr>
        <w:pStyle w:val="Heading2"/>
        <w:rPr>
          <w:lang w:eastAsia="hr-HR"/>
        </w:rPr>
      </w:pPr>
      <w:bookmarkStart w:id="4" w:name="_Toc137217720"/>
      <w:r>
        <w:rPr>
          <w:lang w:eastAsia="hr-HR"/>
        </w:rPr>
        <w:t>Kontejneri</w:t>
      </w:r>
      <w:bookmarkEnd w:id="4"/>
    </w:p>
    <w:p w14:paraId="18F3BEC5" w14:textId="5F3D111B" w:rsidR="0013584D" w:rsidRDefault="005B7AF3" w:rsidP="003B5CAD">
      <w:pPr>
        <w:spacing w:line="360" w:lineRule="auto"/>
        <w:jc w:val="both"/>
        <w:rPr>
          <w:lang w:eastAsia="hr-HR"/>
        </w:rPr>
      </w:pPr>
      <w:r>
        <w:rPr>
          <w:lang w:eastAsia="hr-HR"/>
        </w:rPr>
        <w:t xml:space="preserve">Kontejneri su popularna tehnologija za implementaciju aplikacija temeljenih na </w:t>
      </w:r>
      <w:proofErr w:type="spellStart"/>
      <w:r>
        <w:rPr>
          <w:lang w:eastAsia="hr-HR"/>
        </w:rPr>
        <w:t>mikroservisnoj</w:t>
      </w:r>
      <w:proofErr w:type="spellEnd"/>
      <w:r>
        <w:rPr>
          <w:lang w:eastAsia="hr-HR"/>
        </w:rPr>
        <w:t xml:space="preserve"> arhitekturi. Pružajući lagan i prenosiv način za pakiranje i distribuciju aplikacija i njihovih ovisnosti. Mogućnost brzog pokretanja i uništavanja kontejnera, programerima olakšava testiranje i promjenu unutar koda na pojedinačne usluge bez utjecaja na cijelu aplikaciju.</w:t>
      </w:r>
      <w:r w:rsidR="0013584D">
        <w:rPr>
          <w:lang w:eastAsia="hr-HR"/>
        </w:rPr>
        <w:t xml:space="preserve"> </w:t>
      </w:r>
      <w:r w:rsidR="00F1637F">
        <w:rPr>
          <w:lang w:eastAsia="hr-HR"/>
        </w:rPr>
        <w:fldChar w:fldCharType="begin"/>
      </w:r>
      <w:r w:rsidR="00F1637F">
        <w:rPr>
          <w:lang w:eastAsia="hr-HR"/>
        </w:rPr>
        <w:instrText xml:space="preserve"> REF _Ref131429517 \r \h </w:instrText>
      </w:r>
      <w:r w:rsidR="00247737">
        <w:rPr>
          <w:lang w:eastAsia="hr-HR"/>
        </w:rPr>
        <w:instrText xml:space="preserve"> \* MERGEFORMAT </w:instrText>
      </w:r>
      <w:r w:rsidR="00F1637F">
        <w:rPr>
          <w:lang w:eastAsia="hr-HR"/>
        </w:rPr>
      </w:r>
      <w:r w:rsidR="00F1637F">
        <w:rPr>
          <w:lang w:eastAsia="hr-HR"/>
        </w:rPr>
        <w:fldChar w:fldCharType="separate"/>
      </w:r>
      <w:r w:rsidR="00C20787">
        <w:rPr>
          <w:lang w:eastAsia="hr-HR"/>
        </w:rPr>
        <w:t>[5]</w:t>
      </w:r>
      <w:r w:rsidR="00F1637F">
        <w:rPr>
          <w:lang w:eastAsia="hr-HR"/>
        </w:rPr>
        <w:fldChar w:fldCharType="end"/>
      </w:r>
    </w:p>
    <w:p w14:paraId="7D9662AE" w14:textId="007DDCAF" w:rsidR="005B7AF3" w:rsidRDefault="0013584D" w:rsidP="003B5CAD">
      <w:pPr>
        <w:spacing w:line="360" w:lineRule="auto"/>
        <w:jc w:val="both"/>
        <w:rPr>
          <w:lang w:eastAsia="hr-HR"/>
        </w:rPr>
      </w:pPr>
      <w:r>
        <w:rPr>
          <w:lang w:eastAsia="hr-HR"/>
        </w:rPr>
        <w:t xml:space="preserve">Kontejneri </w:t>
      </w:r>
      <w:r w:rsidRPr="0013584D">
        <w:rPr>
          <w:lang w:eastAsia="hr-HR"/>
        </w:rPr>
        <w:t>su oblik virtualizacije operacijskog sustava koji omogućuje aplikacijama da se izvode izolirano od osnovnog operativnog sustav</w:t>
      </w:r>
      <w:r>
        <w:rPr>
          <w:lang w:eastAsia="hr-HR"/>
        </w:rPr>
        <w:t>a</w:t>
      </w:r>
      <w:r w:rsidRPr="0013584D">
        <w:rPr>
          <w:lang w:eastAsia="hr-HR"/>
        </w:rPr>
        <w:t xml:space="preserve">. Oni pružaju lagano i prijenosno okruženje za rad koje se može lako premještati između različitih sustava. </w:t>
      </w:r>
      <w:r>
        <w:rPr>
          <w:lang w:eastAsia="hr-HR"/>
        </w:rPr>
        <w:t>Kontejneri</w:t>
      </w:r>
      <w:r w:rsidRPr="0013584D">
        <w:rPr>
          <w:lang w:eastAsia="hr-HR"/>
        </w:rPr>
        <w:t xml:space="preserve"> se sastoje od aplikacije i svih njezinih ovisnosti, pakiranih zajedno u jednu izvršnu sliku</w:t>
      </w:r>
      <w:r w:rsidR="00C03654">
        <w:rPr>
          <w:lang w:eastAsia="hr-HR"/>
        </w:rPr>
        <w:t xml:space="preserve"> (</w:t>
      </w:r>
      <w:r w:rsidR="00C03654">
        <w:rPr>
          <w:i/>
          <w:iCs/>
          <w:lang w:eastAsia="hr-HR"/>
        </w:rPr>
        <w:t xml:space="preserve">engl. </w:t>
      </w:r>
      <w:proofErr w:type="spellStart"/>
      <w:r w:rsidR="00C03654">
        <w:rPr>
          <w:i/>
          <w:iCs/>
          <w:lang w:eastAsia="hr-HR"/>
        </w:rPr>
        <w:t>image</w:t>
      </w:r>
      <w:proofErr w:type="spellEnd"/>
      <w:r w:rsidR="00C03654">
        <w:rPr>
          <w:lang w:eastAsia="hr-HR"/>
        </w:rPr>
        <w:t>)</w:t>
      </w:r>
      <w:r w:rsidRPr="0013584D">
        <w:rPr>
          <w:lang w:eastAsia="hr-HR"/>
        </w:rPr>
        <w:t xml:space="preserve">. Ova se slika može jednostavno distribuirati i pokrenuti na bilo kojem sustavu koji podržava </w:t>
      </w:r>
      <w:proofErr w:type="spellStart"/>
      <w:r w:rsidRPr="0013584D">
        <w:rPr>
          <w:lang w:eastAsia="hr-HR"/>
        </w:rPr>
        <w:t>kontejnerizaciju</w:t>
      </w:r>
      <w:proofErr w:type="spellEnd"/>
      <w:r w:rsidR="00F50655">
        <w:rPr>
          <w:lang w:eastAsia="hr-HR"/>
        </w:rPr>
        <w:t xml:space="preserve"> putem registara (</w:t>
      </w:r>
      <w:r w:rsidR="00F50655">
        <w:rPr>
          <w:i/>
          <w:iCs/>
          <w:lang w:eastAsia="hr-HR"/>
        </w:rPr>
        <w:t xml:space="preserve">engl. </w:t>
      </w:r>
      <w:proofErr w:type="spellStart"/>
      <w:r w:rsidR="00F50655">
        <w:rPr>
          <w:i/>
          <w:iCs/>
          <w:lang w:eastAsia="hr-HR"/>
        </w:rPr>
        <w:t>registries</w:t>
      </w:r>
      <w:proofErr w:type="spellEnd"/>
      <w:r w:rsidR="00F50655">
        <w:rPr>
          <w:lang w:eastAsia="hr-HR"/>
        </w:rPr>
        <w:t>)</w:t>
      </w:r>
      <w:r w:rsidRPr="0013584D">
        <w:rPr>
          <w:lang w:eastAsia="hr-HR"/>
        </w:rPr>
        <w:t>.</w:t>
      </w:r>
      <w:r w:rsidR="00F50655">
        <w:rPr>
          <w:lang w:eastAsia="hr-HR"/>
        </w:rPr>
        <w:t xml:space="preserve"> Registri su repozitoriji koji pohranjuju slike, koje se onda kasnije mogu preuzeti na bilo koje računalo povezano na Internet.</w:t>
      </w:r>
      <w:r>
        <w:rPr>
          <w:lang w:eastAsia="hr-HR"/>
        </w:rPr>
        <w:t xml:space="preserve"> </w:t>
      </w:r>
      <w:r w:rsidR="00F1637F">
        <w:rPr>
          <w:lang w:eastAsia="hr-HR"/>
        </w:rPr>
        <w:fldChar w:fldCharType="begin"/>
      </w:r>
      <w:r w:rsidR="00F1637F">
        <w:rPr>
          <w:lang w:eastAsia="hr-HR"/>
        </w:rPr>
        <w:instrText xml:space="preserve"> REF _Ref131429499 \r \h </w:instrText>
      </w:r>
      <w:r w:rsidR="00247737">
        <w:rPr>
          <w:lang w:eastAsia="hr-HR"/>
        </w:rPr>
        <w:instrText xml:space="preserve"> \* MERGEFORMAT </w:instrText>
      </w:r>
      <w:r w:rsidR="00F1637F">
        <w:rPr>
          <w:lang w:eastAsia="hr-HR"/>
        </w:rPr>
      </w:r>
      <w:r w:rsidR="00F1637F">
        <w:rPr>
          <w:lang w:eastAsia="hr-HR"/>
        </w:rPr>
        <w:fldChar w:fldCharType="separate"/>
      </w:r>
      <w:r w:rsidR="00C20787">
        <w:rPr>
          <w:lang w:eastAsia="hr-HR"/>
        </w:rPr>
        <w:t>[4]</w:t>
      </w:r>
      <w:r w:rsidR="00F1637F">
        <w:rPr>
          <w:lang w:eastAsia="hr-HR"/>
        </w:rPr>
        <w:fldChar w:fldCharType="end"/>
      </w:r>
    </w:p>
    <w:p w14:paraId="738C075A" w14:textId="3A005F9D" w:rsidR="00F1637F" w:rsidRDefault="00F1637F" w:rsidP="003B5CAD">
      <w:pPr>
        <w:spacing w:line="360" w:lineRule="auto"/>
        <w:jc w:val="both"/>
        <w:rPr>
          <w:lang w:eastAsia="hr-HR"/>
        </w:rPr>
      </w:pPr>
      <w:r>
        <w:rPr>
          <w:lang w:eastAsia="hr-HR"/>
        </w:rPr>
        <w:t>Na slici (</w:t>
      </w:r>
      <w:r w:rsidR="001E51D0">
        <w:rPr>
          <w:lang w:eastAsia="hr-HR"/>
        </w:rPr>
        <w:fldChar w:fldCharType="begin"/>
      </w:r>
      <w:r w:rsidR="001E51D0">
        <w:rPr>
          <w:lang w:eastAsia="hr-HR"/>
        </w:rPr>
        <w:instrText xml:space="preserve"> REF _Ref131433102 \h </w:instrText>
      </w:r>
      <w:r w:rsidR="00247737">
        <w:rPr>
          <w:lang w:eastAsia="hr-HR"/>
        </w:rPr>
        <w:instrText xml:space="preserve"> \* MERGEFORMAT </w:instrText>
      </w:r>
      <w:r w:rsidR="001E51D0">
        <w:rPr>
          <w:lang w:eastAsia="hr-HR"/>
        </w:rPr>
      </w:r>
      <w:r w:rsidR="001E51D0">
        <w:rPr>
          <w:lang w:eastAsia="hr-HR"/>
        </w:rPr>
        <w:fldChar w:fldCharType="separate"/>
      </w:r>
      <w:r w:rsidR="00C20787">
        <w:t xml:space="preserve">Slika </w:t>
      </w:r>
      <w:r w:rsidR="00C20787">
        <w:rPr>
          <w:noProof/>
        </w:rPr>
        <w:t>1</w:t>
      </w:r>
      <w:r w:rsidR="001E51D0">
        <w:rPr>
          <w:lang w:eastAsia="hr-HR"/>
        </w:rPr>
        <w:fldChar w:fldCharType="end"/>
      </w:r>
      <w:r>
        <w:rPr>
          <w:lang w:eastAsia="hr-HR"/>
        </w:rPr>
        <w:t xml:space="preserve">) </w:t>
      </w:r>
      <w:r w:rsidR="00946808">
        <w:rPr>
          <w:lang w:eastAsia="hr-HR"/>
        </w:rPr>
        <w:t xml:space="preserve">je prikazano pokretanje aplikacija unutar virtualnog stroja i unutar kontejnera. Kontejneri su izbacili potrebu za </w:t>
      </w:r>
      <w:proofErr w:type="spellStart"/>
      <w:r w:rsidR="00946808">
        <w:rPr>
          <w:lang w:eastAsia="hr-HR"/>
        </w:rPr>
        <w:t>hipervizorom</w:t>
      </w:r>
      <w:proofErr w:type="spellEnd"/>
      <w:r w:rsidR="00946808">
        <w:rPr>
          <w:lang w:eastAsia="hr-HR"/>
        </w:rPr>
        <w:t xml:space="preserve"> (</w:t>
      </w:r>
      <w:r w:rsidR="00946808">
        <w:rPr>
          <w:i/>
          <w:iCs/>
          <w:lang w:eastAsia="hr-HR"/>
        </w:rPr>
        <w:t xml:space="preserve">engl. </w:t>
      </w:r>
      <w:proofErr w:type="spellStart"/>
      <w:r w:rsidR="00946808">
        <w:rPr>
          <w:i/>
          <w:iCs/>
          <w:lang w:eastAsia="hr-HR"/>
        </w:rPr>
        <w:t>Hypervisor</w:t>
      </w:r>
      <w:proofErr w:type="spellEnd"/>
      <w:r w:rsidR="00946808">
        <w:rPr>
          <w:lang w:eastAsia="hr-HR"/>
        </w:rPr>
        <w:t xml:space="preserve">). </w:t>
      </w:r>
      <w:proofErr w:type="spellStart"/>
      <w:r w:rsidR="00946808" w:rsidRPr="00946808">
        <w:rPr>
          <w:lang w:eastAsia="hr-HR"/>
        </w:rPr>
        <w:t>Hipervizor</w:t>
      </w:r>
      <w:proofErr w:type="spellEnd"/>
      <w:r w:rsidR="00946808" w:rsidRPr="00946808">
        <w:rPr>
          <w:lang w:eastAsia="hr-HR"/>
        </w:rPr>
        <w:t xml:space="preserve"> </w:t>
      </w:r>
      <w:proofErr w:type="spellStart"/>
      <w:r w:rsidR="00946808" w:rsidRPr="00946808">
        <w:rPr>
          <w:lang w:eastAsia="hr-HR"/>
        </w:rPr>
        <w:t>virtualizira</w:t>
      </w:r>
      <w:proofErr w:type="spellEnd"/>
      <w:r w:rsidR="00946808" w:rsidRPr="00946808">
        <w:rPr>
          <w:lang w:eastAsia="hr-HR"/>
        </w:rPr>
        <w:t xml:space="preserve"> fizičke računalne resurse glavnog računala, kao što su CPU, memorija i pohrana, i dodjeljuje ih virtualnim strojevima koji mogu neovisno pokretati vlastite operativne sustave i aplikacije.</w:t>
      </w:r>
      <w:r w:rsidR="00946808">
        <w:rPr>
          <w:lang w:eastAsia="hr-HR"/>
        </w:rPr>
        <w:t xml:space="preserve"> </w:t>
      </w:r>
      <w:r w:rsidR="00946808">
        <w:rPr>
          <w:lang w:eastAsia="hr-HR"/>
        </w:rPr>
        <w:fldChar w:fldCharType="begin"/>
      </w:r>
      <w:r w:rsidR="00946808">
        <w:rPr>
          <w:lang w:eastAsia="hr-HR"/>
        </w:rPr>
        <w:instrText xml:space="preserve"> REF _Ref131430171 \r \h </w:instrText>
      </w:r>
      <w:r w:rsidR="00247737">
        <w:rPr>
          <w:lang w:eastAsia="hr-HR"/>
        </w:rPr>
        <w:instrText xml:space="preserve"> \* MERGEFORMAT </w:instrText>
      </w:r>
      <w:r w:rsidR="00946808">
        <w:rPr>
          <w:lang w:eastAsia="hr-HR"/>
        </w:rPr>
      </w:r>
      <w:r w:rsidR="00946808">
        <w:rPr>
          <w:lang w:eastAsia="hr-HR"/>
        </w:rPr>
        <w:fldChar w:fldCharType="separate"/>
      </w:r>
      <w:r w:rsidR="00C20787">
        <w:rPr>
          <w:lang w:eastAsia="hr-HR"/>
        </w:rPr>
        <w:t>[6]</w:t>
      </w:r>
      <w:r w:rsidR="00946808">
        <w:rPr>
          <w:lang w:eastAsia="hr-HR"/>
        </w:rPr>
        <w:fldChar w:fldCharType="end"/>
      </w:r>
      <w:r w:rsidR="00946808">
        <w:rPr>
          <w:lang w:eastAsia="hr-HR"/>
        </w:rPr>
        <w:t xml:space="preserve"> Dodatno, slika prikazuje učestalu praksu gdje se samo jedna aplikacija postavlja unutar kontejnera dok se kod virtualnih strojeva više aplikacija nalazi unutar jednog virtualnog stroja zbog nedostatka resursa koji se trebaju zauzeti za pojedini virtualni stroj. </w:t>
      </w:r>
      <w:r w:rsidR="00830D1C">
        <w:rPr>
          <w:lang w:eastAsia="hr-HR"/>
        </w:rPr>
        <w:t xml:space="preserve">Što znači da su kontejneri mnogo „lakši“ od virtualnih strojeva. Odnosno, pomoću kontejnera je moguće pokretati puno više aplikacija na istom hardveru. </w:t>
      </w:r>
      <w:r w:rsidR="00946808">
        <w:rPr>
          <w:lang w:eastAsia="hr-HR"/>
        </w:rPr>
        <w:t xml:space="preserve">Važno je napomenuti da svi kontejneri na </w:t>
      </w:r>
      <w:r w:rsidR="00946808">
        <w:rPr>
          <w:lang w:eastAsia="hr-HR"/>
        </w:rPr>
        <w:lastRenderedPageBreak/>
        <w:t xml:space="preserve">računalu koriste </w:t>
      </w:r>
      <w:r w:rsidR="00C40545">
        <w:rPr>
          <w:lang w:eastAsia="hr-HR"/>
        </w:rPr>
        <w:t>jed</w:t>
      </w:r>
      <w:r w:rsidR="00F30192">
        <w:rPr>
          <w:lang w:eastAsia="hr-HR"/>
        </w:rPr>
        <w:t>nu</w:t>
      </w:r>
      <w:r w:rsidR="00C40545">
        <w:rPr>
          <w:lang w:eastAsia="hr-HR"/>
        </w:rPr>
        <w:t xml:space="preserve"> </w:t>
      </w:r>
      <w:r w:rsidR="00F30192">
        <w:rPr>
          <w:lang w:eastAsia="hr-HR"/>
        </w:rPr>
        <w:t>jezgru</w:t>
      </w:r>
      <w:r w:rsidR="00C40545">
        <w:rPr>
          <w:lang w:eastAsia="hr-HR"/>
        </w:rPr>
        <w:t xml:space="preserve"> domaćina</w:t>
      </w:r>
      <w:r w:rsidR="00946808">
        <w:rPr>
          <w:lang w:eastAsia="hr-HR"/>
        </w:rPr>
        <w:t>,</w:t>
      </w:r>
      <w:r w:rsidR="00C40545">
        <w:rPr>
          <w:lang w:eastAsia="hr-HR"/>
        </w:rPr>
        <w:t xml:space="preserve"> dok virtualni strojevi koriste vlastit</w:t>
      </w:r>
      <w:r w:rsidR="00F30192">
        <w:rPr>
          <w:lang w:eastAsia="hr-HR"/>
        </w:rPr>
        <w:t>u jezgru</w:t>
      </w:r>
      <w:r w:rsidR="00C40545">
        <w:rPr>
          <w:lang w:eastAsia="hr-HR"/>
        </w:rPr>
        <w:t xml:space="preserve">. </w:t>
      </w:r>
      <w:r w:rsidR="00946808">
        <w:rPr>
          <w:lang w:eastAsia="hr-HR"/>
        </w:rPr>
        <w:t xml:space="preserve"> </w:t>
      </w:r>
      <w:r w:rsidR="00830D1C">
        <w:rPr>
          <w:lang w:eastAsia="hr-HR"/>
        </w:rPr>
        <w:t>To čini virtualni stroj više izoliranim u odnosu na kontejnere.</w:t>
      </w:r>
      <w:r w:rsidR="00C40F7B">
        <w:rPr>
          <w:lang w:eastAsia="hr-HR"/>
        </w:rPr>
        <w:t xml:space="preserve"> </w:t>
      </w:r>
      <w:r w:rsidR="00C40F7B">
        <w:rPr>
          <w:lang w:eastAsia="hr-HR"/>
        </w:rPr>
        <w:fldChar w:fldCharType="begin"/>
      </w:r>
      <w:r w:rsidR="00C40F7B">
        <w:rPr>
          <w:lang w:eastAsia="hr-HR"/>
        </w:rPr>
        <w:instrText xml:space="preserve"> REF _Ref131429499 \r \h </w:instrText>
      </w:r>
      <w:r w:rsidR="00247737">
        <w:rPr>
          <w:lang w:eastAsia="hr-HR"/>
        </w:rPr>
        <w:instrText xml:space="preserve"> \* MERGEFORMAT </w:instrText>
      </w:r>
      <w:r w:rsidR="00C40F7B">
        <w:rPr>
          <w:lang w:eastAsia="hr-HR"/>
        </w:rPr>
      </w:r>
      <w:r w:rsidR="00C40F7B">
        <w:rPr>
          <w:lang w:eastAsia="hr-HR"/>
        </w:rPr>
        <w:fldChar w:fldCharType="separate"/>
      </w:r>
      <w:r w:rsidR="00C20787">
        <w:rPr>
          <w:lang w:eastAsia="hr-HR"/>
        </w:rPr>
        <w:t>[4]</w:t>
      </w:r>
      <w:r w:rsidR="00C40F7B">
        <w:rPr>
          <w:lang w:eastAsia="hr-HR"/>
        </w:rPr>
        <w:fldChar w:fldCharType="end"/>
      </w:r>
    </w:p>
    <w:p w14:paraId="125FF5E8" w14:textId="77777777" w:rsidR="001E51D0" w:rsidRDefault="00F1637F" w:rsidP="00EB7236">
      <w:pPr>
        <w:keepNext/>
        <w:spacing w:line="240" w:lineRule="auto"/>
        <w:jc w:val="center"/>
      </w:pPr>
      <w:r>
        <w:rPr>
          <w:noProof/>
          <w:lang w:eastAsia="hr-HR"/>
        </w:rPr>
        <w:drawing>
          <wp:inline distT="0" distB="0" distL="0" distR="0" wp14:anchorId="78B12AB5" wp14:editId="08F9E84F">
            <wp:extent cx="5753100" cy="3289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3289300"/>
                    </a:xfrm>
                    <a:prstGeom prst="rect">
                      <a:avLst/>
                    </a:prstGeom>
                    <a:noFill/>
                    <a:ln>
                      <a:noFill/>
                    </a:ln>
                  </pic:spPr>
                </pic:pic>
              </a:graphicData>
            </a:graphic>
          </wp:inline>
        </w:drawing>
      </w:r>
    </w:p>
    <w:p w14:paraId="1FBB840D" w14:textId="61407701" w:rsidR="001E51D0" w:rsidRDefault="001E51D0" w:rsidP="00EB7236">
      <w:pPr>
        <w:pStyle w:val="Caption"/>
        <w:spacing w:line="240" w:lineRule="auto"/>
        <w:jc w:val="center"/>
      </w:pPr>
      <w:bookmarkStart w:id="5" w:name="_Ref131433102"/>
      <w:r>
        <w:t xml:space="preserve">Slika </w:t>
      </w:r>
      <w:fldSimple w:instr=" SEQ Slika \* ARABIC ">
        <w:r w:rsidR="00C20787">
          <w:rPr>
            <w:noProof/>
          </w:rPr>
          <w:t>1</w:t>
        </w:r>
      </w:fldSimple>
      <w:bookmarkEnd w:id="5"/>
      <w:r>
        <w:t xml:space="preserve">. </w:t>
      </w:r>
      <w:r w:rsidRPr="00993A7D">
        <w:t>Izolacija aplikacija na virtualnom stroju (lijevo), na kontejnerima (desno)</w:t>
      </w:r>
      <w:r w:rsidR="00D32728">
        <w:t xml:space="preserve"> </w:t>
      </w:r>
      <w:r w:rsidR="00D32728">
        <w:fldChar w:fldCharType="begin"/>
      </w:r>
      <w:r w:rsidR="00D32728">
        <w:instrText xml:space="preserve"> REF _Ref131429499 \r \h </w:instrText>
      </w:r>
      <w:r w:rsidR="00EB7236">
        <w:instrText xml:space="preserve"> \* MERGEFORMAT </w:instrText>
      </w:r>
      <w:r w:rsidR="00D32728">
        <w:fldChar w:fldCharType="separate"/>
      </w:r>
      <w:r w:rsidR="00C20787">
        <w:t>[4]</w:t>
      </w:r>
      <w:r w:rsidR="00D32728">
        <w:fldChar w:fldCharType="end"/>
      </w:r>
    </w:p>
    <w:p w14:paraId="7F4061E6" w14:textId="1B73B27A" w:rsidR="00C40F7B" w:rsidRDefault="00C40F7B" w:rsidP="003B5CAD">
      <w:pPr>
        <w:spacing w:line="360" w:lineRule="auto"/>
        <w:jc w:val="both"/>
        <w:rPr>
          <w:lang w:eastAsia="hr-HR"/>
        </w:rPr>
      </w:pPr>
      <w:r w:rsidRPr="00C40F7B">
        <w:rPr>
          <w:lang w:eastAsia="hr-HR"/>
        </w:rPr>
        <w:t xml:space="preserve">Nekoliko je prednosti korištenja </w:t>
      </w:r>
      <w:r>
        <w:rPr>
          <w:lang w:eastAsia="hr-HR"/>
        </w:rPr>
        <w:t>kontejnera</w:t>
      </w:r>
      <w:r w:rsidRPr="00C40F7B">
        <w:rPr>
          <w:lang w:eastAsia="hr-HR"/>
        </w:rPr>
        <w:t xml:space="preserve"> u razvoju softvera. </w:t>
      </w:r>
      <w:r>
        <w:rPr>
          <w:lang w:eastAsia="hr-HR"/>
        </w:rPr>
        <w:t>Kontejneri</w:t>
      </w:r>
      <w:r w:rsidRPr="00C40F7B">
        <w:rPr>
          <w:lang w:eastAsia="hr-HR"/>
        </w:rPr>
        <w:t xml:space="preserve"> pružaju </w:t>
      </w:r>
      <w:r>
        <w:rPr>
          <w:lang w:eastAsia="hr-HR"/>
        </w:rPr>
        <w:t>konzistenciju</w:t>
      </w:r>
      <w:r w:rsidRPr="00C40F7B">
        <w:rPr>
          <w:lang w:eastAsia="hr-HR"/>
        </w:rPr>
        <w:t xml:space="preserve"> i </w:t>
      </w:r>
      <w:r>
        <w:rPr>
          <w:lang w:eastAsia="hr-HR"/>
        </w:rPr>
        <w:t>mogućnost ponovnog stvaranja</w:t>
      </w:r>
      <w:r w:rsidRPr="00C40F7B">
        <w:rPr>
          <w:lang w:eastAsia="hr-HR"/>
        </w:rPr>
        <w:t xml:space="preserve"> okruženj</w:t>
      </w:r>
      <w:r>
        <w:rPr>
          <w:lang w:eastAsia="hr-HR"/>
        </w:rPr>
        <w:t>a</w:t>
      </w:r>
      <w:r w:rsidRPr="00C40F7B">
        <w:rPr>
          <w:lang w:eastAsia="hr-HR"/>
        </w:rPr>
        <w:t xml:space="preserve"> za pokretanje aplikacija, bez obzira na temeljni sustav. </w:t>
      </w:r>
      <w:r w:rsidR="00C03654">
        <w:rPr>
          <w:lang w:eastAsia="hr-HR"/>
        </w:rPr>
        <w:t xml:space="preserve">Lako prenošenje i pokretanje </w:t>
      </w:r>
      <w:r w:rsidRPr="00C40F7B">
        <w:rPr>
          <w:lang w:eastAsia="hr-HR"/>
        </w:rPr>
        <w:t xml:space="preserve">olakšava implementaciju i skaliranje aplikacija. </w:t>
      </w:r>
      <w:r w:rsidR="00C03654">
        <w:rPr>
          <w:lang w:eastAsia="hr-HR"/>
        </w:rPr>
        <w:t>Kontejneri</w:t>
      </w:r>
      <w:r w:rsidRPr="00C40F7B">
        <w:rPr>
          <w:lang w:eastAsia="hr-HR"/>
        </w:rPr>
        <w:t xml:space="preserve"> također omogućuju lakše upravljanje aplikacijama, omogućujući programerima da lakše testiraju, ispravljaju pogreške i implementiraju svoje aplikacije.</w:t>
      </w:r>
      <w:r w:rsidR="00C03654">
        <w:rPr>
          <w:lang w:eastAsia="hr-HR"/>
        </w:rPr>
        <w:t xml:space="preserve"> </w:t>
      </w:r>
      <w:r w:rsidR="00C03654">
        <w:rPr>
          <w:lang w:eastAsia="hr-HR"/>
        </w:rPr>
        <w:fldChar w:fldCharType="begin"/>
      </w:r>
      <w:r w:rsidR="00C03654">
        <w:rPr>
          <w:lang w:eastAsia="hr-HR"/>
        </w:rPr>
        <w:instrText xml:space="preserve"> REF _Ref131429517 \r \h </w:instrText>
      </w:r>
      <w:r w:rsidR="00247737">
        <w:rPr>
          <w:lang w:eastAsia="hr-HR"/>
        </w:rPr>
        <w:instrText xml:space="preserve"> \* MERGEFORMAT </w:instrText>
      </w:r>
      <w:r w:rsidR="00C03654">
        <w:rPr>
          <w:lang w:eastAsia="hr-HR"/>
        </w:rPr>
      </w:r>
      <w:r w:rsidR="00C03654">
        <w:rPr>
          <w:lang w:eastAsia="hr-HR"/>
        </w:rPr>
        <w:fldChar w:fldCharType="separate"/>
      </w:r>
      <w:r w:rsidR="00C20787">
        <w:rPr>
          <w:lang w:eastAsia="hr-HR"/>
        </w:rPr>
        <w:t>[5]</w:t>
      </w:r>
      <w:r w:rsidR="00C03654">
        <w:rPr>
          <w:lang w:eastAsia="hr-HR"/>
        </w:rPr>
        <w:fldChar w:fldCharType="end"/>
      </w:r>
    </w:p>
    <w:p w14:paraId="1801FE52" w14:textId="55C9D674" w:rsidR="00EE4E57" w:rsidRPr="00EE4E57" w:rsidRDefault="00C03654" w:rsidP="003B5CAD">
      <w:pPr>
        <w:spacing w:line="360" w:lineRule="auto"/>
        <w:jc w:val="both"/>
        <w:rPr>
          <w:lang w:eastAsia="hr-HR"/>
        </w:rPr>
      </w:pPr>
      <w:proofErr w:type="spellStart"/>
      <w:r w:rsidRPr="00C03654">
        <w:rPr>
          <w:lang w:eastAsia="hr-HR"/>
        </w:rPr>
        <w:t>Docker</w:t>
      </w:r>
      <w:proofErr w:type="spellEnd"/>
      <w:r w:rsidRPr="00C03654">
        <w:rPr>
          <w:lang w:eastAsia="hr-HR"/>
        </w:rPr>
        <w:t xml:space="preserve"> je najpopularniji sustav za izvođenje </w:t>
      </w:r>
      <w:r>
        <w:rPr>
          <w:lang w:eastAsia="hr-HR"/>
        </w:rPr>
        <w:t>kontejnera</w:t>
      </w:r>
      <w:r w:rsidRPr="00C03654">
        <w:rPr>
          <w:lang w:eastAsia="hr-HR"/>
        </w:rPr>
        <w:t xml:space="preserve"> i upravljanje slikama. Omogućuje jednostavan i intuitivan način za izradu, pakiranje i distribuciju slika </w:t>
      </w:r>
      <w:r w:rsidR="00D81E0F">
        <w:rPr>
          <w:lang w:eastAsia="hr-HR"/>
        </w:rPr>
        <w:t>kontejnera</w:t>
      </w:r>
      <w:r w:rsidRPr="00C03654">
        <w:rPr>
          <w:lang w:eastAsia="hr-HR"/>
        </w:rPr>
        <w:t xml:space="preserve">. </w:t>
      </w:r>
      <w:proofErr w:type="spellStart"/>
      <w:r w:rsidRPr="00C03654">
        <w:rPr>
          <w:lang w:eastAsia="hr-HR"/>
        </w:rPr>
        <w:t>Docker</w:t>
      </w:r>
      <w:proofErr w:type="spellEnd"/>
      <w:r w:rsidRPr="00C03654">
        <w:rPr>
          <w:lang w:eastAsia="hr-HR"/>
        </w:rPr>
        <w:t xml:space="preserve"> slike mogu se jednostavno prenijeti u registar </w:t>
      </w:r>
      <w:r w:rsidR="00D81E0F">
        <w:rPr>
          <w:lang w:eastAsia="hr-HR"/>
        </w:rPr>
        <w:t>kontejnera</w:t>
      </w:r>
      <w:r w:rsidRPr="00C03654">
        <w:rPr>
          <w:lang w:eastAsia="hr-HR"/>
        </w:rPr>
        <w:t>, što olakšava dijeljenje i distribuciju slika u različitim sustavima.</w:t>
      </w:r>
      <w:r w:rsidR="00D81E0F">
        <w:rPr>
          <w:lang w:eastAsia="hr-HR"/>
        </w:rPr>
        <w:t xml:space="preserve"> </w:t>
      </w:r>
      <w:proofErr w:type="spellStart"/>
      <w:r w:rsidR="00B620E8">
        <w:rPr>
          <w:lang w:eastAsia="hr-HR"/>
        </w:rPr>
        <w:t>Docker</w:t>
      </w:r>
      <w:proofErr w:type="spellEnd"/>
      <w:r w:rsidR="00B620E8">
        <w:rPr>
          <w:lang w:eastAsia="hr-HR"/>
        </w:rPr>
        <w:t xml:space="preserve"> je razvio svoj registar kontejnera koji se zove </w:t>
      </w:r>
      <w:proofErr w:type="spellStart"/>
      <w:r w:rsidR="00B620E8">
        <w:rPr>
          <w:lang w:eastAsia="hr-HR"/>
        </w:rPr>
        <w:t>Docker</w:t>
      </w:r>
      <w:proofErr w:type="spellEnd"/>
      <w:r w:rsidR="00B620E8">
        <w:rPr>
          <w:lang w:eastAsia="hr-HR"/>
        </w:rPr>
        <w:t xml:space="preserve"> </w:t>
      </w:r>
      <w:proofErr w:type="spellStart"/>
      <w:r w:rsidR="00B620E8">
        <w:rPr>
          <w:lang w:eastAsia="hr-HR"/>
        </w:rPr>
        <w:t>Hub</w:t>
      </w:r>
      <w:proofErr w:type="spellEnd"/>
      <w:r w:rsidR="00B620E8">
        <w:rPr>
          <w:lang w:eastAsia="hr-HR"/>
        </w:rPr>
        <w:t xml:space="preserve">. Kako bi se izradile </w:t>
      </w:r>
      <w:proofErr w:type="spellStart"/>
      <w:r w:rsidR="00B620E8">
        <w:rPr>
          <w:lang w:eastAsia="hr-HR"/>
        </w:rPr>
        <w:t>Docker</w:t>
      </w:r>
      <w:proofErr w:type="spellEnd"/>
      <w:r w:rsidR="00B620E8">
        <w:rPr>
          <w:lang w:eastAsia="hr-HR"/>
        </w:rPr>
        <w:t xml:space="preserve"> slike potrebno je napisati </w:t>
      </w:r>
      <w:proofErr w:type="spellStart"/>
      <w:r w:rsidR="00B620E8">
        <w:rPr>
          <w:lang w:eastAsia="hr-HR"/>
        </w:rPr>
        <w:t>Dockerfile</w:t>
      </w:r>
      <w:proofErr w:type="spellEnd"/>
      <w:r w:rsidR="00B620E8">
        <w:rPr>
          <w:lang w:eastAsia="hr-HR"/>
        </w:rPr>
        <w:t xml:space="preserve"> odnosno tekstualnu datoteku koja sadrži niz instrukcija za izradu slike. </w:t>
      </w:r>
      <w:proofErr w:type="spellStart"/>
      <w:r w:rsidR="00B620E8">
        <w:rPr>
          <w:lang w:eastAsia="hr-HR"/>
        </w:rPr>
        <w:t>Docker</w:t>
      </w:r>
      <w:proofErr w:type="spellEnd"/>
      <w:r w:rsidR="00B620E8">
        <w:rPr>
          <w:lang w:eastAsia="hr-HR"/>
        </w:rPr>
        <w:t xml:space="preserve"> je m</w:t>
      </w:r>
      <w:r w:rsidR="00D81E0F">
        <w:rPr>
          <w:lang w:eastAsia="hr-HR"/>
        </w:rPr>
        <w:t xml:space="preserve">oguće instalirati na svim popularnim operacijskim sustavima kao što su Linux, Microsoft Windows ili </w:t>
      </w:r>
      <w:proofErr w:type="spellStart"/>
      <w:r w:rsidR="00D81E0F">
        <w:rPr>
          <w:lang w:eastAsia="hr-HR"/>
        </w:rPr>
        <w:t>MacOS</w:t>
      </w:r>
      <w:proofErr w:type="spellEnd"/>
      <w:r w:rsidR="00D81E0F">
        <w:rPr>
          <w:lang w:eastAsia="hr-HR"/>
        </w:rPr>
        <w:t>.</w:t>
      </w:r>
      <w:r w:rsidRPr="00C03654">
        <w:rPr>
          <w:lang w:eastAsia="hr-HR"/>
        </w:rPr>
        <w:t xml:space="preserve"> </w:t>
      </w:r>
      <w:r w:rsidR="00D81E0F">
        <w:rPr>
          <w:lang w:eastAsia="hr-HR"/>
        </w:rPr>
        <w:fldChar w:fldCharType="begin"/>
      </w:r>
      <w:r w:rsidR="00D81E0F">
        <w:rPr>
          <w:lang w:eastAsia="hr-HR"/>
        </w:rPr>
        <w:instrText xml:space="preserve"> REF _Ref131429517 \r \h </w:instrText>
      </w:r>
      <w:r w:rsidR="00247737">
        <w:rPr>
          <w:lang w:eastAsia="hr-HR"/>
        </w:rPr>
        <w:instrText xml:space="preserve"> \* MERGEFORMAT </w:instrText>
      </w:r>
      <w:r w:rsidR="00D81E0F">
        <w:rPr>
          <w:lang w:eastAsia="hr-HR"/>
        </w:rPr>
      </w:r>
      <w:r w:rsidR="00D81E0F">
        <w:rPr>
          <w:lang w:eastAsia="hr-HR"/>
        </w:rPr>
        <w:fldChar w:fldCharType="separate"/>
      </w:r>
      <w:r w:rsidR="00C20787">
        <w:rPr>
          <w:lang w:eastAsia="hr-HR"/>
        </w:rPr>
        <w:t>[5]</w:t>
      </w:r>
      <w:r w:rsidR="00D81E0F">
        <w:rPr>
          <w:lang w:eastAsia="hr-HR"/>
        </w:rPr>
        <w:fldChar w:fldCharType="end"/>
      </w:r>
    </w:p>
    <w:p w14:paraId="4A1B8F1E" w14:textId="0B5C315A" w:rsidR="00DF22E1" w:rsidRDefault="00DF22E1" w:rsidP="003B5CAD">
      <w:pPr>
        <w:pStyle w:val="Heading2"/>
        <w:jc w:val="both"/>
        <w:rPr>
          <w:lang w:eastAsia="hr-HR"/>
        </w:rPr>
      </w:pPr>
      <w:bookmarkStart w:id="6" w:name="_Toc137217721"/>
      <w:r>
        <w:rPr>
          <w:lang w:eastAsia="hr-HR"/>
        </w:rPr>
        <w:t>Orkestracija kontejnera</w:t>
      </w:r>
      <w:bookmarkEnd w:id="6"/>
    </w:p>
    <w:p w14:paraId="35A133CB" w14:textId="7B94B646" w:rsidR="003220EA" w:rsidRPr="009F6AE3" w:rsidRDefault="009F6AE3" w:rsidP="003B5CAD">
      <w:pPr>
        <w:spacing w:line="360" w:lineRule="auto"/>
        <w:jc w:val="both"/>
        <w:rPr>
          <w:lang w:eastAsia="hr-HR"/>
        </w:rPr>
      </w:pPr>
      <w:r>
        <w:rPr>
          <w:lang w:eastAsia="hr-HR"/>
        </w:rPr>
        <w:t xml:space="preserve">Korištenjem </w:t>
      </w:r>
      <w:proofErr w:type="spellStart"/>
      <w:r>
        <w:rPr>
          <w:lang w:eastAsia="hr-HR"/>
        </w:rPr>
        <w:t>mikroservisne</w:t>
      </w:r>
      <w:proofErr w:type="spellEnd"/>
      <w:r>
        <w:rPr>
          <w:lang w:eastAsia="hr-HR"/>
        </w:rPr>
        <w:t xml:space="preserve"> arhitekture zajedno s kontejnerima, broj kontejnera raste i javlja potreba za lakšim upravljanjem i postavljanjem kontejnera odnosno aplikacijskih usluga</w:t>
      </w:r>
      <w:r w:rsidR="00D947BD">
        <w:rPr>
          <w:lang w:eastAsia="hr-HR"/>
        </w:rPr>
        <w:t xml:space="preserve"> unutar kontejnera</w:t>
      </w:r>
      <w:r>
        <w:rPr>
          <w:lang w:eastAsia="hr-HR"/>
        </w:rPr>
        <w:t xml:space="preserve">. Rješenje se nalazi u orkestraciji kontejnera odnosno alatima za orkestraciju. </w:t>
      </w:r>
      <w:r w:rsidR="00D947BD">
        <w:rPr>
          <w:lang w:eastAsia="hr-HR"/>
        </w:rPr>
        <w:lastRenderedPageBreak/>
        <w:t xml:space="preserve">Orkestracija kontejnera </w:t>
      </w:r>
      <w:r w:rsidR="00D947BD" w:rsidRPr="00D947BD">
        <w:rPr>
          <w:lang w:eastAsia="hr-HR"/>
        </w:rPr>
        <w:t xml:space="preserve">je </w:t>
      </w:r>
      <w:r w:rsidR="00D947BD">
        <w:rPr>
          <w:lang w:eastAsia="hr-HR"/>
        </w:rPr>
        <w:t>programsko</w:t>
      </w:r>
      <w:r w:rsidR="00D947BD" w:rsidRPr="00D947BD">
        <w:rPr>
          <w:lang w:eastAsia="hr-HR"/>
        </w:rPr>
        <w:t xml:space="preserve"> rješenje koje pomaže u implementaciji, skaliranju i upravljanju </w:t>
      </w:r>
      <w:r w:rsidR="00D947BD">
        <w:rPr>
          <w:lang w:eastAsia="hr-HR"/>
        </w:rPr>
        <w:t xml:space="preserve"> </w:t>
      </w:r>
      <w:r w:rsidR="00D947BD" w:rsidRPr="00D947BD">
        <w:rPr>
          <w:lang w:eastAsia="hr-HR"/>
        </w:rPr>
        <w:t xml:space="preserve">kontejnerskom infrastrukturom. Omogućuje jednostavnu implementaciju aplikacija u više </w:t>
      </w:r>
      <w:r w:rsidR="00D947BD">
        <w:rPr>
          <w:lang w:eastAsia="hr-HR"/>
        </w:rPr>
        <w:t>kontejnera</w:t>
      </w:r>
      <w:r w:rsidR="00D947BD" w:rsidRPr="00D947BD">
        <w:rPr>
          <w:lang w:eastAsia="hr-HR"/>
        </w:rPr>
        <w:t xml:space="preserve"> rješavanjem izazova upravljanja pojedinačnim </w:t>
      </w:r>
      <w:r w:rsidR="00D947BD">
        <w:rPr>
          <w:lang w:eastAsia="hr-HR"/>
        </w:rPr>
        <w:t>kontejnerima</w:t>
      </w:r>
      <w:r w:rsidR="00D947BD" w:rsidRPr="00D947BD">
        <w:rPr>
          <w:lang w:eastAsia="hr-HR"/>
        </w:rPr>
        <w:t>.</w:t>
      </w:r>
      <w:r w:rsidR="00683428">
        <w:rPr>
          <w:lang w:eastAsia="hr-HR"/>
        </w:rPr>
        <w:t xml:space="preserve"> </w:t>
      </w:r>
      <w:r w:rsidR="00683428" w:rsidRPr="00683428">
        <w:rPr>
          <w:lang w:eastAsia="hr-HR"/>
        </w:rPr>
        <w:t xml:space="preserve">Ova arhitektura omogućuje automatizaciju životnog ciklusa aplikacije pružajući jedinstveno sučelje za stvaranje i orkestriranje </w:t>
      </w:r>
      <w:r w:rsidR="00683428">
        <w:rPr>
          <w:lang w:eastAsia="hr-HR"/>
        </w:rPr>
        <w:t>kontejnera</w:t>
      </w:r>
      <w:r w:rsidR="00683428" w:rsidRPr="00683428">
        <w:rPr>
          <w:lang w:eastAsia="hr-HR"/>
        </w:rPr>
        <w:t>.</w:t>
      </w:r>
      <w:r w:rsidR="00683428">
        <w:rPr>
          <w:lang w:eastAsia="hr-HR"/>
        </w:rPr>
        <w:t xml:space="preserve"> Pomoću ovih alata moguće je stvaranje, ažuriranje i uklanjanje aplikacije bez brige za infrastrukturu koja ih pokreće.</w:t>
      </w:r>
      <w:r w:rsidR="0011580A">
        <w:rPr>
          <w:lang w:eastAsia="hr-HR"/>
        </w:rPr>
        <w:t xml:space="preserve"> </w:t>
      </w:r>
      <w:r w:rsidR="007230F4">
        <w:rPr>
          <w:lang w:eastAsia="hr-HR"/>
        </w:rPr>
        <w:t>Sposobnost j</w:t>
      </w:r>
      <w:r w:rsidR="0011580A">
        <w:rPr>
          <w:lang w:eastAsia="hr-HR"/>
        </w:rPr>
        <w:t>ednostavno</w:t>
      </w:r>
      <w:r w:rsidR="007230F4">
        <w:rPr>
          <w:lang w:eastAsia="hr-HR"/>
        </w:rPr>
        <w:t>g</w:t>
      </w:r>
      <w:r w:rsidR="0011580A">
        <w:rPr>
          <w:lang w:eastAsia="hr-HR"/>
        </w:rPr>
        <w:t xml:space="preserve"> skaliranje je još jedan od prednosti</w:t>
      </w:r>
      <w:r w:rsidR="007230F4">
        <w:rPr>
          <w:lang w:eastAsia="hr-HR"/>
        </w:rPr>
        <w:t>, a moguće je skalirati na dva načina. Horizontalno skaliranje dodaje više replika aplikacije. Dok se vertikalnim skaliranjem aplikaciji povećavaju resursi koje aplikacija može koristiti, kao što su procesorska snaga i memorija.</w:t>
      </w:r>
      <w:r w:rsidR="0011580A">
        <w:rPr>
          <w:lang w:eastAsia="hr-HR"/>
        </w:rPr>
        <w:t xml:space="preserve"> Također, olakšano je upravljanje mrežnih dijelova infrastrukture kao i čuvanje od sigurnosnih rizika. </w:t>
      </w:r>
      <w:r w:rsidR="00D870D4">
        <w:rPr>
          <w:lang w:eastAsia="hr-HR"/>
        </w:rPr>
        <w:fldChar w:fldCharType="begin"/>
      </w:r>
      <w:r w:rsidR="00D870D4">
        <w:rPr>
          <w:lang w:eastAsia="hr-HR"/>
        </w:rPr>
        <w:instrText xml:space="preserve"> REF _Ref131610916 \r \h </w:instrText>
      </w:r>
      <w:r w:rsidR="00247737">
        <w:rPr>
          <w:lang w:eastAsia="hr-HR"/>
        </w:rPr>
        <w:instrText xml:space="preserve"> \* MERGEFORMAT </w:instrText>
      </w:r>
      <w:r w:rsidR="00D870D4">
        <w:rPr>
          <w:lang w:eastAsia="hr-HR"/>
        </w:rPr>
      </w:r>
      <w:r w:rsidR="00D870D4">
        <w:rPr>
          <w:lang w:eastAsia="hr-HR"/>
        </w:rPr>
        <w:fldChar w:fldCharType="separate"/>
      </w:r>
      <w:r w:rsidR="00C20787">
        <w:rPr>
          <w:lang w:eastAsia="hr-HR"/>
        </w:rPr>
        <w:t>[7]</w:t>
      </w:r>
      <w:r w:rsidR="00D870D4">
        <w:rPr>
          <w:lang w:eastAsia="hr-HR"/>
        </w:rPr>
        <w:fldChar w:fldCharType="end"/>
      </w:r>
    </w:p>
    <w:p w14:paraId="6F43DCCB" w14:textId="672D2CD7" w:rsidR="00854D61" w:rsidRDefault="00854D61" w:rsidP="00854D61">
      <w:pPr>
        <w:pStyle w:val="Heading3"/>
        <w:rPr>
          <w:lang w:eastAsia="hr-HR"/>
        </w:rPr>
      </w:pPr>
      <w:bookmarkStart w:id="7" w:name="_Toc137217722"/>
      <w:proofErr w:type="spellStart"/>
      <w:r>
        <w:rPr>
          <w:lang w:eastAsia="hr-HR"/>
        </w:rPr>
        <w:t>Kubernetes</w:t>
      </w:r>
      <w:bookmarkEnd w:id="7"/>
      <w:proofErr w:type="spellEnd"/>
    </w:p>
    <w:p w14:paraId="7DCF2F02" w14:textId="77777777" w:rsidR="00E81BF3" w:rsidRDefault="0096255C" w:rsidP="003B5CAD">
      <w:pPr>
        <w:spacing w:line="360" w:lineRule="auto"/>
        <w:jc w:val="both"/>
        <w:rPr>
          <w:lang w:eastAsia="hr-HR"/>
        </w:rPr>
      </w:pPr>
      <w:proofErr w:type="spellStart"/>
      <w:r>
        <w:rPr>
          <w:lang w:eastAsia="hr-HR"/>
        </w:rPr>
        <w:t>Kubernetes</w:t>
      </w:r>
      <w:proofErr w:type="spellEnd"/>
      <w:r>
        <w:rPr>
          <w:lang w:eastAsia="hr-HR"/>
        </w:rPr>
        <w:t xml:space="preserve"> je najpopularniji alat za orkestraciju kontejnera i alat koji će se koristiti u ovom diplomskom radu. </w:t>
      </w:r>
      <w:r w:rsidR="00C118FE">
        <w:rPr>
          <w:lang w:eastAsia="hr-HR"/>
        </w:rPr>
        <w:t xml:space="preserve">Početno je to bio projekt koji je razvijao Google, no kasnije je doniran organizaciji Cloud </w:t>
      </w:r>
      <w:proofErr w:type="spellStart"/>
      <w:r w:rsidR="00C118FE">
        <w:rPr>
          <w:lang w:eastAsia="hr-HR"/>
        </w:rPr>
        <w:t>Native</w:t>
      </w:r>
      <w:proofErr w:type="spellEnd"/>
      <w:r w:rsidR="00C118FE">
        <w:rPr>
          <w:lang w:eastAsia="hr-HR"/>
        </w:rPr>
        <w:t xml:space="preserve"> Computing </w:t>
      </w:r>
      <w:proofErr w:type="spellStart"/>
      <w:r w:rsidR="00C118FE">
        <w:rPr>
          <w:lang w:eastAsia="hr-HR"/>
        </w:rPr>
        <w:t>Foundation</w:t>
      </w:r>
      <w:proofErr w:type="spellEnd"/>
      <w:r w:rsidR="00C118FE">
        <w:rPr>
          <w:lang w:eastAsia="hr-HR"/>
        </w:rPr>
        <w:t xml:space="preserve"> (CNCF). CNCF razvija projekte otvorenog koda te je </w:t>
      </w:r>
      <w:proofErr w:type="spellStart"/>
      <w:r w:rsidR="00C118FE">
        <w:rPr>
          <w:lang w:eastAsia="hr-HR"/>
        </w:rPr>
        <w:t>Kubernetes</w:t>
      </w:r>
      <w:proofErr w:type="spellEnd"/>
      <w:r w:rsidR="00C118FE">
        <w:rPr>
          <w:lang w:eastAsia="hr-HR"/>
        </w:rPr>
        <w:t xml:space="preserve"> ujedno jedan od njih.</w:t>
      </w:r>
    </w:p>
    <w:p w14:paraId="129BDA08" w14:textId="09B01AF2" w:rsidR="002D047A" w:rsidRDefault="00E81BF3" w:rsidP="003B5CAD">
      <w:pPr>
        <w:spacing w:line="360" w:lineRule="auto"/>
        <w:jc w:val="both"/>
        <w:rPr>
          <w:lang w:eastAsia="hr-HR"/>
        </w:rPr>
      </w:pPr>
      <w:proofErr w:type="spellStart"/>
      <w:r w:rsidRPr="00E81BF3">
        <w:rPr>
          <w:lang w:eastAsia="hr-HR"/>
        </w:rPr>
        <w:t>Kubernetes</w:t>
      </w:r>
      <w:proofErr w:type="spellEnd"/>
      <w:r w:rsidRPr="00E81BF3">
        <w:rPr>
          <w:lang w:eastAsia="hr-HR"/>
        </w:rPr>
        <w:t xml:space="preserve"> pruža platformu za implementaciju, upravljanje i skaliranje </w:t>
      </w:r>
      <w:r>
        <w:rPr>
          <w:lang w:eastAsia="hr-HR"/>
        </w:rPr>
        <w:t>aplikacija u kontejneru</w:t>
      </w:r>
      <w:r w:rsidRPr="00E81BF3">
        <w:rPr>
          <w:lang w:eastAsia="hr-HR"/>
        </w:rPr>
        <w:t xml:space="preserve">. U svojoj srži, </w:t>
      </w:r>
      <w:proofErr w:type="spellStart"/>
      <w:r w:rsidRPr="00E81BF3">
        <w:rPr>
          <w:lang w:eastAsia="hr-HR"/>
        </w:rPr>
        <w:t>Kubernetes</w:t>
      </w:r>
      <w:proofErr w:type="spellEnd"/>
      <w:r w:rsidRPr="00E81BF3">
        <w:rPr>
          <w:lang w:eastAsia="hr-HR"/>
        </w:rPr>
        <w:t xml:space="preserve"> se sastoji od skupa glavnih čvorova i radnih čvorova. Glavni čvorovi odgovorni su za upravljanje radničkim čvorovima i raspoređivanje radnih opterećenja za njih. Radnički čvorovi odgovorni su za pokretanje kontejnerskih aplikacija. </w:t>
      </w:r>
      <w:proofErr w:type="spellStart"/>
      <w:r w:rsidRPr="00E81BF3">
        <w:rPr>
          <w:lang w:eastAsia="hr-HR"/>
        </w:rPr>
        <w:t>Kubernetes</w:t>
      </w:r>
      <w:proofErr w:type="spellEnd"/>
      <w:r w:rsidRPr="00E81BF3">
        <w:rPr>
          <w:lang w:eastAsia="hr-HR"/>
        </w:rPr>
        <w:t xml:space="preserve"> pruža skup API-ja i alata za implementaciju i upravljanje kontejnerskim aplikacijama, kao i skup kontrolera za upravljanje infrastrukturom potrebnom za pokretanje aplikacija.</w:t>
      </w:r>
      <w:r>
        <w:rPr>
          <w:lang w:eastAsia="hr-HR"/>
        </w:rPr>
        <w:t xml:space="preserve"> </w:t>
      </w:r>
      <w:proofErr w:type="spellStart"/>
      <w:r w:rsidRPr="00E81BF3">
        <w:rPr>
          <w:lang w:eastAsia="hr-HR"/>
        </w:rPr>
        <w:t>Kubernetes</w:t>
      </w:r>
      <w:proofErr w:type="spellEnd"/>
      <w:r w:rsidRPr="00E81BF3">
        <w:rPr>
          <w:lang w:eastAsia="hr-HR"/>
        </w:rPr>
        <w:t xml:space="preserve"> koristi deklarativne konfiguracijske datoteke, zvane manifesti, za definiranje željenog stanja infrastrukture. Ovi manifesti opisuju željeno stanje sustava, uključujući broj replika usluge, resurse potrebne za </w:t>
      </w:r>
      <w:r>
        <w:rPr>
          <w:lang w:eastAsia="hr-HR"/>
        </w:rPr>
        <w:t>kapsulu</w:t>
      </w:r>
      <w:r w:rsidRPr="00E81BF3">
        <w:rPr>
          <w:lang w:eastAsia="hr-HR"/>
        </w:rPr>
        <w:t xml:space="preserve"> i mrežna pravila. </w:t>
      </w:r>
      <w:proofErr w:type="spellStart"/>
      <w:r w:rsidRPr="00E81BF3">
        <w:rPr>
          <w:lang w:eastAsia="hr-HR"/>
        </w:rPr>
        <w:t>Kubernetes</w:t>
      </w:r>
      <w:proofErr w:type="spellEnd"/>
      <w:r w:rsidRPr="00E81BF3">
        <w:rPr>
          <w:lang w:eastAsia="hr-HR"/>
        </w:rPr>
        <w:t xml:space="preserve"> kontinuirano prati trenutno stanje sustava i radi na tome da trenutno stanje odgovara željenom stanju.</w:t>
      </w:r>
      <w:r w:rsidR="00C118FE">
        <w:rPr>
          <w:lang w:eastAsia="hr-HR"/>
        </w:rPr>
        <w:t xml:space="preserve"> </w:t>
      </w:r>
      <w:r w:rsidR="002C29DD">
        <w:rPr>
          <w:lang w:eastAsia="hr-HR"/>
        </w:rPr>
        <w:fldChar w:fldCharType="begin"/>
      </w:r>
      <w:r w:rsidR="002C29DD">
        <w:rPr>
          <w:lang w:eastAsia="hr-HR"/>
        </w:rPr>
        <w:instrText xml:space="preserve"> REF _Ref132108342 \r \h </w:instrText>
      </w:r>
      <w:r w:rsidR="00247737">
        <w:rPr>
          <w:lang w:eastAsia="hr-HR"/>
        </w:rPr>
        <w:instrText xml:space="preserve"> \* MERGEFORMAT </w:instrText>
      </w:r>
      <w:r w:rsidR="002C29DD">
        <w:rPr>
          <w:lang w:eastAsia="hr-HR"/>
        </w:rPr>
      </w:r>
      <w:r w:rsidR="002C29DD">
        <w:rPr>
          <w:lang w:eastAsia="hr-HR"/>
        </w:rPr>
        <w:fldChar w:fldCharType="separate"/>
      </w:r>
      <w:r w:rsidR="00C20787">
        <w:rPr>
          <w:lang w:eastAsia="hr-HR"/>
        </w:rPr>
        <w:t>[8]</w:t>
      </w:r>
      <w:r w:rsidR="002C29DD">
        <w:rPr>
          <w:lang w:eastAsia="hr-HR"/>
        </w:rPr>
        <w:fldChar w:fldCharType="end"/>
      </w:r>
    </w:p>
    <w:p w14:paraId="2A15E82B" w14:textId="43FCD5E1" w:rsidR="002C29DD" w:rsidRDefault="002C29DD" w:rsidP="003B5CAD">
      <w:pPr>
        <w:spacing w:line="360" w:lineRule="auto"/>
        <w:jc w:val="both"/>
        <w:rPr>
          <w:lang w:eastAsia="hr-HR"/>
        </w:rPr>
      </w:pPr>
      <w:proofErr w:type="spellStart"/>
      <w:r w:rsidRPr="002C29DD">
        <w:rPr>
          <w:lang w:eastAsia="hr-HR"/>
        </w:rPr>
        <w:t>Kubernetes</w:t>
      </w:r>
      <w:proofErr w:type="spellEnd"/>
      <w:r w:rsidRPr="002C29DD">
        <w:rPr>
          <w:lang w:eastAsia="hr-HR"/>
        </w:rPr>
        <w:t xml:space="preserve"> je široko prihvaćen </w:t>
      </w:r>
      <w:r>
        <w:rPr>
          <w:lang w:eastAsia="hr-HR"/>
        </w:rPr>
        <w:t xml:space="preserve">među pružateljima usluge </w:t>
      </w:r>
      <w:r w:rsidRPr="002C29DD">
        <w:rPr>
          <w:lang w:eastAsia="hr-HR"/>
        </w:rPr>
        <w:t xml:space="preserve">oblaka, a većina pružatelja usluga sada nudi upravljane </w:t>
      </w:r>
      <w:proofErr w:type="spellStart"/>
      <w:r w:rsidRPr="002C29DD">
        <w:rPr>
          <w:lang w:eastAsia="hr-HR"/>
        </w:rPr>
        <w:t>Kubernetes</w:t>
      </w:r>
      <w:proofErr w:type="spellEnd"/>
      <w:r w:rsidRPr="002C29DD">
        <w:rPr>
          <w:lang w:eastAsia="hr-HR"/>
        </w:rPr>
        <w:t xml:space="preserve"> usluge. </w:t>
      </w:r>
      <w:r>
        <w:rPr>
          <w:lang w:eastAsia="hr-HR"/>
        </w:rPr>
        <w:t>Upravljani</w:t>
      </w:r>
      <w:r w:rsidRPr="002C29DD">
        <w:rPr>
          <w:lang w:eastAsia="hr-HR"/>
        </w:rPr>
        <w:t xml:space="preserve"> </w:t>
      </w:r>
      <w:proofErr w:type="spellStart"/>
      <w:r w:rsidRPr="002C29DD">
        <w:rPr>
          <w:lang w:eastAsia="hr-HR"/>
        </w:rPr>
        <w:t>Kubernetes</w:t>
      </w:r>
      <w:proofErr w:type="spellEnd"/>
      <w:r w:rsidRPr="002C29DD">
        <w:rPr>
          <w:lang w:eastAsia="hr-HR"/>
        </w:rPr>
        <w:t xml:space="preserve"> </w:t>
      </w:r>
      <w:r>
        <w:rPr>
          <w:lang w:eastAsia="hr-HR"/>
        </w:rPr>
        <w:t>omogućuje</w:t>
      </w:r>
      <w:r w:rsidRPr="002C29DD">
        <w:rPr>
          <w:lang w:eastAsia="hr-HR"/>
        </w:rPr>
        <w:t xml:space="preserve"> jednostavan i učinkovit način za upravljanje </w:t>
      </w:r>
      <w:proofErr w:type="spellStart"/>
      <w:r w:rsidRPr="002C29DD">
        <w:rPr>
          <w:lang w:eastAsia="hr-HR"/>
        </w:rPr>
        <w:t>Kubernetes</w:t>
      </w:r>
      <w:proofErr w:type="spellEnd"/>
      <w:r w:rsidRPr="002C29DD">
        <w:rPr>
          <w:lang w:eastAsia="hr-HR"/>
        </w:rPr>
        <w:t xml:space="preserve"> klasterima bez brige o temeljnoj infrastrukturi.</w:t>
      </w:r>
      <w:r w:rsidR="00247737">
        <w:rPr>
          <w:lang w:eastAsia="hr-HR"/>
        </w:rPr>
        <w:t xml:space="preserve"> </w:t>
      </w:r>
      <w:r w:rsidR="001A2555">
        <w:rPr>
          <w:lang w:eastAsia="hr-HR"/>
        </w:rPr>
        <w:t xml:space="preserve">Temeljna infrastruktura </w:t>
      </w:r>
      <w:proofErr w:type="spellStart"/>
      <w:r w:rsidR="001A2555">
        <w:rPr>
          <w:lang w:eastAsia="hr-HR"/>
        </w:rPr>
        <w:t>Kubernetesa</w:t>
      </w:r>
      <w:proofErr w:type="spellEnd"/>
      <w:r w:rsidR="001A2555">
        <w:rPr>
          <w:lang w:eastAsia="hr-HR"/>
        </w:rPr>
        <w:t xml:space="preserve"> se odnosi na komponente upravljačke ravnine koje se nalaze na glavnom čvoru i komponente radničkih čvorova</w:t>
      </w:r>
      <w:r w:rsidR="009C3022">
        <w:rPr>
          <w:lang w:eastAsia="hr-HR"/>
        </w:rPr>
        <w:t xml:space="preserve">. Što znači da se korisnik </w:t>
      </w:r>
      <w:proofErr w:type="spellStart"/>
      <w:r w:rsidR="009C3022">
        <w:rPr>
          <w:lang w:eastAsia="hr-HR"/>
        </w:rPr>
        <w:t>Kubernetesa</w:t>
      </w:r>
      <w:proofErr w:type="spellEnd"/>
      <w:r w:rsidR="009C3022">
        <w:rPr>
          <w:lang w:eastAsia="hr-HR"/>
        </w:rPr>
        <w:t xml:space="preserve"> ne mora brinuti oko instalacije </w:t>
      </w:r>
      <w:proofErr w:type="spellStart"/>
      <w:r w:rsidR="009C3022">
        <w:rPr>
          <w:lang w:eastAsia="hr-HR"/>
        </w:rPr>
        <w:t>Kubernetes</w:t>
      </w:r>
      <w:proofErr w:type="spellEnd"/>
      <w:r w:rsidR="009C3022">
        <w:rPr>
          <w:lang w:eastAsia="hr-HR"/>
        </w:rPr>
        <w:t xml:space="preserve"> komponenti na infrastrukturi oblaka, nego to pružatelj usluge radi automatski pri instalaciji upravljanog </w:t>
      </w:r>
      <w:proofErr w:type="spellStart"/>
      <w:r w:rsidR="009C3022">
        <w:rPr>
          <w:lang w:eastAsia="hr-HR"/>
        </w:rPr>
        <w:t>Kubernetesa</w:t>
      </w:r>
      <w:proofErr w:type="spellEnd"/>
      <w:r w:rsidR="00B15D02">
        <w:rPr>
          <w:lang w:eastAsia="hr-HR"/>
        </w:rPr>
        <w:t xml:space="preserve"> od strane korisnika</w:t>
      </w:r>
      <w:r w:rsidR="009C3022">
        <w:rPr>
          <w:lang w:eastAsia="hr-HR"/>
        </w:rPr>
        <w:t xml:space="preserve">. </w:t>
      </w:r>
      <w:r w:rsidR="009C3022">
        <w:rPr>
          <w:lang w:eastAsia="hr-HR"/>
        </w:rPr>
        <w:lastRenderedPageBreak/>
        <w:t xml:space="preserve">Ovime se zaobilazi dugi put učenja </w:t>
      </w:r>
      <w:r w:rsidR="000B0D4F">
        <w:rPr>
          <w:lang w:eastAsia="hr-HR"/>
        </w:rPr>
        <w:t xml:space="preserve">o </w:t>
      </w:r>
      <w:r w:rsidR="009C3022">
        <w:rPr>
          <w:lang w:eastAsia="hr-HR"/>
        </w:rPr>
        <w:t>arhitektur</w:t>
      </w:r>
      <w:r w:rsidR="000B0D4F">
        <w:rPr>
          <w:lang w:eastAsia="hr-HR"/>
        </w:rPr>
        <w:t>i</w:t>
      </w:r>
      <w:r w:rsidR="009C3022">
        <w:rPr>
          <w:lang w:eastAsia="hr-HR"/>
        </w:rPr>
        <w:t xml:space="preserve"> </w:t>
      </w:r>
      <w:proofErr w:type="spellStart"/>
      <w:r w:rsidR="009C3022">
        <w:rPr>
          <w:lang w:eastAsia="hr-HR"/>
        </w:rPr>
        <w:t>Kubernetesa</w:t>
      </w:r>
      <w:proofErr w:type="spellEnd"/>
      <w:r w:rsidR="009C3022">
        <w:rPr>
          <w:lang w:eastAsia="hr-HR"/>
        </w:rPr>
        <w:t xml:space="preserve"> i instalacije komponenti</w:t>
      </w:r>
      <w:r w:rsidR="000B0D4F">
        <w:rPr>
          <w:lang w:eastAsia="hr-HR"/>
        </w:rPr>
        <w:t xml:space="preserve"> </w:t>
      </w:r>
      <w:proofErr w:type="spellStart"/>
      <w:r w:rsidR="000B0D4F">
        <w:rPr>
          <w:lang w:eastAsia="hr-HR"/>
        </w:rPr>
        <w:t>Kubernetesa</w:t>
      </w:r>
      <w:proofErr w:type="spellEnd"/>
      <w:r w:rsidR="009C3022">
        <w:rPr>
          <w:lang w:eastAsia="hr-HR"/>
        </w:rPr>
        <w:t xml:space="preserve">. Također je olakšana nadogradnja na novije verzije, pa tako većina pružatelja usluge </w:t>
      </w:r>
      <w:r w:rsidR="00C15CDE">
        <w:rPr>
          <w:lang w:eastAsia="hr-HR"/>
        </w:rPr>
        <w:t xml:space="preserve">ima jednostavni način podizanja verzije </w:t>
      </w:r>
      <w:proofErr w:type="spellStart"/>
      <w:r w:rsidR="00C15CDE">
        <w:rPr>
          <w:lang w:eastAsia="hr-HR"/>
        </w:rPr>
        <w:t>Kubernetesa</w:t>
      </w:r>
      <w:proofErr w:type="spellEnd"/>
      <w:r w:rsidR="00C15CDE">
        <w:rPr>
          <w:lang w:eastAsia="hr-HR"/>
        </w:rPr>
        <w:t xml:space="preserve"> u par koraka. </w:t>
      </w:r>
    </w:p>
    <w:p w14:paraId="444656D3" w14:textId="7D064FF0" w:rsidR="00A834BD" w:rsidRDefault="00A834BD" w:rsidP="00A834BD">
      <w:pPr>
        <w:pStyle w:val="Heading3"/>
        <w:rPr>
          <w:lang w:eastAsia="hr-HR"/>
        </w:rPr>
      </w:pPr>
      <w:bookmarkStart w:id="8" w:name="_Toc137217723"/>
      <w:r>
        <w:rPr>
          <w:lang w:eastAsia="hr-HR"/>
        </w:rPr>
        <w:t xml:space="preserve">Glavni koncepti </w:t>
      </w:r>
      <w:proofErr w:type="spellStart"/>
      <w:r>
        <w:rPr>
          <w:lang w:eastAsia="hr-HR"/>
        </w:rPr>
        <w:t>Kubernetesa</w:t>
      </w:r>
      <w:bookmarkEnd w:id="8"/>
      <w:proofErr w:type="spellEnd"/>
    </w:p>
    <w:p w14:paraId="178FD15B" w14:textId="51A8BF33" w:rsidR="001446EF" w:rsidRDefault="008A4681" w:rsidP="00FC0796">
      <w:pPr>
        <w:spacing w:line="360" w:lineRule="auto"/>
        <w:jc w:val="both"/>
        <w:rPr>
          <w:lang w:eastAsia="hr-HR"/>
        </w:rPr>
      </w:pPr>
      <w:r>
        <w:rPr>
          <w:lang w:eastAsia="hr-HR"/>
        </w:rPr>
        <w:t xml:space="preserve">Razumijevanje </w:t>
      </w:r>
      <w:proofErr w:type="spellStart"/>
      <w:r>
        <w:rPr>
          <w:lang w:eastAsia="hr-HR"/>
        </w:rPr>
        <w:t>Kubernetesa</w:t>
      </w:r>
      <w:proofErr w:type="spellEnd"/>
      <w:r>
        <w:rPr>
          <w:lang w:eastAsia="hr-HR"/>
        </w:rPr>
        <w:t xml:space="preserve"> počinje od njegovih koncepata, iako ih ima mnogo, u ovom radu će biti opisani </w:t>
      </w:r>
      <w:r w:rsidR="002D047A">
        <w:rPr>
          <w:lang w:eastAsia="hr-HR"/>
        </w:rPr>
        <w:t xml:space="preserve">i definirani </w:t>
      </w:r>
      <w:r>
        <w:rPr>
          <w:lang w:eastAsia="hr-HR"/>
        </w:rPr>
        <w:t xml:space="preserve">samo glavni za osnovno razumijevanje </w:t>
      </w:r>
      <w:r w:rsidR="001446EF">
        <w:rPr>
          <w:lang w:eastAsia="hr-HR"/>
        </w:rPr>
        <w:t xml:space="preserve">rada u </w:t>
      </w:r>
      <w:proofErr w:type="spellStart"/>
      <w:r w:rsidR="001446EF">
        <w:rPr>
          <w:lang w:eastAsia="hr-HR"/>
        </w:rPr>
        <w:t>Kubernetesu</w:t>
      </w:r>
      <w:proofErr w:type="spellEnd"/>
      <w:r w:rsidR="001446EF">
        <w:rPr>
          <w:lang w:eastAsia="hr-HR"/>
        </w:rPr>
        <w:t xml:space="preserve">. </w:t>
      </w:r>
    </w:p>
    <w:p w14:paraId="313BE4FD" w14:textId="00FD636C" w:rsidR="002D047A" w:rsidRDefault="002D047A" w:rsidP="00FC0796">
      <w:pPr>
        <w:spacing w:line="360" w:lineRule="auto"/>
        <w:jc w:val="both"/>
        <w:rPr>
          <w:lang w:eastAsia="hr-HR"/>
        </w:rPr>
      </w:pPr>
      <w:r>
        <w:rPr>
          <w:lang w:eastAsia="hr-HR"/>
        </w:rPr>
        <w:t xml:space="preserve">Radni čvorovi mogu biti fizički ili virtualni strojevi. Svaki od čvorova sadrži usluge potrebne za pokretanje kapsula. </w:t>
      </w:r>
      <w:proofErr w:type="spellStart"/>
      <w:r>
        <w:rPr>
          <w:lang w:eastAsia="hr-HR"/>
        </w:rPr>
        <w:t>Kubernetes</w:t>
      </w:r>
      <w:proofErr w:type="spellEnd"/>
      <w:r>
        <w:rPr>
          <w:lang w:eastAsia="hr-HR"/>
        </w:rPr>
        <w:t xml:space="preserve"> grozd je skup glavnih i radnih čvorova. Svaki grozd se sastoji od minimalno jednog glavnog i jednog radnog čvora. Komunikacija korisnika </w:t>
      </w:r>
      <w:r w:rsidR="00DA0E7F">
        <w:rPr>
          <w:lang w:eastAsia="hr-HR"/>
        </w:rPr>
        <w:t xml:space="preserve">s grozdom </w:t>
      </w:r>
      <w:r>
        <w:rPr>
          <w:lang w:eastAsia="hr-HR"/>
        </w:rPr>
        <w:t>se obavlja preko API-</w:t>
      </w:r>
      <w:proofErr w:type="spellStart"/>
      <w:r>
        <w:rPr>
          <w:lang w:eastAsia="hr-HR"/>
        </w:rPr>
        <w:t>ija</w:t>
      </w:r>
      <w:proofErr w:type="spellEnd"/>
      <w:r>
        <w:rPr>
          <w:lang w:eastAsia="hr-HR"/>
        </w:rPr>
        <w:t xml:space="preserve"> </w:t>
      </w:r>
      <w:r w:rsidR="00DA0E7F">
        <w:rPr>
          <w:lang w:eastAsia="hr-HR"/>
        </w:rPr>
        <w:t xml:space="preserve">na glavnom čvoru. </w:t>
      </w:r>
    </w:p>
    <w:p w14:paraId="7ADC0111" w14:textId="6A6EE2AA" w:rsidR="000518A6" w:rsidRDefault="000518A6" w:rsidP="00FC0796">
      <w:pPr>
        <w:spacing w:line="360" w:lineRule="auto"/>
        <w:jc w:val="both"/>
        <w:rPr>
          <w:lang w:eastAsia="hr-HR"/>
        </w:rPr>
      </w:pPr>
      <w:r>
        <w:rPr>
          <w:lang w:eastAsia="hr-HR"/>
        </w:rPr>
        <w:t xml:space="preserve">Kako bi se odijelili resursi unutar </w:t>
      </w:r>
      <w:proofErr w:type="spellStart"/>
      <w:r>
        <w:rPr>
          <w:lang w:eastAsia="hr-HR"/>
        </w:rPr>
        <w:t>Kubernetes</w:t>
      </w:r>
      <w:proofErr w:type="spellEnd"/>
      <w:r>
        <w:rPr>
          <w:lang w:eastAsia="hr-HR"/>
        </w:rPr>
        <w:t xml:space="preserve"> grozda koriste se imenski prostori (</w:t>
      </w:r>
      <w:r>
        <w:rPr>
          <w:i/>
          <w:iCs/>
          <w:lang w:eastAsia="hr-HR"/>
        </w:rPr>
        <w:t xml:space="preserve">engl. </w:t>
      </w:r>
      <w:proofErr w:type="spellStart"/>
      <w:r>
        <w:rPr>
          <w:i/>
          <w:iCs/>
          <w:lang w:eastAsia="hr-HR"/>
        </w:rPr>
        <w:t>Namespaces</w:t>
      </w:r>
      <w:proofErr w:type="spellEnd"/>
      <w:r>
        <w:rPr>
          <w:lang w:eastAsia="hr-HR"/>
        </w:rPr>
        <w:t xml:space="preserve">). Imenski prostor </w:t>
      </w:r>
      <w:r w:rsidR="00D66033">
        <w:rPr>
          <w:lang w:eastAsia="hr-HR"/>
        </w:rPr>
        <w:t xml:space="preserve">je </w:t>
      </w:r>
      <w:r>
        <w:rPr>
          <w:lang w:eastAsia="hr-HR"/>
        </w:rPr>
        <w:t xml:space="preserve">način stvaranja više virtualnih grozdova unutar jednog fizičkog grozda. </w:t>
      </w:r>
      <w:r w:rsidRPr="000518A6">
        <w:rPr>
          <w:lang w:eastAsia="hr-HR"/>
        </w:rPr>
        <w:t xml:space="preserve">Oni pružaju način za podjelu i izolaciju resursa u </w:t>
      </w:r>
      <w:r w:rsidR="00F174E1">
        <w:rPr>
          <w:lang w:eastAsia="hr-HR"/>
        </w:rPr>
        <w:t>grozdu</w:t>
      </w:r>
      <w:r w:rsidRPr="000518A6">
        <w:rPr>
          <w:lang w:eastAsia="hr-HR"/>
        </w:rPr>
        <w:t xml:space="preserve"> te za njihovo organiziranje prema različitim okruženjima, timovima, aplikacijama ili svrhama.</w:t>
      </w:r>
    </w:p>
    <w:p w14:paraId="3FC11518" w14:textId="77777777" w:rsidR="008A0727" w:rsidRDefault="00DA0E7F" w:rsidP="008A0727">
      <w:pPr>
        <w:spacing w:line="360" w:lineRule="auto"/>
        <w:jc w:val="both"/>
        <w:rPr>
          <w:lang w:eastAsia="hr-HR"/>
        </w:rPr>
      </w:pPr>
      <w:r>
        <w:rPr>
          <w:lang w:eastAsia="hr-HR"/>
        </w:rPr>
        <w:t>Kapsule (</w:t>
      </w:r>
      <w:r>
        <w:rPr>
          <w:i/>
          <w:iCs/>
          <w:lang w:eastAsia="hr-HR"/>
        </w:rPr>
        <w:t xml:space="preserve">engl. </w:t>
      </w:r>
      <w:proofErr w:type="spellStart"/>
      <w:r>
        <w:rPr>
          <w:i/>
          <w:iCs/>
          <w:lang w:eastAsia="hr-HR"/>
        </w:rPr>
        <w:t>Pods</w:t>
      </w:r>
      <w:proofErr w:type="spellEnd"/>
      <w:r>
        <w:rPr>
          <w:lang w:eastAsia="hr-HR"/>
        </w:rPr>
        <w:t xml:space="preserve">) su najmanje jedinice unutar </w:t>
      </w:r>
      <w:proofErr w:type="spellStart"/>
      <w:r>
        <w:rPr>
          <w:lang w:eastAsia="hr-HR"/>
        </w:rPr>
        <w:t>Kubernetesa</w:t>
      </w:r>
      <w:proofErr w:type="spellEnd"/>
      <w:r>
        <w:rPr>
          <w:lang w:eastAsia="hr-HR"/>
        </w:rPr>
        <w:t xml:space="preserve"> koje je moguće stvoriti. </w:t>
      </w:r>
      <w:r w:rsidR="00B95535">
        <w:rPr>
          <w:lang w:eastAsia="hr-HR"/>
        </w:rPr>
        <w:t xml:space="preserve">Jedan ili više kontejnera je moguće staviti unutar jedne kapsule, ali najčešće je to samo jedan kontejner. </w:t>
      </w:r>
      <w:r w:rsidR="00016F28">
        <w:rPr>
          <w:lang w:eastAsia="hr-HR"/>
        </w:rPr>
        <w:t>Kontejneri se u kapsule postavljaju skidanjem kontejnera s nekog od registara odnosno repozitorija.</w:t>
      </w:r>
      <w:r w:rsidR="008A0727">
        <w:rPr>
          <w:lang w:eastAsia="hr-HR"/>
        </w:rPr>
        <w:t xml:space="preserve"> </w:t>
      </w:r>
    </w:p>
    <w:p w14:paraId="55B2A0CC" w14:textId="492BB164" w:rsidR="003B5CAD" w:rsidRDefault="00E90201" w:rsidP="008A0727">
      <w:pPr>
        <w:spacing w:line="360" w:lineRule="auto"/>
        <w:jc w:val="both"/>
        <w:rPr>
          <w:lang w:eastAsia="hr-HR"/>
        </w:rPr>
      </w:pPr>
      <w:r>
        <w:rPr>
          <w:lang w:eastAsia="hr-HR"/>
        </w:rPr>
        <w:t>Na slici (</w:t>
      </w:r>
      <w:r w:rsidR="00103C2F">
        <w:rPr>
          <w:lang w:eastAsia="hr-HR"/>
        </w:rPr>
        <w:fldChar w:fldCharType="begin"/>
      </w:r>
      <w:r w:rsidR="00103C2F">
        <w:rPr>
          <w:lang w:eastAsia="hr-HR"/>
        </w:rPr>
        <w:instrText xml:space="preserve"> REF _Ref132125609 \h </w:instrText>
      </w:r>
      <w:r w:rsidR="00FC0796">
        <w:rPr>
          <w:lang w:eastAsia="hr-HR"/>
        </w:rPr>
        <w:instrText xml:space="preserve"> \* MERGEFORMAT </w:instrText>
      </w:r>
      <w:r w:rsidR="00103C2F">
        <w:rPr>
          <w:lang w:eastAsia="hr-HR"/>
        </w:rPr>
      </w:r>
      <w:r w:rsidR="00103C2F">
        <w:rPr>
          <w:lang w:eastAsia="hr-HR"/>
        </w:rPr>
        <w:fldChar w:fldCharType="separate"/>
      </w:r>
      <w:r w:rsidR="00C20787">
        <w:t xml:space="preserve">Slika </w:t>
      </w:r>
      <w:r w:rsidR="00C20787">
        <w:rPr>
          <w:noProof/>
        </w:rPr>
        <w:t>2</w:t>
      </w:r>
      <w:r w:rsidR="00103C2F">
        <w:rPr>
          <w:lang w:eastAsia="hr-HR"/>
        </w:rPr>
        <w:fldChar w:fldCharType="end"/>
      </w:r>
      <w:r>
        <w:rPr>
          <w:lang w:eastAsia="hr-HR"/>
        </w:rPr>
        <w:t>)</w:t>
      </w:r>
      <w:r w:rsidR="000518A6">
        <w:rPr>
          <w:lang w:eastAsia="hr-HR"/>
        </w:rPr>
        <w:t xml:space="preserve"> je prikaz odnosa čvorova, imenskih prostora, kapsula i kontejnera. </w:t>
      </w:r>
      <w:r w:rsidR="00995F97">
        <w:rPr>
          <w:lang w:eastAsia="hr-HR"/>
        </w:rPr>
        <w:t xml:space="preserve">Imenski prostor je postojan na svakom čvoru kada ga izradimo. Nakon toga je moguće unutar imenskog prostora postavljati kapsule koje se mogu postaviti na željeni čvor ili nasumično. Na prikazu je jasno vidljivo kako kapsule mogu imati jedan ili više kontejnera. </w:t>
      </w:r>
    </w:p>
    <w:p w14:paraId="731A30DA" w14:textId="7F2B2633" w:rsidR="00E90201" w:rsidRDefault="000518A6" w:rsidP="000518A6">
      <w:pPr>
        <w:keepNext/>
        <w:spacing w:line="240" w:lineRule="auto"/>
        <w:jc w:val="center"/>
      </w:pPr>
      <w:r>
        <w:rPr>
          <w:noProof/>
          <w:lang w:eastAsia="hr-HR"/>
        </w:rPr>
        <w:lastRenderedPageBreak/>
        <w:drawing>
          <wp:inline distT="0" distB="0" distL="0" distR="0" wp14:anchorId="04FDA381" wp14:editId="01002F81">
            <wp:extent cx="5756910" cy="25126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6910" cy="2512695"/>
                    </a:xfrm>
                    <a:prstGeom prst="rect">
                      <a:avLst/>
                    </a:prstGeom>
                    <a:noFill/>
                    <a:ln>
                      <a:noFill/>
                    </a:ln>
                  </pic:spPr>
                </pic:pic>
              </a:graphicData>
            </a:graphic>
          </wp:inline>
        </w:drawing>
      </w:r>
    </w:p>
    <w:p w14:paraId="714ACEAC" w14:textId="159CBFAA" w:rsidR="00DA0E7F" w:rsidRDefault="00E90201" w:rsidP="000518A6">
      <w:pPr>
        <w:pStyle w:val="Caption"/>
        <w:spacing w:line="240" w:lineRule="auto"/>
        <w:jc w:val="center"/>
      </w:pPr>
      <w:bookmarkStart w:id="9" w:name="_Ref132125609"/>
      <w:r>
        <w:t xml:space="preserve">Slika </w:t>
      </w:r>
      <w:fldSimple w:instr=" SEQ Slika \* ARABIC ">
        <w:r w:rsidR="00C20787">
          <w:rPr>
            <w:noProof/>
          </w:rPr>
          <w:t>2</w:t>
        </w:r>
      </w:fldSimple>
      <w:bookmarkEnd w:id="9"/>
      <w:r>
        <w:t xml:space="preserve">. Prikaz odnosa čvorova, </w:t>
      </w:r>
      <w:r w:rsidR="000518A6">
        <w:t xml:space="preserve">imenskih prostora, </w:t>
      </w:r>
      <w:r>
        <w:t>kapsula</w:t>
      </w:r>
      <w:r w:rsidR="000518A6">
        <w:t xml:space="preserve"> i</w:t>
      </w:r>
      <w:r>
        <w:t xml:space="preserve"> kontejnera</w:t>
      </w:r>
    </w:p>
    <w:p w14:paraId="603ED7DD" w14:textId="4C285F61" w:rsidR="006D3F17" w:rsidRDefault="006D3F17" w:rsidP="0083095E">
      <w:pPr>
        <w:spacing w:line="360" w:lineRule="auto"/>
        <w:jc w:val="both"/>
      </w:pPr>
      <w:r>
        <w:t xml:space="preserve">Kapsule se mogu postavljati zasebno ili ih može automatizirano postavljati resurs </w:t>
      </w:r>
      <w:proofErr w:type="spellStart"/>
      <w:r>
        <w:t>ReplicaSet</w:t>
      </w:r>
      <w:proofErr w:type="spellEnd"/>
      <w:r>
        <w:t xml:space="preserve"> koji ima točan broj i konfiguraciju kapsule. Resursi </w:t>
      </w:r>
      <w:proofErr w:type="spellStart"/>
      <w:r>
        <w:t>Deployments</w:t>
      </w:r>
      <w:proofErr w:type="spellEnd"/>
      <w:r>
        <w:t xml:space="preserve"> stvara resurs </w:t>
      </w:r>
      <w:proofErr w:type="spellStart"/>
      <w:r>
        <w:t>ReplicaSet</w:t>
      </w:r>
      <w:proofErr w:type="spellEnd"/>
      <w:r>
        <w:t xml:space="preserve">, a sami korisnik postavlja </w:t>
      </w:r>
      <w:proofErr w:type="spellStart"/>
      <w:r w:rsidR="002C6948">
        <w:t>Deployments</w:t>
      </w:r>
      <w:proofErr w:type="spellEnd"/>
      <w:r>
        <w:t xml:space="preserve"> na </w:t>
      </w:r>
      <w:proofErr w:type="spellStart"/>
      <w:r>
        <w:t>Kubernetes</w:t>
      </w:r>
      <w:proofErr w:type="spellEnd"/>
      <w:r>
        <w:t xml:space="preserve">. </w:t>
      </w:r>
      <w:r w:rsidR="00F24E9E">
        <w:t xml:space="preserve">Resurs </w:t>
      </w:r>
      <w:proofErr w:type="spellStart"/>
      <w:r w:rsidR="00F24E9E">
        <w:t>Deployments</w:t>
      </w:r>
      <w:proofErr w:type="spellEnd"/>
      <w:r w:rsidR="00F24E9E">
        <w:t xml:space="preserve"> se koristi kada želimo postaviti aplikacije „bez stanja“.</w:t>
      </w:r>
      <w:r w:rsidR="002C6948">
        <w:t xml:space="preserve"> Također, resursi koji postavljaju kapsule na grozd su </w:t>
      </w:r>
      <w:proofErr w:type="spellStart"/>
      <w:r w:rsidR="002C6948">
        <w:t>StatefulSet</w:t>
      </w:r>
      <w:proofErr w:type="spellEnd"/>
      <w:r w:rsidR="002C6948">
        <w:t xml:space="preserve"> i </w:t>
      </w:r>
      <w:proofErr w:type="spellStart"/>
      <w:r w:rsidR="002C6948">
        <w:t>DaemonSet</w:t>
      </w:r>
      <w:proofErr w:type="spellEnd"/>
      <w:r w:rsidR="002C6948">
        <w:t>.</w:t>
      </w:r>
      <w:r w:rsidR="00F24E9E">
        <w:t xml:space="preserve"> </w:t>
      </w:r>
      <w:proofErr w:type="spellStart"/>
      <w:r w:rsidR="00F24E9E">
        <w:t>StatefulSet</w:t>
      </w:r>
      <w:proofErr w:type="spellEnd"/>
      <w:r w:rsidR="00F24E9E">
        <w:t xml:space="preserve"> se koristi za aplikacije „sa stanjem“, većinom su to neke baze podataka i slične aplikacije koje zahtijevaju trajnu pohranu. </w:t>
      </w:r>
      <w:proofErr w:type="spellStart"/>
      <w:r w:rsidR="00F24E9E">
        <w:t>DaemonSet</w:t>
      </w:r>
      <w:proofErr w:type="spellEnd"/>
      <w:r w:rsidR="00F24E9E">
        <w:t xml:space="preserve"> osigurava da svaki čvor na grozdu pokreće kopiju neke kapsule odnosno aplikacije, obično se koristi za aplikacije koje zapisuju događaje (</w:t>
      </w:r>
      <w:r w:rsidR="00F24E9E">
        <w:rPr>
          <w:i/>
          <w:iCs/>
        </w:rPr>
        <w:t xml:space="preserve">engl. </w:t>
      </w:r>
      <w:proofErr w:type="spellStart"/>
      <w:r w:rsidR="00F24E9E">
        <w:rPr>
          <w:i/>
          <w:iCs/>
        </w:rPr>
        <w:t>Logging</w:t>
      </w:r>
      <w:proofErr w:type="spellEnd"/>
      <w:r w:rsidR="00F24E9E">
        <w:t xml:space="preserve">) </w:t>
      </w:r>
      <w:r w:rsidR="00957C20">
        <w:t>ili vrše nadzor sustava (</w:t>
      </w:r>
      <w:r w:rsidR="00957C20">
        <w:rPr>
          <w:i/>
          <w:iCs/>
        </w:rPr>
        <w:t>engl. Monitoring</w:t>
      </w:r>
      <w:r w:rsidR="00957C20">
        <w:t>).</w:t>
      </w:r>
      <w:r w:rsidR="00127E26">
        <w:t xml:space="preserve"> </w:t>
      </w:r>
      <w:r w:rsidR="00F4034E">
        <w:t xml:space="preserve">Zadnji resurs od resursa koji su zaduženi za radna opterećenja su poslovi odnosno </w:t>
      </w:r>
      <w:proofErr w:type="spellStart"/>
      <w:r w:rsidR="00F4034E">
        <w:t>cron</w:t>
      </w:r>
      <w:proofErr w:type="spellEnd"/>
      <w:r w:rsidR="00F4034E">
        <w:t xml:space="preserve"> poslovi. Poslovi stvaraju kapsule koje se pokreću i završavaju. Koriste se u svrhu jedinstvenih periodičkih zadataka, migracije podataka ili izrade sigurnosnih kopija. </w:t>
      </w:r>
    </w:p>
    <w:p w14:paraId="2BBFC4C8" w14:textId="689D45E1" w:rsidR="00EC1354" w:rsidRDefault="0033383C" w:rsidP="0083095E">
      <w:pPr>
        <w:spacing w:line="360" w:lineRule="auto"/>
        <w:jc w:val="both"/>
      </w:pPr>
      <w:r>
        <w:t xml:space="preserve">Bitni resursi za čuvanje podataka su </w:t>
      </w:r>
      <w:proofErr w:type="spellStart"/>
      <w:r>
        <w:t>Persistent</w:t>
      </w:r>
      <w:proofErr w:type="spellEnd"/>
      <w:r w:rsidR="001F4873">
        <w:t xml:space="preserve"> </w:t>
      </w:r>
      <w:proofErr w:type="spellStart"/>
      <w:r>
        <w:t>Volume</w:t>
      </w:r>
      <w:proofErr w:type="spellEnd"/>
      <w:r w:rsidR="001F4873">
        <w:t xml:space="preserve"> </w:t>
      </w:r>
      <w:proofErr w:type="spellStart"/>
      <w:r>
        <w:t>Claim</w:t>
      </w:r>
      <w:proofErr w:type="spellEnd"/>
      <w:r>
        <w:t xml:space="preserve"> (PVC) i </w:t>
      </w:r>
      <w:proofErr w:type="spellStart"/>
      <w:r>
        <w:t>Persistent</w:t>
      </w:r>
      <w:proofErr w:type="spellEnd"/>
      <w:r w:rsidR="001F4873">
        <w:t xml:space="preserve"> </w:t>
      </w:r>
      <w:proofErr w:type="spellStart"/>
      <w:r>
        <w:t>Volume</w:t>
      </w:r>
      <w:proofErr w:type="spellEnd"/>
      <w:r w:rsidR="001F4873">
        <w:t xml:space="preserve"> (PV)</w:t>
      </w:r>
      <w:r>
        <w:t>.</w:t>
      </w:r>
      <w:r w:rsidR="001F4873">
        <w:t xml:space="preserve"> PV je </w:t>
      </w:r>
      <w:r w:rsidR="001F4873" w:rsidRPr="001F4873">
        <w:t xml:space="preserve">dio umreženog resursa za pohranu koji osigurava administrator ili ga dinamički osigurava </w:t>
      </w:r>
      <w:proofErr w:type="spellStart"/>
      <w:r w:rsidR="001F4873" w:rsidRPr="001F4873">
        <w:t>Kubernetes</w:t>
      </w:r>
      <w:proofErr w:type="spellEnd"/>
      <w:r w:rsidR="001F4873" w:rsidRPr="001F4873">
        <w:t>. P</w:t>
      </w:r>
      <w:r w:rsidR="001F4873">
        <w:t>VC</w:t>
      </w:r>
      <w:r w:rsidR="001F4873" w:rsidRPr="001F4873">
        <w:t xml:space="preserve"> je zahtjev za određenom količinom resursa za pohranu koji je definirao programer.</w:t>
      </w:r>
      <w:r>
        <w:t xml:space="preserve"> </w:t>
      </w:r>
      <w:r w:rsidR="001F4873" w:rsidRPr="001F4873">
        <w:t xml:space="preserve">Nakon što se PVC </w:t>
      </w:r>
      <w:r w:rsidR="001F4873">
        <w:t>stvori</w:t>
      </w:r>
      <w:r w:rsidR="001F4873" w:rsidRPr="001F4873">
        <w:t xml:space="preserve">, </w:t>
      </w:r>
      <w:proofErr w:type="spellStart"/>
      <w:r w:rsidR="001F4873" w:rsidRPr="001F4873">
        <w:t>Kubernetes</w:t>
      </w:r>
      <w:proofErr w:type="spellEnd"/>
      <w:r w:rsidR="001F4873" w:rsidRPr="001F4873">
        <w:t xml:space="preserve"> preslikava PVC u PV, koji pruža stvarni resurs za pohranu. PV može unaprijed osigurati administrator ili ga </w:t>
      </w:r>
      <w:proofErr w:type="spellStart"/>
      <w:r w:rsidR="001F4873" w:rsidRPr="001F4873">
        <w:t>Kubernetes</w:t>
      </w:r>
      <w:proofErr w:type="spellEnd"/>
      <w:r w:rsidR="001F4873" w:rsidRPr="001F4873">
        <w:t xml:space="preserve"> može dinamički osigurati na temelju </w:t>
      </w:r>
      <w:proofErr w:type="spellStart"/>
      <w:r w:rsidR="001F4873">
        <w:t>StorageClass</w:t>
      </w:r>
      <w:proofErr w:type="spellEnd"/>
      <w:r w:rsidR="001F4873">
        <w:t xml:space="preserve"> resursa </w:t>
      </w:r>
      <w:r w:rsidR="001F4873" w:rsidRPr="001F4873">
        <w:t>naveden</w:t>
      </w:r>
      <w:r w:rsidR="001F4873">
        <w:t>og</w:t>
      </w:r>
      <w:r w:rsidR="001F4873" w:rsidRPr="001F4873">
        <w:t xml:space="preserve"> u PVC-u. PV se zatim spaja na </w:t>
      </w:r>
      <w:r w:rsidR="001F4873">
        <w:t>kapsulu</w:t>
      </w:r>
      <w:r w:rsidR="001F4873" w:rsidRPr="001F4873">
        <w:t xml:space="preserve">, </w:t>
      </w:r>
      <w:r w:rsidR="001F4873">
        <w:t>koja onda</w:t>
      </w:r>
      <w:r w:rsidR="001F4873" w:rsidRPr="001F4873">
        <w:t xml:space="preserve"> može čitati i pisati na resurs za pohranu.</w:t>
      </w:r>
      <w:r w:rsidR="001F4873">
        <w:t xml:space="preserve"> </w:t>
      </w:r>
      <w:r>
        <w:t xml:space="preserve">Resurs </w:t>
      </w:r>
      <w:proofErr w:type="spellStart"/>
      <w:r>
        <w:t>Secret</w:t>
      </w:r>
      <w:proofErr w:type="spellEnd"/>
      <w:r>
        <w:t xml:space="preserve"> rješava pitanje sigurnosti osjetljivih podataka koji se koriste u aplikacijama. Povezivanjem </w:t>
      </w:r>
      <w:r w:rsidR="00785F84">
        <w:t>varijabli okruženja</w:t>
      </w:r>
      <w:r>
        <w:t xml:space="preserve"> s resursom </w:t>
      </w:r>
      <w:proofErr w:type="spellStart"/>
      <w:r>
        <w:t>Secret</w:t>
      </w:r>
      <w:proofErr w:type="spellEnd"/>
      <w:r>
        <w:t xml:space="preserve"> unutar resursa </w:t>
      </w:r>
      <w:proofErr w:type="spellStart"/>
      <w:r>
        <w:t>Deployments</w:t>
      </w:r>
      <w:proofErr w:type="spellEnd"/>
      <w:r>
        <w:t xml:space="preserve"> moguće je zaštiti osjetljive podatke. </w:t>
      </w:r>
      <w:proofErr w:type="spellStart"/>
      <w:r>
        <w:t>Secret</w:t>
      </w:r>
      <w:proofErr w:type="spellEnd"/>
      <w:r>
        <w:t xml:space="preserve"> čuva podatke u zaštićenom obliku </w:t>
      </w:r>
      <w:r w:rsidR="00C77432">
        <w:t>te se podaci</w:t>
      </w:r>
      <w:r>
        <w:t xml:space="preserve"> kodir</w:t>
      </w:r>
      <w:r w:rsidR="00C77432">
        <w:t>aju</w:t>
      </w:r>
      <w:r>
        <w:t xml:space="preserve"> Base64 standardom. </w:t>
      </w:r>
    </w:p>
    <w:p w14:paraId="1E100EBB" w14:textId="133D125D" w:rsidR="00EC1354" w:rsidRDefault="00CB1A85" w:rsidP="0083095E">
      <w:pPr>
        <w:spacing w:line="360" w:lineRule="auto"/>
        <w:jc w:val="both"/>
      </w:pPr>
      <w:r>
        <w:lastRenderedPageBreak/>
        <w:t xml:space="preserve">Za razumijevanje mrežnog dijela </w:t>
      </w:r>
      <w:proofErr w:type="spellStart"/>
      <w:r>
        <w:t>Kubernetesa</w:t>
      </w:r>
      <w:proofErr w:type="spellEnd"/>
      <w:r>
        <w:t xml:space="preserve"> osnovni su resursi </w:t>
      </w:r>
      <w:proofErr w:type="spellStart"/>
      <w:r>
        <w:t>Ingress</w:t>
      </w:r>
      <w:proofErr w:type="spellEnd"/>
      <w:r>
        <w:t xml:space="preserve"> i </w:t>
      </w:r>
      <w:r w:rsidR="002B4D75">
        <w:t>servis (</w:t>
      </w:r>
      <w:r w:rsidR="002B4D75">
        <w:rPr>
          <w:i/>
          <w:iCs/>
        </w:rPr>
        <w:t xml:space="preserve">engl. </w:t>
      </w:r>
      <w:r w:rsidRPr="002B4D75">
        <w:rPr>
          <w:i/>
          <w:iCs/>
        </w:rPr>
        <w:t>Service</w:t>
      </w:r>
      <w:r w:rsidR="002B4D75">
        <w:t>)</w:t>
      </w:r>
      <w:r>
        <w:t>.</w:t>
      </w:r>
      <w:r w:rsidR="002B4D75">
        <w:t xml:space="preserve"> </w:t>
      </w:r>
      <w:proofErr w:type="spellStart"/>
      <w:r w:rsidR="002B4D75" w:rsidRPr="002B4D75">
        <w:t>Ingress</w:t>
      </w:r>
      <w:proofErr w:type="spellEnd"/>
      <w:r w:rsidR="002B4D75" w:rsidRPr="002B4D75">
        <w:t xml:space="preserve"> je </w:t>
      </w:r>
      <w:proofErr w:type="spellStart"/>
      <w:r w:rsidR="002B4D75" w:rsidRPr="002B4D75">
        <w:t>Kubernetes</w:t>
      </w:r>
      <w:proofErr w:type="spellEnd"/>
      <w:r w:rsidR="002B4D75" w:rsidRPr="002B4D75">
        <w:t xml:space="preserve"> API objekt koji pruža način upravljanja vanjskim pristupom </w:t>
      </w:r>
      <w:r w:rsidR="002B4D75">
        <w:t>servisima</w:t>
      </w:r>
      <w:r w:rsidR="002B4D75" w:rsidRPr="002B4D75">
        <w:t xml:space="preserve"> u </w:t>
      </w:r>
      <w:proofErr w:type="spellStart"/>
      <w:r w:rsidR="002B4D75" w:rsidRPr="002B4D75">
        <w:t>Kubernetes</w:t>
      </w:r>
      <w:proofErr w:type="spellEnd"/>
      <w:r w:rsidR="002B4D75" w:rsidRPr="002B4D75">
        <w:t xml:space="preserve"> klasteru. Omogućuje usmjeravanje prometa na različite </w:t>
      </w:r>
      <w:r w:rsidR="002B4D75">
        <w:t>servise</w:t>
      </w:r>
      <w:r w:rsidR="002B4D75" w:rsidRPr="002B4D75">
        <w:t xml:space="preserve"> na temelju URL putanje ili naziva hosta, što olakšava izlaganje više </w:t>
      </w:r>
      <w:r w:rsidR="002B4D75">
        <w:t>servisa</w:t>
      </w:r>
      <w:r w:rsidR="002B4D75" w:rsidRPr="002B4D75">
        <w:t xml:space="preserve"> pod jednom IP adresom. </w:t>
      </w:r>
      <w:proofErr w:type="spellStart"/>
      <w:r w:rsidR="002B4D75" w:rsidRPr="002B4D75">
        <w:t>Ingress</w:t>
      </w:r>
      <w:proofErr w:type="spellEnd"/>
      <w:r w:rsidR="002B4D75" w:rsidRPr="002B4D75">
        <w:t xml:space="preserve"> također podržava TLS za sigurne veze i pruža mogućnosti balansiranja opterećenja. </w:t>
      </w:r>
      <w:r w:rsidR="00693385">
        <w:t xml:space="preserve">Servisi omogućuju komunikaciju aplikacija unutar </w:t>
      </w:r>
      <w:proofErr w:type="spellStart"/>
      <w:r w:rsidR="00693385">
        <w:t>Kubernetesa</w:t>
      </w:r>
      <w:proofErr w:type="spellEnd"/>
      <w:r w:rsidR="00693385">
        <w:t xml:space="preserve">. </w:t>
      </w:r>
      <w:r w:rsidR="00693385" w:rsidRPr="00693385">
        <w:t xml:space="preserve">Oni pružaju stabilnu IP adresu i DNS naziv skupu </w:t>
      </w:r>
      <w:r w:rsidR="005044FE">
        <w:t>kapsula</w:t>
      </w:r>
      <w:r w:rsidR="00693385" w:rsidRPr="00693385">
        <w:t xml:space="preserve"> i mogu uravnotežiti promet među njima.</w:t>
      </w:r>
      <w:r w:rsidR="00693385">
        <w:t xml:space="preserve"> Servisi</w:t>
      </w:r>
      <w:r w:rsidR="00693385" w:rsidRPr="00693385">
        <w:t xml:space="preserve"> se mogu klasificirati u četiri vrste: </w:t>
      </w:r>
      <w:proofErr w:type="spellStart"/>
      <w:r w:rsidR="00693385" w:rsidRPr="00693385">
        <w:t>ClusterIP</w:t>
      </w:r>
      <w:proofErr w:type="spellEnd"/>
      <w:r w:rsidR="00693385" w:rsidRPr="00693385">
        <w:t xml:space="preserve">, </w:t>
      </w:r>
      <w:proofErr w:type="spellStart"/>
      <w:r w:rsidR="00693385" w:rsidRPr="00693385">
        <w:t>NodePort</w:t>
      </w:r>
      <w:proofErr w:type="spellEnd"/>
      <w:r w:rsidR="00693385" w:rsidRPr="00693385">
        <w:t xml:space="preserve">, </w:t>
      </w:r>
      <w:proofErr w:type="spellStart"/>
      <w:r w:rsidR="00693385" w:rsidRPr="00693385">
        <w:t>LoadBalancer</w:t>
      </w:r>
      <w:proofErr w:type="spellEnd"/>
      <w:r w:rsidR="00693385" w:rsidRPr="00693385">
        <w:t xml:space="preserve"> i </w:t>
      </w:r>
      <w:proofErr w:type="spellStart"/>
      <w:r w:rsidR="00693385" w:rsidRPr="00693385">
        <w:t>ExternalName</w:t>
      </w:r>
      <w:proofErr w:type="spellEnd"/>
      <w:r w:rsidR="00693385" w:rsidRPr="00693385">
        <w:t>.</w:t>
      </w:r>
      <w:r w:rsidR="00693385">
        <w:t xml:space="preserve"> Sve četiri vrste imaju neku namjenu, a najkorišteniji su </w:t>
      </w:r>
      <w:proofErr w:type="spellStart"/>
      <w:r w:rsidR="00693385">
        <w:t>ClusterIP</w:t>
      </w:r>
      <w:proofErr w:type="spellEnd"/>
      <w:r w:rsidR="00693385">
        <w:t xml:space="preserve"> i </w:t>
      </w:r>
      <w:proofErr w:type="spellStart"/>
      <w:r w:rsidR="00693385">
        <w:t>NodePort</w:t>
      </w:r>
      <w:proofErr w:type="spellEnd"/>
      <w:r w:rsidR="00693385">
        <w:t xml:space="preserve">. </w:t>
      </w:r>
      <w:proofErr w:type="spellStart"/>
      <w:r w:rsidR="00693385" w:rsidRPr="00693385">
        <w:t>ClusterIP</w:t>
      </w:r>
      <w:proofErr w:type="spellEnd"/>
      <w:r w:rsidR="00693385" w:rsidRPr="00693385">
        <w:t xml:space="preserve"> je vrsta </w:t>
      </w:r>
      <w:r w:rsidR="00693385">
        <w:t>servisa</w:t>
      </w:r>
      <w:r w:rsidR="00693385" w:rsidRPr="00693385">
        <w:t xml:space="preserve"> koja izlaže </w:t>
      </w:r>
      <w:r w:rsidR="00693385">
        <w:t>servis</w:t>
      </w:r>
      <w:r w:rsidR="00693385" w:rsidRPr="00693385">
        <w:t xml:space="preserve"> na unutarnjoj IP adresi klastera.</w:t>
      </w:r>
      <w:r w:rsidR="00693385">
        <w:t xml:space="preserve"> </w:t>
      </w:r>
      <w:proofErr w:type="spellStart"/>
      <w:r w:rsidR="00693385" w:rsidRPr="00693385">
        <w:t>NodePort</w:t>
      </w:r>
      <w:proofErr w:type="spellEnd"/>
      <w:r w:rsidR="00693385" w:rsidRPr="00693385">
        <w:t xml:space="preserve"> izlaže </w:t>
      </w:r>
      <w:r w:rsidR="00693385">
        <w:t>servis</w:t>
      </w:r>
      <w:r w:rsidR="00693385" w:rsidRPr="00693385">
        <w:t xml:space="preserve"> na IP adresi svakog čvora na statičkom priključku.</w:t>
      </w:r>
      <w:r w:rsidR="00664FC4">
        <w:t xml:space="preserve"> Na slici (</w:t>
      </w:r>
      <w:r w:rsidR="00646C39">
        <w:fldChar w:fldCharType="begin"/>
      </w:r>
      <w:r w:rsidR="00646C39">
        <w:instrText xml:space="preserve"> REF _Ref132213064 \h </w:instrText>
      </w:r>
      <w:r w:rsidR="0083095E">
        <w:instrText xml:space="preserve"> \* MERGEFORMAT </w:instrText>
      </w:r>
      <w:r w:rsidR="00646C39">
        <w:fldChar w:fldCharType="separate"/>
      </w:r>
      <w:r w:rsidR="00C20787">
        <w:t xml:space="preserve">Slika </w:t>
      </w:r>
      <w:r w:rsidR="00C20787">
        <w:rPr>
          <w:noProof/>
        </w:rPr>
        <w:t>3</w:t>
      </w:r>
      <w:r w:rsidR="00646C39">
        <w:fldChar w:fldCharType="end"/>
      </w:r>
      <w:r w:rsidR="00664FC4">
        <w:t xml:space="preserve">) se može vidjeti u kojoj su relaciji </w:t>
      </w:r>
      <w:proofErr w:type="spellStart"/>
      <w:r w:rsidR="00664FC4">
        <w:t>Ingress</w:t>
      </w:r>
      <w:proofErr w:type="spellEnd"/>
      <w:r w:rsidR="00664FC4">
        <w:t xml:space="preserve"> i servis. </w:t>
      </w:r>
      <w:proofErr w:type="spellStart"/>
      <w:r w:rsidR="00664FC4">
        <w:t>Ingress</w:t>
      </w:r>
      <w:proofErr w:type="spellEnd"/>
      <w:r w:rsidR="00664FC4">
        <w:t xml:space="preserve"> prima zahtjeve „izvan“ </w:t>
      </w:r>
      <w:proofErr w:type="spellStart"/>
      <w:r w:rsidR="00664FC4">
        <w:t>Kubernetes</w:t>
      </w:r>
      <w:proofErr w:type="spellEnd"/>
      <w:r w:rsidR="00664FC4">
        <w:t xml:space="preserve"> grozda te ga prosljeđuje zadanom servisu ovisno o konfiguraciji </w:t>
      </w:r>
      <w:proofErr w:type="spellStart"/>
      <w:r w:rsidR="00664FC4">
        <w:t>Ingressa</w:t>
      </w:r>
      <w:proofErr w:type="spellEnd"/>
      <w:r w:rsidR="00664FC4">
        <w:t>. Servis prosljeđuje zahtjeve replikama kapsula.</w:t>
      </w:r>
      <w:r w:rsidR="00646C39">
        <w:t xml:space="preserve"> </w:t>
      </w:r>
      <w:r w:rsidR="00646C39">
        <w:fldChar w:fldCharType="begin"/>
      </w:r>
      <w:r w:rsidR="00646C39">
        <w:instrText xml:space="preserve"> REF _Ref132108342 \r \h </w:instrText>
      </w:r>
      <w:r w:rsidR="0083095E">
        <w:instrText xml:space="preserve"> \* MERGEFORMAT </w:instrText>
      </w:r>
      <w:r w:rsidR="00646C39">
        <w:fldChar w:fldCharType="separate"/>
      </w:r>
      <w:r w:rsidR="00C20787">
        <w:t>[8]</w:t>
      </w:r>
      <w:r w:rsidR="00646C39">
        <w:fldChar w:fldCharType="end"/>
      </w:r>
    </w:p>
    <w:p w14:paraId="29942D66" w14:textId="77777777" w:rsidR="00664FC4" w:rsidRDefault="00664FC4" w:rsidP="00664FC4">
      <w:pPr>
        <w:keepNext/>
        <w:spacing w:line="240" w:lineRule="auto"/>
        <w:jc w:val="center"/>
      </w:pPr>
      <w:r>
        <w:rPr>
          <w:noProof/>
        </w:rPr>
        <w:drawing>
          <wp:inline distT="0" distB="0" distL="0" distR="0" wp14:anchorId="63A0425E" wp14:editId="1DE9A96D">
            <wp:extent cx="4031312" cy="37893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44999" cy="3802180"/>
                    </a:xfrm>
                    <a:prstGeom prst="rect">
                      <a:avLst/>
                    </a:prstGeom>
                    <a:noFill/>
                    <a:ln>
                      <a:noFill/>
                    </a:ln>
                  </pic:spPr>
                </pic:pic>
              </a:graphicData>
            </a:graphic>
          </wp:inline>
        </w:drawing>
      </w:r>
    </w:p>
    <w:p w14:paraId="2CF6F25C" w14:textId="50CFC973" w:rsidR="00664FC4" w:rsidRPr="00957C20" w:rsidRDefault="00664FC4" w:rsidP="00664FC4">
      <w:pPr>
        <w:pStyle w:val="Caption"/>
        <w:spacing w:line="240" w:lineRule="auto"/>
        <w:jc w:val="center"/>
      </w:pPr>
      <w:bookmarkStart w:id="10" w:name="_Ref132213064"/>
      <w:r>
        <w:t xml:space="preserve">Slika </w:t>
      </w:r>
      <w:fldSimple w:instr=" SEQ Slika \* ARABIC ">
        <w:r w:rsidR="00C20787">
          <w:rPr>
            <w:noProof/>
          </w:rPr>
          <w:t>3</w:t>
        </w:r>
      </w:fldSimple>
      <w:bookmarkEnd w:id="10"/>
      <w:r>
        <w:t xml:space="preserve">. </w:t>
      </w:r>
      <w:proofErr w:type="spellStart"/>
      <w:r>
        <w:t>Ingress</w:t>
      </w:r>
      <w:proofErr w:type="spellEnd"/>
      <w:r>
        <w:t xml:space="preserve"> i Servis</w:t>
      </w:r>
    </w:p>
    <w:p w14:paraId="57F5CE80" w14:textId="3E8D50C4" w:rsidR="00854D61" w:rsidRDefault="00854D61" w:rsidP="00854D61">
      <w:pPr>
        <w:pStyle w:val="Heading3"/>
        <w:rPr>
          <w:lang w:eastAsia="hr-HR"/>
        </w:rPr>
      </w:pPr>
      <w:r>
        <w:rPr>
          <w:lang w:eastAsia="hr-HR"/>
        </w:rPr>
        <w:t xml:space="preserve"> </w:t>
      </w:r>
      <w:bookmarkStart w:id="11" w:name="_Toc137217724"/>
      <w:r>
        <w:rPr>
          <w:lang w:eastAsia="hr-HR"/>
        </w:rPr>
        <w:t xml:space="preserve">Alat </w:t>
      </w:r>
      <w:proofErr w:type="spellStart"/>
      <w:r>
        <w:rPr>
          <w:lang w:eastAsia="hr-HR"/>
        </w:rPr>
        <w:t>Helm</w:t>
      </w:r>
      <w:bookmarkEnd w:id="11"/>
      <w:proofErr w:type="spellEnd"/>
    </w:p>
    <w:p w14:paraId="2D20D85F" w14:textId="77777777" w:rsidR="00854D61" w:rsidRDefault="00854D61" w:rsidP="003B5CAD">
      <w:pPr>
        <w:spacing w:line="360" w:lineRule="auto"/>
        <w:jc w:val="both"/>
      </w:pPr>
      <w:proofErr w:type="spellStart"/>
      <w:r w:rsidRPr="00667F9D">
        <w:t>Helm</w:t>
      </w:r>
      <w:proofErr w:type="spellEnd"/>
      <w:r w:rsidRPr="00667F9D">
        <w:t xml:space="preserve"> je upravitelj paketa za </w:t>
      </w:r>
      <w:proofErr w:type="spellStart"/>
      <w:r w:rsidRPr="00667F9D">
        <w:t>Kubernetes</w:t>
      </w:r>
      <w:proofErr w:type="spellEnd"/>
      <w:r w:rsidRPr="00667F9D">
        <w:t xml:space="preserve"> koji pojednostavljuje implementaciju i upravljanje aplikacijama i uslugama na </w:t>
      </w:r>
      <w:proofErr w:type="spellStart"/>
      <w:r w:rsidRPr="00667F9D">
        <w:t>Kubernetes</w:t>
      </w:r>
      <w:proofErr w:type="spellEnd"/>
      <w:r w:rsidRPr="00667F9D">
        <w:t xml:space="preserve"> </w:t>
      </w:r>
      <w:r>
        <w:t>grozdovima</w:t>
      </w:r>
      <w:r w:rsidRPr="00667F9D">
        <w:t xml:space="preserve">. </w:t>
      </w:r>
      <w:proofErr w:type="spellStart"/>
      <w:r w:rsidRPr="00667F9D">
        <w:t>Helm</w:t>
      </w:r>
      <w:proofErr w:type="spellEnd"/>
      <w:r w:rsidRPr="00667F9D">
        <w:t xml:space="preserve"> </w:t>
      </w:r>
      <w:proofErr w:type="spellStart"/>
      <w:r>
        <w:t>chart</w:t>
      </w:r>
      <w:proofErr w:type="spellEnd"/>
      <w:r w:rsidRPr="00667F9D">
        <w:t xml:space="preserve"> su paketi koji sadrže sve potrebne resurse i konfiguracije za implementaciju aplikacije ili usluge na </w:t>
      </w:r>
      <w:proofErr w:type="spellStart"/>
      <w:r w:rsidRPr="00667F9D">
        <w:t>Kubernetes</w:t>
      </w:r>
      <w:proofErr w:type="spellEnd"/>
      <w:r w:rsidRPr="00667F9D">
        <w:t xml:space="preserve"> </w:t>
      </w:r>
      <w:r>
        <w:t>grozdu</w:t>
      </w:r>
      <w:r w:rsidRPr="00667F9D">
        <w:t>.</w:t>
      </w:r>
    </w:p>
    <w:p w14:paraId="6019764C" w14:textId="563EB33E" w:rsidR="00854D61" w:rsidRDefault="00854D61" w:rsidP="003B5CAD">
      <w:pPr>
        <w:spacing w:line="360" w:lineRule="auto"/>
        <w:jc w:val="both"/>
      </w:pPr>
      <w:proofErr w:type="spellStart"/>
      <w:r w:rsidRPr="00667F9D">
        <w:lastRenderedPageBreak/>
        <w:t>Helm</w:t>
      </w:r>
      <w:proofErr w:type="spellEnd"/>
      <w:r w:rsidRPr="00667F9D">
        <w:t xml:space="preserve"> korist</w:t>
      </w:r>
      <w:r>
        <w:t>i</w:t>
      </w:r>
      <w:r w:rsidRPr="00667F9D">
        <w:t xml:space="preserve"> YAML konfiguracijske datoteke za definiranje resursa koji bi trebali biti </w:t>
      </w:r>
      <w:r>
        <w:t>postavljeni</w:t>
      </w:r>
      <w:r w:rsidRPr="00667F9D">
        <w:t xml:space="preserve"> kao dio aplikacije</w:t>
      </w:r>
      <w:r>
        <w:t xml:space="preserve"> unutar </w:t>
      </w:r>
      <w:proofErr w:type="spellStart"/>
      <w:r>
        <w:t>Kubernetesa</w:t>
      </w:r>
      <w:proofErr w:type="spellEnd"/>
      <w:r>
        <w:t>. Konfiguracija tih datoteka je deklarativna</w:t>
      </w:r>
      <w:r w:rsidRPr="00667F9D">
        <w:t xml:space="preserve">. Ovo omogućuje korisnicima da specificiraju željeno stanje svojih resursa, a </w:t>
      </w:r>
      <w:proofErr w:type="spellStart"/>
      <w:r w:rsidRPr="00667F9D">
        <w:t>Helm</w:t>
      </w:r>
      <w:proofErr w:type="spellEnd"/>
      <w:r w:rsidRPr="00667F9D">
        <w:t xml:space="preserve"> će osigurati da su resursi kreirani i konfigurirani kako je navedeno.</w:t>
      </w:r>
    </w:p>
    <w:p w14:paraId="4BDC2DE1" w14:textId="46AE246C" w:rsidR="00854D61" w:rsidRDefault="00971EA4" w:rsidP="003B5CAD">
      <w:pPr>
        <w:spacing w:line="360" w:lineRule="auto"/>
        <w:jc w:val="both"/>
      </w:pPr>
      <w:r>
        <w:t>S</w:t>
      </w:r>
      <w:r w:rsidR="00854D61">
        <w:t xml:space="preserve">naga </w:t>
      </w:r>
      <w:proofErr w:type="spellStart"/>
      <w:r w:rsidR="00854D61">
        <w:t>Helma</w:t>
      </w:r>
      <w:proofErr w:type="spellEnd"/>
      <w:r w:rsidR="00854D61">
        <w:t xml:space="preserve"> je u p</w:t>
      </w:r>
      <w:r w:rsidR="00854D61" w:rsidRPr="00746034">
        <w:t>onovno</w:t>
      </w:r>
      <w:r w:rsidR="00854D61">
        <w:t>m</w:t>
      </w:r>
      <w:r w:rsidR="00854D61" w:rsidRPr="00746034">
        <w:t xml:space="preserve"> korištenj</w:t>
      </w:r>
      <w:r w:rsidR="00854D61">
        <w:t>u.</w:t>
      </w:r>
      <w:r w:rsidR="00854D61" w:rsidRPr="00746034">
        <w:t xml:space="preserve"> </w:t>
      </w:r>
      <w:proofErr w:type="spellStart"/>
      <w:r w:rsidR="00854D61" w:rsidRPr="00746034">
        <w:t>Helm</w:t>
      </w:r>
      <w:proofErr w:type="spellEnd"/>
      <w:r w:rsidR="00854D61" w:rsidRPr="00746034">
        <w:t xml:space="preserve"> </w:t>
      </w:r>
      <w:proofErr w:type="spellStart"/>
      <w:r w:rsidR="00854D61">
        <w:t>chartovi</w:t>
      </w:r>
      <w:proofErr w:type="spellEnd"/>
      <w:r w:rsidR="00854D61">
        <w:t xml:space="preserve"> </w:t>
      </w:r>
      <w:r w:rsidR="00854D61" w:rsidRPr="00746034">
        <w:t>se mogu koristiti za implementaciju višestrukih instanci aplikacije ili usluge i mogu se lako dijeliti s drugima. To olakšava implementaciju i upravljanje aplikacijama na dosljedan i ponovljiv način</w:t>
      </w:r>
      <w:r w:rsidR="00854D61">
        <w:t xml:space="preserve"> </w:t>
      </w:r>
      <w:r w:rsidR="00854D61" w:rsidRPr="00B82CC8">
        <w:t xml:space="preserve">te pomaže u smanjenju vremena i truda potrebnog za implementaciju i upravljanje aplikacijama na </w:t>
      </w:r>
      <w:proofErr w:type="spellStart"/>
      <w:r w:rsidR="00854D61" w:rsidRPr="00B82CC8">
        <w:t>Kubernetes</w:t>
      </w:r>
      <w:proofErr w:type="spellEnd"/>
      <w:r w:rsidR="00854D61" w:rsidRPr="00B82CC8">
        <w:t xml:space="preserve"> </w:t>
      </w:r>
      <w:r w:rsidR="00854D61">
        <w:t>grozdovima</w:t>
      </w:r>
      <w:r w:rsidR="00854D61" w:rsidRPr="00B82CC8">
        <w:t>.</w:t>
      </w:r>
    </w:p>
    <w:p w14:paraId="58D8FCA2" w14:textId="02AC6D46" w:rsidR="00854D61" w:rsidRDefault="00854D61" w:rsidP="003B5CAD">
      <w:pPr>
        <w:spacing w:line="360" w:lineRule="auto"/>
        <w:jc w:val="both"/>
      </w:pPr>
      <w:proofErr w:type="spellStart"/>
      <w:r w:rsidRPr="00746034">
        <w:t>Helm</w:t>
      </w:r>
      <w:proofErr w:type="spellEnd"/>
      <w:r w:rsidRPr="00746034">
        <w:t xml:space="preserve"> </w:t>
      </w:r>
      <w:proofErr w:type="spellStart"/>
      <w:r>
        <w:t>chartovi</w:t>
      </w:r>
      <w:proofErr w:type="spellEnd"/>
      <w:r w:rsidRPr="00746034">
        <w:t xml:space="preserve"> koriste semantičko određivanje verzija za praćenje promjena resursa i konfiguracija koje definiraju. To olakšava praćenje i vraćanje promjena te nadogradnju na novije verzije aplikacije ili usluge.</w:t>
      </w:r>
      <w:r>
        <w:t xml:space="preserve"> Svakim novim postavljanjem ili ažuriranjem aplikacije, povećava se broj koji se naziva revizija (eng</w:t>
      </w:r>
      <w:r w:rsidR="004D15CE">
        <w:t>l</w:t>
      </w:r>
      <w:r>
        <w:t xml:space="preserve">. </w:t>
      </w:r>
      <w:proofErr w:type="spellStart"/>
      <w:r>
        <w:rPr>
          <w:i/>
          <w:iCs/>
        </w:rPr>
        <w:t>Revision</w:t>
      </w:r>
      <w:proofErr w:type="spellEnd"/>
      <w:r>
        <w:t xml:space="preserve">). U svakom trenutku moguće je vraćanje na stare revizije. Uz reviziju, istovremeno se prate verzija </w:t>
      </w:r>
      <w:proofErr w:type="spellStart"/>
      <w:r>
        <w:t>charta</w:t>
      </w:r>
      <w:proofErr w:type="spellEnd"/>
      <w:r>
        <w:t xml:space="preserve"> i verzija aplikacije.</w:t>
      </w:r>
      <w:r w:rsidR="009B5E7E">
        <w:t xml:space="preserve"> </w:t>
      </w:r>
      <w:r w:rsidR="009B5E7E">
        <w:fldChar w:fldCharType="begin"/>
      </w:r>
      <w:r w:rsidR="009B5E7E">
        <w:instrText xml:space="preserve"> REF _Ref132277471 \r \h </w:instrText>
      </w:r>
      <w:r w:rsidR="009B5E7E">
        <w:fldChar w:fldCharType="separate"/>
      </w:r>
      <w:r w:rsidR="00C20787">
        <w:t>[9]</w:t>
      </w:r>
      <w:r w:rsidR="009B5E7E">
        <w:fldChar w:fldCharType="end"/>
      </w:r>
    </w:p>
    <w:p w14:paraId="3EEB862D" w14:textId="0410BD7E" w:rsidR="00854D61" w:rsidRDefault="0083095E" w:rsidP="0083095E">
      <w:pPr>
        <w:pStyle w:val="Heading3"/>
        <w:rPr>
          <w:lang w:eastAsia="hr-HR"/>
        </w:rPr>
      </w:pPr>
      <w:bookmarkStart w:id="12" w:name="_Toc137217725"/>
      <w:r>
        <w:rPr>
          <w:lang w:eastAsia="hr-HR"/>
        </w:rPr>
        <w:t xml:space="preserve">Tok rada alata </w:t>
      </w:r>
      <w:proofErr w:type="spellStart"/>
      <w:r>
        <w:rPr>
          <w:lang w:eastAsia="hr-HR"/>
        </w:rPr>
        <w:t>Helm</w:t>
      </w:r>
      <w:bookmarkEnd w:id="12"/>
      <w:proofErr w:type="spellEnd"/>
    </w:p>
    <w:p w14:paraId="3DB1156C" w14:textId="77777777" w:rsidR="0083095E" w:rsidRDefault="0083095E" w:rsidP="0083095E">
      <w:pPr>
        <w:spacing w:line="360" w:lineRule="auto"/>
        <w:jc w:val="both"/>
      </w:pPr>
      <w:r>
        <w:t xml:space="preserve">Alat </w:t>
      </w:r>
      <w:proofErr w:type="spellStart"/>
      <w:r>
        <w:t>Helm</w:t>
      </w:r>
      <w:proofErr w:type="spellEnd"/>
      <w:r>
        <w:t xml:space="preserve"> potrebno je instalirati lokalno na računalu s kojeg će se izrađivati datoteke. To je najlakše učiniti posjećivanjem službene stranice </w:t>
      </w:r>
      <w:r w:rsidRPr="0047284C">
        <w:t>(</w:t>
      </w:r>
      <w:hyperlink r:id="rId17" w:history="1">
        <w:r w:rsidRPr="0067214B">
          <w:rPr>
            <w:rStyle w:val="Hyperlink"/>
          </w:rPr>
          <w:t>https://helm.sh/</w:t>
        </w:r>
      </w:hyperlink>
      <w:r w:rsidRPr="0047284C">
        <w:t>)</w:t>
      </w:r>
      <w:r>
        <w:t xml:space="preserve"> na kojoj se mogu pronaći instalacijske upute. Instalacija se odvija u terminalu, kao i korištenje </w:t>
      </w:r>
      <w:proofErr w:type="spellStart"/>
      <w:r>
        <w:t>Helma</w:t>
      </w:r>
      <w:proofErr w:type="spellEnd"/>
      <w:r>
        <w:t xml:space="preserve"> nakon toga.</w:t>
      </w:r>
    </w:p>
    <w:p w14:paraId="4D8FA919" w14:textId="77777777" w:rsidR="0083095E" w:rsidRDefault="0083095E" w:rsidP="0083095E">
      <w:pPr>
        <w:spacing w:line="360" w:lineRule="auto"/>
        <w:jc w:val="both"/>
      </w:pPr>
      <w:r>
        <w:t xml:space="preserve">Nakon instalacije, postoje dvije opcije stvaranje vlastitog </w:t>
      </w:r>
      <w:proofErr w:type="spellStart"/>
      <w:r>
        <w:t>charta</w:t>
      </w:r>
      <w:proofErr w:type="spellEnd"/>
      <w:r>
        <w:t xml:space="preserve"> ili pronalazak postojećeg </w:t>
      </w:r>
      <w:proofErr w:type="spellStart"/>
      <w:r>
        <w:t>charta</w:t>
      </w:r>
      <w:proofErr w:type="spellEnd"/>
      <w:r>
        <w:t xml:space="preserve"> na internetu te njegovo skidanje s repozitorija. </w:t>
      </w:r>
    </w:p>
    <w:p w14:paraId="1B570E42" w14:textId="77777777" w:rsidR="0083095E" w:rsidRDefault="0083095E" w:rsidP="0083095E">
      <w:pPr>
        <w:spacing w:line="360" w:lineRule="auto"/>
        <w:jc w:val="both"/>
      </w:pPr>
      <w:r>
        <w:t xml:space="preserve">Za stvaranje vlastitog </w:t>
      </w:r>
      <w:proofErr w:type="spellStart"/>
      <w:r>
        <w:t>charta</w:t>
      </w:r>
      <w:proofErr w:type="spellEnd"/>
      <w:r>
        <w:t xml:space="preserve"> prvo je potrebno s</w:t>
      </w:r>
      <w:r w:rsidRPr="0047284C">
        <w:t>tvori</w:t>
      </w:r>
      <w:r>
        <w:t>ti</w:t>
      </w:r>
      <w:r w:rsidRPr="0047284C">
        <w:t xml:space="preserve"> novi direktorij u koji </w:t>
      </w:r>
      <w:r>
        <w:t>se pohranjuje</w:t>
      </w:r>
      <w:r w:rsidRPr="0047284C">
        <w:t xml:space="preserve"> </w:t>
      </w:r>
      <w:proofErr w:type="spellStart"/>
      <w:r>
        <w:t>Helm</w:t>
      </w:r>
      <w:proofErr w:type="spellEnd"/>
      <w:r>
        <w:t xml:space="preserve"> </w:t>
      </w:r>
      <w:proofErr w:type="spellStart"/>
      <w:r>
        <w:t>chart</w:t>
      </w:r>
      <w:proofErr w:type="spellEnd"/>
      <w:r w:rsidRPr="0047284C">
        <w:t xml:space="preserve">. Ovaj direktorij trebao bi sadržavati datoteku pod nazivom </w:t>
      </w:r>
      <w:r>
        <w:t>„</w:t>
      </w:r>
      <w:proofErr w:type="spellStart"/>
      <w:r w:rsidRPr="0047284C">
        <w:t>Chart.yaml</w:t>
      </w:r>
      <w:proofErr w:type="spellEnd"/>
      <w:r w:rsidRPr="0047284C">
        <w:t xml:space="preserve">" koja definira </w:t>
      </w:r>
      <w:proofErr w:type="spellStart"/>
      <w:r w:rsidRPr="0047284C">
        <w:t>metapodatke</w:t>
      </w:r>
      <w:proofErr w:type="spellEnd"/>
      <w:r w:rsidRPr="0047284C">
        <w:t xml:space="preserve"> za </w:t>
      </w:r>
      <w:r>
        <w:t xml:space="preserve">spomenuti </w:t>
      </w:r>
      <w:proofErr w:type="spellStart"/>
      <w:r>
        <w:t>chart</w:t>
      </w:r>
      <w:proofErr w:type="spellEnd"/>
      <w:r>
        <w:t>, datoteku „</w:t>
      </w:r>
      <w:proofErr w:type="spellStart"/>
      <w:r>
        <w:t>values.yaml</w:t>
      </w:r>
      <w:proofErr w:type="spellEnd"/>
      <w:r>
        <w:t>“ koja će definirati vrijednosti za konfiguracijske datoteke resursa</w:t>
      </w:r>
      <w:r w:rsidRPr="0047284C">
        <w:t xml:space="preserve">, kao i direktorij </w:t>
      </w:r>
      <w:r>
        <w:t>„</w:t>
      </w:r>
      <w:proofErr w:type="spellStart"/>
      <w:r w:rsidRPr="0047284C">
        <w:t>templates</w:t>
      </w:r>
      <w:proofErr w:type="spellEnd"/>
      <w:r w:rsidRPr="0047284C">
        <w:t xml:space="preserve">" koji sadrži </w:t>
      </w:r>
      <w:proofErr w:type="spellStart"/>
      <w:r>
        <w:t>yaml</w:t>
      </w:r>
      <w:proofErr w:type="spellEnd"/>
      <w:r w:rsidRPr="0047284C">
        <w:t xml:space="preserve"> konfiguracijske datoteke za resurse. </w:t>
      </w:r>
      <w:r>
        <w:t xml:space="preserve">Nakon toga je potrebno definirati </w:t>
      </w:r>
      <w:r w:rsidRPr="0047284C">
        <w:t>resurse</w:t>
      </w:r>
      <w:r>
        <w:t>,</w:t>
      </w:r>
      <w:r w:rsidRPr="0047284C">
        <w:t xml:space="preserve"> </w:t>
      </w:r>
      <w:r>
        <w:t>u</w:t>
      </w:r>
      <w:r w:rsidRPr="0047284C">
        <w:t xml:space="preserve"> direktoriju </w:t>
      </w:r>
      <w:r>
        <w:t>„</w:t>
      </w:r>
      <w:proofErr w:type="spellStart"/>
      <w:r w:rsidRPr="0047284C">
        <w:t>templates</w:t>
      </w:r>
      <w:proofErr w:type="spellEnd"/>
      <w:r w:rsidRPr="0047284C">
        <w:t xml:space="preserve">" </w:t>
      </w:r>
      <w:r>
        <w:t>potrebno je izraditi</w:t>
      </w:r>
      <w:r w:rsidRPr="0047284C">
        <w:t xml:space="preserve"> </w:t>
      </w:r>
      <w:proofErr w:type="spellStart"/>
      <w:r>
        <w:t>yaml</w:t>
      </w:r>
      <w:proofErr w:type="spellEnd"/>
      <w:r w:rsidRPr="0047284C">
        <w:t xml:space="preserve"> konfiguracijske datoteke za resurse koj</w:t>
      </w:r>
      <w:r>
        <w:t xml:space="preserve">i će se </w:t>
      </w:r>
      <w:r w:rsidRPr="0047284C">
        <w:t xml:space="preserve">implementirati kao dio </w:t>
      </w:r>
      <w:proofErr w:type="spellStart"/>
      <w:r w:rsidRPr="0047284C">
        <w:t>Helm</w:t>
      </w:r>
      <w:proofErr w:type="spellEnd"/>
      <w:r w:rsidRPr="0047284C">
        <w:t xml:space="preserve"> </w:t>
      </w:r>
      <w:proofErr w:type="spellStart"/>
      <w:r>
        <w:t>charta</w:t>
      </w:r>
      <w:proofErr w:type="spellEnd"/>
      <w:r w:rsidRPr="0047284C">
        <w:t xml:space="preserve">. </w:t>
      </w:r>
      <w:r>
        <w:t>Konfiguracijske datoteke</w:t>
      </w:r>
      <w:r w:rsidRPr="0047284C">
        <w:t xml:space="preserve"> koris</w:t>
      </w:r>
      <w:r>
        <w:t>te</w:t>
      </w:r>
      <w:r w:rsidRPr="0047284C">
        <w:t xml:space="preserve"> sintaksu i </w:t>
      </w:r>
      <w:r>
        <w:t>definiraju</w:t>
      </w:r>
      <w:r w:rsidRPr="0047284C">
        <w:t xml:space="preserve"> željeno stanje </w:t>
      </w:r>
      <w:proofErr w:type="spellStart"/>
      <w:r>
        <w:t>Kubernetes</w:t>
      </w:r>
      <w:proofErr w:type="spellEnd"/>
      <w:r>
        <w:t xml:space="preserve"> resursa</w:t>
      </w:r>
      <w:r w:rsidRPr="0047284C">
        <w:t xml:space="preserve">. </w:t>
      </w:r>
      <w:r>
        <w:t xml:space="preserve">U slučaju korištenja drugih </w:t>
      </w:r>
      <w:proofErr w:type="spellStart"/>
      <w:r>
        <w:t>Helm</w:t>
      </w:r>
      <w:proofErr w:type="spellEnd"/>
      <w:r>
        <w:t xml:space="preserve"> </w:t>
      </w:r>
      <w:proofErr w:type="spellStart"/>
      <w:r>
        <w:t>chartova</w:t>
      </w:r>
      <w:proofErr w:type="spellEnd"/>
      <w:r>
        <w:t xml:space="preserve"> u vlastitom </w:t>
      </w:r>
      <w:proofErr w:type="spellStart"/>
      <w:r>
        <w:t>chartu</w:t>
      </w:r>
      <w:proofErr w:type="spellEnd"/>
      <w:r>
        <w:t xml:space="preserve"> nužno ih je </w:t>
      </w:r>
      <w:r w:rsidRPr="0047284C">
        <w:t xml:space="preserve">dodati kao ovisnosti u datoteci </w:t>
      </w:r>
      <w:r>
        <w:t>„</w:t>
      </w:r>
      <w:proofErr w:type="spellStart"/>
      <w:r w:rsidRPr="0047284C">
        <w:t>Chart.yaml</w:t>
      </w:r>
      <w:proofErr w:type="spellEnd"/>
      <w:r w:rsidRPr="0047284C">
        <w:t xml:space="preserve">". </w:t>
      </w:r>
      <w:r>
        <w:t>Ovisnosti</w:t>
      </w:r>
      <w:r w:rsidRPr="0047284C">
        <w:t xml:space="preserve"> se </w:t>
      </w:r>
      <w:r>
        <w:t>specificiraju</w:t>
      </w:r>
      <w:r w:rsidRPr="0047284C">
        <w:t xml:space="preserve"> pomoću polja </w:t>
      </w:r>
      <w:r>
        <w:t>„</w:t>
      </w:r>
      <w:proofErr w:type="spellStart"/>
      <w:r w:rsidRPr="002B1CF9">
        <w:t>dependencies</w:t>
      </w:r>
      <w:proofErr w:type="spellEnd"/>
      <w:r w:rsidRPr="0047284C">
        <w:t xml:space="preserve">" u </w:t>
      </w:r>
      <w:proofErr w:type="spellStart"/>
      <w:r w:rsidRPr="0047284C">
        <w:t>metapodacima</w:t>
      </w:r>
      <w:proofErr w:type="spellEnd"/>
      <w:r w:rsidRPr="0047284C">
        <w:t xml:space="preserve"> </w:t>
      </w:r>
      <w:proofErr w:type="spellStart"/>
      <w:r>
        <w:t>charta</w:t>
      </w:r>
      <w:proofErr w:type="spellEnd"/>
      <w:r w:rsidRPr="0047284C">
        <w:t xml:space="preserve">. Nakon </w:t>
      </w:r>
      <w:r>
        <w:t>što se definiraju svi željeni</w:t>
      </w:r>
      <w:r w:rsidRPr="0047284C">
        <w:t xml:space="preserve"> resurs</w:t>
      </w:r>
      <w:r>
        <w:t>i</w:t>
      </w:r>
      <w:r w:rsidRPr="0047284C">
        <w:t xml:space="preserve"> i ovisnosti, </w:t>
      </w:r>
      <w:r>
        <w:t>moguće je</w:t>
      </w:r>
      <w:r w:rsidRPr="0047284C">
        <w:t xml:space="preserve"> zapakirati svoj </w:t>
      </w:r>
      <w:proofErr w:type="spellStart"/>
      <w:r w:rsidRPr="0047284C">
        <w:t>Helm</w:t>
      </w:r>
      <w:proofErr w:type="spellEnd"/>
      <w:r w:rsidRPr="0047284C">
        <w:t xml:space="preserve"> </w:t>
      </w:r>
      <w:proofErr w:type="spellStart"/>
      <w:r>
        <w:t>chart</w:t>
      </w:r>
      <w:proofErr w:type="spellEnd"/>
      <w:r w:rsidRPr="0047284C">
        <w:t xml:space="preserve"> u tar arhivu pomoću naredbe "</w:t>
      </w:r>
      <w:proofErr w:type="spellStart"/>
      <w:r w:rsidRPr="0047284C">
        <w:t>helm</w:t>
      </w:r>
      <w:proofErr w:type="spellEnd"/>
      <w:r w:rsidRPr="0047284C">
        <w:t xml:space="preserve"> </w:t>
      </w:r>
      <w:proofErr w:type="spellStart"/>
      <w:r w:rsidRPr="0047284C">
        <w:t>package</w:t>
      </w:r>
      <w:proofErr w:type="spellEnd"/>
      <w:r w:rsidRPr="0047284C">
        <w:t xml:space="preserve">". Ovo će stvoriti </w:t>
      </w:r>
      <w:r w:rsidRPr="0047284C">
        <w:lastRenderedPageBreak/>
        <w:t xml:space="preserve">datoteku s ekstenzijom </w:t>
      </w:r>
      <w:r>
        <w:t>„</w:t>
      </w:r>
      <w:r w:rsidRPr="0047284C">
        <w:t>.</w:t>
      </w:r>
      <w:proofErr w:type="spellStart"/>
      <w:r w:rsidRPr="0047284C">
        <w:t>tgz</w:t>
      </w:r>
      <w:proofErr w:type="spellEnd"/>
      <w:r w:rsidRPr="0047284C">
        <w:t xml:space="preserve">" koja sadrži </w:t>
      </w:r>
      <w:proofErr w:type="spellStart"/>
      <w:r>
        <w:t>Helm</w:t>
      </w:r>
      <w:proofErr w:type="spellEnd"/>
      <w:r>
        <w:t xml:space="preserve"> </w:t>
      </w:r>
      <w:proofErr w:type="spellStart"/>
      <w:r>
        <w:t>chart</w:t>
      </w:r>
      <w:proofErr w:type="spellEnd"/>
      <w:r w:rsidRPr="0047284C">
        <w:t xml:space="preserve"> i sve njegove ovisnosti. </w:t>
      </w:r>
      <w:r>
        <w:t xml:space="preserve">Instaliranje vlastitog </w:t>
      </w:r>
      <w:proofErr w:type="spellStart"/>
      <w:r>
        <w:t>Helm</w:t>
      </w:r>
      <w:proofErr w:type="spellEnd"/>
      <w:r>
        <w:t xml:space="preserve"> </w:t>
      </w:r>
      <w:proofErr w:type="spellStart"/>
      <w:r>
        <w:t>charta</w:t>
      </w:r>
      <w:proofErr w:type="spellEnd"/>
      <w:r w:rsidRPr="0047284C">
        <w:t xml:space="preserve"> na </w:t>
      </w:r>
      <w:proofErr w:type="spellStart"/>
      <w:r w:rsidRPr="0047284C">
        <w:t>Kubernetes</w:t>
      </w:r>
      <w:proofErr w:type="spellEnd"/>
      <w:r w:rsidRPr="0047284C">
        <w:t xml:space="preserve"> </w:t>
      </w:r>
      <w:r>
        <w:t>grozd obavlja se uz</w:t>
      </w:r>
      <w:r w:rsidRPr="0047284C">
        <w:t xml:space="preserve"> pomoć naredbe </w:t>
      </w:r>
      <w:r>
        <w:t>„</w:t>
      </w:r>
      <w:proofErr w:type="spellStart"/>
      <w:r w:rsidRPr="0047284C">
        <w:t>helm</w:t>
      </w:r>
      <w:proofErr w:type="spellEnd"/>
      <w:r w:rsidRPr="0047284C">
        <w:t xml:space="preserve"> </w:t>
      </w:r>
      <w:proofErr w:type="spellStart"/>
      <w:r w:rsidRPr="0047284C">
        <w:t>install</w:t>
      </w:r>
      <w:proofErr w:type="spellEnd"/>
      <w:r w:rsidRPr="0047284C">
        <w:t xml:space="preserve">". Ovo će stvoriti resurse definirane u </w:t>
      </w:r>
      <w:r>
        <w:t xml:space="preserve">spomenutom </w:t>
      </w:r>
      <w:proofErr w:type="spellStart"/>
      <w:r>
        <w:t>chartu</w:t>
      </w:r>
      <w:proofErr w:type="spellEnd"/>
      <w:r>
        <w:t xml:space="preserve"> </w:t>
      </w:r>
      <w:r w:rsidRPr="0047284C">
        <w:t>i konfigurirati ih kako je navedeno.</w:t>
      </w:r>
    </w:p>
    <w:p w14:paraId="4B4C0037" w14:textId="1F2BBD36" w:rsidR="0083095E" w:rsidRPr="0083095E" w:rsidRDefault="0083095E" w:rsidP="0083095E">
      <w:pPr>
        <w:spacing w:line="360" w:lineRule="auto"/>
        <w:jc w:val="both"/>
      </w:pPr>
      <w:r>
        <w:t xml:space="preserve">Instaliranje postojećeg </w:t>
      </w:r>
      <w:proofErr w:type="spellStart"/>
      <w:r>
        <w:t>charta</w:t>
      </w:r>
      <w:proofErr w:type="spellEnd"/>
      <w:r>
        <w:t xml:space="preserve"> od treće strane odvija se u nekoliko koraka. P</w:t>
      </w:r>
      <w:r w:rsidRPr="00E75396">
        <w:t xml:space="preserve">rije </w:t>
      </w:r>
      <w:r>
        <w:t>instaliranja</w:t>
      </w:r>
      <w:r w:rsidRPr="00E75396">
        <w:t xml:space="preserve"> </w:t>
      </w:r>
      <w:proofErr w:type="spellStart"/>
      <w:r w:rsidRPr="00E75396">
        <w:t>Helm</w:t>
      </w:r>
      <w:proofErr w:type="spellEnd"/>
      <w:r w:rsidRPr="00E75396">
        <w:t xml:space="preserve"> </w:t>
      </w:r>
      <w:proofErr w:type="spellStart"/>
      <w:r>
        <w:t>charta</w:t>
      </w:r>
      <w:proofErr w:type="spellEnd"/>
      <w:r w:rsidRPr="00E75396">
        <w:t xml:space="preserve"> iz repozitorija, </w:t>
      </w:r>
      <w:r>
        <w:t>nužno je</w:t>
      </w:r>
      <w:r w:rsidRPr="00E75396">
        <w:t xml:space="preserve"> dodati repozitorij u </w:t>
      </w:r>
      <w:r>
        <w:t>vlastiti</w:t>
      </w:r>
      <w:r w:rsidRPr="00E75396">
        <w:t xml:space="preserve"> </w:t>
      </w:r>
      <w:proofErr w:type="spellStart"/>
      <w:r w:rsidRPr="00E75396">
        <w:t>Helm</w:t>
      </w:r>
      <w:proofErr w:type="spellEnd"/>
      <w:r w:rsidRPr="00E75396">
        <w:t xml:space="preserve"> CLI. To </w:t>
      </w:r>
      <w:r>
        <w:t>je moguće</w:t>
      </w:r>
      <w:r w:rsidRPr="00E75396">
        <w:t xml:space="preserve"> učiniti pomoću naredbe </w:t>
      </w:r>
      <w:r>
        <w:t>„</w:t>
      </w:r>
      <w:proofErr w:type="spellStart"/>
      <w:r w:rsidRPr="00E75396">
        <w:t>helm</w:t>
      </w:r>
      <w:proofErr w:type="spellEnd"/>
      <w:r w:rsidRPr="00E75396">
        <w:t xml:space="preserve"> repo </w:t>
      </w:r>
      <w:proofErr w:type="spellStart"/>
      <w:r w:rsidRPr="00E75396">
        <w:t>add</w:t>
      </w:r>
      <w:proofErr w:type="spellEnd"/>
      <w:r w:rsidRPr="00E75396">
        <w:t xml:space="preserve">", iza koje slijedi naziv i URL spremišta. Nakon </w:t>
      </w:r>
      <w:r>
        <w:t>dodavanja</w:t>
      </w:r>
      <w:r w:rsidRPr="00E75396">
        <w:t xml:space="preserve"> repozitorij</w:t>
      </w:r>
      <w:r>
        <w:t>a</w:t>
      </w:r>
      <w:r w:rsidRPr="00E75396">
        <w:t xml:space="preserve">, </w:t>
      </w:r>
      <w:r>
        <w:t>potrebno je</w:t>
      </w:r>
      <w:r w:rsidRPr="00E75396">
        <w:t xml:space="preserve"> ažurirati indeks repozitorija </w:t>
      </w:r>
      <w:r>
        <w:t xml:space="preserve">radi sigurnosti preuzimanja najnovijeg </w:t>
      </w:r>
      <w:proofErr w:type="spellStart"/>
      <w:r>
        <w:t>charta</w:t>
      </w:r>
      <w:proofErr w:type="spellEnd"/>
      <w:r w:rsidRPr="00E75396">
        <w:t xml:space="preserve">. </w:t>
      </w:r>
      <w:r>
        <w:t xml:space="preserve">Ažuriranje se radi uz </w:t>
      </w:r>
      <w:r w:rsidRPr="00E75396">
        <w:t xml:space="preserve">pomoć naredbe </w:t>
      </w:r>
      <w:r>
        <w:t>„</w:t>
      </w:r>
      <w:proofErr w:type="spellStart"/>
      <w:r w:rsidRPr="00E75396">
        <w:t>helm</w:t>
      </w:r>
      <w:proofErr w:type="spellEnd"/>
      <w:r w:rsidRPr="00E75396">
        <w:t xml:space="preserve"> repo </w:t>
      </w:r>
      <w:proofErr w:type="spellStart"/>
      <w:r w:rsidRPr="00E75396">
        <w:t>update</w:t>
      </w:r>
      <w:proofErr w:type="spellEnd"/>
      <w:r w:rsidRPr="00E75396">
        <w:t>".</w:t>
      </w:r>
      <w:r>
        <w:t xml:space="preserve"> </w:t>
      </w:r>
      <w:r w:rsidRPr="003C2DB1">
        <w:t xml:space="preserve">Nakon što se indeks repozitorija ažurira, </w:t>
      </w:r>
      <w:r>
        <w:t>moguće je</w:t>
      </w:r>
      <w:r w:rsidRPr="003C2DB1">
        <w:t xml:space="preserve"> tražiti </w:t>
      </w:r>
      <w:proofErr w:type="spellStart"/>
      <w:r>
        <w:t>chart</w:t>
      </w:r>
      <w:proofErr w:type="spellEnd"/>
      <w:r w:rsidRPr="003C2DB1">
        <w:t xml:space="preserve"> pomoću naredbe </w:t>
      </w:r>
      <w:r>
        <w:t>„</w:t>
      </w:r>
      <w:proofErr w:type="spellStart"/>
      <w:r w:rsidRPr="003C2DB1">
        <w:t>helm</w:t>
      </w:r>
      <w:proofErr w:type="spellEnd"/>
      <w:r w:rsidRPr="003C2DB1">
        <w:t xml:space="preserve"> </w:t>
      </w:r>
      <w:proofErr w:type="spellStart"/>
      <w:r w:rsidRPr="003C2DB1">
        <w:t>search</w:t>
      </w:r>
      <w:proofErr w:type="spellEnd"/>
      <w:r w:rsidRPr="003C2DB1">
        <w:t xml:space="preserve">". </w:t>
      </w:r>
      <w:r>
        <w:t>Ova naredba će</w:t>
      </w:r>
      <w:r w:rsidRPr="003C2DB1">
        <w:t xml:space="preserve"> vratiti popis </w:t>
      </w:r>
      <w:proofErr w:type="spellStart"/>
      <w:r>
        <w:t>chartova</w:t>
      </w:r>
      <w:proofErr w:type="spellEnd"/>
      <w:r w:rsidRPr="003C2DB1">
        <w:t xml:space="preserve"> koji su dostupni u repozitoriju, zajedno s njihovim verzijama i opisima.</w:t>
      </w:r>
      <w:r w:rsidRPr="00F247CE">
        <w:t xml:space="preserve"> Nakon </w:t>
      </w:r>
      <w:r>
        <w:t xml:space="preserve">pronalaska željenog </w:t>
      </w:r>
      <w:proofErr w:type="spellStart"/>
      <w:r>
        <w:t>charta</w:t>
      </w:r>
      <w:proofErr w:type="spellEnd"/>
      <w:r w:rsidRPr="00F247CE">
        <w:t>, naredb</w:t>
      </w:r>
      <w:r>
        <w:t>a</w:t>
      </w:r>
      <w:r w:rsidRPr="00F247CE">
        <w:t xml:space="preserve"> </w:t>
      </w:r>
      <w:r>
        <w:t>„</w:t>
      </w:r>
      <w:proofErr w:type="spellStart"/>
      <w:r w:rsidRPr="00F247CE">
        <w:t>helm</w:t>
      </w:r>
      <w:proofErr w:type="spellEnd"/>
      <w:r w:rsidRPr="00F247CE">
        <w:t xml:space="preserve"> </w:t>
      </w:r>
      <w:proofErr w:type="spellStart"/>
      <w:r w:rsidRPr="00F247CE">
        <w:t>install</w:t>
      </w:r>
      <w:proofErr w:type="spellEnd"/>
      <w:r w:rsidRPr="00F247CE">
        <w:t xml:space="preserve">" </w:t>
      </w:r>
      <w:r>
        <w:t xml:space="preserve">uz dodatak naziva </w:t>
      </w:r>
      <w:proofErr w:type="spellStart"/>
      <w:r>
        <w:t>charta</w:t>
      </w:r>
      <w:proofErr w:type="spellEnd"/>
      <w:r>
        <w:t xml:space="preserve"> i željene konfiguracije, instalirat će taj </w:t>
      </w:r>
      <w:proofErr w:type="spellStart"/>
      <w:r>
        <w:t>chart</w:t>
      </w:r>
      <w:proofErr w:type="spellEnd"/>
      <w:r>
        <w:t xml:space="preserve"> na</w:t>
      </w:r>
      <w:r w:rsidRPr="00F247CE">
        <w:t xml:space="preserve"> </w:t>
      </w:r>
      <w:proofErr w:type="spellStart"/>
      <w:r w:rsidRPr="00F247CE">
        <w:t>Kubernetes</w:t>
      </w:r>
      <w:proofErr w:type="spellEnd"/>
      <w:r w:rsidRPr="00F247CE">
        <w:t xml:space="preserve"> </w:t>
      </w:r>
      <w:r>
        <w:t>grozd</w:t>
      </w:r>
      <w:r w:rsidRPr="00F247CE">
        <w:t xml:space="preserve">. Na primjer </w:t>
      </w:r>
      <w:r>
        <w:t>„</w:t>
      </w:r>
      <w:proofErr w:type="spellStart"/>
      <w:r w:rsidRPr="00F247CE">
        <w:t>helm</w:t>
      </w:r>
      <w:proofErr w:type="spellEnd"/>
      <w:r w:rsidRPr="00F247CE">
        <w:t xml:space="preserve"> </w:t>
      </w:r>
      <w:proofErr w:type="spellStart"/>
      <w:r w:rsidRPr="00F247CE">
        <w:t>install</w:t>
      </w:r>
      <w:proofErr w:type="spellEnd"/>
      <w:r w:rsidRPr="00F247CE">
        <w:t xml:space="preserve"> </w:t>
      </w:r>
      <w:proofErr w:type="spellStart"/>
      <w:r w:rsidRPr="00F247CE">
        <w:t>postgres-exporter</w:t>
      </w:r>
      <w:proofErr w:type="spellEnd"/>
      <w:r w:rsidRPr="00F247CE">
        <w:t xml:space="preserve"> </w:t>
      </w:r>
      <w:proofErr w:type="spellStart"/>
      <w:r w:rsidRPr="00F247CE">
        <w:t>prometheus-community</w:t>
      </w:r>
      <w:proofErr w:type="spellEnd"/>
      <w:r w:rsidRPr="00F247CE">
        <w:t>/</w:t>
      </w:r>
      <w:proofErr w:type="spellStart"/>
      <w:r w:rsidRPr="00F247CE">
        <w:t>prometheus-postgres-exporter</w:t>
      </w:r>
      <w:proofErr w:type="spellEnd"/>
      <w:r>
        <w:t xml:space="preserve"> </w:t>
      </w:r>
      <w:r w:rsidRPr="00F247CE">
        <w:t xml:space="preserve">-f </w:t>
      </w:r>
      <w:proofErr w:type="spellStart"/>
      <w:r w:rsidRPr="00F247CE">
        <w:t>values.yaml</w:t>
      </w:r>
      <w:proofErr w:type="spellEnd"/>
      <w:r>
        <w:t xml:space="preserve">“, preuzeti će </w:t>
      </w:r>
      <w:proofErr w:type="spellStart"/>
      <w:r>
        <w:t>chart</w:t>
      </w:r>
      <w:proofErr w:type="spellEnd"/>
      <w:r>
        <w:t xml:space="preserve"> „</w:t>
      </w:r>
      <w:proofErr w:type="spellStart"/>
      <w:r w:rsidRPr="00F247CE">
        <w:t>prometheus-postgres-exporter</w:t>
      </w:r>
      <w:proofErr w:type="spellEnd"/>
      <w:r>
        <w:t>“ s repozitorija  „</w:t>
      </w:r>
      <w:proofErr w:type="spellStart"/>
      <w:r w:rsidRPr="00F247CE">
        <w:t>prometheus-community</w:t>
      </w:r>
      <w:proofErr w:type="spellEnd"/>
      <w:r>
        <w:t>“ te mu dodijeliti vrijednosti koje su definirane u datoteci „</w:t>
      </w:r>
      <w:proofErr w:type="spellStart"/>
      <w:r>
        <w:t>values.yaml</w:t>
      </w:r>
      <w:proofErr w:type="spellEnd"/>
      <w:r>
        <w:t xml:space="preserve">“, naposljetku ga instalirati na </w:t>
      </w:r>
      <w:proofErr w:type="spellStart"/>
      <w:r>
        <w:t>Kubernetes</w:t>
      </w:r>
      <w:proofErr w:type="spellEnd"/>
      <w:r>
        <w:t xml:space="preserve"> grozd pod nazivom </w:t>
      </w:r>
      <w:proofErr w:type="spellStart"/>
      <w:r w:rsidRPr="00F247CE">
        <w:t>postgres-exporter</w:t>
      </w:r>
      <w:proofErr w:type="spellEnd"/>
      <w:r>
        <w:t>.</w:t>
      </w:r>
      <w:r w:rsidR="009B5E7E">
        <w:t xml:space="preserve"> </w:t>
      </w:r>
      <w:r w:rsidR="009B5E7E">
        <w:fldChar w:fldCharType="begin"/>
      </w:r>
      <w:r w:rsidR="009B5E7E">
        <w:instrText xml:space="preserve"> REF _Ref132277471 \r \h </w:instrText>
      </w:r>
      <w:r w:rsidR="009B5E7E">
        <w:fldChar w:fldCharType="separate"/>
      </w:r>
      <w:r w:rsidR="00C20787">
        <w:t>[9]</w:t>
      </w:r>
      <w:r w:rsidR="009B5E7E">
        <w:fldChar w:fldCharType="end"/>
      </w:r>
    </w:p>
    <w:p w14:paraId="04511FE4" w14:textId="5B95595A" w:rsidR="00DF22E1" w:rsidRDefault="00DF22E1" w:rsidP="00DF22E1">
      <w:pPr>
        <w:pStyle w:val="Heading2"/>
        <w:rPr>
          <w:lang w:eastAsia="hr-HR"/>
        </w:rPr>
      </w:pPr>
      <w:bookmarkStart w:id="13" w:name="_Toc137217726"/>
      <w:r>
        <w:rPr>
          <w:lang w:eastAsia="hr-HR"/>
        </w:rPr>
        <w:t>Računalstvo u oblaku</w:t>
      </w:r>
      <w:bookmarkEnd w:id="13"/>
    </w:p>
    <w:p w14:paraId="52764445" w14:textId="64BA8064" w:rsidR="00B57784" w:rsidRPr="00F94013" w:rsidRDefault="00B57784" w:rsidP="003B5CAD">
      <w:pPr>
        <w:spacing w:line="360" w:lineRule="auto"/>
        <w:jc w:val="both"/>
      </w:pPr>
      <w:r w:rsidRPr="00F94013">
        <w:t>Računalstvo u oblaku (eng</w:t>
      </w:r>
      <w:r w:rsidR="004D15CE">
        <w:t>l</w:t>
      </w:r>
      <w:r w:rsidRPr="00F94013">
        <w:t xml:space="preserve">. </w:t>
      </w:r>
      <w:r w:rsidRPr="00F94013">
        <w:rPr>
          <w:i/>
          <w:iCs/>
        </w:rPr>
        <w:t>Cloud Computing</w:t>
      </w:r>
      <w:r w:rsidRPr="00F94013">
        <w:t>) je pojam koji se koristi za opisivanje isporuke računalnih usluga kao što su pohrana, obrada, umrežavanje, softver, analitika i ostalih usluga putem interneta. Ove se usluge pružaju na zahtjev, obično na osnovi tekućeg plaćanja.</w:t>
      </w:r>
      <w:r w:rsidR="00E54709">
        <w:t xml:space="preserve"> </w:t>
      </w:r>
    </w:p>
    <w:p w14:paraId="1E25E98E" w14:textId="1E9A64DA" w:rsidR="00B57784" w:rsidRPr="00F94013" w:rsidRDefault="00B57784" w:rsidP="003B5CAD">
      <w:pPr>
        <w:spacing w:line="360" w:lineRule="auto"/>
        <w:jc w:val="both"/>
      </w:pPr>
      <w:r w:rsidRPr="00F94013">
        <w:t xml:space="preserve">Računalstvo u oblaku revolucioniralo je način na koji tvrtke i pojedinci pristupaju i koriste tehnologiju. </w:t>
      </w:r>
      <w:r w:rsidR="00E54709">
        <w:t>Eliminirana</w:t>
      </w:r>
      <w:r w:rsidR="00E54709" w:rsidRPr="00E54709">
        <w:t xml:space="preserve"> je potreb</w:t>
      </w:r>
      <w:r w:rsidR="00E54709">
        <w:t>a</w:t>
      </w:r>
      <w:r w:rsidR="00E54709" w:rsidRPr="00E54709">
        <w:t xml:space="preserve"> za skupocjenim hardverskim i softverskim instalacijama, omogućavajući korisnicima pristup njihovim podacima i aplikacijama s bilo kojeg mjesta, u bilo koje vrijeme i na bilo kojem uređaju.</w:t>
      </w:r>
    </w:p>
    <w:p w14:paraId="2F7DA1F0" w14:textId="77777777" w:rsidR="00B57784" w:rsidRPr="00F94013" w:rsidRDefault="00B57784" w:rsidP="003B5CAD">
      <w:pPr>
        <w:spacing w:line="360" w:lineRule="auto"/>
        <w:jc w:val="both"/>
      </w:pPr>
      <w:r w:rsidRPr="00F94013">
        <w:t>Postoji nekoliko vrsta modela računalstva u oblaku, podjela je moguća na javne oblake, privatne oblake i hibridne oblake. Javni oblaci su u vlasništvu tvrtki koje nude svoje usluge i dostupni su široj javnosti. Tvrtke održavaju fizičku infrastrukturu te klijentima nude računalne usluge putem interneta. Privatnim oblacima upravlja jedna organizacija te ih koristi isključivo ta organizacija. Javnosti nije dostupan pristup privatnim oblacima te nije moguće koristiti njihove usluge. Hibridni oblaci su kombinacija javnih i privatnih oblaka, omogućujući organizacijama da iskoriste prednosti obaju modela.</w:t>
      </w:r>
    </w:p>
    <w:p w14:paraId="01BA3441" w14:textId="0A8C8C2D" w:rsidR="00B57784" w:rsidRPr="001D7986" w:rsidRDefault="00B57784" w:rsidP="003B5CAD">
      <w:pPr>
        <w:spacing w:line="360" w:lineRule="auto"/>
        <w:jc w:val="both"/>
      </w:pPr>
      <w:r>
        <w:lastRenderedPageBreak/>
        <w:t>Podjela prema modelu usluga koji neki oblak nudi su infrastruktura kao usluga (eng</w:t>
      </w:r>
      <w:r w:rsidR="004D15CE">
        <w:t>l</w:t>
      </w:r>
      <w:r>
        <w:t xml:space="preserve">. </w:t>
      </w:r>
      <w:proofErr w:type="spellStart"/>
      <w:r w:rsidRPr="00F94013">
        <w:rPr>
          <w:i/>
          <w:iCs/>
        </w:rPr>
        <w:t>Infrastructure</w:t>
      </w:r>
      <w:proofErr w:type="spellEnd"/>
      <w:r w:rsidRPr="00F94013">
        <w:rPr>
          <w:i/>
          <w:iCs/>
        </w:rPr>
        <w:t xml:space="preserve"> as a Service</w:t>
      </w:r>
      <w:r>
        <w:rPr>
          <w:i/>
          <w:iCs/>
        </w:rPr>
        <w:t xml:space="preserve"> - </w:t>
      </w:r>
      <w:proofErr w:type="spellStart"/>
      <w:r w:rsidRPr="00F94013">
        <w:rPr>
          <w:i/>
          <w:iCs/>
        </w:rPr>
        <w:t>IaaS</w:t>
      </w:r>
      <w:proofErr w:type="spellEnd"/>
      <w:r w:rsidRPr="00F94013">
        <w:rPr>
          <w:i/>
          <w:iCs/>
        </w:rPr>
        <w:t>)</w:t>
      </w:r>
      <w:r>
        <w:t>, platforma kao usluga (eng</w:t>
      </w:r>
      <w:r w:rsidR="004D15CE">
        <w:t>l</w:t>
      </w:r>
      <w:r>
        <w:t xml:space="preserve">. </w:t>
      </w:r>
      <w:proofErr w:type="spellStart"/>
      <w:r>
        <w:rPr>
          <w:i/>
          <w:iCs/>
        </w:rPr>
        <w:t>Platform</w:t>
      </w:r>
      <w:proofErr w:type="spellEnd"/>
      <w:r>
        <w:rPr>
          <w:i/>
          <w:iCs/>
        </w:rPr>
        <w:t xml:space="preserve"> as a Service – </w:t>
      </w:r>
      <w:proofErr w:type="spellStart"/>
      <w:r>
        <w:rPr>
          <w:i/>
          <w:iCs/>
        </w:rPr>
        <w:t>PaaS</w:t>
      </w:r>
      <w:proofErr w:type="spellEnd"/>
      <w:r>
        <w:t>) i softver kao usluga (eng</w:t>
      </w:r>
      <w:r w:rsidR="004D15CE">
        <w:t>l</w:t>
      </w:r>
      <w:r>
        <w:t xml:space="preserve">. </w:t>
      </w:r>
      <w:r>
        <w:rPr>
          <w:i/>
          <w:iCs/>
        </w:rPr>
        <w:t xml:space="preserve">Softver as a Service – </w:t>
      </w:r>
      <w:proofErr w:type="spellStart"/>
      <w:r>
        <w:rPr>
          <w:i/>
          <w:iCs/>
        </w:rPr>
        <w:t>SaaS</w:t>
      </w:r>
      <w:proofErr w:type="spellEnd"/>
      <w:r>
        <w:t xml:space="preserve">). Infrastruktura kao usluga označava skup usluga gdje pružatelj upravlja dijelom infrastrukture zadužene za pohranu podataka, servere i mrežni dio te korisniku isporučuje pristup virtualnim strojevima ili jednostavnom skladištenju podataka. Platforma kao usluga je model u kojem se pruža platforma za razvoj, pokretanje i upravljanje aplikacijama i uslugama. </w:t>
      </w:r>
      <w:r w:rsidRPr="002775A5">
        <w:t>Uključuje niz alata i usluga koje programeri mogu koristiti za izradu, testiranje i implementaciju aplikacija, bez brige o temeljnoj infrastrukturi ili upravljanju infrastrukturom</w:t>
      </w:r>
      <w:r>
        <w:t xml:space="preserve">. Primjer takve usluge bi bila </w:t>
      </w:r>
      <w:proofErr w:type="spellStart"/>
      <w:r>
        <w:t>Amazonova</w:t>
      </w:r>
      <w:proofErr w:type="spellEnd"/>
      <w:r>
        <w:t xml:space="preserve"> implementacija </w:t>
      </w:r>
      <w:proofErr w:type="spellStart"/>
      <w:r>
        <w:t>Kubernetesa</w:t>
      </w:r>
      <w:proofErr w:type="spellEnd"/>
      <w:r>
        <w:t xml:space="preserve"> na njihovom oblaku - EKS (eng</w:t>
      </w:r>
      <w:r w:rsidR="004D15CE">
        <w:t>l</w:t>
      </w:r>
      <w:r>
        <w:t xml:space="preserve">. </w:t>
      </w:r>
      <w:proofErr w:type="spellStart"/>
      <w:r>
        <w:rPr>
          <w:i/>
          <w:iCs/>
        </w:rPr>
        <w:t>Elastic</w:t>
      </w:r>
      <w:proofErr w:type="spellEnd"/>
      <w:r>
        <w:rPr>
          <w:i/>
          <w:iCs/>
        </w:rPr>
        <w:t xml:space="preserve"> </w:t>
      </w:r>
      <w:proofErr w:type="spellStart"/>
      <w:r>
        <w:rPr>
          <w:i/>
          <w:iCs/>
        </w:rPr>
        <w:t>Kubernetes</w:t>
      </w:r>
      <w:proofErr w:type="spellEnd"/>
      <w:r>
        <w:rPr>
          <w:i/>
          <w:iCs/>
        </w:rPr>
        <w:t xml:space="preserve"> Service</w:t>
      </w:r>
      <w:r>
        <w:t>)</w:t>
      </w:r>
      <w:r w:rsidRPr="002775A5">
        <w:t>. Softver kao usluga</w:t>
      </w:r>
      <w:r>
        <w:t xml:space="preserve">, </w:t>
      </w:r>
      <w:r w:rsidRPr="002775A5">
        <w:t xml:space="preserve">model je računalstva u oblaku u kojem se softverske aplikacije pružaju kao usluga putem interneta, umjesto da se instaliraju i izvode na pojedinačnim računalima ili poslužiteljima. Uz </w:t>
      </w:r>
      <w:proofErr w:type="spellStart"/>
      <w:r w:rsidRPr="002775A5">
        <w:t>SaaS</w:t>
      </w:r>
      <w:proofErr w:type="spellEnd"/>
      <w:r w:rsidRPr="002775A5">
        <w:t xml:space="preserve">, korisnici mogu pristupiti softveru i koristiti ga putem web-preglednika ili druge klijentske aplikacije, a davatelj usluge odgovoran je za hosting, održavanje i podršku. </w:t>
      </w:r>
      <w:proofErr w:type="spellStart"/>
      <w:r w:rsidRPr="002775A5">
        <w:t>SaaS</w:t>
      </w:r>
      <w:proofErr w:type="spellEnd"/>
      <w:r w:rsidRPr="002775A5">
        <w:t xml:space="preserve"> omogućuje korisnicima korištenje softverskih aplikacija na temelju pretplate, umjesto da ih moraju kupiti i instalirati na vlastite sustave</w:t>
      </w:r>
      <w:r>
        <w:t>.</w:t>
      </w:r>
    </w:p>
    <w:p w14:paraId="5F7360B4" w14:textId="77777777" w:rsidR="00B57784" w:rsidRPr="00F94013" w:rsidRDefault="00B57784" w:rsidP="003B5CAD">
      <w:pPr>
        <w:spacing w:line="360" w:lineRule="auto"/>
        <w:jc w:val="both"/>
      </w:pPr>
      <w:r w:rsidRPr="00F94013">
        <w:t>Jedna od glavnih prednosti računalstva u oblaku je njegova skalabilnost. Uz mogućnost brzog i jednostavnog dodavanja ili uklanjanja resursa, organizacije mogu povećati ili smanjiti svoje računalne potrebe prema potrebi, bez potrebe za skupim ulaganjima u hardver. To im omogućuje da budu agilniji i osjetljiviji na promjenjive poslovne potrebe.</w:t>
      </w:r>
    </w:p>
    <w:p w14:paraId="6851B0FB" w14:textId="77777777" w:rsidR="00B57784" w:rsidRPr="00F94013" w:rsidRDefault="00B57784" w:rsidP="003B5CAD">
      <w:pPr>
        <w:spacing w:line="360" w:lineRule="auto"/>
        <w:jc w:val="both"/>
      </w:pPr>
      <w:r w:rsidRPr="00F94013">
        <w:t xml:space="preserve">Još jedna prednost računalstva u oblaku je njegova isplativost. Plaćajući samo resurse koje koriste, organizacije mogu uštedjeti novac na hardveru, održavanju i troškovima energije. Osim toga, računalstvo u oblaku može smanjiti potrebu za IT osobljem, budući da mnoge zadatke povezane s upravljanjem lokalnom infrastrukturom obavlja pružatelj usluga u oblaku. </w:t>
      </w:r>
    </w:p>
    <w:p w14:paraId="0B91B979" w14:textId="1C3C6B64" w:rsidR="00B57784" w:rsidRPr="00B57784" w:rsidRDefault="00B57784" w:rsidP="00077E12">
      <w:pPr>
        <w:spacing w:line="360" w:lineRule="auto"/>
        <w:jc w:val="both"/>
      </w:pPr>
      <w:r w:rsidRPr="00F94013">
        <w:t>Sigurnost fizičke infrastrukture i ponekih softverskih stavki isto tako preuzima pružatelj. Zbog toga, postoje i neki potencijalni nedostaci računalstva u oblaku. Jedna od briga je sigurnost jer se osjetljivi podaci pohranjuju i obrađuju izvan mjesta organizacije. Kako bi se to riješilo, organizacije moraju odabrati uglednog i sigurnog pružatelja usluga oblaka i implementirati odgovarajuće sigurnosne mjere za zaštitu svojih podataka.</w:t>
      </w:r>
      <w:r w:rsidR="00077E12">
        <w:t xml:space="preserve"> </w:t>
      </w:r>
      <w:r w:rsidR="00077E12">
        <w:fldChar w:fldCharType="begin"/>
      </w:r>
      <w:r w:rsidR="00077E12">
        <w:instrText xml:space="preserve"> REF _Ref132277997 \r \h </w:instrText>
      </w:r>
      <w:r w:rsidR="00077E12">
        <w:fldChar w:fldCharType="separate"/>
      </w:r>
      <w:r w:rsidR="00C20787">
        <w:t>[10]</w:t>
      </w:r>
      <w:r w:rsidR="00077E12">
        <w:fldChar w:fldCharType="end"/>
      </w:r>
      <w:r w:rsidR="00077E12">
        <w:fldChar w:fldCharType="begin"/>
      </w:r>
      <w:r w:rsidR="00077E12">
        <w:instrText xml:space="preserve"> REF _Ref132277999 \r \h </w:instrText>
      </w:r>
      <w:r w:rsidR="00077E12">
        <w:fldChar w:fldCharType="separate"/>
      </w:r>
      <w:r w:rsidR="00C20787">
        <w:t>[11]</w:t>
      </w:r>
      <w:r w:rsidR="00077E12">
        <w:fldChar w:fldCharType="end"/>
      </w:r>
    </w:p>
    <w:p w14:paraId="6BEA8D7C" w14:textId="4FEA4947" w:rsidR="00DF22E1" w:rsidRDefault="00DF22E1" w:rsidP="00247737">
      <w:pPr>
        <w:pStyle w:val="Heading3"/>
        <w:spacing w:line="360" w:lineRule="auto"/>
        <w:rPr>
          <w:sz w:val="26"/>
          <w:szCs w:val="26"/>
        </w:rPr>
      </w:pPr>
      <w:bookmarkStart w:id="14" w:name="_Toc137217727"/>
      <w:r w:rsidRPr="001A0FC4">
        <w:rPr>
          <w:sz w:val="26"/>
          <w:szCs w:val="26"/>
        </w:rPr>
        <w:lastRenderedPageBreak/>
        <w:t xml:space="preserve">Karakteristike platforme Amazon Web </w:t>
      </w:r>
      <w:proofErr w:type="spellStart"/>
      <w:r w:rsidRPr="001A0FC4">
        <w:rPr>
          <w:sz w:val="26"/>
          <w:szCs w:val="26"/>
        </w:rPr>
        <w:t>Services</w:t>
      </w:r>
      <w:bookmarkEnd w:id="14"/>
      <w:proofErr w:type="spellEnd"/>
    </w:p>
    <w:p w14:paraId="68BDE560" w14:textId="77777777" w:rsidR="00B57784" w:rsidRPr="00F94013" w:rsidRDefault="00B57784" w:rsidP="003B5CAD">
      <w:pPr>
        <w:spacing w:line="360" w:lineRule="auto"/>
        <w:jc w:val="both"/>
      </w:pPr>
      <w:r w:rsidRPr="000012A8">
        <w:t xml:space="preserve">Amazon Web </w:t>
      </w:r>
      <w:proofErr w:type="spellStart"/>
      <w:r w:rsidRPr="000012A8">
        <w:t>Services</w:t>
      </w:r>
      <w:proofErr w:type="spellEnd"/>
      <w:r w:rsidRPr="000012A8">
        <w:t xml:space="preserve"> (AWS) je platforma za računalstvo u oblaku koja pruža širok raspon usluga i alata za tvrtke svih veličina. Ove su usluge osmišljene kako bi omogućile tvrtkama izgradnju, implementaciju i upravljanje aplikacijama </w:t>
      </w:r>
      <w:r>
        <w:t>odnosno</w:t>
      </w:r>
      <w:r w:rsidRPr="000012A8">
        <w:t xml:space="preserve"> radnim opterećenjima u oblaku, kao i pohranjivanje i upravljanje podacima.</w:t>
      </w:r>
    </w:p>
    <w:p w14:paraId="58158564" w14:textId="4CEA5684" w:rsidR="00B57784" w:rsidRPr="00F94013" w:rsidRDefault="00B57784" w:rsidP="003B5CAD">
      <w:pPr>
        <w:spacing w:line="360" w:lineRule="auto"/>
        <w:jc w:val="both"/>
      </w:pPr>
      <w:r w:rsidRPr="00391724">
        <w:t>AWS nudi preko 200 različitih proizvoda i usluga, koji su grupirani u nekoliko kategorija: računalstvo, pohrana i isporuka sadržaja, baza podataka, umrežavanje, sigurnost, analitika, strojno učenje, umjetna inteligencija, integracija aplikacija, razvojni alati i Internet stvari (</w:t>
      </w:r>
      <w:r>
        <w:t>eng</w:t>
      </w:r>
      <w:r w:rsidR="004D15CE">
        <w:t>l</w:t>
      </w:r>
      <w:r>
        <w:t xml:space="preserve">. </w:t>
      </w:r>
      <w:r>
        <w:rPr>
          <w:i/>
          <w:iCs/>
        </w:rPr>
        <w:t xml:space="preserve">Internet </w:t>
      </w:r>
      <w:proofErr w:type="spellStart"/>
      <w:r>
        <w:rPr>
          <w:i/>
          <w:iCs/>
        </w:rPr>
        <w:t>of</w:t>
      </w:r>
      <w:proofErr w:type="spellEnd"/>
      <w:r>
        <w:rPr>
          <w:i/>
          <w:iCs/>
        </w:rPr>
        <w:t xml:space="preserve"> </w:t>
      </w:r>
      <w:proofErr w:type="spellStart"/>
      <w:r>
        <w:rPr>
          <w:i/>
          <w:iCs/>
        </w:rPr>
        <w:t>Things</w:t>
      </w:r>
      <w:proofErr w:type="spellEnd"/>
      <w:r>
        <w:rPr>
          <w:i/>
          <w:iCs/>
        </w:rPr>
        <w:t xml:space="preserve"> - </w:t>
      </w:r>
      <w:proofErr w:type="spellStart"/>
      <w:r w:rsidRPr="004F721B">
        <w:t>IoT</w:t>
      </w:r>
      <w:proofErr w:type="spellEnd"/>
      <w:r w:rsidRPr="00391724">
        <w:t xml:space="preserve">). Neke od najpopularnijih i najčešće korištenih usluga uključuju Amazon </w:t>
      </w:r>
      <w:proofErr w:type="spellStart"/>
      <w:r w:rsidRPr="00391724">
        <w:t>Elastic</w:t>
      </w:r>
      <w:proofErr w:type="spellEnd"/>
      <w:r w:rsidRPr="00391724">
        <w:t xml:space="preserve"> </w:t>
      </w:r>
      <w:proofErr w:type="spellStart"/>
      <w:r w:rsidRPr="00391724">
        <w:t>Compute</w:t>
      </w:r>
      <w:proofErr w:type="spellEnd"/>
      <w:r w:rsidRPr="00391724">
        <w:t xml:space="preserve"> Cloud (EC2) za računalstvo, Amazon </w:t>
      </w:r>
      <w:proofErr w:type="spellStart"/>
      <w:r w:rsidRPr="00391724">
        <w:t>Simple</w:t>
      </w:r>
      <w:proofErr w:type="spellEnd"/>
      <w:r w:rsidRPr="00391724">
        <w:t xml:space="preserve"> </w:t>
      </w:r>
      <w:proofErr w:type="spellStart"/>
      <w:r w:rsidRPr="00391724">
        <w:t>Storage</w:t>
      </w:r>
      <w:proofErr w:type="spellEnd"/>
      <w:r w:rsidRPr="00391724">
        <w:t xml:space="preserve"> Service (S3) za pohranu i Amazon </w:t>
      </w:r>
      <w:proofErr w:type="spellStart"/>
      <w:r w:rsidRPr="00391724">
        <w:t>Relational</w:t>
      </w:r>
      <w:proofErr w:type="spellEnd"/>
      <w:r w:rsidRPr="00391724">
        <w:t xml:space="preserve"> </w:t>
      </w:r>
      <w:proofErr w:type="spellStart"/>
      <w:r w:rsidRPr="00391724">
        <w:t>Database</w:t>
      </w:r>
      <w:proofErr w:type="spellEnd"/>
      <w:r w:rsidRPr="00391724">
        <w:t xml:space="preserve"> Service (RDS) za baze podataka.</w:t>
      </w:r>
    </w:p>
    <w:p w14:paraId="4CAB2E49" w14:textId="56CDB494" w:rsidR="00B57784" w:rsidRPr="00F94013" w:rsidRDefault="00B57784" w:rsidP="003B5CAD">
      <w:pPr>
        <w:spacing w:line="360" w:lineRule="auto"/>
        <w:jc w:val="both"/>
      </w:pPr>
      <w:r w:rsidRPr="003B32F6">
        <w:t xml:space="preserve">Jedna od ključnih prednosti korištenja AWS-a je njegova skalabilnost. Tvrtke mogu jednostavno i brzo povećati ili smanjiti svoje resurse kako bi </w:t>
      </w:r>
      <w:r w:rsidR="006D3960">
        <w:t xml:space="preserve">se </w:t>
      </w:r>
      <w:r w:rsidRPr="003B32F6">
        <w:t>zadovoljile promjenjive potrebe aplikacija</w:t>
      </w:r>
      <w:r w:rsidR="006D3960">
        <w:t>, odnosno radno opterećenje sustava</w:t>
      </w:r>
      <w:r w:rsidRPr="003B32F6">
        <w:t>. To im omogućuje uštedu novca plaćajući samo resurse koje koriste, umjesto održavanja fiksne infrastrukture. AWS također nudi model određivanja cijena po principu "</w:t>
      </w:r>
      <w:proofErr w:type="spellStart"/>
      <w:r w:rsidRPr="003B32F6">
        <w:t>pay</w:t>
      </w:r>
      <w:proofErr w:type="spellEnd"/>
      <w:r w:rsidRPr="003B32F6">
        <w:t>-as-</w:t>
      </w:r>
      <w:proofErr w:type="spellStart"/>
      <w:r w:rsidRPr="003B32F6">
        <w:t>you</w:t>
      </w:r>
      <w:proofErr w:type="spellEnd"/>
      <w:r w:rsidRPr="003B32F6">
        <w:t>-</w:t>
      </w:r>
      <w:proofErr w:type="spellStart"/>
      <w:r w:rsidRPr="003B32F6">
        <w:t>go</w:t>
      </w:r>
      <w:proofErr w:type="spellEnd"/>
      <w:r w:rsidRPr="003B32F6">
        <w:t>", što znači da tvrtke plaćaju samo resurse koje potroše.</w:t>
      </w:r>
    </w:p>
    <w:p w14:paraId="5E1B8201" w14:textId="5D36AAD2" w:rsidR="00B57784" w:rsidRDefault="00B57784" w:rsidP="003B5CAD">
      <w:pPr>
        <w:spacing w:line="360" w:lineRule="auto"/>
        <w:jc w:val="both"/>
      </w:pPr>
      <w:r w:rsidRPr="003F5649">
        <w:t>AWS također ima globalnu infrastrukturu koja je dizajnirana za visoku dostupnost i pouzdanost. Ima više podatkovnih centara smještenih diljem svijeta, što pomaže osigurati da aplikacije i radna opterećenja ostanu dostupni čak i ako postoje problemi s određenim podatkovnim centrom.</w:t>
      </w:r>
      <w:r>
        <w:t xml:space="preserve"> Infrastruktura odnosno podatkovni centri su raspoređeni po lokacijama. </w:t>
      </w:r>
      <w:r w:rsidRPr="00675C6B">
        <w:t xml:space="preserve">Ove lokacije sastoje se od AWS regija, zona dostupnosti i lokalnih zona. Svaka AWS regija je zasebno geografsko područje. Svaka AWS regija ima više izoliranih lokacija poznatih kao </w:t>
      </w:r>
      <w:r>
        <w:t>z</w:t>
      </w:r>
      <w:r w:rsidRPr="00675C6B">
        <w:t>one dostupnosti.</w:t>
      </w:r>
      <w:r>
        <w:t xml:space="preserve"> </w:t>
      </w:r>
      <w:r w:rsidRPr="005A0BDB">
        <w:t xml:space="preserve">Korištenjem lokalnih zona, </w:t>
      </w:r>
      <w:r>
        <w:t>moguće je</w:t>
      </w:r>
      <w:r w:rsidRPr="005A0BDB">
        <w:t xml:space="preserve"> smjestiti resurse na više lokacija bliže svojim korisnicima. Amazon RDS omogućuje da </w:t>
      </w:r>
      <w:r w:rsidR="006D3960">
        <w:t xml:space="preserve">se </w:t>
      </w:r>
      <w:r w:rsidRPr="005A0BDB">
        <w:t>resurs</w:t>
      </w:r>
      <w:r w:rsidR="006D3960">
        <w:t>i</w:t>
      </w:r>
      <w:r w:rsidRPr="005A0BDB">
        <w:t xml:space="preserve">, kao što su instance baze podataka, i </w:t>
      </w:r>
      <w:r w:rsidR="006D3960">
        <w:t xml:space="preserve">sami </w:t>
      </w:r>
      <w:r w:rsidRPr="005A0BDB">
        <w:t>podat</w:t>
      </w:r>
      <w:r w:rsidR="006D3960">
        <w:t>ci</w:t>
      </w:r>
      <w:r w:rsidRPr="005A0BDB">
        <w:t xml:space="preserve"> smjest</w:t>
      </w:r>
      <w:r w:rsidR="006D3960">
        <w:t>e</w:t>
      </w:r>
      <w:r w:rsidRPr="005A0BDB">
        <w:t xml:space="preserve"> na više lokacija. Resursi se ne repliciraju</w:t>
      </w:r>
      <w:r w:rsidR="00D02B99">
        <w:t xml:space="preserve"> automatski</w:t>
      </w:r>
      <w:r w:rsidRPr="005A0BDB">
        <w:t xml:space="preserve"> u AWS regijama</w:t>
      </w:r>
      <w:r w:rsidR="00D02B99">
        <w:t>, nego je potrebno to samostalno učiniti</w:t>
      </w:r>
      <w:r w:rsidRPr="005A0BDB">
        <w:t>.</w:t>
      </w:r>
      <w:r>
        <w:t xml:space="preserve"> Svaka regija označena je svojim identifikacijskim imenom, primjerice podatkovni centar koji se nalazi u Frankfurtu, za svoj identifikacijski kod koristi „eu-central-1“. Identifikacijski kodovi su bitni prilikom </w:t>
      </w:r>
      <w:r w:rsidR="00383111">
        <w:t>po</w:t>
      </w:r>
      <w:r>
        <w:t>dizanja nekih resursa.</w:t>
      </w:r>
      <w:r w:rsidR="00A334ED">
        <w:t xml:space="preserve"> Na slici (</w:t>
      </w:r>
      <w:r w:rsidR="00400EF1">
        <w:fldChar w:fldCharType="begin"/>
      </w:r>
      <w:r w:rsidR="00400EF1">
        <w:instrText xml:space="preserve"> REF _Ref132278543 \h </w:instrText>
      </w:r>
      <w:r w:rsidR="00400EF1">
        <w:fldChar w:fldCharType="separate"/>
      </w:r>
      <w:r w:rsidR="00C20787">
        <w:t xml:space="preserve">Slika </w:t>
      </w:r>
      <w:r w:rsidR="00C20787">
        <w:rPr>
          <w:noProof/>
        </w:rPr>
        <w:t>4</w:t>
      </w:r>
      <w:r w:rsidR="00400EF1">
        <w:fldChar w:fldCharType="end"/>
      </w:r>
      <w:r w:rsidR="00A334ED">
        <w:t>) se vidi u kojem su odnosu regija, zone dostupnosti i lokalne zone. Zona dostupnosti se nalazi unutar regija i svaka je neovisna jedna od druge te se resursi mogu stvarati unutar njih.</w:t>
      </w:r>
    </w:p>
    <w:p w14:paraId="41D202BC" w14:textId="77777777" w:rsidR="00A334ED" w:rsidRDefault="00A334ED" w:rsidP="00A334ED">
      <w:pPr>
        <w:keepNext/>
        <w:spacing w:line="240" w:lineRule="auto"/>
        <w:jc w:val="center"/>
      </w:pPr>
      <w:r>
        <w:rPr>
          <w:noProof/>
        </w:rPr>
        <w:lastRenderedPageBreak/>
        <w:drawing>
          <wp:inline distT="0" distB="0" distL="0" distR="0" wp14:anchorId="73F87B8A" wp14:editId="70842CC5">
            <wp:extent cx="5152390" cy="2870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52390" cy="2870200"/>
                    </a:xfrm>
                    <a:prstGeom prst="rect">
                      <a:avLst/>
                    </a:prstGeom>
                    <a:noFill/>
                    <a:ln>
                      <a:noFill/>
                    </a:ln>
                  </pic:spPr>
                </pic:pic>
              </a:graphicData>
            </a:graphic>
          </wp:inline>
        </w:drawing>
      </w:r>
    </w:p>
    <w:p w14:paraId="0D6181DC" w14:textId="1D4F029A" w:rsidR="00B57784" w:rsidRDefault="00A334ED" w:rsidP="00A334ED">
      <w:pPr>
        <w:pStyle w:val="Caption"/>
        <w:spacing w:line="240" w:lineRule="auto"/>
        <w:jc w:val="center"/>
      </w:pPr>
      <w:bookmarkStart w:id="15" w:name="_Ref132278543"/>
      <w:r>
        <w:t xml:space="preserve">Slika </w:t>
      </w:r>
      <w:fldSimple w:instr=" SEQ Slika \* ARABIC ">
        <w:r w:rsidR="00C20787">
          <w:rPr>
            <w:noProof/>
          </w:rPr>
          <w:t>4</w:t>
        </w:r>
      </w:fldSimple>
      <w:bookmarkEnd w:id="15"/>
      <w:r>
        <w:t>. Lokacijska raspodjela</w:t>
      </w:r>
    </w:p>
    <w:p w14:paraId="02671A1F" w14:textId="77777777" w:rsidR="00B57784" w:rsidRPr="00F94013" w:rsidRDefault="00B57784" w:rsidP="003B5CAD">
      <w:pPr>
        <w:spacing w:line="360" w:lineRule="auto"/>
        <w:jc w:val="both"/>
      </w:pPr>
      <w:r w:rsidRPr="003F5649">
        <w:t>AWS također nudi razne alate i usluge za nadzor i upravljanje aplikacijama, kao i za rješavanje problema i otklanjanje grešaka.</w:t>
      </w:r>
    </w:p>
    <w:p w14:paraId="4861D4A1" w14:textId="77777777" w:rsidR="00B57784" w:rsidRDefault="00B57784" w:rsidP="003B5CAD">
      <w:pPr>
        <w:spacing w:line="360" w:lineRule="auto"/>
        <w:jc w:val="both"/>
      </w:pPr>
      <w:r w:rsidRPr="003F5649">
        <w:t>Uz svoje tehničke mogućnosti, AWS također nudi niz opcija podrške kako bi pomogao tvrtkama da izvuku najviše iz njegovih usluga. To uključuje dokumentaciju, forume i resurse zajednice, kao i sveobuhvatnije planove podrške koji omogućuju pristup tehničkim stručnjacima i drugim resursima.</w:t>
      </w:r>
    </w:p>
    <w:p w14:paraId="6C26F543" w14:textId="77777777" w:rsidR="00B57784" w:rsidRDefault="00B57784" w:rsidP="003B5CAD">
      <w:pPr>
        <w:spacing w:line="360" w:lineRule="auto"/>
        <w:jc w:val="both"/>
      </w:pPr>
      <w:r w:rsidRPr="00487946">
        <w:t>Međutim, postoje i neki izazovi u korištenju AWS-a. Jedan od izazova je trošak korištenja AWS-a. Iako model određivanja cijena po principu "</w:t>
      </w:r>
      <w:proofErr w:type="spellStart"/>
      <w:r w:rsidRPr="00487946">
        <w:t>pay</w:t>
      </w:r>
      <w:proofErr w:type="spellEnd"/>
      <w:r w:rsidRPr="00487946">
        <w:t>-as-</w:t>
      </w:r>
      <w:proofErr w:type="spellStart"/>
      <w:r w:rsidRPr="00487946">
        <w:t>you</w:t>
      </w:r>
      <w:proofErr w:type="spellEnd"/>
      <w:r w:rsidRPr="00487946">
        <w:t>-</w:t>
      </w:r>
      <w:proofErr w:type="spellStart"/>
      <w:r w:rsidRPr="00487946">
        <w:t>go</w:t>
      </w:r>
      <w:proofErr w:type="spellEnd"/>
      <w:r w:rsidRPr="00487946">
        <w:t>" može biti isplativ za tvrtke koje koriste samo malu količinu resursa, može postati skuplji za tvrtke koje koriste veliku količinu resursa. To može biti posebno izazovno za tvrtke koje imaju fluktuirajuće potrebe za resursima, jer će možda trebati platiti za resurse koje ne koriste.</w:t>
      </w:r>
    </w:p>
    <w:p w14:paraId="6A0A1909" w14:textId="00A56880" w:rsidR="00B57784" w:rsidRPr="00B57784" w:rsidRDefault="00B57784" w:rsidP="00975BCF">
      <w:pPr>
        <w:spacing w:line="360" w:lineRule="auto"/>
        <w:jc w:val="both"/>
      </w:pPr>
      <w:r w:rsidRPr="00487946">
        <w:t xml:space="preserve">Drugi izazov je složenost korištenja AWS-a. AWS nudi širok raspon proizvoda i usluga, što može biti neodoljivo za tvrtke koje tek počinju </w:t>
      </w:r>
      <w:r>
        <w:t>koristiti</w:t>
      </w:r>
      <w:r w:rsidRPr="00487946">
        <w:t xml:space="preserve"> oblak. Zbog toga poduzećima može biti teško odrediti koji su im proizvodi i usluge potrebni i kako ih učinkovito koristiti.</w:t>
      </w:r>
      <w:r>
        <w:t xml:space="preserve"> Problem se može javiti i kod tvrtki koje nemaju obučene ljude za korištenje AWS-a što može dodatno koštati organizaciju u vidu vremena i novca. </w:t>
      </w:r>
      <w:r w:rsidR="00AE4FBF">
        <w:fldChar w:fldCharType="begin"/>
      </w:r>
      <w:r w:rsidR="00AE4FBF">
        <w:instrText xml:space="preserve"> REF _Ref132277999 \r \h </w:instrText>
      </w:r>
      <w:r w:rsidR="00AE4FBF">
        <w:fldChar w:fldCharType="separate"/>
      </w:r>
      <w:r w:rsidR="00C20787">
        <w:t>[11]</w:t>
      </w:r>
      <w:r w:rsidR="00AE4FBF">
        <w:fldChar w:fldCharType="end"/>
      </w:r>
      <w:r w:rsidR="00AE4FBF">
        <w:fldChar w:fldCharType="begin"/>
      </w:r>
      <w:r w:rsidR="00AE4FBF">
        <w:instrText xml:space="preserve"> REF _Ref132278169 \r \h </w:instrText>
      </w:r>
      <w:r w:rsidR="00AE4FBF">
        <w:fldChar w:fldCharType="separate"/>
      </w:r>
      <w:r w:rsidR="00C20787">
        <w:t>[12]</w:t>
      </w:r>
      <w:r w:rsidR="00AE4FBF">
        <w:fldChar w:fldCharType="end"/>
      </w:r>
    </w:p>
    <w:p w14:paraId="5CDB49D9" w14:textId="6C4495D2" w:rsidR="00DF22E1" w:rsidRDefault="00DF22E1" w:rsidP="00247737">
      <w:pPr>
        <w:pStyle w:val="Heading3"/>
        <w:spacing w:line="360" w:lineRule="auto"/>
        <w:rPr>
          <w:sz w:val="26"/>
          <w:szCs w:val="26"/>
        </w:rPr>
      </w:pPr>
      <w:r>
        <w:t xml:space="preserve"> </w:t>
      </w:r>
      <w:bookmarkStart w:id="16" w:name="_Toc137217728"/>
      <w:r w:rsidRPr="001A0FC4">
        <w:rPr>
          <w:sz w:val="26"/>
          <w:szCs w:val="26"/>
        </w:rPr>
        <w:t>AWS virtualni privatni oblak</w:t>
      </w:r>
      <w:bookmarkEnd w:id="16"/>
    </w:p>
    <w:p w14:paraId="61113E0A" w14:textId="5505DA52" w:rsidR="00B57784" w:rsidRDefault="00B57784" w:rsidP="003B5CAD">
      <w:pPr>
        <w:spacing w:line="360" w:lineRule="auto"/>
        <w:jc w:val="both"/>
      </w:pPr>
      <w:r>
        <w:t>Virtualni privatni oblak (eng</w:t>
      </w:r>
      <w:r w:rsidR="004D15CE">
        <w:t>l</w:t>
      </w:r>
      <w:r>
        <w:t xml:space="preserve">. </w:t>
      </w:r>
      <w:proofErr w:type="spellStart"/>
      <w:r w:rsidRPr="007F786D">
        <w:rPr>
          <w:i/>
          <w:iCs/>
        </w:rPr>
        <w:t>Virtual</w:t>
      </w:r>
      <w:proofErr w:type="spellEnd"/>
      <w:r w:rsidRPr="007F786D">
        <w:rPr>
          <w:i/>
          <w:iCs/>
        </w:rPr>
        <w:t xml:space="preserve"> </w:t>
      </w:r>
      <w:proofErr w:type="spellStart"/>
      <w:r w:rsidRPr="007F786D">
        <w:rPr>
          <w:i/>
          <w:iCs/>
        </w:rPr>
        <w:t>Private</w:t>
      </w:r>
      <w:proofErr w:type="spellEnd"/>
      <w:r w:rsidRPr="007F786D">
        <w:rPr>
          <w:i/>
          <w:iCs/>
        </w:rPr>
        <w:t xml:space="preserve"> Cloud</w:t>
      </w:r>
      <w:r>
        <w:t xml:space="preserve"> – VPC) je </w:t>
      </w:r>
      <w:r w:rsidRPr="007F786D">
        <w:t xml:space="preserve">logički izolirani dio AWS oblaka koji korisnicima omogućuje pokretanje resursa u virtualnoj mreži koju sami definiraju. </w:t>
      </w:r>
      <w:r w:rsidRPr="007F786D">
        <w:lastRenderedPageBreak/>
        <w:t>VPC omogućuje korisnicima stvaranje virtualne mreže koja je izolirana od ostatka AWS oblaka i kontrolu mrežnih konfiguracija svojih resursa.</w:t>
      </w:r>
      <w:r>
        <w:t xml:space="preserve"> </w:t>
      </w:r>
    </w:p>
    <w:p w14:paraId="6D86030F" w14:textId="77777777" w:rsidR="00B57784" w:rsidRDefault="00B57784" w:rsidP="003B5CAD">
      <w:pPr>
        <w:spacing w:line="360" w:lineRule="auto"/>
        <w:jc w:val="both"/>
      </w:pPr>
      <w:r w:rsidRPr="00D47423">
        <w:t xml:space="preserve">VPC je podijeljen u jednu ili više </w:t>
      </w:r>
      <w:proofErr w:type="spellStart"/>
      <w:r w:rsidRPr="00D47423">
        <w:t>podmreža</w:t>
      </w:r>
      <w:proofErr w:type="spellEnd"/>
      <w:r w:rsidRPr="00D47423">
        <w:t xml:space="preserve">, koje su grupe instanci Amazon </w:t>
      </w:r>
      <w:proofErr w:type="spellStart"/>
      <w:r w:rsidRPr="00D47423">
        <w:t>Elastic</w:t>
      </w:r>
      <w:proofErr w:type="spellEnd"/>
      <w:r w:rsidRPr="00D47423">
        <w:t xml:space="preserve"> </w:t>
      </w:r>
      <w:proofErr w:type="spellStart"/>
      <w:r w:rsidRPr="00D47423">
        <w:t>Compute</w:t>
      </w:r>
      <w:proofErr w:type="spellEnd"/>
      <w:r w:rsidRPr="00D47423">
        <w:t xml:space="preserve"> Cloud (EC2) koje se nalaze u određenoj zoni dostupnosti (AZ). </w:t>
      </w:r>
      <w:proofErr w:type="spellStart"/>
      <w:r w:rsidRPr="00D47423">
        <w:t>Podmreže</w:t>
      </w:r>
      <w:proofErr w:type="spellEnd"/>
      <w:r w:rsidRPr="00D47423">
        <w:t xml:space="preserve"> mogu biti javne ili privatne, ovisno o tome imaju li ili nemaju </w:t>
      </w:r>
      <w:r>
        <w:t xml:space="preserve">direktni </w:t>
      </w:r>
      <w:r w:rsidRPr="00D47423">
        <w:t>put do interneta.</w:t>
      </w:r>
    </w:p>
    <w:p w14:paraId="49305933" w14:textId="1DAF53C4" w:rsidR="00B57784" w:rsidRDefault="00B57784" w:rsidP="003B5CAD">
      <w:pPr>
        <w:spacing w:line="360" w:lineRule="auto"/>
        <w:jc w:val="both"/>
      </w:pPr>
      <w:r>
        <w:t>Svaki VPC ima sigurnosni dio koji štiti cijelu ili dijelove te mreže. Stoga postoje usluge kao što su sigurnosna grupa (eng</w:t>
      </w:r>
      <w:r w:rsidR="004D15CE">
        <w:t>l</w:t>
      </w:r>
      <w:r>
        <w:t xml:space="preserve">. </w:t>
      </w:r>
      <w:r>
        <w:rPr>
          <w:i/>
          <w:iCs/>
        </w:rPr>
        <w:t xml:space="preserve">Security </w:t>
      </w:r>
      <w:proofErr w:type="spellStart"/>
      <w:r>
        <w:rPr>
          <w:i/>
          <w:iCs/>
        </w:rPr>
        <w:t>groups</w:t>
      </w:r>
      <w:proofErr w:type="spellEnd"/>
      <w:r>
        <w:t>) i liste kontrole mrežnog pristupa (eng</w:t>
      </w:r>
      <w:r w:rsidR="004D15CE">
        <w:t>l</w:t>
      </w:r>
      <w:r>
        <w:t xml:space="preserve">. </w:t>
      </w:r>
      <w:r>
        <w:rPr>
          <w:i/>
          <w:iCs/>
        </w:rPr>
        <w:t xml:space="preserve">Network Access </w:t>
      </w:r>
      <w:proofErr w:type="spellStart"/>
      <w:r>
        <w:rPr>
          <w:i/>
          <w:iCs/>
        </w:rPr>
        <w:t>Control</w:t>
      </w:r>
      <w:proofErr w:type="spellEnd"/>
      <w:r>
        <w:rPr>
          <w:i/>
          <w:iCs/>
        </w:rPr>
        <w:t xml:space="preserve"> </w:t>
      </w:r>
      <w:proofErr w:type="spellStart"/>
      <w:r>
        <w:rPr>
          <w:i/>
          <w:iCs/>
        </w:rPr>
        <w:t>Lists</w:t>
      </w:r>
      <w:proofErr w:type="spellEnd"/>
      <w:r>
        <w:rPr>
          <w:i/>
          <w:iCs/>
        </w:rPr>
        <w:t xml:space="preserve"> –</w:t>
      </w:r>
      <w:r>
        <w:t xml:space="preserve"> </w:t>
      </w:r>
      <w:proofErr w:type="spellStart"/>
      <w:r>
        <w:t>NACLs</w:t>
      </w:r>
      <w:proofErr w:type="spellEnd"/>
      <w:r>
        <w:t xml:space="preserve">). </w:t>
      </w:r>
      <w:r w:rsidRPr="00D47423">
        <w:t xml:space="preserve">Sigurnosna grupa je virtualni </w:t>
      </w:r>
      <w:proofErr w:type="spellStart"/>
      <w:r w:rsidRPr="00D47423">
        <w:t>vatrozid</w:t>
      </w:r>
      <w:proofErr w:type="spellEnd"/>
      <w:r w:rsidRPr="00D47423">
        <w:t xml:space="preserve"> koji kontrolira dolazni i odlazni promet za grupu instanci Amazon EC2. Sigurnosne grupe mogu se koristiti za dopuštanje ili odbijanje prometa na temelju protokola, </w:t>
      </w:r>
      <w:r>
        <w:t>pristupa (eng</w:t>
      </w:r>
      <w:r w:rsidR="004D15CE">
        <w:t>l</w:t>
      </w:r>
      <w:r>
        <w:t xml:space="preserve">. </w:t>
      </w:r>
      <w:r>
        <w:rPr>
          <w:i/>
          <w:iCs/>
        </w:rPr>
        <w:t>Port</w:t>
      </w:r>
      <w:r>
        <w:t>)</w:t>
      </w:r>
      <w:r w:rsidRPr="00D47423">
        <w:t xml:space="preserve"> i izvornih/odredišnih IP adresa.</w:t>
      </w:r>
      <w:r>
        <w:t xml:space="preserve"> NACL </w:t>
      </w:r>
      <w:r w:rsidRPr="00D47423">
        <w:t xml:space="preserve">je virtualni </w:t>
      </w:r>
      <w:proofErr w:type="spellStart"/>
      <w:r w:rsidRPr="00D47423">
        <w:t>vatrozid</w:t>
      </w:r>
      <w:proofErr w:type="spellEnd"/>
      <w:r w:rsidRPr="00D47423">
        <w:t xml:space="preserve"> koji kontrolira dolazni i odlazni promet za VPC </w:t>
      </w:r>
      <w:proofErr w:type="spellStart"/>
      <w:r w:rsidRPr="00D47423">
        <w:t>podmrežu</w:t>
      </w:r>
      <w:proofErr w:type="spellEnd"/>
      <w:r w:rsidRPr="00D47423">
        <w:t xml:space="preserve">. </w:t>
      </w:r>
      <w:r>
        <w:t>NACL se</w:t>
      </w:r>
      <w:r w:rsidRPr="00D47423">
        <w:t xml:space="preserve"> mogu koristiti za dopuštanje ili odbijanje prometa na temelju protokola, priključaka i izvornih/odredišnih IP adresa.</w:t>
      </w:r>
      <w:r>
        <w:t xml:space="preserve"> </w:t>
      </w:r>
    </w:p>
    <w:p w14:paraId="04B0A684" w14:textId="6621CC88" w:rsidR="00B57784" w:rsidRPr="00B57784" w:rsidRDefault="00B57784" w:rsidP="00975BCF">
      <w:pPr>
        <w:spacing w:line="360" w:lineRule="auto"/>
        <w:jc w:val="both"/>
      </w:pPr>
      <w:r>
        <w:t>Ostale komponente koje se mogu koristiti unutar VPC-a su internetski poveznik (eng</w:t>
      </w:r>
      <w:r w:rsidR="004D15CE">
        <w:t>l</w:t>
      </w:r>
      <w:r>
        <w:t xml:space="preserve">. </w:t>
      </w:r>
      <w:r>
        <w:rPr>
          <w:i/>
          <w:iCs/>
        </w:rPr>
        <w:t xml:space="preserve">Internet </w:t>
      </w:r>
      <w:proofErr w:type="spellStart"/>
      <w:r>
        <w:rPr>
          <w:i/>
          <w:iCs/>
        </w:rPr>
        <w:t>Gateway</w:t>
      </w:r>
      <w:proofErr w:type="spellEnd"/>
      <w:r>
        <w:rPr>
          <w:i/>
          <w:iCs/>
        </w:rPr>
        <w:t xml:space="preserve"> – IGW</w:t>
      </w:r>
      <w:r>
        <w:t>) i tablice usmjeravanja (eng</w:t>
      </w:r>
      <w:r w:rsidR="004D15CE">
        <w:t>l</w:t>
      </w:r>
      <w:r>
        <w:t xml:space="preserve">. </w:t>
      </w:r>
      <w:proofErr w:type="spellStart"/>
      <w:r w:rsidRPr="00E87A07">
        <w:rPr>
          <w:i/>
          <w:iCs/>
        </w:rPr>
        <w:t>Route</w:t>
      </w:r>
      <w:proofErr w:type="spellEnd"/>
      <w:r w:rsidRPr="00E87A07">
        <w:rPr>
          <w:i/>
          <w:iCs/>
        </w:rPr>
        <w:t xml:space="preserve"> </w:t>
      </w:r>
      <w:proofErr w:type="spellStart"/>
      <w:r w:rsidRPr="00E87A07">
        <w:rPr>
          <w:i/>
          <w:iCs/>
        </w:rPr>
        <w:t>Tables</w:t>
      </w:r>
      <w:proofErr w:type="spellEnd"/>
      <w:r>
        <w:t xml:space="preserve">). </w:t>
      </w:r>
      <w:r w:rsidRPr="00E87A07">
        <w:t xml:space="preserve">Internetski </w:t>
      </w:r>
      <w:r>
        <w:t>poveznik</w:t>
      </w:r>
      <w:r w:rsidRPr="00E87A07">
        <w:t xml:space="preserve"> je VPC komponenta koja omogućuje resursima u VPC-u da se povežu na internet. Djeluje kao most između VPC-a i interneta i omogućuje protok odlaznog prometa s VPC-a na </w:t>
      </w:r>
      <w:r>
        <w:t xml:space="preserve">Internet. </w:t>
      </w:r>
      <w:r w:rsidRPr="00E87A07">
        <w:t>Tablic</w:t>
      </w:r>
      <w:r>
        <w:t>a</w:t>
      </w:r>
      <w:r w:rsidRPr="00E87A07">
        <w:t xml:space="preserve"> </w:t>
      </w:r>
      <w:r>
        <w:t>usmjeravanja</w:t>
      </w:r>
      <w:r w:rsidRPr="00E87A07">
        <w:t xml:space="preserve"> je VPC komponenta koja kontrolira protok prometa između </w:t>
      </w:r>
      <w:proofErr w:type="spellStart"/>
      <w:r w:rsidRPr="00E87A07">
        <w:t>podmreža</w:t>
      </w:r>
      <w:proofErr w:type="spellEnd"/>
      <w:r w:rsidRPr="00E87A07">
        <w:t xml:space="preserve"> u VPC-u, kao i između VPC-a i interneta. Tablica </w:t>
      </w:r>
      <w:r>
        <w:t>usmjeravanja</w:t>
      </w:r>
      <w:r w:rsidRPr="00E87A07">
        <w:t xml:space="preserve"> sastoji se od skupa pravila, koja određuju kamo promet treba biti usmjeren na temelju odredišta prometa.</w:t>
      </w:r>
      <w:r w:rsidR="00BA2846">
        <w:t xml:space="preserve"> </w:t>
      </w:r>
      <w:r w:rsidR="00BA2846">
        <w:fldChar w:fldCharType="begin"/>
      </w:r>
      <w:r w:rsidR="00BA2846">
        <w:instrText xml:space="preserve"> REF _Ref132278314 \r \h </w:instrText>
      </w:r>
      <w:r w:rsidR="00BA2846">
        <w:fldChar w:fldCharType="separate"/>
      </w:r>
      <w:r w:rsidR="00C20787">
        <w:t>[13]</w:t>
      </w:r>
      <w:r w:rsidR="00BA2846">
        <w:fldChar w:fldCharType="end"/>
      </w:r>
    </w:p>
    <w:p w14:paraId="3292172E" w14:textId="244E28DF" w:rsidR="00DF22E1" w:rsidRDefault="00DF22E1" w:rsidP="00247737">
      <w:pPr>
        <w:pStyle w:val="Heading3"/>
        <w:spacing w:line="360" w:lineRule="auto"/>
        <w:rPr>
          <w:sz w:val="26"/>
          <w:szCs w:val="26"/>
        </w:rPr>
      </w:pPr>
      <w:r>
        <w:t xml:space="preserve"> </w:t>
      </w:r>
      <w:bookmarkStart w:id="17" w:name="_Toc137217729"/>
      <w:r w:rsidRPr="001A0FC4">
        <w:rPr>
          <w:sz w:val="26"/>
          <w:szCs w:val="26"/>
        </w:rPr>
        <w:t xml:space="preserve">Usluga AWS </w:t>
      </w:r>
      <w:proofErr w:type="spellStart"/>
      <w:r w:rsidRPr="001A0FC4">
        <w:rPr>
          <w:sz w:val="26"/>
          <w:szCs w:val="26"/>
        </w:rPr>
        <w:t>Elastic</w:t>
      </w:r>
      <w:proofErr w:type="spellEnd"/>
      <w:r w:rsidRPr="001A0FC4">
        <w:rPr>
          <w:sz w:val="26"/>
          <w:szCs w:val="26"/>
        </w:rPr>
        <w:t xml:space="preserve"> </w:t>
      </w:r>
      <w:proofErr w:type="spellStart"/>
      <w:r w:rsidRPr="001A0FC4">
        <w:rPr>
          <w:sz w:val="26"/>
          <w:szCs w:val="26"/>
        </w:rPr>
        <w:t>Kubernetes</w:t>
      </w:r>
      <w:proofErr w:type="spellEnd"/>
      <w:r w:rsidRPr="001A0FC4">
        <w:rPr>
          <w:sz w:val="26"/>
          <w:szCs w:val="26"/>
        </w:rPr>
        <w:t xml:space="preserve"> Service</w:t>
      </w:r>
      <w:bookmarkEnd w:id="17"/>
    </w:p>
    <w:p w14:paraId="5B08A1B4" w14:textId="1D0D71B0" w:rsidR="00B57784" w:rsidRDefault="00B57784" w:rsidP="003B5CAD">
      <w:pPr>
        <w:spacing w:line="360" w:lineRule="auto"/>
        <w:jc w:val="both"/>
      </w:pPr>
      <w:r w:rsidRPr="00FD7910">
        <w:t>AWS EKS</w:t>
      </w:r>
      <w:r>
        <w:t xml:space="preserve"> (eng</w:t>
      </w:r>
      <w:r w:rsidR="004D15CE">
        <w:t>l</w:t>
      </w:r>
      <w:r>
        <w:t xml:space="preserve">. </w:t>
      </w:r>
      <w:proofErr w:type="spellStart"/>
      <w:r>
        <w:rPr>
          <w:i/>
          <w:iCs/>
        </w:rPr>
        <w:t>Elastic</w:t>
      </w:r>
      <w:proofErr w:type="spellEnd"/>
      <w:r>
        <w:rPr>
          <w:i/>
          <w:iCs/>
        </w:rPr>
        <w:t xml:space="preserve"> </w:t>
      </w:r>
      <w:proofErr w:type="spellStart"/>
      <w:r>
        <w:rPr>
          <w:i/>
          <w:iCs/>
        </w:rPr>
        <w:t>Kubernetes</w:t>
      </w:r>
      <w:proofErr w:type="spellEnd"/>
      <w:r>
        <w:rPr>
          <w:i/>
          <w:iCs/>
        </w:rPr>
        <w:t xml:space="preserve"> Service – </w:t>
      </w:r>
      <w:r>
        <w:t>EKS)</w:t>
      </w:r>
      <w:r w:rsidRPr="00FD7910">
        <w:t xml:space="preserve"> potpuno je upravljana </w:t>
      </w:r>
      <w:proofErr w:type="spellStart"/>
      <w:r w:rsidRPr="00FD7910">
        <w:t>Kubernetes</w:t>
      </w:r>
      <w:proofErr w:type="spellEnd"/>
      <w:r w:rsidRPr="00FD7910">
        <w:t xml:space="preserve"> usluga koja olakšava implementaciju, pokretanje i upravljanje kontejnerskim aplikacijama na AWS oblaku. Uz AWS EKS, tvrtke mogu brzo i jednostavno kreirati, konfigurirati i upravljati </w:t>
      </w:r>
      <w:proofErr w:type="spellStart"/>
      <w:r w:rsidRPr="00FD7910">
        <w:t>Kubernetes</w:t>
      </w:r>
      <w:proofErr w:type="spellEnd"/>
      <w:r w:rsidRPr="00FD7910">
        <w:t xml:space="preserve"> </w:t>
      </w:r>
      <w:r>
        <w:t>grozdovima</w:t>
      </w:r>
      <w:r w:rsidRPr="00FD7910">
        <w:t xml:space="preserve">, bez brige o temeljnoj infrastrukturi ili upravljanju infrastrukturom. </w:t>
      </w:r>
      <w:r>
        <w:t xml:space="preserve">Korisnik se brine o radnim čvorovima te resursima koji se nalaze na njima kao što su kapsule, servisi, imenski prostori i ostalo. Dok su glavni čvorovi skriveni i održavani od strane pružatelja usluge odnosno AWS-a. </w:t>
      </w:r>
    </w:p>
    <w:p w14:paraId="75306282" w14:textId="097E55A8" w:rsidR="00B57784" w:rsidRDefault="00B57784" w:rsidP="003B5CAD">
      <w:pPr>
        <w:spacing w:line="360" w:lineRule="auto"/>
        <w:jc w:val="both"/>
      </w:pPr>
      <w:r w:rsidRPr="00FD7910">
        <w:t xml:space="preserve">AWS EKS integrira se s drugim AWS uslugama kao što su Amazon </w:t>
      </w:r>
      <w:proofErr w:type="spellStart"/>
      <w:r w:rsidRPr="00FD7910">
        <w:t>Elastic</w:t>
      </w:r>
      <w:proofErr w:type="spellEnd"/>
      <w:r w:rsidRPr="00FD7910">
        <w:t xml:space="preserve"> </w:t>
      </w:r>
      <w:proofErr w:type="spellStart"/>
      <w:r w:rsidRPr="00FD7910">
        <w:t>Container</w:t>
      </w:r>
      <w:proofErr w:type="spellEnd"/>
      <w:r w:rsidRPr="00FD7910">
        <w:t xml:space="preserve"> Service (ECS) i Amazon </w:t>
      </w:r>
      <w:proofErr w:type="spellStart"/>
      <w:r w:rsidRPr="00FD7910">
        <w:t>Elastic</w:t>
      </w:r>
      <w:proofErr w:type="spellEnd"/>
      <w:r w:rsidRPr="00FD7910">
        <w:t xml:space="preserve"> </w:t>
      </w:r>
      <w:proofErr w:type="spellStart"/>
      <w:r w:rsidRPr="00FD7910">
        <w:t>Container</w:t>
      </w:r>
      <w:proofErr w:type="spellEnd"/>
      <w:r w:rsidRPr="00FD7910">
        <w:t xml:space="preserve"> </w:t>
      </w:r>
      <w:proofErr w:type="spellStart"/>
      <w:r w:rsidRPr="00FD7910">
        <w:t>Registry</w:t>
      </w:r>
      <w:proofErr w:type="spellEnd"/>
      <w:r w:rsidRPr="00FD7910">
        <w:t xml:space="preserve"> (ECR), što olakšava izgradnju, implementaciju i upravljanje kontejnerskim aplikacijama na AWS platformi. AWS EKS je visoko skalabilan i </w:t>
      </w:r>
      <w:r w:rsidRPr="00FD7910">
        <w:lastRenderedPageBreak/>
        <w:t xml:space="preserve">visoko dostupan, s više zona dostupnosti i više glavnih čvorova kako bi se osigurala dostupnost aplikacija i radnih opterećenja. AWS EKS kompatibilan je s </w:t>
      </w:r>
      <w:proofErr w:type="spellStart"/>
      <w:r w:rsidRPr="00FD7910">
        <w:t>Kubernetes</w:t>
      </w:r>
      <w:proofErr w:type="spellEnd"/>
      <w:r w:rsidRPr="00FD7910">
        <w:t xml:space="preserve"> zajednicom otvorenog koda i podržava sve najnovije značajke i ažuriranja </w:t>
      </w:r>
      <w:proofErr w:type="spellStart"/>
      <w:r w:rsidRPr="00FD7910">
        <w:t>Kubernetesa</w:t>
      </w:r>
      <w:proofErr w:type="spellEnd"/>
      <w:r w:rsidRPr="00FD7910">
        <w:t>.</w:t>
      </w:r>
      <w:r w:rsidR="00400EF1">
        <w:t xml:space="preserve"> Na slici (</w:t>
      </w:r>
      <w:r w:rsidR="00400EF1">
        <w:fldChar w:fldCharType="begin"/>
      </w:r>
      <w:r w:rsidR="00400EF1">
        <w:instrText xml:space="preserve"> REF _Ref132278619 \h </w:instrText>
      </w:r>
      <w:r w:rsidR="00400EF1">
        <w:fldChar w:fldCharType="separate"/>
      </w:r>
      <w:r w:rsidR="00C20787">
        <w:t xml:space="preserve">Slika </w:t>
      </w:r>
      <w:r w:rsidR="00C20787">
        <w:rPr>
          <w:noProof/>
        </w:rPr>
        <w:t>5</w:t>
      </w:r>
      <w:r w:rsidR="00400EF1">
        <w:fldChar w:fldCharType="end"/>
      </w:r>
      <w:r w:rsidR="00400EF1">
        <w:t xml:space="preserve">) je prikazan primjer AWS EKS koji je smješten unutar VPC-a. </w:t>
      </w:r>
      <w:proofErr w:type="spellStart"/>
      <w:r w:rsidR="00400EF1">
        <w:t>Kubernetes</w:t>
      </w:r>
      <w:proofErr w:type="spellEnd"/>
      <w:r w:rsidR="00400EF1">
        <w:t xml:space="preserve"> čvorovi su smješteni unutar privatnih </w:t>
      </w:r>
      <w:proofErr w:type="spellStart"/>
      <w:r w:rsidR="00400EF1">
        <w:t>podmreža</w:t>
      </w:r>
      <w:proofErr w:type="spellEnd"/>
      <w:r w:rsidR="00400EF1">
        <w:t xml:space="preserve"> (eng</w:t>
      </w:r>
      <w:r w:rsidR="004D15CE">
        <w:t>l</w:t>
      </w:r>
      <w:r w:rsidR="00400EF1">
        <w:t xml:space="preserve">. </w:t>
      </w:r>
      <w:proofErr w:type="spellStart"/>
      <w:r w:rsidR="00400EF1" w:rsidRPr="00BC32CA">
        <w:rPr>
          <w:i/>
          <w:iCs/>
        </w:rPr>
        <w:t>Subnet</w:t>
      </w:r>
      <w:proofErr w:type="spellEnd"/>
      <w:r w:rsidR="00400EF1">
        <w:t xml:space="preserve">), a svaka privatna </w:t>
      </w:r>
      <w:proofErr w:type="spellStart"/>
      <w:r w:rsidR="00400EF1">
        <w:t>podmreža</w:t>
      </w:r>
      <w:proofErr w:type="spellEnd"/>
      <w:r w:rsidR="00400EF1">
        <w:t xml:space="preserve"> je smještena u zasebnu zonu dostupnosti. To omogućuje zalihost i naposljetku visoku raspoloživost sustava. Unutar javnih </w:t>
      </w:r>
      <w:proofErr w:type="spellStart"/>
      <w:r w:rsidR="00400EF1">
        <w:t>podmreža</w:t>
      </w:r>
      <w:proofErr w:type="spellEnd"/>
      <w:r w:rsidR="00400EF1">
        <w:t xml:space="preserve"> smještena je još jedna grupa čvorova koja je direktno izložena internetu. Pomoću nje je moguće izlagati neke pristupe internetu ili može poslužiti kao bastion prema privatnim </w:t>
      </w:r>
      <w:proofErr w:type="spellStart"/>
      <w:r w:rsidR="00400EF1">
        <w:t>podmrežama</w:t>
      </w:r>
      <w:proofErr w:type="spellEnd"/>
      <w:r w:rsidR="00400EF1">
        <w:t xml:space="preserve">. </w:t>
      </w:r>
      <w:r w:rsidR="00400EF1">
        <w:fldChar w:fldCharType="begin"/>
      </w:r>
      <w:r w:rsidR="00400EF1">
        <w:instrText xml:space="preserve"> REF _Ref132278518 \r \h </w:instrText>
      </w:r>
      <w:r w:rsidR="00400EF1">
        <w:fldChar w:fldCharType="separate"/>
      </w:r>
      <w:r w:rsidR="00C20787">
        <w:t>[14]</w:t>
      </w:r>
      <w:r w:rsidR="00400EF1">
        <w:fldChar w:fldCharType="end"/>
      </w:r>
    </w:p>
    <w:p w14:paraId="37CCAEBA" w14:textId="77777777" w:rsidR="00400EF1" w:rsidRDefault="00400EF1" w:rsidP="00400EF1">
      <w:pPr>
        <w:keepNext/>
        <w:spacing w:line="240" w:lineRule="auto"/>
        <w:jc w:val="center"/>
      </w:pPr>
      <w:r>
        <w:rPr>
          <w:noProof/>
        </w:rPr>
        <w:drawing>
          <wp:inline distT="0" distB="0" distL="0" distR="0" wp14:anchorId="737C5FF3" wp14:editId="0E958775">
            <wp:extent cx="5756910" cy="32200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6910" cy="3220085"/>
                    </a:xfrm>
                    <a:prstGeom prst="rect">
                      <a:avLst/>
                    </a:prstGeom>
                    <a:noFill/>
                    <a:ln>
                      <a:noFill/>
                    </a:ln>
                  </pic:spPr>
                </pic:pic>
              </a:graphicData>
            </a:graphic>
          </wp:inline>
        </w:drawing>
      </w:r>
    </w:p>
    <w:p w14:paraId="6582C37C" w14:textId="0B241EEE" w:rsidR="00B57784" w:rsidRPr="00B57784" w:rsidRDefault="00400EF1" w:rsidP="00400EF1">
      <w:pPr>
        <w:pStyle w:val="Caption"/>
        <w:jc w:val="center"/>
      </w:pPr>
      <w:bookmarkStart w:id="18" w:name="_Ref132278619"/>
      <w:r>
        <w:t xml:space="preserve">Slika </w:t>
      </w:r>
      <w:fldSimple w:instr=" SEQ Slika \* ARABIC ">
        <w:r w:rsidR="00C20787">
          <w:rPr>
            <w:noProof/>
          </w:rPr>
          <w:t>5</w:t>
        </w:r>
      </w:fldSimple>
      <w:bookmarkEnd w:id="18"/>
      <w:r>
        <w:t>. Primjer mrežne infrastrukture EKS-a</w:t>
      </w:r>
    </w:p>
    <w:p w14:paraId="2DF11ACE" w14:textId="7B89E6AE" w:rsidR="00DF22E1" w:rsidRDefault="00DF22E1" w:rsidP="00247737">
      <w:pPr>
        <w:pStyle w:val="Heading3"/>
        <w:spacing w:line="360" w:lineRule="auto"/>
        <w:rPr>
          <w:sz w:val="26"/>
          <w:szCs w:val="26"/>
        </w:rPr>
      </w:pPr>
      <w:r>
        <w:rPr>
          <w:sz w:val="26"/>
          <w:szCs w:val="26"/>
        </w:rPr>
        <w:t xml:space="preserve"> </w:t>
      </w:r>
      <w:bookmarkStart w:id="19" w:name="_Toc137217730"/>
      <w:r w:rsidRPr="001A0FC4">
        <w:rPr>
          <w:sz w:val="26"/>
          <w:szCs w:val="26"/>
        </w:rPr>
        <w:t>AWS komandna linija</w:t>
      </w:r>
      <w:bookmarkEnd w:id="19"/>
    </w:p>
    <w:p w14:paraId="2A03D5FC" w14:textId="2101D941" w:rsidR="00B57784" w:rsidRDefault="00B57784" w:rsidP="003B5CAD">
      <w:pPr>
        <w:spacing w:line="360" w:lineRule="auto"/>
        <w:jc w:val="both"/>
      </w:pPr>
      <w:r>
        <w:t xml:space="preserve">Komunikacija s oblakom AWS moguća je putem </w:t>
      </w:r>
      <w:r w:rsidR="004D15CE">
        <w:t xml:space="preserve">naredbenog </w:t>
      </w:r>
      <w:proofErr w:type="spellStart"/>
      <w:r w:rsidR="004D15CE">
        <w:t>redka</w:t>
      </w:r>
      <w:proofErr w:type="spellEnd"/>
      <w:r>
        <w:t xml:space="preserve"> (eng</w:t>
      </w:r>
      <w:r w:rsidR="004D15CE">
        <w:t>l</w:t>
      </w:r>
      <w:r>
        <w:t xml:space="preserve">. </w:t>
      </w:r>
      <w:proofErr w:type="spellStart"/>
      <w:r w:rsidRPr="00B10A7E">
        <w:rPr>
          <w:i/>
          <w:iCs/>
        </w:rPr>
        <w:t>Command</w:t>
      </w:r>
      <w:proofErr w:type="spellEnd"/>
      <w:r w:rsidRPr="00B10A7E">
        <w:rPr>
          <w:i/>
          <w:iCs/>
        </w:rPr>
        <w:t xml:space="preserve"> Line</w:t>
      </w:r>
      <w:r>
        <w:rPr>
          <w:i/>
          <w:iCs/>
        </w:rPr>
        <w:t xml:space="preserve"> Interface</w:t>
      </w:r>
      <w:r w:rsidRPr="00B10A7E">
        <w:rPr>
          <w:i/>
          <w:iCs/>
        </w:rPr>
        <w:t xml:space="preserve"> </w:t>
      </w:r>
      <w:r>
        <w:t>– CLI), što može automatizirati i olakšati procese, a ponekad je nužna kod komunikacije s pojedinim resursima. Postoji nekoliko koraka prije nego je moguće ispravno koristiti AWS CLI. Na AWS stranicama potrebno je pronaći instalacijske upute za AWS CLI te ih slijediti. Provjera instalacije je moguća pomoću naredbe „</w:t>
      </w:r>
      <w:proofErr w:type="spellStart"/>
      <w:r w:rsidRPr="00964981">
        <w:t>aws</w:t>
      </w:r>
      <w:proofErr w:type="spellEnd"/>
      <w:r w:rsidRPr="00964981">
        <w:t xml:space="preserve"> </w:t>
      </w:r>
      <w:r>
        <w:t>–</w:t>
      </w:r>
      <w:proofErr w:type="spellStart"/>
      <w:r w:rsidRPr="00964981">
        <w:t>version</w:t>
      </w:r>
      <w:proofErr w:type="spellEnd"/>
      <w:r>
        <w:t xml:space="preserve">“. </w:t>
      </w:r>
    </w:p>
    <w:p w14:paraId="7034F218" w14:textId="06D58C6E" w:rsidR="00B57784" w:rsidRDefault="00B57784" w:rsidP="003B5CAD">
      <w:pPr>
        <w:spacing w:line="360" w:lineRule="auto"/>
        <w:jc w:val="both"/>
      </w:pPr>
      <w:r>
        <w:t xml:space="preserve">Nakon instalacije nužno je </w:t>
      </w:r>
      <w:r w:rsidRPr="006C368E">
        <w:t>konfigurirati svoje AWS vjerodajnice. To se može učiniti pomoću naredbe "</w:t>
      </w:r>
      <w:proofErr w:type="spellStart"/>
      <w:r w:rsidRPr="006C368E">
        <w:t>aws</w:t>
      </w:r>
      <w:proofErr w:type="spellEnd"/>
      <w:r w:rsidRPr="006C368E">
        <w:t xml:space="preserve"> </w:t>
      </w:r>
      <w:proofErr w:type="spellStart"/>
      <w:r w:rsidRPr="006C368E">
        <w:t>configure</w:t>
      </w:r>
      <w:proofErr w:type="spellEnd"/>
      <w:r w:rsidRPr="006C368E">
        <w:t>", koja će zatražiti ID ključ za pristup AWS-u</w:t>
      </w:r>
      <w:r>
        <w:t xml:space="preserve"> (eng</w:t>
      </w:r>
      <w:r w:rsidR="004D15CE">
        <w:t>l</w:t>
      </w:r>
      <w:r>
        <w:t xml:space="preserve">. </w:t>
      </w:r>
      <w:r w:rsidRPr="006C368E">
        <w:rPr>
          <w:i/>
          <w:iCs/>
        </w:rPr>
        <w:t xml:space="preserve">AWS </w:t>
      </w:r>
      <w:proofErr w:type="spellStart"/>
      <w:r w:rsidRPr="006C368E">
        <w:rPr>
          <w:i/>
          <w:iCs/>
        </w:rPr>
        <w:t>access</w:t>
      </w:r>
      <w:proofErr w:type="spellEnd"/>
      <w:r w:rsidRPr="006C368E">
        <w:rPr>
          <w:i/>
          <w:iCs/>
        </w:rPr>
        <w:t xml:space="preserve"> </w:t>
      </w:r>
      <w:proofErr w:type="spellStart"/>
      <w:r w:rsidRPr="006C368E">
        <w:rPr>
          <w:i/>
          <w:iCs/>
        </w:rPr>
        <w:t>key</w:t>
      </w:r>
      <w:proofErr w:type="spellEnd"/>
      <w:r w:rsidRPr="006C368E">
        <w:rPr>
          <w:i/>
          <w:iCs/>
        </w:rPr>
        <w:t xml:space="preserve"> </w:t>
      </w:r>
      <w:r w:rsidRPr="006C368E">
        <w:rPr>
          <w:i/>
          <w:iCs/>
        </w:rPr>
        <w:lastRenderedPageBreak/>
        <w:t>ID</w:t>
      </w:r>
      <w:r>
        <w:t>)</w:t>
      </w:r>
      <w:r w:rsidRPr="006C368E">
        <w:t xml:space="preserve"> i tajni ključ za pristup</w:t>
      </w:r>
      <w:r>
        <w:t xml:space="preserve"> (eng</w:t>
      </w:r>
      <w:r w:rsidR="004D15CE">
        <w:t>l</w:t>
      </w:r>
      <w:r>
        <w:t xml:space="preserve">. </w:t>
      </w:r>
      <w:proofErr w:type="spellStart"/>
      <w:r w:rsidRPr="006C368E">
        <w:rPr>
          <w:i/>
          <w:iCs/>
        </w:rPr>
        <w:t>secret</w:t>
      </w:r>
      <w:proofErr w:type="spellEnd"/>
      <w:r w:rsidRPr="006C368E">
        <w:rPr>
          <w:i/>
          <w:iCs/>
        </w:rPr>
        <w:t xml:space="preserve"> </w:t>
      </w:r>
      <w:proofErr w:type="spellStart"/>
      <w:r w:rsidRPr="006C368E">
        <w:rPr>
          <w:i/>
          <w:iCs/>
        </w:rPr>
        <w:t>access</w:t>
      </w:r>
      <w:proofErr w:type="spellEnd"/>
      <w:r w:rsidRPr="006C368E">
        <w:rPr>
          <w:i/>
          <w:iCs/>
        </w:rPr>
        <w:t xml:space="preserve"> </w:t>
      </w:r>
      <w:proofErr w:type="spellStart"/>
      <w:r w:rsidRPr="006C368E">
        <w:rPr>
          <w:i/>
          <w:iCs/>
        </w:rPr>
        <w:t>key</w:t>
      </w:r>
      <w:proofErr w:type="spellEnd"/>
      <w:r>
        <w:t>)</w:t>
      </w:r>
      <w:r w:rsidRPr="006C368E">
        <w:t xml:space="preserve">. </w:t>
      </w:r>
      <w:r>
        <w:t xml:space="preserve">Ključevi se generiraju prilikom stvaranja AWS korisnika. </w:t>
      </w:r>
      <w:r w:rsidR="0008331C">
        <w:fldChar w:fldCharType="begin"/>
      </w:r>
      <w:r w:rsidR="0008331C">
        <w:instrText xml:space="preserve"> REF _Ref132278739 \r \h </w:instrText>
      </w:r>
      <w:r w:rsidR="0008331C">
        <w:fldChar w:fldCharType="separate"/>
      </w:r>
      <w:r w:rsidR="00C20787">
        <w:t>[15]</w:t>
      </w:r>
      <w:r w:rsidR="0008331C">
        <w:fldChar w:fldCharType="end"/>
      </w:r>
    </w:p>
    <w:p w14:paraId="74638C21" w14:textId="04DC7879" w:rsidR="00B57784" w:rsidRPr="00B57784" w:rsidRDefault="00B57784" w:rsidP="0008331C">
      <w:pPr>
        <w:spacing w:line="360" w:lineRule="auto"/>
        <w:jc w:val="both"/>
      </w:pPr>
      <w:r>
        <w:t xml:space="preserve">Sada je moguća komunikacija s AWS-om putem komandne linije. </w:t>
      </w:r>
    </w:p>
    <w:p w14:paraId="25BC26F3" w14:textId="22D58D1A" w:rsidR="00DF22E1" w:rsidRDefault="00DF22E1" w:rsidP="00247737">
      <w:pPr>
        <w:pStyle w:val="Heading2"/>
        <w:spacing w:line="360" w:lineRule="auto"/>
        <w:rPr>
          <w:sz w:val="26"/>
          <w:szCs w:val="26"/>
        </w:rPr>
      </w:pPr>
      <w:bookmarkStart w:id="20" w:name="_Toc137217731"/>
      <w:r w:rsidRPr="00211CB0">
        <w:rPr>
          <w:sz w:val="26"/>
          <w:szCs w:val="26"/>
        </w:rPr>
        <w:t>Infrastruktura kao kod</w:t>
      </w:r>
      <w:bookmarkEnd w:id="20"/>
    </w:p>
    <w:p w14:paraId="21A80191" w14:textId="09E2E3CA" w:rsidR="00B57784" w:rsidRPr="00F94013" w:rsidRDefault="00B57784" w:rsidP="003B5CAD">
      <w:pPr>
        <w:spacing w:line="360" w:lineRule="auto"/>
        <w:jc w:val="both"/>
      </w:pPr>
      <w:r w:rsidRPr="006A5CD0">
        <w:t>Infrastruktura kao kod (</w:t>
      </w:r>
      <w:r>
        <w:t>eng</w:t>
      </w:r>
      <w:r w:rsidR="004D15CE">
        <w:t>l</w:t>
      </w:r>
      <w:r>
        <w:t xml:space="preserve">. </w:t>
      </w:r>
      <w:proofErr w:type="spellStart"/>
      <w:r>
        <w:rPr>
          <w:i/>
          <w:iCs/>
        </w:rPr>
        <w:t>Infrastructure</w:t>
      </w:r>
      <w:proofErr w:type="spellEnd"/>
      <w:r>
        <w:rPr>
          <w:i/>
          <w:iCs/>
        </w:rPr>
        <w:t xml:space="preserve"> as </w:t>
      </w:r>
      <w:proofErr w:type="spellStart"/>
      <w:r>
        <w:rPr>
          <w:i/>
          <w:iCs/>
        </w:rPr>
        <w:t>Code</w:t>
      </w:r>
      <w:proofErr w:type="spellEnd"/>
      <w:r>
        <w:rPr>
          <w:i/>
          <w:iCs/>
        </w:rPr>
        <w:t xml:space="preserve"> - </w:t>
      </w:r>
      <w:proofErr w:type="spellStart"/>
      <w:r w:rsidRPr="006A5CD0">
        <w:t>IaC</w:t>
      </w:r>
      <w:proofErr w:type="spellEnd"/>
      <w:r w:rsidRPr="006A5CD0">
        <w:t xml:space="preserve">) je metodologija za upravljanje i </w:t>
      </w:r>
      <w:r>
        <w:t>postavljanje</w:t>
      </w:r>
      <w:r w:rsidRPr="006A5CD0">
        <w:t xml:space="preserve"> infrastrukture i povezanih resursa na</w:t>
      </w:r>
      <w:r>
        <w:t xml:space="preserve"> oblak koristeći standardizirani</w:t>
      </w:r>
      <w:r w:rsidRPr="006A5CD0">
        <w:t xml:space="preserve"> i automatiziran</w:t>
      </w:r>
      <w:r>
        <w:t>i</w:t>
      </w:r>
      <w:r w:rsidRPr="006A5CD0">
        <w:t xml:space="preserve"> način. Uključuje korištenje konfiguracijskih datoteka i skripti za definiranje i postavljanje infrastrukture, umjesto ručnog konfiguriranja resursa putem korisničkog sučelja</w:t>
      </w:r>
      <w:r>
        <w:t xml:space="preserve"> (eng</w:t>
      </w:r>
      <w:r w:rsidR="004D15CE">
        <w:t>l</w:t>
      </w:r>
      <w:r>
        <w:t xml:space="preserve">. </w:t>
      </w:r>
      <w:proofErr w:type="spellStart"/>
      <w:r>
        <w:rPr>
          <w:i/>
          <w:iCs/>
        </w:rPr>
        <w:t>User</w:t>
      </w:r>
      <w:proofErr w:type="spellEnd"/>
      <w:r>
        <w:rPr>
          <w:i/>
          <w:iCs/>
        </w:rPr>
        <w:t xml:space="preserve"> Interface </w:t>
      </w:r>
      <w:r>
        <w:t>– UI)</w:t>
      </w:r>
      <w:r w:rsidRPr="006A5CD0">
        <w:t xml:space="preserve"> ili sučelja naredbenog retka</w:t>
      </w:r>
      <w:r>
        <w:t xml:space="preserve"> (eng</w:t>
      </w:r>
      <w:r w:rsidR="004D15CE">
        <w:t>l</w:t>
      </w:r>
      <w:r>
        <w:t xml:space="preserve">. </w:t>
      </w:r>
      <w:proofErr w:type="spellStart"/>
      <w:r>
        <w:rPr>
          <w:i/>
          <w:iCs/>
        </w:rPr>
        <w:t>Command</w:t>
      </w:r>
      <w:proofErr w:type="spellEnd"/>
      <w:r>
        <w:rPr>
          <w:i/>
          <w:iCs/>
        </w:rPr>
        <w:t xml:space="preserve"> Line Interface – </w:t>
      </w:r>
      <w:r>
        <w:t>CLI)</w:t>
      </w:r>
      <w:r w:rsidRPr="006A5CD0">
        <w:t>.</w:t>
      </w:r>
      <w:r>
        <w:t xml:space="preserve"> I</w:t>
      </w:r>
      <w:r w:rsidRPr="00B83F83">
        <w:t xml:space="preserve">nfrastruktura kao kod moćan je i učinkovit pristup upravljanju i postavljanju infrastrukture i povezanih resursa. </w:t>
      </w:r>
    </w:p>
    <w:p w14:paraId="4550CF7F" w14:textId="77777777" w:rsidR="00B57784" w:rsidRPr="00F94013" w:rsidRDefault="00B57784" w:rsidP="003B5CAD">
      <w:pPr>
        <w:spacing w:line="360" w:lineRule="auto"/>
        <w:jc w:val="both"/>
      </w:pPr>
      <w:r w:rsidRPr="00AE3BA3">
        <w:t xml:space="preserve">Jedna od ključnih prednosti korištenja IAC-a jest to što organizacijama omogućuje upravljanje svojom infrastrukturom na učinkovitiji i </w:t>
      </w:r>
      <w:r>
        <w:t>konzistentniji</w:t>
      </w:r>
      <w:r w:rsidRPr="00AE3BA3">
        <w:t xml:space="preserve"> način. Korištenjem konfiguracijskih datoteka i skripti, organizacije mogu osigurati da je njihova infrastruktura dosljedno konfigurirana i postavljena u više okruženja. To pomaže smanjiti rizik od pogrešaka i povećava pouzdanost njihovih sustava.</w:t>
      </w:r>
    </w:p>
    <w:p w14:paraId="48352157" w14:textId="77777777" w:rsidR="00B57784" w:rsidRPr="00F94013" w:rsidRDefault="00B57784" w:rsidP="003B5CAD">
      <w:pPr>
        <w:spacing w:line="360" w:lineRule="auto"/>
        <w:jc w:val="both"/>
      </w:pPr>
      <w:proofErr w:type="spellStart"/>
      <w:r w:rsidRPr="00B83F83">
        <w:t>IaC</w:t>
      </w:r>
      <w:proofErr w:type="spellEnd"/>
      <w:r w:rsidRPr="00B83F83">
        <w:t xml:space="preserve"> također olakšava praćenje i promjene verzija infrastrukture. Korištenjem konfiguracijskih datoteka, organizacije mogu koristiti sustave kontrole verzija</w:t>
      </w:r>
      <w:r>
        <w:t xml:space="preserve"> (</w:t>
      </w:r>
      <w:proofErr w:type="spellStart"/>
      <w:r>
        <w:t>git</w:t>
      </w:r>
      <w:proofErr w:type="spellEnd"/>
      <w:r>
        <w:t>)</w:t>
      </w:r>
      <w:r w:rsidRPr="00B83F83">
        <w:t xml:space="preserve"> za praćenje i vraćanje promjena, što pomaže smanjiti rizik od neželjenih posljedica i olakšava rješavanje problema.</w:t>
      </w:r>
    </w:p>
    <w:p w14:paraId="394CD727" w14:textId="77777777" w:rsidR="00B57784" w:rsidRPr="00F94013" w:rsidRDefault="00B57784" w:rsidP="003B5CAD">
      <w:pPr>
        <w:spacing w:line="360" w:lineRule="auto"/>
        <w:jc w:val="both"/>
      </w:pPr>
      <w:r w:rsidRPr="00B83F83">
        <w:t xml:space="preserve">Uz svoje prednosti za upravljanje infrastrukturom, </w:t>
      </w:r>
      <w:proofErr w:type="spellStart"/>
      <w:r w:rsidRPr="00B83F83">
        <w:t>IaC</w:t>
      </w:r>
      <w:proofErr w:type="spellEnd"/>
      <w:r w:rsidRPr="00B83F83">
        <w:t xml:space="preserve"> se također može koristiti za automatizaciju postavljanja aplikacija i usluga. Korištenjem konfiguracijskih datoteka i skripti za definiranje i </w:t>
      </w:r>
      <w:r>
        <w:t>postavljanje</w:t>
      </w:r>
      <w:r w:rsidRPr="00B83F83">
        <w:t xml:space="preserve"> aplikacijskih okruženja, organizacije mogu pojednostaviti svoj proces </w:t>
      </w:r>
      <w:r>
        <w:t>postavljanja</w:t>
      </w:r>
      <w:r w:rsidRPr="00B83F83">
        <w:t xml:space="preserve"> i smanjiti vrijeme i trud potreb</w:t>
      </w:r>
      <w:r>
        <w:t>an</w:t>
      </w:r>
      <w:r w:rsidRPr="00B83F83">
        <w:t xml:space="preserve"> za </w:t>
      </w:r>
      <w:r>
        <w:t>postavljanje</w:t>
      </w:r>
      <w:r w:rsidRPr="00B83F83">
        <w:t xml:space="preserve"> novih aplikacija i usluga.</w:t>
      </w:r>
      <w:r>
        <w:t xml:space="preserve"> </w:t>
      </w:r>
    </w:p>
    <w:p w14:paraId="53E6D71F" w14:textId="77777777" w:rsidR="00B57784" w:rsidRDefault="00B57784" w:rsidP="003B5CAD">
      <w:pPr>
        <w:spacing w:line="360" w:lineRule="auto"/>
        <w:jc w:val="both"/>
      </w:pPr>
      <w:r w:rsidRPr="00B83F83">
        <w:t xml:space="preserve">Jedan od glavnih alata koji se koristi za implementaciju </w:t>
      </w:r>
      <w:proofErr w:type="spellStart"/>
      <w:r w:rsidRPr="00B83F83">
        <w:t>IaC</w:t>
      </w:r>
      <w:proofErr w:type="spellEnd"/>
      <w:r w:rsidRPr="00B83F83">
        <w:t xml:space="preserve">-a je alat za upravljanje konfiguracijom kao što su </w:t>
      </w:r>
      <w:proofErr w:type="spellStart"/>
      <w:r w:rsidRPr="00B83F83">
        <w:t>Puppet</w:t>
      </w:r>
      <w:proofErr w:type="spellEnd"/>
      <w:r w:rsidRPr="00B83F83">
        <w:t xml:space="preserve">, </w:t>
      </w:r>
      <w:proofErr w:type="spellStart"/>
      <w:r w:rsidRPr="00B83F83">
        <w:t>Chef</w:t>
      </w:r>
      <w:proofErr w:type="spellEnd"/>
      <w:r w:rsidRPr="00B83F83">
        <w:t xml:space="preserve"> ili </w:t>
      </w:r>
      <w:proofErr w:type="spellStart"/>
      <w:r w:rsidRPr="00B83F83">
        <w:t>Ansible</w:t>
      </w:r>
      <w:proofErr w:type="spellEnd"/>
      <w:r w:rsidRPr="00B83F83">
        <w:t xml:space="preserve">. Ovi alati omogućuju organizacijama da definiraju svoju infrastrukturu pomoću konfiguracijskih datoteka i skripti, a zatim koriste te datoteke za </w:t>
      </w:r>
      <w:r>
        <w:t>postavljanje</w:t>
      </w:r>
      <w:r w:rsidRPr="00B83F83">
        <w:t xml:space="preserve"> i upravljanje svojom infrastrukturom na dosljedan i automatiziran način.</w:t>
      </w:r>
      <w:r>
        <w:t xml:space="preserve"> </w:t>
      </w:r>
      <w:r w:rsidRPr="00B83F83">
        <w:t xml:space="preserve">Korištenjem konfiguracijskih datoteka i skripti za definiranje i implementaciju infrastrukture, organizacije mogu povećati učinkovitost, pouzdanost i agilnost, dok također </w:t>
      </w:r>
      <w:r w:rsidRPr="00B83F83">
        <w:lastRenderedPageBreak/>
        <w:t>smanjuju rizik od pogrešaka te vrijeme i trud koji su potrebni za upravljanje i implementaciju sustava.</w:t>
      </w:r>
    </w:p>
    <w:p w14:paraId="7592F403" w14:textId="451189D7" w:rsidR="00B57784" w:rsidRPr="00B57784" w:rsidRDefault="00B57784" w:rsidP="00CF43C5">
      <w:pPr>
        <w:spacing w:line="360" w:lineRule="auto"/>
        <w:jc w:val="both"/>
      </w:pPr>
      <w:r>
        <w:t xml:space="preserve">Postoje dva načina kojim možemo pisati kod, deklarativni i imperativni način. </w:t>
      </w:r>
      <w:r w:rsidRPr="00F556CD">
        <w:t xml:space="preserve">Deklarativni pristup definira željeno stanje sustava, uključujući </w:t>
      </w:r>
      <w:r w:rsidR="006D3960">
        <w:t>potrebne resurse</w:t>
      </w:r>
      <w:r w:rsidRPr="00F556CD">
        <w:t xml:space="preserve"> i sva svojstva koja bi trebala imati, a </w:t>
      </w:r>
      <w:proofErr w:type="spellStart"/>
      <w:r w:rsidRPr="00F556CD">
        <w:t>IaC</w:t>
      </w:r>
      <w:proofErr w:type="spellEnd"/>
      <w:r w:rsidRPr="00F556CD">
        <w:t xml:space="preserve"> alat će to konfigurirati</w:t>
      </w:r>
      <w:r>
        <w:t xml:space="preserve"> kako je deklarirano kodom</w:t>
      </w:r>
      <w:r w:rsidRPr="00F556CD">
        <w:t xml:space="preserve">. Deklarativni pristup također čuva popis trenutnog stanja vaših sistemskih objekata, što uklanjanje infrastrukture čini jednostavnijim za </w:t>
      </w:r>
      <w:r>
        <w:t>izvršiti</w:t>
      </w:r>
      <w:r w:rsidRPr="00F556CD">
        <w:t xml:space="preserve">. </w:t>
      </w:r>
      <w:r>
        <w:t>I</w:t>
      </w:r>
      <w:r w:rsidRPr="00F556CD">
        <w:t xml:space="preserve">mperativni pristup definira specifične naredbe potrebne za postizanje željene konfiguracije, a te se naredbe zatim moraju izvršiti ispravnim redoslijedom. Mnogi </w:t>
      </w:r>
      <w:proofErr w:type="spellStart"/>
      <w:r w:rsidRPr="00F556CD">
        <w:t>IaC</w:t>
      </w:r>
      <w:proofErr w:type="spellEnd"/>
      <w:r w:rsidRPr="00F556CD">
        <w:t xml:space="preserve"> alati koriste deklarativni pristup i automatski će osigurati željenu infrastrukturu. Ako napravite promjene u željenom stanju, deklarativni </w:t>
      </w:r>
      <w:proofErr w:type="spellStart"/>
      <w:r w:rsidRPr="00F556CD">
        <w:t>IaC</w:t>
      </w:r>
      <w:proofErr w:type="spellEnd"/>
      <w:r w:rsidRPr="00F556CD">
        <w:t xml:space="preserve"> alat će primijeniti te promjene umjesto vas. </w:t>
      </w:r>
      <w:r>
        <w:t>Imperativnim pristupom potrebno je unaprijed smisliti kako treba primijeniti promjene</w:t>
      </w:r>
      <w:r w:rsidRPr="00F556CD">
        <w:t xml:space="preserve">. </w:t>
      </w:r>
      <w:proofErr w:type="spellStart"/>
      <w:r w:rsidRPr="00F556CD">
        <w:t>IaC</w:t>
      </w:r>
      <w:proofErr w:type="spellEnd"/>
      <w:r w:rsidRPr="00F556CD">
        <w:t xml:space="preserve"> alati često mogu raditi oba pristupa, ali imaju tendenciju da daju prednost jednom pristupu nad drugim.</w:t>
      </w:r>
      <w:r w:rsidR="00CF43C5">
        <w:t xml:space="preserve"> </w:t>
      </w:r>
      <w:r w:rsidR="00CF43C5">
        <w:fldChar w:fldCharType="begin"/>
      </w:r>
      <w:r w:rsidR="00CF43C5">
        <w:instrText xml:space="preserve"> REF _Ref132278968 \r \h </w:instrText>
      </w:r>
      <w:r w:rsidR="00CF43C5">
        <w:fldChar w:fldCharType="separate"/>
      </w:r>
      <w:r w:rsidR="00C20787">
        <w:t>[16]</w:t>
      </w:r>
      <w:r w:rsidR="00CF43C5">
        <w:fldChar w:fldCharType="end"/>
      </w:r>
    </w:p>
    <w:p w14:paraId="339C6A0A" w14:textId="535926AB" w:rsidR="00DF22E1" w:rsidRDefault="00DF22E1" w:rsidP="00247737">
      <w:pPr>
        <w:pStyle w:val="Heading3"/>
        <w:spacing w:line="360" w:lineRule="auto"/>
        <w:rPr>
          <w:sz w:val="26"/>
          <w:szCs w:val="26"/>
        </w:rPr>
      </w:pPr>
      <w:r>
        <w:t xml:space="preserve"> </w:t>
      </w:r>
      <w:bookmarkStart w:id="21" w:name="_Toc137217732"/>
      <w:r>
        <w:rPr>
          <w:sz w:val="26"/>
          <w:szCs w:val="26"/>
        </w:rPr>
        <w:t xml:space="preserve">Alat </w:t>
      </w:r>
      <w:proofErr w:type="spellStart"/>
      <w:r>
        <w:rPr>
          <w:sz w:val="26"/>
          <w:szCs w:val="26"/>
        </w:rPr>
        <w:t>Terraform</w:t>
      </w:r>
      <w:bookmarkEnd w:id="21"/>
      <w:proofErr w:type="spellEnd"/>
    </w:p>
    <w:p w14:paraId="4D3976FE" w14:textId="77777777" w:rsidR="00B57784" w:rsidRPr="00F94013" w:rsidRDefault="00B57784" w:rsidP="003B5CAD">
      <w:pPr>
        <w:spacing w:line="360" w:lineRule="auto"/>
        <w:jc w:val="both"/>
      </w:pPr>
      <w:proofErr w:type="spellStart"/>
      <w:r w:rsidRPr="009A4606">
        <w:t>Terraform</w:t>
      </w:r>
      <w:proofErr w:type="spellEnd"/>
      <w:r w:rsidRPr="009A4606">
        <w:t xml:space="preserve"> je alat otvorenog koda za infrastrukturu kao kod (</w:t>
      </w:r>
      <w:proofErr w:type="spellStart"/>
      <w:r w:rsidRPr="009A4606">
        <w:t>IaC</w:t>
      </w:r>
      <w:proofErr w:type="spellEnd"/>
      <w:r w:rsidRPr="009A4606">
        <w:t xml:space="preserve">) koji korisnicima omogućuje definiranje i pružanje infrastrukture i povezanih resursa na </w:t>
      </w:r>
      <w:r>
        <w:t>već poznati</w:t>
      </w:r>
      <w:r w:rsidRPr="009A4606">
        <w:t xml:space="preserve"> i automatiziran</w:t>
      </w:r>
      <w:r>
        <w:t>i</w:t>
      </w:r>
      <w:r w:rsidRPr="009A4606">
        <w:t xml:space="preserve"> način. Razvio ga je i održava </w:t>
      </w:r>
      <w:proofErr w:type="spellStart"/>
      <w:r w:rsidRPr="009A4606">
        <w:t>HashiCorp</w:t>
      </w:r>
      <w:proofErr w:type="spellEnd"/>
      <w:r w:rsidRPr="009A4606">
        <w:t xml:space="preserve"> i naširoko ga koriste organizacije svih veličina za upravljanje svojom infrastrukturom i povezanim resursima u oblaku i</w:t>
      </w:r>
      <w:r>
        <w:t>li</w:t>
      </w:r>
      <w:r w:rsidRPr="009A4606">
        <w:t xml:space="preserve"> </w:t>
      </w:r>
      <w:r>
        <w:t>lokalno</w:t>
      </w:r>
      <w:r w:rsidRPr="009A4606">
        <w:t>.</w:t>
      </w:r>
    </w:p>
    <w:p w14:paraId="3096C365" w14:textId="77777777" w:rsidR="00B57784" w:rsidRPr="00F94013" w:rsidRDefault="00B57784" w:rsidP="003B5CAD">
      <w:pPr>
        <w:spacing w:line="360" w:lineRule="auto"/>
        <w:jc w:val="both"/>
      </w:pPr>
      <w:r w:rsidRPr="00BC2686">
        <w:t xml:space="preserve">Jedna od ključnih značajki </w:t>
      </w:r>
      <w:proofErr w:type="spellStart"/>
      <w:r w:rsidRPr="00BC2686">
        <w:t>Terraforma</w:t>
      </w:r>
      <w:proofErr w:type="spellEnd"/>
      <w:r w:rsidRPr="00BC2686">
        <w:t xml:space="preserve"> je njegova sposobnost podrške za više pružatelja usluga oblaka i lokalnih okruženja. Podržava preko 100 različitih pružatelja usluga, uključujući glavne pružatelje usluga oblaka kao što su Amazon Web </w:t>
      </w:r>
      <w:proofErr w:type="spellStart"/>
      <w:r w:rsidRPr="00BC2686">
        <w:t>Services</w:t>
      </w:r>
      <w:proofErr w:type="spellEnd"/>
      <w:r w:rsidRPr="00BC2686">
        <w:t xml:space="preserve"> (AWS), Microsoft Azure i Google Cloud </w:t>
      </w:r>
      <w:proofErr w:type="spellStart"/>
      <w:r w:rsidRPr="00BC2686">
        <w:t>Platform</w:t>
      </w:r>
      <w:proofErr w:type="spellEnd"/>
      <w:r w:rsidRPr="00BC2686">
        <w:t xml:space="preserve">, kao i lokalna okruženja kao što je </w:t>
      </w:r>
      <w:proofErr w:type="spellStart"/>
      <w:r w:rsidRPr="00BC2686">
        <w:t>VMware</w:t>
      </w:r>
      <w:proofErr w:type="spellEnd"/>
      <w:r w:rsidRPr="00BC2686">
        <w:t xml:space="preserve"> </w:t>
      </w:r>
      <w:proofErr w:type="spellStart"/>
      <w:r w:rsidRPr="00BC2686">
        <w:t>vSphere</w:t>
      </w:r>
      <w:proofErr w:type="spellEnd"/>
      <w:r w:rsidRPr="00BC2686">
        <w:t>. To korisnicima omogućuje upravljanje i dodjelu resursa u širokom rasponu okruženja pomoću jednog alata.</w:t>
      </w:r>
    </w:p>
    <w:p w14:paraId="22D2BA5B" w14:textId="77777777" w:rsidR="00B57784" w:rsidRPr="00F94013" w:rsidRDefault="00B57784" w:rsidP="003B5CAD">
      <w:pPr>
        <w:spacing w:line="360" w:lineRule="auto"/>
        <w:jc w:val="both"/>
      </w:pPr>
      <w:proofErr w:type="spellStart"/>
      <w:r w:rsidRPr="00BC2686">
        <w:t>Terraform</w:t>
      </w:r>
      <w:proofErr w:type="spellEnd"/>
      <w:r w:rsidRPr="00BC2686">
        <w:t xml:space="preserve"> koristi konfiguracijske datoteke napisane u </w:t>
      </w:r>
      <w:proofErr w:type="spellStart"/>
      <w:r w:rsidRPr="00BC2686">
        <w:t>HashiCorp</w:t>
      </w:r>
      <w:proofErr w:type="spellEnd"/>
      <w:r w:rsidRPr="00BC2686">
        <w:t xml:space="preserve"> </w:t>
      </w:r>
      <w:proofErr w:type="spellStart"/>
      <w:r w:rsidRPr="00BC2686">
        <w:t>Configuration</w:t>
      </w:r>
      <w:proofErr w:type="spellEnd"/>
      <w:r w:rsidRPr="00BC2686">
        <w:t xml:space="preserve"> </w:t>
      </w:r>
      <w:proofErr w:type="spellStart"/>
      <w:r w:rsidRPr="00BC2686">
        <w:t>Language</w:t>
      </w:r>
      <w:proofErr w:type="spellEnd"/>
      <w:r w:rsidRPr="00BC2686">
        <w:t xml:space="preserve"> (HCL) za definiranje infrastrukture i povezanih resursa. Ove konfiguracijske datoteke nazivaju se "</w:t>
      </w:r>
      <w:proofErr w:type="spellStart"/>
      <w:r w:rsidRPr="00BC2686">
        <w:t>Terraform</w:t>
      </w:r>
      <w:proofErr w:type="spellEnd"/>
      <w:r w:rsidRPr="00BC2686">
        <w:t xml:space="preserve"> moduli" i mogu se koristiti za definiranje resursa kao što su računalne instance, spremnici za pohranu i mrežne konfiguracije.</w:t>
      </w:r>
    </w:p>
    <w:p w14:paraId="09440589" w14:textId="77777777" w:rsidR="00B57784" w:rsidRPr="00F94013" w:rsidRDefault="00B57784" w:rsidP="003B5CAD">
      <w:pPr>
        <w:spacing w:line="360" w:lineRule="auto"/>
        <w:jc w:val="both"/>
      </w:pPr>
      <w:r w:rsidRPr="00BC2686">
        <w:t xml:space="preserve">Jedna od prednosti korištenja </w:t>
      </w:r>
      <w:proofErr w:type="spellStart"/>
      <w:r w:rsidRPr="00BC2686">
        <w:t>Terraforma</w:t>
      </w:r>
      <w:proofErr w:type="spellEnd"/>
      <w:r w:rsidRPr="00BC2686">
        <w:t xml:space="preserve"> je njegova sposobnost upravljanja resursima na deklarativan način. To znači da korisnici definiraju željeno stanje svojih resursa u konfiguracijskim datotekama, a </w:t>
      </w:r>
      <w:proofErr w:type="spellStart"/>
      <w:r w:rsidRPr="00BC2686">
        <w:t>Terraform</w:t>
      </w:r>
      <w:proofErr w:type="spellEnd"/>
      <w:r w:rsidRPr="00BC2686">
        <w:t xml:space="preserve"> se brine o osiguravanju i konfiguriranju resursa kako </w:t>
      </w:r>
      <w:r w:rsidRPr="00BC2686">
        <w:lastRenderedPageBreak/>
        <w:t>bi odgovarali tom stanju. To pomaže osigurati da su resursi dosljedno i predvidljivo konfigurirani te olakšava praćenje i promjene verzija infrastrukture.</w:t>
      </w:r>
    </w:p>
    <w:p w14:paraId="1E2D5C45" w14:textId="0F8F8D1F" w:rsidR="00B57784" w:rsidRPr="00B57784" w:rsidRDefault="00B57784" w:rsidP="00426BB9">
      <w:pPr>
        <w:spacing w:line="360" w:lineRule="auto"/>
        <w:jc w:val="both"/>
      </w:pPr>
      <w:proofErr w:type="spellStart"/>
      <w:r w:rsidRPr="00D3011D">
        <w:t>Terraform</w:t>
      </w:r>
      <w:proofErr w:type="spellEnd"/>
      <w:r w:rsidRPr="00D3011D">
        <w:t xml:space="preserve"> se također integrira s brojnim drugim alatima i uslugama, uključujući sustave kontrole verzija, cjevovode kontinuirane integracije/kontinuirane </w:t>
      </w:r>
      <w:r>
        <w:t>isporuke</w:t>
      </w:r>
      <w:r w:rsidRPr="00D3011D">
        <w:t xml:space="preserve"> (CI/CD) i alate za praćenje i upozoravanje. Ovo omogućuje korisnicima da </w:t>
      </w:r>
      <w:r>
        <w:t>iskoriste</w:t>
      </w:r>
      <w:r w:rsidRPr="00D3011D">
        <w:t xml:space="preserve"> </w:t>
      </w:r>
      <w:proofErr w:type="spellStart"/>
      <w:r w:rsidRPr="00D3011D">
        <w:t>Terraform</w:t>
      </w:r>
      <w:proofErr w:type="spellEnd"/>
      <w:r w:rsidRPr="00D3011D">
        <w:t xml:space="preserve"> u svoje postojeće procese te pomaže u pojednostavljenju upravljanja i implementacije infrastrukture i povezanih resursa.</w:t>
      </w:r>
      <w:r w:rsidR="00267630">
        <w:t xml:space="preserve"> </w:t>
      </w:r>
      <w:r w:rsidR="00267630">
        <w:fldChar w:fldCharType="begin"/>
      </w:r>
      <w:r w:rsidR="00267630">
        <w:instrText xml:space="preserve"> REF _Ref132279523 \r \h </w:instrText>
      </w:r>
      <w:r w:rsidR="00267630">
        <w:fldChar w:fldCharType="separate"/>
      </w:r>
      <w:r w:rsidR="00C20787">
        <w:t>[17]</w:t>
      </w:r>
      <w:r w:rsidR="00267630">
        <w:fldChar w:fldCharType="end"/>
      </w:r>
    </w:p>
    <w:p w14:paraId="567569BA" w14:textId="4A2406F3" w:rsidR="00DF22E1" w:rsidRDefault="00DF22E1" w:rsidP="00247737">
      <w:pPr>
        <w:pStyle w:val="Heading3"/>
        <w:spacing w:line="360" w:lineRule="auto"/>
        <w:rPr>
          <w:sz w:val="26"/>
          <w:szCs w:val="26"/>
        </w:rPr>
      </w:pPr>
      <w:r>
        <w:t xml:space="preserve"> </w:t>
      </w:r>
      <w:bookmarkStart w:id="22" w:name="_Toc137217733"/>
      <w:r>
        <w:rPr>
          <w:sz w:val="26"/>
          <w:szCs w:val="26"/>
        </w:rPr>
        <w:t xml:space="preserve">Tok rada </w:t>
      </w:r>
      <w:proofErr w:type="spellStart"/>
      <w:r>
        <w:rPr>
          <w:sz w:val="26"/>
          <w:szCs w:val="26"/>
        </w:rPr>
        <w:t>Terraforma</w:t>
      </w:r>
      <w:bookmarkEnd w:id="22"/>
      <w:proofErr w:type="spellEnd"/>
    </w:p>
    <w:p w14:paraId="14F0D8A2" w14:textId="77777777" w:rsidR="00B57784" w:rsidRDefault="00B57784" w:rsidP="003B5CAD">
      <w:pPr>
        <w:spacing w:line="360" w:lineRule="auto"/>
        <w:jc w:val="both"/>
      </w:pPr>
      <w:r>
        <w:t xml:space="preserve">Kako bi se koristio </w:t>
      </w:r>
      <w:proofErr w:type="spellStart"/>
      <w:r>
        <w:t>Terraform</w:t>
      </w:r>
      <w:proofErr w:type="spellEnd"/>
      <w:r>
        <w:t xml:space="preserve"> prvo ga je potrebno instalirati lokalno na računalu. To se može učiniti tako da se slijede upute za instalaciju na službenim stranicama </w:t>
      </w:r>
      <w:proofErr w:type="spellStart"/>
      <w:r>
        <w:t>Hashicorp</w:t>
      </w:r>
      <w:proofErr w:type="spellEnd"/>
      <w:r>
        <w:t xml:space="preserve"> </w:t>
      </w:r>
      <w:proofErr w:type="spellStart"/>
      <w:r>
        <w:t>Terraforma</w:t>
      </w:r>
      <w:proofErr w:type="spellEnd"/>
      <w:r>
        <w:t xml:space="preserve"> (</w:t>
      </w:r>
      <w:hyperlink r:id="rId20" w:history="1">
        <w:r w:rsidRPr="00C8010E">
          <w:rPr>
            <w:rStyle w:val="Hyperlink"/>
          </w:rPr>
          <w:t>https://developer.hashicorp.com/terraform/tutorials/aws-get-started/install-cli</w:t>
        </w:r>
      </w:hyperlink>
      <w:r>
        <w:t xml:space="preserve">). </w:t>
      </w:r>
    </w:p>
    <w:p w14:paraId="76B380C9" w14:textId="7780A17E" w:rsidR="00B57784" w:rsidRDefault="00B57784" w:rsidP="003B5CAD">
      <w:pPr>
        <w:spacing w:line="360" w:lineRule="auto"/>
        <w:jc w:val="both"/>
      </w:pPr>
      <w:r>
        <w:t xml:space="preserve">Nakon što se </w:t>
      </w:r>
      <w:proofErr w:type="spellStart"/>
      <w:r>
        <w:t>Terraform</w:t>
      </w:r>
      <w:proofErr w:type="spellEnd"/>
      <w:r>
        <w:t xml:space="preserve"> instalira i provjeri valjanost putem komandnog retka, potrebno je izraditi konfiguracijske datoteke koje će definirati željene resurse. Takve datoteke pišu se u jeziku HCL posebno dizajniranom za </w:t>
      </w:r>
      <w:proofErr w:type="spellStart"/>
      <w:r>
        <w:t>Terraform</w:t>
      </w:r>
      <w:proofErr w:type="spellEnd"/>
      <w:r>
        <w:t xml:space="preserve">. Svaka takva datoteka koja postoji u nekom direktoriju čini skup koji </w:t>
      </w:r>
      <w:r w:rsidR="00D02B99">
        <w:t>se naziva</w:t>
      </w:r>
      <w:r>
        <w:t xml:space="preserve"> modul. </w:t>
      </w:r>
      <w:proofErr w:type="spellStart"/>
      <w:r>
        <w:t>Terraform</w:t>
      </w:r>
      <w:proofErr w:type="spellEnd"/>
      <w:r>
        <w:t xml:space="preserve"> modul omogućuje stvaranje logičke apstrakcije na nekom skupu resursa. Moduli omogućuju grupiranje resursa i ponovno korištenje grupe resursa zajedno u nekom budućem projektu više puta. Postoje korijenski moduli koji je obično i glavni modul iz kojega povlačimo ostale module odnosno module djecu, čija lokacija može biti lokalna, iz službenih </w:t>
      </w:r>
      <w:proofErr w:type="spellStart"/>
      <w:r>
        <w:t>Terraform</w:t>
      </w:r>
      <w:proofErr w:type="spellEnd"/>
      <w:r>
        <w:t xml:space="preserve"> registara, </w:t>
      </w:r>
      <w:proofErr w:type="spellStart"/>
      <w:r>
        <w:t>Git</w:t>
      </w:r>
      <w:proofErr w:type="spellEnd"/>
      <w:r>
        <w:t xml:space="preserve"> repozitorija ili direktno iz HTTP URL-ova. </w:t>
      </w:r>
    </w:p>
    <w:p w14:paraId="5F60993A" w14:textId="77777777" w:rsidR="00B57784" w:rsidRDefault="00B57784" w:rsidP="003B5CAD">
      <w:pPr>
        <w:spacing w:line="360" w:lineRule="auto"/>
        <w:jc w:val="both"/>
      </w:pPr>
      <w:r>
        <w:t xml:space="preserve">Nakon izrade modula moguće je dalje koristiti </w:t>
      </w:r>
      <w:proofErr w:type="spellStart"/>
      <w:r>
        <w:t>Terraform</w:t>
      </w:r>
      <w:proofErr w:type="spellEnd"/>
      <w:r>
        <w:t xml:space="preserve"> CLI za inicijalizaciju projekta. Uz pomoć komande „</w:t>
      </w:r>
      <w:proofErr w:type="spellStart"/>
      <w:r>
        <w:t>terraform</w:t>
      </w:r>
      <w:proofErr w:type="spellEnd"/>
      <w:r>
        <w:t xml:space="preserve"> </w:t>
      </w:r>
      <w:proofErr w:type="spellStart"/>
      <w:r>
        <w:t>init</w:t>
      </w:r>
      <w:proofErr w:type="spellEnd"/>
      <w:r>
        <w:t xml:space="preserve">“ postiže se inicijalizacija konfiguracijskih datoteka te se preuzimaju sve potrebne datoteke i ovisnosti.  </w:t>
      </w:r>
    </w:p>
    <w:p w14:paraId="17E329CD" w14:textId="77777777" w:rsidR="00B57784" w:rsidRDefault="00B57784" w:rsidP="003B5CAD">
      <w:pPr>
        <w:spacing w:line="360" w:lineRule="auto"/>
        <w:jc w:val="both"/>
      </w:pPr>
      <w:r w:rsidRPr="007E379C">
        <w:t xml:space="preserve">Nakon što se konfiguracija inicijalizira, </w:t>
      </w:r>
      <w:r>
        <w:t>moguće je dalje</w:t>
      </w:r>
      <w:r w:rsidRPr="007E379C">
        <w:t xml:space="preserve"> koristiti </w:t>
      </w:r>
      <w:proofErr w:type="spellStart"/>
      <w:r w:rsidRPr="007E379C">
        <w:t>Terraform</w:t>
      </w:r>
      <w:proofErr w:type="spellEnd"/>
      <w:r w:rsidRPr="007E379C">
        <w:t xml:space="preserve"> CLI za stvaranje i upravljanje resursima. Za stvaranje resursa </w:t>
      </w:r>
      <w:r>
        <w:t>koristi se</w:t>
      </w:r>
      <w:r w:rsidRPr="007E379C">
        <w:t xml:space="preserve"> naredb</w:t>
      </w:r>
      <w:r>
        <w:t>a</w:t>
      </w:r>
      <w:r w:rsidRPr="007E379C">
        <w:t xml:space="preserve"> "</w:t>
      </w:r>
      <w:proofErr w:type="spellStart"/>
      <w:r w:rsidRPr="007E379C">
        <w:t>terraform</w:t>
      </w:r>
      <w:proofErr w:type="spellEnd"/>
      <w:r w:rsidRPr="007E379C">
        <w:t xml:space="preserve"> </w:t>
      </w:r>
      <w:proofErr w:type="spellStart"/>
      <w:r w:rsidRPr="007E379C">
        <w:t>apply</w:t>
      </w:r>
      <w:proofErr w:type="spellEnd"/>
      <w:r w:rsidRPr="007E379C">
        <w:t xml:space="preserve">" koja će stvoriti resurse definirane u </w:t>
      </w:r>
      <w:proofErr w:type="spellStart"/>
      <w:r w:rsidRPr="007E379C">
        <w:t>Terraform</w:t>
      </w:r>
      <w:proofErr w:type="spellEnd"/>
      <w:r w:rsidRPr="007E379C">
        <w:t xml:space="preserve"> modulu. </w:t>
      </w:r>
      <w:r>
        <w:t>Kako bi se</w:t>
      </w:r>
      <w:r w:rsidRPr="007E379C">
        <w:t xml:space="preserve"> </w:t>
      </w:r>
      <w:r>
        <w:t>upravljalo</w:t>
      </w:r>
      <w:r w:rsidRPr="007E379C">
        <w:t xml:space="preserve"> </w:t>
      </w:r>
      <w:r>
        <w:t xml:space="preserve">i imalo više kontrole nad </w:t>
      </w:r>
      <w:r w:rsidRPr="007E379C">
        <w:t>resursima</w:t>
      </w:r>
      <w:r>
        <w:t>.</w:t>
      </w:r>
      <w:r w:rsidRPr="007E379C">
        <w:t xml:space="preserve"> </w:t>
      </w:r>
      <w:r>
        <w:t>Koriste se</w:t>
      </w:r>
      <w:r w:rsidRPr="007E379C">
        <w:t xml:space="preserve"> naredbe kao što su</w:t>
      </w:r>
      <w:r>
        <w:t xml:space="preserve"> „</w:t>
      </w:r>
      <w:proofErr w:type="spellStart"/>
      <w:r>
        <w:t>terraform</w:t>
      </w:r>
      <w:proofErr w:type="spellEnd"/>
      <w:r>
        <w:t xml:space="preserve"> </w:t>
      </w:r>
      <w:proofErr w:type="spellStart"/>
      <w:r>
        <w:t>validate</w:t>
      </w:r>
      <w:proofErr w:type="spellEnd"/>
      <w:r>
        <w:t>“</w:t>
      </w:r>
      <w:r w:rsidRPr="007E379C">
        <w:t xml:space="preserve"> </w:t>
      </w:r>
      <w:r>
        <w:t>i „</w:t>
      </w:r>
      <w:proofErr w:type="spellStart"/>
      <w:r w:rsidRPr="007E379C">
        <w:t>terraform</w:t>
      </w:r>
      <w:proofErr w:type="spellEnd"/>
      <w:r w:rsidRPr="007E379C">
        <w:t xml:space="preserve"> plan"</w:t>
      </w:r>
      <w:r>
        <w:t>. Naredba „</w:t>
      </w:r>
      <w:proofErr w:type="spellStart"/>
      <w:r>
        <w:t>terraform</w:t>
      </w:r>
      <w:proofErr w:type="spellEnd"/>
      <w:r>
        <w:t xml:space="preserve"> </w:t>
      </w:r>
      <w:proofErr w:type="spellStart"/>
      <w:r>
        <w:t>validate</w:t>
      </w:r>
      <w:proofErr w:type="spellEnd"/>
      <w:r>
        <w:t>“ služi kako bismo provjerili konfiguracijske datoteke, provjerava se je li sintaksa valjana i interno dosljedna. Dok se naredba „</w:t>
      </w:r>
      <w:proofErr w:type="spellStart"/>
      <w:r>
        <w:t>terraform</w:t>
      </w:r>
      <w:proofErr w:type="spellEnd"/>
      <w:r>
        <w:t xml:space="preserve"> plan“ koristi</w:t>
      </w:r>
      <w:r w:rsidRPr="007E379C">
        <w:t xml:space="preserve"> za pregled promje</w:t>
      </w:r>
      <w:r>
        <w:t>na koje bi se eventualno izvršile naredbom „</w:t>
      </w:r>
      <w:proofErr w:type="spellStart"/>
      <w:r>
        <w:t>terraform</w:t>
      </w:r>
      <w:proofErr w:type="spellEnd"/>
      <w:r>
        <w:t xml:space="preserve"> </w:t>
      </w:r>
      <w:proofErr w:type="spellStart"/>
      <w:r>
        <w:t>apply</w:t>
      </w:r>
      <w:proofErr w:type="spellEnd"/>
      <w:r>
        <w:t xml:space="preserve">“. Ako je u nekom trenutku </w:t>
      </w:r>
      <w:r>
        <w:lastRenderedPageBreak/>
        <w:t>potrebno obrisati sve resurse stvorene preko modula dovoljno je pokrenuti naredbu</w:t>
      </w:r>
      <w:r w:rsidRPr="007E379C">
        <w:t xml:space="preserve"> </w:t>
      </w:r>
      <w:r>
        <w:t>„</w:t>
      </w:r>
      <w:proofErr w:type="spellStart"/>
      <w:r w:rsidRPr="007E379C">
        <w:t>terraform</w:t>
      </w:r>
      <w:proofErr w:type="spellEnd"/>
      <w:r w:rsidRPr="007E379C">
        <w:t xml:space="preserve"> </w:t>
      </w:r>
      <w:proofErr w:type="spellStart"/>
      <w:r w:rsidRPr="007E379C">
        <w:t>destroy</w:t>
      </w:r>
      <w:proofErr w:type="spellEnd"/>
      <w:r w:rsidRPr="007E379C">
        <w:t>" za brisanje resursa.</w:t>
      </w:r>
    </w:p>
    <w:p w14:paraId="632B733D" w14:textId="6CE12876" w:rsidR="00B57784" w:rsidRPr="00B57784" w:rsidRDefault="00B57784" w:rsidP="00267630">
      <w:pPr>
        <w:spacing w:line="360" w:lineRule="auto"/>
        <w:jc w:val="both"/>
      </w:pPr>
      <w:proofErr w:type="spellStart"/>
      <w:r>
        <w:t>Terraform</w:t>
      </w:r>
      <w:proofErr w:type="spellEnd"/>
      <w:r>
        <w:t xml:space="preserve"> sva stanja „pamti“ i zapisuje u datoteku stanja koju kreira. Datoteka je u </w:t>
      </w:r>
      <w:proofErr w:type="spellStart"/>
      <w:r>
        <w:t>json</w:t>
      </w:r>
      <w:proofErr w:type="spellEnd"/>
      <w:r>
        <w:t xml:space="preserve"> formatu te ju je moguće spremati lokalno ili udaljeno. Udaljeno spremanje omogućava da više korisnika istovremeno mogu nadograđivati i koristiti </w:t>
      </w:r>
      <w:proofErr w:type="spellStart"/>
      <w:r>
        <w:t>Terraform</w:t>
      </w:r>
      <w:proofErr w:type="spellEnd"/>
      <w:r>
        <w:t xml:space="preserve"> skripte nad istim resursima. To je moguće zato što </w:t>
      </w:r>
      <w:proofErr w:type="spellStart"/>
      <w:r>
        <w:t>Terraform</w:t>
      </w:r>
      <w:proofErr w:type="spellEnd"/>
      <w:r>
        <w:t xml:space="preserve"> u slučaju pokretanja komandi od strane jednog korisnika, zaključava datoteku stanja i drugi korisnici ne mogu u tom trenutku izvršavati naredbe nad tim resursima. </w:t>
      </w:r>
      <w:r w:rsidRPr="005838E9">
        <w:t>Datoteka stanja sadrži informacije o resursima koji su kreirani, uključujući njihov tip, ID i svojstva.</w:t>
      </w:r>
      <w:r>
        <w:t xml:space="preserve"> Prilikom</w:t>
      </w:r>
      <w:r w:rsidRPr="00CF36BA">
        <w:t xml:space="preserve"> </w:t>
      </w:r>
      <w:r>
        <w:t>pokretanja</w:t>
      </w:r>
      <w:r w:rsidRPr="00CF36BA">
        <w:t xml:space="preserve"> </w:t>
      </w:r>
      <w:proofErr w:type="spellStart"/>
      <w:r w:rsidRPr="00CF36BA">
        <w:t>Terraform</w:t>
      </w:r>
      <w:proofErr w:type="spellEnd"/>
      <w:r>
        <w:t xml:space="preserve"> komandi</w:t>
      </w:r>
      <w:r w:rsidRPr="00CF36BA">
        <w:t xml:space="preserve">, </w:t>
      </w:r>
      <w:proofErr w:type="spellStart"/>
      <w:r w:rsidRPr="00CF36BA">
        <w:t>Terraform</w:t>
      </w:r>
      <w:proofErr w:type="spellEnd"/>
      <w:r w:rsidRPr="00CF36BA">
        <w:t xml:space="preserve"> uspoređuje stanje resursa u datoteci stanja sa željenim stanjem definiranim u konfiguraciji. Ako postoje bilo kakve razlike, </w:t>
      </w:r>
      <w:proofErr w:type="spellStart"/>
      <w:r w:rsidRPr="00CF36BA">
        <w:t>Terraform</w:t>
      </w:r>
      <w:proofErr w:type="spellEnd"/>
      <w:r w:rsidRPr="00CF36BA">
        <w:t xml:space="preserve"> će stvoriti, ažurirati ili izbrisati resurse prema potrebi kako bi odgovarali željenom stanju. </w:t>
      </w:r>
      <w:r>
        <w:t>Moguće je koristiti</w:t>
      </w:r>
      <w:r w:rsidRPr="00CF36BA">
        <w:t xml:space="preserve"> </w:t>
      </w:r>
      <w:proofErr w:type="spellStart"/>
      <w:r w:rsidRPr="00CF36BA">
        <w:t>Terraform</w:t>
      </w:r>
      <w:proofErr w:type="spellEnd"/>
      <w:r w:rsidRPr="00CF36BA">
        <w:t xml:space="preserve"> CLI za izravni pregled i manipuliranje datotekom stanja. Na primjer, </w:t>
      </w:r>
      <w:r>
        <w:t>postoji mogućnost</w:t>
      </w:r>
      <w:r w:rsidRPr="00CF36BA">
        <w:t xml:space="preserve"> koristiti naredbu "</w:t>
      </w:r>
      <w:proofErr w:type="spellStart"/>
      <w:r w:rsidRPr="00CF36BA">
        <w:t>terraform</w:t>
      </w:r>
      <w:proofErr w:type="spellEnd"/>
      <w:r w:rsidRPr="00CF36BA">
        <w:t xml:space="preserve"> </w:t>
      </w:r>
      <w:proofErr w:type="spellStart"/>
      <w:r w:rsidRPr="00CF36BA">
        <w:t>state</w:t>
      </w:r>
      <w:proofErr w:type="spellEnd"/>
      <w:r w:rsidRPr="00CF36BA">
        <w:t xml:space="preserve"> show" za pregled trenutnog stanja resursa ili naredbu "</w:t>
      </w:r>
      <w:proofErr w:type="spellStart"/>
      <w:r w:rsidRPr="00CF36BA">
        <w:t>terraform</w:t>
      </w:r>
      <w:proofErr w:type="spellEnd"/>
      <w:r w:rsidRPr="00CF36BA">
        <w:t xml:space="preserve"> </w:t>
      </w:r>
      <w:proofErr w:type="spellStart"/>
      <w:r w:rsidRPr="00CF36BA">
        <w:t>state</w:t>
      </w:r>
      <w:proofErr w:type="spellEnd"/>
      <w:r w:rsidRPr="00CF36BA">
        <w:t xml:space="preserve"> </w:t>
      </w:r>
      <w:proofErr w:type="spellStart"/>
      <w:r w:rsidRPr="00CF36BA">
        <w:t>rm</w:t>
      </w:r>
      <w:proofErr w:type="spellEnd"/>
      <w:r w:rsidRPr="00CF36BA">
        <w:t>" za brisanje resursa iz datoteke stanja.</w:t>
      </w:r>
      <w:r w:rsidR="00267630">
        <w:t xml:space="preserve"> </w:t>
      </w:r>
      <w:r w:rsidR="00267630">
        <w:fldChar w:fldCharType="begin"/>
      </w:r>
      <w:r w:rsidR="00267630">
        <w:instrText xml:space="preserve"> REF _Ref132279539 \r \h </w:instrText>
      </w:r>
      <w:r w:rsidR="00267630">
        <w:fldChar w:fldCharType="separate"/>
      </w:r>
      <w:r w:rsidR="00C20787">
        <w:t>[18]</w:t>
      </w:r>
      <w:r w:rsidR="00267630">
        <w:fldChar w:fldCharType="end"/>
      </w:r>
    </w:p>
    <w:p w14:paraId="26E59A3C" w14:textId="40A957E6" w:rsidR="00E16ECE" w:rsidRDefault="00E16ECE" w:rsidP="00247737">
      <w:pPr>
        <w:pStyle w:val="Heading2"/>
        <w:spacing w:line="360" w:lineRule="auto"/>
        <w:rPr>
          <w:sz w:val="26"/>
          <w:szCs w:val="26"/>
        </w:rPr>
      </w:pPr>
      <w:bookmarkStart w:id="23" w:name="_Toc137217734"/>
      <w:r w:rsidRPr="00211CB0">
        <w:rPr>
          <w:sz w:val="26"/>
          <w:szCs w:val="26"/>
        </w:rPr>
        <w:t>Postavljanje infrastrukture</w:t>
      </w:r>
      <w:bookmarkEnd w:id="23"/>
    </w:p>
    <w:p w14:paraId="6D205295" w14:textId="605E4509" w:rsidR="00267630" w:rsidRPr="00267630" w:rsidRDefault="00267630" w:rsidP="002836C2">
      <w:pPr>
        <w:spacing w:line="360" w:lineRule="auto"/>
        <w:jc w:val="both"/>
      </w:pPr>
      <w:r>
        <w:t xml:space="preserve">U ovom </w:t>
      </w:r>
      <w:proofErr w:type="spellStart"/>
      <w:r>
        <w:t>potpoglavlju</w:t>
      </w:r>
      <w:proofErr w:type="spellEnd"/>
      <w:r>
        <w:t xml:space="preserve"> bit će prikazano stvaranje svih AWS resursa potrebnih za normalan rad unutar </w:t>
      </w:r>
      <w:proofErr w:type="spellStart"/>
      <w:r>
        <w:t>Kubernetesa</w:t>
      </w:r>
      <w:proofErr w:type="spellEnd"/>
      <w:r>
        <w:t xml:space="preserve"> uz pomoć alata </w:t>
      </w:r>
      <w:proofErr w:type="spellStart"/>
      <w:r>
        <w:t>Terraform</w:t>
      </w:r>
      <w:proofErr w:type="spellEnd"/>
      <w:r>
        <w:t>.</w:t>
      </w:r>
      <w:r w:rsidR="002836C2">
        <w:t xml:space="preserve"> Nakon toga uz pomoć alata </w:t>
      </w:r>
      <w:proofErr w:type="spellStart"/>
      <w:r w:rsidR="002836C2">
        <w:t>Helm</w:t>
      </w:r>
      <w:proofErr w:type="spellEnd"/>
      <w:r w:rsidR="002836C2">
        <w:t xml:space="preserve"> na </w:t>
      </w:r>
      <w:proofErr w:type="spellStart"/>
      <w:r w:rsidR="002836C2">
        <w:t>Kubernetes</w:t>
      </w:r>
      <w:proofErr w:type="spellEnd"/>
      <w:r w:rsidR="002836C2">
        <w:t xml:space="preserve"> grozd postaviti alat Argo</w:t>
      </w:r>
      <w:r w:rsidR="008D25D9">
        <w:t xml:space="preserve"> </w:t>
      </w:r>
      <w:r w:rsidR="002836C2">
        <w:t>CD koji će se koristiti i biti opisan kasnije u ovom diplomskom radu.</w:t>
      </w:r>
    </w:p>
    <w:p w14:paraId="3B9DD936" w14:textId="7A9B869B" w:rsidR="00E16ECE" w:rsidRDefault="00E16ECE" w:rsidP="00247737">
      <w:pPr>
        <w:pStyle w:val="Heading3"/>
        <w:spacing w:line="360" w:lineRule="auto"/>
        <w:rPr>
          <w:sz w:val="26"/>
          <w:szCs w:val="26"/>
        </w:rPr>
      </w:pPr>
      <w:r>
        <w:t xml:space="preserve"> </w:t>
      </w:r>
      <w:bookmarkStart w:id="24" w:name="_Toc137217735"/>
      <w:r w:rsidRPr="001A0FC4">
        <w:rPr>
          <w:sz w:val="26"/>
          <w:szCs w:val="26"/>
        </w:rPr>
        <w:t xml:space="preserve">Izgradnja infrastrukture uz pomoć </w:t>
      </w:r>
      <w:proofErr w:type="spellStart"/>
      <w:r w:rsidRPr="001A0FC4">
        <w:rPr>
          <w:sz w:val="26"/>
          <w:szCs w:val="26"/>
        </w:rPr>
        <w:t>Terraforma</w:t>
      </w:r>
      <w:bookmarkEnd w:id="24"/>
      <w:proofErr w:type="spellEnd"/>
    </w:p>
    <w:p w14:paraId="33F55F48" w14:textId="600C0338" w:rsidR="00FB252E" w:rsidRDefault="00B57784" w:rsidP="00FB252E">
      <w:pPr>
        <w:spacing w:line="360" w:lineRule="auto"/>
        <w:jc w:val="both"/>
      </w:pPr>
      <w:r>
        <w:t xml:space="preserve">Cilj je uz pomoć </w:t>
      </w:r>
      <w:proofErr w:type="spellStart"/>
      <w:r>
        <w:t>Terraforma</w:t>
      </w:r>
      <w:proofErr w:type="spellEnd"/>
      <w:r>
        <w:t xml:space="preserve"> izgraditi infrastrukturu na oblaku pružatelja naziva AWS, potrebnu za razvoj aplikacija na </w:t>
      </w:r>
      <w:proofErr w:type="spellStart"/>
      <w:r>
        <w:t>Kubernetes</w:t>
      </w:r>
      <w:proofErr w:type="spellEnd"/>
      <w:r>
        <w:t xml:space="preserve"> grozdu. Za to su potrebni sljedeći resursi VPC s pripadajućim </w:t>
      </w:r>
      <w:proofErr w:type="spellStart"/>
      <w:r>
        <w:t>podmrežama</w:t>
      </w:r>
      <w:proofErr w:type="spellEnd"/>
      <w:r>
        <w:t xml:space="preserve"> i sigurnosnim grupama u kojima će se naći EKS grozd. </w:t>
      </w:r>
      <w:r w:rsidR="00FB252E">
        <w:t>Na slici (</w:t>
      </w:r>
      <w:r w:rsidR="00FB252E">
        <w:fldChar w:fldCharType="begin"/>
      </w:r>
      <w:r w:rsidR="00FB252E">
        <w:instrText xml:space="preserve"> REF _Ref132280181 \h </w:instrText>
      </w:r>
      <w:r w:rsidR="00FB252E">
        <w:fldChar w:fldCharType="separate"/>
      </w:r>
      <w:r w:rsidR="00C20787">
        <w:t xml:space="preserve">Slika </w:t>
      </w:r>
      <w:r w:rsidR="00C20787">
        <w:rPr>
          <w:noProof/>
        </w:rPr>
        <w:t>6</w:t>
      </w:r>
      <w:r w:rsidR="00FB252E">
        <w:fldChar w:fldCharType="end"/>
      </w:r>
      <w:r w:rsidR="00FB252E">
        <w:t>) se vide datoteke čiji je nastavak „.</w:t>
      </w:r>
      <w:proofErr w:type="spellStart"/>
      <w:r w:rsidR="00FB252E">
        <w:t>tf</w:t>
      </w:r>
      <w:proofErr w:type="spellEnd"/>
      <w:r w:rsidR="00FB252E">
        <w:t xml:space="preserve">“. To su konfiguracijske datoteke u kojima ćemo podesiti željene parametre. </w:t>
      </w:r>
    </w:p>
    <w:p w14:paraId="0B03C5A3" w14:textId="67552DA9" w:rsidR="00B57784" w:rsidRPr="00B3503C" w:rsidRDefault="00B57784" w:rsidP="003B5CAD">
      <w:pPr>
        <w:spacing w:line="360" w:lineRule="auto"/>
        <w:jc w:val="both"/>
      </w:pPr>
    </w:p>
    <w:p w14:paraId="425D02FB" w14:textId="77777777" w:rsidR="00FB252E" w:rsidRDefault="00B57784" w:rsidP="00FB252E">
      <w:pPr>
        <w:keepNext/>
        <w:spacing w:line="240" w:lineRule="auto"/>
        <w:jc w:val="center"/>
      </w:pPr>
      <w:r w:rsidRPr="00684217">
        <w:rPr>
          <w:noProof/>
        </w:rPr>
        <w:lastRenderedPageBreak/>
        <w:drawing>
          <wp:inline distT="0" distB="0" distL="0" distR="0" wp14:anchorId="68CFF13F" wp14:editId="629FB069">
            <wp:extent cx="2647950" cy="240982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47950" cy="2409825"/>
                    </a:xfrm>
                    <a:prstGeom prst="rect">
                      <a:avLst/>
                    </a:prstGeom>
                    <a:noFill/>
                    <a:ln>
                      <a:noFill/>
                    </a:ln>
                  </pic:spPr>
                </pic:pic>
              </a:graphicData>
            </a:graphic>
          </wp:inline>
        </w:drawing>
      </w:r>
    </w:p>
    <w:p w14:paraId="2AC1A45B" w14:textId="2C21AD4E" w:rsidR="00B57784" w:rsidRDefault="00FB252E" w:rsidP="00FB252E">
      <w:pPr>
        <w:pStyle w:val="Caption"/>
        <w:jc w:val="center"/>
      </w:pPr>
      <w:bookmarkStart w:id="25" w:name="_Ref132280181"/>
      <w:bookmarkStart w:id="26" w:name="_Ref132280175"/>
      <w:r>
        <w:t xml:space="preserve">Slika </w:t>
      </w:r>
      <w:fldSimple w:instr=" SEQ Slika \* ARABIC ">
        <w:r w:rsidR="00C20787">
          <w:rPr>
            <w:noProof/>
          </w:rPr>
          <w:t>6</w:t>
        </w:r>
      </w:fldSimple>
      <w:bookmarkEnd w:id="25"/>
      <w:r>
        <w:t xml:space="preserve">. </w:t>
      </w:r>
      <w:r w:rsidRPr="00A0600C">
        <w:t xml:space="preserve">Datoteke početnog </w:t>
      </w:r>
      <w:proofErr w:type="spellStart"/>
      <w:r w:rsidRPr="00A0600C">
        <w:t>Terraform</w:t>
      </w:r>
      <w:proofErr w:type="spellEnd"/>
      <w:r w:rsidRPr="00A0600C">
        <w:t xml:space="preserve"> direktorija</w:t>
      </w:r>
      <w:bookmarkEnd w:id="26"/>
    </w:p>
    <w:p w14:paraId="749B37F6" w14:textId="77777777" w:rsidR="00B57784" w:rsidRDefault="00B57784" w:rsidP="003B5CAD">
      <w:pPr>
        <w:spacing w:line="360" w:lineRule="auto"/>
        <w:jc w:val="both"/>
      </w:pPr>
      <w:r>
        <w:t xml:space="preserve">Unutar datoteke „eks-cluster.tf“ nalaze se vrijednosti koje grade </w:t>
      </w:r>
      <w:proofErr w:type="spellStart"/>
      <w:r>
        <w:t>Kubernetes</w:t>
      </w:r>
      <w:proofErr w:type="spellEnd"/>
      <w:r>
        <w:t xml:space="preserve"> grozd. Bitne vrijednosti koje se mogu podesiti su tip instanci koje grade grozd, minimalni i maksimalni broj instanci, sigurnosne grupe instanci, VPC i </w:t>
      </w:r>
      <w:proofErr w:type="spellStart"/>
      <w:r>
        <w:t>podmreže</w:t>
      </w:r>
      <w:proofErr w:type="spellEnd"/>
      <w:r>
        <w:t xml:space="preserve"> u kojima će biti stvorene, verzije </w:t>
      </w:r>
      <w:proofErr w:type="spellStart"/>
      <w:r>
        <w:t>Kubernetes</w:t>
      </w:r>
      <w:proofErr w:type="spellEnd"/>
      <w:r>
        <w:t xml:space="preserve"> grozda i ime grozda. </w:t>
      </w:r>
    </w:p>
    <w:p w14:paraId="01BED786" w14:textId="77777777" w:rsidR="00B57784" w:rsidRDefault="00B57784" w:rsidP="003B5CAD">
      <w:pPr>
        <w:spacing w:line="360" w:lineRule="auto"/>
        <w:jc w:val="both"/>
      </w:pPr>
      <w:r>
        <w:t>Datoteka „main.tf“ sadržava vrijednosti bitne za pružatelje modula i resurs koji generira nasumični niz. Svi pružatelji modula i njihove verzije su definirane unutar „terraform.tf“ datoteke.</w:t>
      </w:r>
    </w:p>
    <w:p w14:paraId="115EEC99" w14:textId="77777777" w:rsidR="00B57784" w:rsidRDefault="00B57784" w:rsidP="003B5CAD">
      <w:pPr>
        <w:spacing w:line="360" w:lineRule="auto"/>
        <w:jc w:val="both"/>
      </w:pPr>
      <w:r>
        <w:t xml:space="preserve">U datoteci „outputs.tf“ definiraju se vrijednosti koje želimo iskoristiti kasnije. To je bitno kako bi se kasnije mogli povezati na </w:t>
      </w:r>
      <w:proofErr w:type="spellStart"/>
      <w:r>
        <w:t>Kubernetes</w:t>
      </w:r>
      <w:proofErr w:type="spellEnd"/>
      <w:r>
        <w:t xml:space="preserve"> grozd. </w:t>
      </w:r>
    </w:p>
    <w:p w14:paraId="01A776EA" w14:textId="77777777" w:rsidR="00B57784" w:rsidRDefault="00B57784" w:rsidP="003B5CAD">
      <w:pPr>
        <w:spacing w:line="360" w:lineRule="auto"/>
        <w:jc w:val="both"/>
      </w:pPr>
      <w:r>
        <w:t xml:space="preserve">Datoteka „security-groups.tf“ je zadužena za izgradnju sigurnosnih grupa i tu se nalaze sve vrijednosti za ograničavanje i dopuštanje pristupa. </w:t>
      </w:r>
    </w:p>
    <w:p w14:paraId="1089A483" w14:textId="77777777" w:rsidR="00B57784" w:rsidRDefault="00B57784" w:rsidP="003B5CAD">
      <w:pPr>
        <w:spacing w:line="360" w:lineRule="auto"/>
        <w:jc w:val="both"/>
      </w:pPr>
      <w:r>
        <w:t>Varijable i njihove vrijednosti dodajemo u datoteku „variables.tf“, tu se dodavaju varijable koje se često izmjenjuju.</w:t>
      </w:r>
    </w:p>
    <w:p w14:paraId="0B78DD3B" w14:textId="77777777" w:rsidR="00B57784" w:rsidRDefault="00B57784" w:rsidP="003B5CAD">
      <w:pPr>
        <w:spacing w:line="360" w:lineRule="auto"/>
        <w:jc w:val="both"/>
      </w:pPr>
      <w:r>
        <w:t xml:space="preserve">Na kraju, u datoteci „vpc.tf“ moguće je izmijeniti vrijednosti </w:t>
      </w:r>
      <w:proofErr w:type="spellStart"/>
      <w:r>
        <w:t>podmreža</w:t>
      </w:r>
      <w:proofErr w:type="spellEnd"/>
      <w:r>
        <w:t xml:space="preserve"> ili samog VPC-a, to jest njihove IP adrese. </w:t>
      </w:r>
    </w:p>
    <w:p w14:paraId="36CBE2C9" w14:textId="20D6308B" w:rsidR="00B57784" w:rsidRDefault="00B57784" w:rsidP="003B5CAD">
      <w:pPr>
        <w:spacing w:line="360" w:lineRule="auto"/>
        <w:jc w:val="both"/>
      </w:pPr>
      <w:r>
        <w:t xml:space="preserve">Kada se podese svi željeni parametri. Dovoljno je prvo inicijalizirati projekt tako što se pozicionira unutar direktorija infrastruktura i izvrši </w:t>
      </w:r>
      <w:r w:rsidR="0052199C">
        <w:t>naredba</w:t>
      </w:r>
      <w:r>
        <w:t xml:space="preserve"> „</w:t>
      </w:r>
      <w:proofErr w:type="spellStart"/>
      <w:r>
        <w:t>terraform</w:t>
      </w:r>
      <w:proofErr w:type="spellEnd"/>
      <w:r>
        <w:t xml:space="preserve"> </w:t>
      </w:r>
      <w:proofErr w:type="spellStart"/>
      <w:r>
        <w:t>init</w:t>
      </w:r>
      <w:proofErr w:type="spellEnd"/>
      <w:r>
        <w:t>“. Nakon toga je proizvoljno izvršiti komandu „</w:t>
      </w:r>
      <w:proofErr w:type="spellStart"/>
      <w:r>
        <w:t>terraform</w:t>
      </w:r>
      <w:proofErr w:type="spellEnd"/>
      <w:r>
        <w:t xml:space="preserve"> </w:t>
      </w:r>
      <w:proofErr w:type="spellStart"/>
      <w:r>
        <w:t>validate</w:t>
      </w:r>
      <w:proofErr w:type="spellEnd"/>
      <w:r>
        <w:t>“ i „</w:t>
      </w:r>
      <w:proofErr w:type="spellStart"/>
      <w:r>
        <w:t>terraform</w:t>
      </w:r>
      <w:proofErr w:type="spellEnd"/>
      <w:r>
        <w:t xml:space="preserve"> plan“. Nužna </w:t>
      </w:r>
      <w:r w:rsidR="0052199C">
        <w:t>naredba</w:t>
      </w:r>
      <w:r>
        <w:t xml:space="preserve"> nakon inicijalizacije je „</w:t>
      </w:r>
      <w:proofErr w:type="spellStart"/>
      <w:r>
        <w:t>terraform</w:t>
      </w:r>
      <w:proofErr w:type="spellEnd"/>
      <w:r>
        <w:t xml:space="preserve"> </w:t>
      </w:r>
      <w:proofErr w:type="spellStart"/>
      <w:r>
        <w:t>apply</w:t>
      </w:r>
      <w:proofErr w:type="spellEnd"/>
      <w:r>
        <w:t>“ koja će stvoriti resurse na oblaku nakon samo nekoliko minuta.</w:t>
      </w:r>
      <w:r w:rsidR="00384FE3">
        <w:t xml:space="preserve"> </w:t>
      </w:r>
      <w:r w:rsidR="00384FE3">
        <w:rPr>
          <w:noProof/>
        </w:rPr>
        <w:t>Slika (</w:t>
      </w:r>
      <w:r w:rsidR="00384FE3">
        <w:rPr>
          <w:noProof/>
        </w:rPr>
        <w:fldChar w:fldCharType="begin"/>
      </w:r>
      <w:r w:rsidR="00384FE3">
        <w:rPr>
          <w:noProof/>
        </w:rPr>
        <w:instrText xml:space="preserve"> REF _Ref132280255 \h </w:instrText>
      </w:r>
      <w:r w:rsidR="00384FE3">
        <w:rPr>
          <w:noProof/>
        </w:rPr>
      </w:r>
      <w:r w:rsidR="00384FE3">
        <w:rPr>
          <w:noProof/>
        </w:rPr>
        <w:fldChar w:fldCharType="separate"/>
      </w:r>
      <w:r w:rsidR="00C20787">
        <w:t xml:space="preserve">Slika </w:t>
      </w:r>
      <w:r w:rsidR="00C20787">
        <w:rPr>
          <w:noProof/>
        </w:rPr>
        <w:t>7</w:t>
      </w:r>
      <w:r w:rsidR="00384FE3">
        <w:rPr>
          <w:noProof/>
        </w:rPr>
        <w:fldChar w:fldCharType="end"/>
      </w:r>
      <w:r w:rsidR="00384FE3">
        <w:rPr>
          <w:noProof/>
        </w:rPr>
        <w:t xml:space="preserve">) prikazuje direktorij „infrastruktura“ nakon izvršenja naredbi „terraform </w:t>
      </w:r>
      <w:r w:rsidR="00384FE3">
        <w:rPr>
          <w:noProof/>
        </w:rPr>
        <w:lastRenderedPageBreak/>
        <w:t xml:space="preserve">init“ i „terraform apply“. Terraform je dodao nekoliko novih datoteka i jedan direktorij. </w:t>
      </w:r>
      <w:r w:rsidR="00384FE3">
        <w:t>Datoteka „</w:t>
      </w:r>
      <w:proofErr w:type="spellStart"/>
      <w:r w:rsidR="00384FE3">
        <w:t>terraform.tfstate</w:t>
      </w:r>
      <w:proofErr w:type="spellEnd"/>
      <w:r w:rsidR="00384FE3">
        <w:t>“ je datoteka stanja. Ostale datoteke su datoteke pružatelja modula.</w:t>
      </w:r>
    </w:p>
    <w:p w14:paraId="1C42A638" w14:textId="77777777" w:rsidR="00384FE3" w:rsidRDefault="00B57784" w:rsidP="00384FE3">
      <w:pPr>
        <w:keepNext/>
        <w:spacing w:line="240" w:lineRule="auto"/>
        <w:jc w:val="center"/>
      </w:pPr>
      <w:r w:rsidRPr="00684217">
        <w:rPr>
          <w:noProof/>
        </w:rPr>
        <w:drawing>
          <wp:inline distT="0" distB="0" distL="0" distR="0" wp14:anchorId="0C66F613" wp14:editId="7A86CA39">
            <wp:extent cx="4012341" cy="4943475"/>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24964" cy="4959028"/>
                    </a:xfrm>
                    <a:prstGeom prst="rect">
                      <a:avLst/>
                    </a:prstGeom>
                    <a:noFill/>
                    <a:ln>
                      <a:noFill/>
                    </a:ln>
                  </pic:spPr>
                </pic:pic>
              </a:graphicData>
            </a:graphic>
          </wp:inline>
        </w:drawing>
      </w:r>
    </w:p>
    <w:p w14:paraId="46C7F9A5" w14:textId="7BE2B17E" w:rsidR="00B57784" w:rsidRDefault="00384FE3" w:rsidP="00384FE3">
      <w:pPr>
        <w:pStyle w:val="Caption"/>
        <w:jc w:val="center"/>
      </w:pPr>
      <w:bookmarkStart w:id="27" w:name="_Ref132280255"/>
      <w:r>
        <w:t xml:space="preserve">Slika </w:t>
      </w:r>
      <w:fldSimple w:instr=" SEQ Slika \* ARABIC ">
        <w:r w:rsidR="00C20787">
          <w:rPr>
            <w:noProof/>
          </w:rPr>
          <w:t>7</w:t>
        </w:r>
      </w:fldSimple>
      <w:bookmarkEnd w:id="27"/>
      <w:r>
        <w:t xml:space="preserve">. </w:t>
      </w:r>
      <w:r w:rsidRPr="00C900B5">
        <w:t>Direktorij nakon izvršenja naredbi</w:t>
      </w:r>
    </w:p>
    <w:p w14:paraId="74506E93" w14:textId="6440DE83" w:rsidR="00384FE3" w:rsidRDefault="00384FE3" w:rsidP="00384FE3">
      <w:pPr>
        <w:spacing w:line="360" w:lineRule="auto"/>
        <w:jc w:val="both"/>
      </w:pPr>
      <w:r>
        <w:t>Slika (</w:t>
      </w:r>
      <w:r>
        <w:fldChar w:fldCharType="begin"/>
      </w:r>
      <w:r>
        <w:instrText xml:space="preserve"> REF _Ref132280343 \h </w:instrText>
      </w:r>
      <w:r>
        <w:fldChar w:fldCharType="separate"/>
      </w:r>
      <w:r w:rsidR="00C20787">
        <w:t xml:space="preserve">Slika </w:t>
      </w:r>
      <w:r w:rsidR="00C20787">
        <w:rPr>
          <w:noProof/>
        </w:rPr>
        <w:t>8</w:t>
      </w:r>
      <w:r>
        <w:fldChar w:fldCharType="end"/>
      </w:r>
      <w:r>
        <w:t xml:space="preserve">) prikazuje skicu arhitekture infrastrukture koja se podigla na AWS oblaku. Unutar VPC-a stvorile su se privatne i javne </w:t>
      </w:r>
      <w:proofErr w:type="spellStart"/>
      <w:r>
        <w:t>podmreže</w:t>
      </w:r>
      <w:proofErr w:type="spellEnd"/>
      <w:r>
        <w:t xml:space="preserve"> svaka u svojoj zoni dostupnosti. Unutar privatnih </w:t>
      </w:r>
      <w:proofErr w:type="spellStart"/>
      <w:r>
        <w:t>podmreža</w:t>
      </w:r>
      <w:proofErr w:type="spellEnd"/>
      <w:r>
        <w:t xml:space="preserve"> je EKS grozd koji ima tri EC2 instance. Dvije slabije instance su tipa „t3.small“ i imaju svoju grupu čvorova dok je treća jača instanca u zasebnoj grupi čvorova i tipa je „t3.medium“. </w:t>
      </w:r>
      <w:r w:rsidR="00A37C5F">
        <w:fldChar w:fldCharType="begin"/>
      </w:r>
      <w:r w:rsidR="00A37C5F">
        <w:instrText xml:space="preserve"> REF _Ref132280437 \r \h </w:instrText>
      </w:r>
      <w:r w:rsidR="00A37C5F">
        <w:fldChar w:fldCharType="separate"/>
      </w:r>
      <w:r w:rsidR="00C20787">
        <w:t>[19]</w:t>
      </w:r>
      <w:r w:rsidR="00A37C5F">
        <w:fldChar w:fldCharType="end"/>
      </w:r>
    </w:p>
    <w:p w14:paraId="096F0757" w14:textId="4CAEF74F" w:rsidR="00B57784" w:rsidRDefault="00B57784" w:rsidP="003B5CAD">
      <w:pPr>
        <w:spacing w:line="360" w:lineRule="auto"/>
        <w:jc w:val="both"/>
      </w:pPr>
    </w:p>
    <w:p w14:paraId="62EBAC2E" w14:textId="77777777" w:rsidR="00384FE3" w:rsidRDefault="00384FE3" w:rsidP="00384FE3">
      <w:pPr>
        <w:keepNext/>
        <w:spacing w:line="240" w:lineRule="auto"/>
        <w:jc w:val="center"/>
      </w:pPr>
      <w:r>
        <w:rPr>
          <w:noProof/>
        </w:rPr>
        <w:lastRenderedPageBreak/>
        <w:drawing>
          <wp:inline distT="0" distB="0" distL="0" distR="0" wp14:anchorId="68ADB3A4" wp14:editId="3F17EC32">
            <wp:extent cx="5756910" cy="50412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6910" cy="5041265"/>
                    </a:xfrm>
                    <a:prstGeom prst="rect">
                      <a:avLst/>
                    </a:prstGeom>
                    <a:noFill/>
                    <a:ln>
                      <a:noFill/>
                    </a:ln>
                  </pic:spPr>
                </pic:pic>
              </a:graphicData>
            </a:graphic>
          </wp:inline>
        </w:drawing>
      </w:r>
    </w:p>
    <w:p w14:paraId="3B87EE5B" w14:textId="62D291FC" w:rsidR="00B57784" w:rsidRPr="00B57784" w:rsidRDefault="00384FE3" w:rsidP="00384FE3">
      <w:pPr>
        <w:pStyle w:val="Caption"/>
        <w:jc w:val="center"/>
      </w:pPr>
      <w:bookmarkStart w:id="28" w:name="_Ref132280343"/>
      <w:r>
        <w:t xml:space="preserve">Slika </w:t>
      </w:r>
      <w:fldSimple w:instr=" SEQ Slika \* ARABIC ">
        <w:r w:rsidR="00C20787">
          <w:rPr>
            <w:noProof/>
          </w:rPr>
          <w:t>8</w:t>
        </w:r>
      </w:fldSimple>
      <w:bookmarkEnd w:id="28"/>
      <w:r>
        <w:t>. Skica infrastrukture</w:t>
      </w:r>
    </w:p>
    <w:p w14:paraId="676C41FA" w14:textId="2F27FD65" w:rsidR="00E16ECE" w:rsidRDefault="00E16ECE" w:rsidP="00247737">
      <w:pPr>
        <w:pStyle w:val="Heading3"/>
        <w:spacing w:line="360" w:lineRule="auto"/>
        <w:rPr>
          <w:sz w:val="26"/>
          <w:szCs w:val="26"/>
        </w:rPr>
      </w:pPr>
      <w:r>
        <w:t xml:space="preserve"> </w:t>
      </w:r>
      <w:bookmarkStart w:id="29" w:name="_Toc137217736"/>
      <w:r w:rsidRPr="001A0FC4">
        <w:rPr>
          <w:sz w:val="26"/>
          <w:szCs w:val="26"/>
        </w:rPr>
        <w:t xml:space="preserve">Spajanje na </w:t>
      </w:r>
      <w:proofErr w:type="spellStart"/>
      <w:r w:rsidRPr="001A0FC4">
        <w:rPr>
          <w:sz w:val="26"/>
          <w:szCs w:val="26"/>
        </w:rPr>
        <w:t>Kubernetes</w:t>
      </w:r>
      <w:proofErr w:type="spellEnd"/>
      <w:r w:rsidRPr="001A0FC4">
        <w:rPr>
          <w:sz w:val="26"/>
          <w:szCs w:val="26"/>
        </w:rPr>
        <w:t xml:space="preserve"> grozd</w:t>
      </w:r>
      <w:bookmarkEnd w:id="29"/>
    </w:p>
    <w:p w14:paraId="55837E64" w14:textId="77777777" w:rsidR="00B57784" w:rsidRDefault="00B57784" w:rsidP="003B5CAD">
      <w:pPr>
        <w:spacing w:line="360" w:lineRule="auto"/>
        <w:jc w:val="both"/>
      </w:pPr>
      <w:r>
        <w:t xml:space="preserve">Kada se sve uspješno instaliralo, potrebno je konfigurirati </w:t>
      </w:r>
      <w:proofErr w:type="spellStart"/>
      <w:r>
        <w:t>kubectl</w:t>
      </w:r>
      <w:proofErr w:type="spellEnd"/>
      <w:r>
        <w:t xml:space="preserve"> koji vrši komunikaciju s glavnim </w:t>
      </w:r>
      <w:proofErr w:type="spellStart"/>
      <w:r>
        <w:t>Kubernetes</w:t>
      </w:r>
      <w:proofErr w:type="spellEnd"/>
      <w:r>
        <w:t xml:space="preserve"> čvorovima. U tome pomažu vrijednosti koje se definiraju unutar datoteke „outputs.tf“, parametar regija „</w:t>
      </w:r>
      <w:proofErr w:type="spellStart"/>
      <w:r>
        <w:t>region</w:t>
      </w:r>
      <w:proofErr w:type="spellEnd"/>
      <w:r>
        <w:t>“ i parametar imena grozda „</w:t>
      </w:r>
      <w:proofErr w:type="spellStart"/>
      <w:r>
        <w:t>cluster_name</w:t>
      </w:r>
      <w:proofErr w:type="spellEnd"/>
      <w:r>
        <w:t>“. Naredbom „</w:t>
      </w:r>
      <w:proofErr w:type="spellStart"/>
      <w:r>
        <w:t>aws</w:t>
      </w:r>
      <w:proofErr w:type="spellEnd"/>
      <w:r>
        <w:t xml:space="preserve"> eks --</w:t>
      </w:r>
      <w:proofErr w:type="spellStart"/>
      <w:r>
        <w:t>region</w:t>
      </w:r>
      <w:proofErr w:type="spellEnd"/>
      <w:r>
        <w:t xml:space="preserve"> $(</w:t>
      </w:r>
      <w:proofErr w:type="spellStart"/>
      <w:r>
        <w:t>terraform</w:t>
      </w:r>
      <w:proofErr w:type="spellEnd"/>
      <w:r>
        <w:t xml:space="preserve"> output -</w:t>
      </w:r>
      <w:proofErr w:type="spellStart"/>
      <w:r>
        <w:t>raw</w:t>
      </w:r>
      <w:proofErr w:type="spellEnd"/>
      <w:r>
        <w:t xml:space="preserve"> </w:t>
      </w:r>
      <w:proofErr w:type="spellStart"/>
      <w:r>
        <w:t>region</w:t>
      </w:r>
      <w:proofErr w:type="spellEnd"/>
      <w:r>
        <w:t xml:space="preserve">) </w:t>
      </w:r>
      <w:proofErr w:type="spellStart"/>
      <w:r>
        <w:t>update-kubeconfig</w:t>
      </w:r>
      <w:proofErr w:type="spellEnd"/>
      <w:r>
        <w:t xml:space="preserve"> --</w:t>
      </w:r>
      <w:proofErr w:type="spellStart"/>
      <w:r>
        <w:t>name</w:t>
      </w:r>
      <w:proofErr w:type="spellEnd"/>
      <w:r>
        <w:t xml:space="preserve"> $(</w:t>
      </w:r>
      <w:proofErr w:type="spellStart"/>
      <w:r>
        <w:t>terraform</w:t>
      </w:r>
      <w:proofErr w:type="spellEnd"/>
      <w:r>
        <w:t xml:space="preserve"> output -</w:t>
      </w:r>
      <w:proofErr w:type="spellStart"/>
      <w:r>
        <w:t>raw</w:t>
      </w:r>
      <w:proofErr w:type="spellEnd"/>
      <w:r>
        <w:t xml:space="preserve"> </w:t>
      </w:r>
      <w:proofErr w:type="spellStart"/>
      <w:r>
        <w:t>cluster_name</w:t>
      </w:r>
      <w:proofErr w:type="spellEnd"/>
      <w:r>
        <w:t>)“ dodajemo konfiguraciju unutar „</w:t>
      </w:r>
      <w:proofErr w:type="spellStart"/>
      <w:r>
        <w:t>kubeconfig</w:t>
      </w:r>
      <w:proofErr w:type="spellEnd"/>
      <w:r>
        <w:t xml:space="preserve">“ datoteke iz koje </w:t>
      </w:r>
      <w:proofErr w:type="spellStart"/>
      <w:r>
        <w:t>kubectl</w:t>
      </w:r>
      <w:proofErr w:type="spellEnd"/>
      <w:r>
        <w:t xml:space="preserve"> izvlači vrijednosti.</w:t>
      </w:r>
    </w:p>
    <w:p w14:paraId="3094A037" w14:textId="77777777" w:rsidR="00B57784" w:rsidRPr="00CD72D2" w:rsidRDefault="00B57784" w:rsidP="003B5CAD">
      <w:pPr>
        <w:spacing w:line="360" w:lineRule="auto"/>
        <w:jc w:val="both"/>
      </w:pPr>
      <w:r>
        <w:t>Sada je dovoljno s naredbama „</w:t>
      </w:r>
      <w:proofErr w:type="spellStart"/>
      <w:r w:rsidRPr="0062739A">
        <w:t>kubectl</w:t>
      </w:r>
      <w:proofErr w:type="spellEnd"/>
      <w:r w:rsidRPr="0062739A">
        <w:t xml:space="preserve"> </w:t>
      </w:r>
      <w:proofErr w:type="spellStart"/>
      <w:r w:rsidRPr="0062739A">
        <w:t>cluster</w:t>
      </w:r>
      <w:proofErr w:type="spellEnd"/>
      <w:r w:rsidRPr="0062739A">
        <w:t>-info</w:t>
      </w:r>
      <w:r>
        <w:t>“ i „</w:t>
      </w:r>
      <w:proofErr w:type="spellStart"/>
      <w:r w:rsidRPr="0062739A">
        <w:t>kubectl</w:t>
      </w:r>
      <w:proofErr w:type="spellEnd"/>
      <w:r w:rsidRPr="0062739A">
        <w:t xml:space="preserve"> </w:t>
      </w:r>
      <w:proofErr w:type="spellStart"/>
      <w:r w:rsidRPr="0062739A">
        <w:t>get</w:t>
      </w:r>
      <w:proofErr w:type="spellEnd"/>
      <w:r w:rsidRPr="0062739A">
        <w:t xml:space="preserve"> </w:t>
      </w:r>
      <w:proofErr w:type="spellStart"/>
      <w:r w:rsidRPr="0062739A">
        <w:t>nodes</w:t>
      </w:r>
      <w:proofErr w:type="spellEnd"/>
      <w:r>
        <w:t>“ provjeriti ispravnost spajanja na grozd. U slučaju postojanja više konfiguracija grozdova unutar datoteke „</w:t>
      </w:r>
      <w:proofErr w:type="spellStart"/>
      <w:r>
        <w:t>kubeconfig</w:t>
      </w:r>
      <w:proofErr w:type="spellEnd"/>
      <w:r>
        <w:t>“ potrebno je promijeniti kontekst. To se radi uz pomoć naredbe „</w:t>
      </w:r>
      <w:proofErr w:type="spellStart"/>
      <w:r w:rsidRPr="0062739A">
        <w:t>kubectl</w:t>
      </w:r>
      <w:proofErr w:type="spellEnd"/>
      <w:r w:rsidRPr="0062739A">
        <w:t xml:space="preserve"> </w:t>
      </w:r>
      <w:proofErr w:type="spellStart"/>
      <w:r w:rsidRPr="0062739A">
        <w:t>config</w:t>
      </w:r>
      <w:proofErr w:type="spellEnd"/>
      <w:r w:rsidRPr="0062739A">
        <w:t xml:space="preserve"> use-</w:t>
      </w:r>
      <w:proofErr w:type="spellStart"/>
      <w:r w:rsidRPr="0062739A">
        <w:t>context</w:t>
      </w:r>
      <w:proofErr w:type="spellEnd"/>
      <w:r w:rsidRPr="0062739A">
        <w:t xml:space="preserve"> CONTEXT_NAME</w:t>
      </w:r>
      <w:r>
        <w:t>“.</w:t>
      </w:r>
    </w:p>
    <w:p w14:paraId="2C30CB28" w14:textId="77777777" w:rsidR="00B57784" w:rsidRPr="00B57784" w:rsidRDefault="00B57784" w:rsidP="00247737">
      <w:pPr>
        <w:spacing w:line="360" w:lineRule="auto"/>
      </w:pPr>
    </w:p>
    <w:p w14:paraId="78D50726" w14:textId="62BDE5F3" w:rsidR="00E16ECE" w:rsidRDefault="00E16ECE" w:rsidP="00247737">
      <w:pPr>
        <w:pStyle w:val="Heading3"/>
        <w:spacing w:line="360" w:lineRule="auto"/>
        <w:rPr>
          <w:sz w:val="26"/>
          <w:szCs w:val="26"/>
        </w:rPr>
      </w:pPr>
      <w:r>
        <w:t xml:space="preserve"> </w:t>
      </w:r>
      <w:bookmarkStart w:id="30" w:name="_Toc137217737"/>
      <w:r w:rsidRPr="001A0FC4">
        <w:rPr>
          <w:sz w:val="26"/>
          <w:szCs w:val="26"/>
        </w:rPr>
        <w:t xml:space="preserve">Postavljanje pomoćnih alata na </w:t>
      </w:r>
      <w:proofErr w:type="spellStart"/>
      <w:r w:rsidRPr="001A0FC4">
        <w:rPr>
          <w:sz w:val="26"/>
          <w:szCs w:val="26"/>
        </w:rPr>
        <w:t>Kubernetes</w:t>
      </w:r>
      <w:proofErr w:type="spellEnd"/>
      <w:r w:rsidRPr="001A0FC4">
        <w:rPr>
          <w:sz w:val="26"/>
          <w:szCs w:val="26"/>
        </w:rPr>
        <w:t xml:space="preserve"> uz pomoć </w:t>
      </w:r>
      <w:proofErr w:type="spellStart"/>
      <w:r w:rsidRPr="001A0FC4">
        <w:rPr>
          <w:sz w:val="26"/>
          <w:szCs w:val="26"/>
        </w:rPr>
        <w:t>Helm</w:t>
      </w:r>
      <w:proofErr w:type="spellEnd"/>
      <w:r w:rsidRPr="001A0FC4">
        <w:rPr>
          <w:sz w:val="26"/>
          <w:szCs w:val="26"/>
        </w:rPr>
        <w:t xml:space="preserve"> </w:t>
      </w:r>
      <w:proofErr w:type="spellStart"/>
      <w:r w:rsidRPr="001A0FC4">
        <w:rPr>
          <w:sz w:val="26"/>
          <w:szCs w:val="26"/>
        </w:rPr>
        <w:t>Charta</w:t>
      </w:r>
      <w:bookmarkEnd w:id="30"/>
      <w:proofErr w:type="spellEnd"/>
    </w:p>
    <w:p w14:paraId="2A1A9DC7" w14:textId="1B8B5A37" w:rsidR="00854D61" w:rsidRDefault="00854D61" w:rsidP="003B5CAD">
      <w:pPr>
        <w:spacing w:line="360" w:lineRule="auto"/>
        <w:jc w:val="both"/>
      </w:pPr>
      <w:r>
        <w:t xml:space="preserve">Nakon izgradnje infrastrukture i spajanja na </w:t>
      </w:r>
      <w:proofErr w:type="spellStart"/>
      <w:r>
        <w:t>Kubernetes</w:t>
      </w:r>
      <w:proofErr w:type="spellEnd"/>
      <w:r>
        <w:t xml:space="preserve"> grozd. Cilj je postavljanje pomoćnog alata za razvoj aplikacija Argo</w:t>
      </w:r>
      <w:r w:rsidR="008D25D9">
        <w:t xml:space="preserve"> </w:t>
      </w:r>
      <w:r>
        <w:t xml:space="preserve">CD pomoću </w:t>
      </w:r>
      <w:proofErr w:type="spellStart"/>
      <w:r>
        <w:t>Helma</w:t>
      </w:r>
      <w:proofErr w:type="spellEnd"/>
      <w:r>
        <w:t xml:space="preserve">. </w:t>
      </w:r>
    </w:p>
    <w:p w14:paraId="5A23925D" w14:textId="377DB89B" w:rsidR="00854D61" w:rsidRDefault="00854D61" w:rsidP="003B5CAD">
      <w:pPr>
        <w:spacing w:line="360" w:lineRule="auto"/>
        <w:jc w:val="both"/>
      </w:pPr>
      <w:r>
        <w:t>Prvi korak je pronalazak Argo</w:t>
      </w:r>
      <w:r w:rsidR="008D25D9">
        <w:t xml:space="preserve"> </w:t>
      </w:r>
      <w:r>
        <w:t xml:space="preserve">CD </w:t>
      </w:r>
      <w:proofErr w:type="spellStart"/>
      <w:r>
        <w:t>Helm</w:t>
      </w:r>
      <w:proofErr w:type="spellEnd"/>
      <w:r>
        <w:t xml:space="preserve"> </w:t>
      </w:r>
      <w:proofErr w:type="spellStart"/>
      <w:r>
        <w:t>chart</w:t>
      </w:r>
      <w:proofErr w:type="spellEnd"/>
      <w:r>
        <w:t xml:space="preserve"> projekta. Na </w:t>
      </w:r>
      <w:proofErr w:type="spellStart"/>
      <w:r>
        <w:t>github</w:t>
      </w:r>
      <w:proofErr w:type="spellEnd"/>
      <w:r>
        <w:t xml:space="preserve"> profilu </w:t>
      </w:r>
      <w:proofErr w:type="spellStart"/>
      <w:r>
        <w:t>argoproj</w:t>
      </w:r>
      <w:proofErr w:type="spellEnd"/>
      <w:r>
        <w:t xml:space="preserve"> moguće je pronaći repozitorij argo-</w:t>
      </w:r>
      <w:proofErr w:type="spellStart"/>
      <w:r>
        <w:t>helm</w:t>
      </w:r>
      <w:proofErr w:type="spellEnd"/>
      <w:r>
        <w:t>, koji sadrži svu dokumentaciju za instalaciju alata Argo</w:t>
      </w:r>
      <w:r w:rsidR="008D25D9">
        <w:t xml:space="preserve"> </w:t>
      </w:r>
      <w:r>
        <w:t xml:space="preserve">CD na </w:t>
      </w:r>
      <w:proofErr w:type="spellStart"/>
      <w:r>
        <w:t>Kubernetes</w:t>
      </w:r>
      <w:proofErr w:type="spellEnd"/>
      <w:r>
        <w:t xml:space="preserve"> grozd pomoću </w:t>
      </w:r>
      <w:proofErr w:type="spellStart"/>
      <w:r>
        <w:t>Helma</w:t>
      </w:r>
      <w:proofErr w:type="spellEnd"/>
      <w:r>
        <w:t xml:space="preserve">. </w:t>
      </w:r>
    </w:p>
    <w:p w14:paraId="21B2E708" w14:textId="6D1FDBF6" w:rsidR="00854D61" w:rsidRDefault="00854D61" w:rsidP="003B5CAD">
      <w:pPr>
        <w:spacing w:line="360" w:lineRule="auto"/>
        <w:jc w:val="both"/>
      </w:pPr>
      <w:r>
        <w:t>Drugi korak je spremanje datoteke „</w:t>
      </w:r>
      <w:proofErr w:type="spellStart"/>
      <w:r>
        <w:t>values.yaml</w:t>
      </w:r>
      <w:proofErr w:type="spellEnd"/>
      <w:r>
        <w:t>“ lokalno u direktorij pod nazivom alati-</w:t>
      </w:r>
      <w:proofErr w:type="spellStart"/>
      <w:r>
        <w:t>helm</w:t>
      </w:r>
      <w:proofErr w:type="spellEnd"/>
      <w:r>
        <w:t>. Dobra je praksa izmijeniti podrazumijevani naziv „</w:t>
      </w:r>
      <w:proofErr w:type="spellStart"/>
      <w:r>
        <w:t>values.yaml</w:t>
      </w:r>
      <w:proofErr w:type="spellEnd"/>
      <w:r>
        <w:t>“ u „</w:t>
      </w:r>
      <w:proofErr w:type="spellStart"/>
      <w:r>
        <w:t>values-argo.yaml</w:t>
      </w:r>
      <w:proofErr w:type="spellEnd"/>
      <w:r>
        <w:t>“. Slijedi podešavanje željenih parametara unutar same datoteke. Bitno je izmijeniti dio „</w:t>
      </w:r>
      <w:proofErr w:type="spellStart"/>
      <w:r w:rsidRPr="004A2BE5">
        <w:t>argocdServerAdminPassword</w:t>
      </w:r>
      <w:proofErr w:type="spellEnd"/>
      <w:r w:rsidRPr="004A2BE5">
        <w:t>:</w:t>
      </w:r>
      <w:r>
        <w:t>“, jer je to lozinka koja je potrebna za prijavu u aplikaciju Argo</w:t>
      </w:r>
      <w:r w:rsidR="008D25D9">
        <w:t xml:space="preserve"> </w:t>
      </w:r>
      <w:r>
        <w:t>CD.</w:t>
      </w:r>
    </w:p>
    <w:p w14:paraId="6755F14D" w14:textId="77777777" w:rsidR="00854D61" w:rsidRDefault="00854D61" w:rsidP="003B5CAD">
      <w:pPr>
        <w:spacing w:line="360" w:lineRule="auto"/>
        <w:jc w:val="both"/>
      </w:pPr>
      <w:r>
        <w:t>Idući korak je dodati prostor imena naziva „</w:t>
      </w:r>
      <w:proofErr w:type="spellStart"/>
      <w:r>
        <w:t>argocd</w:t>
      </w:r>
      <w:proofErr w:type="spellEnd"/>
      <w:r>
        <w:t>“ u koji ćemo smjestiti aplikaciju. To se radi uz pomoć naredbe „</w:t>
      </w:r>
      <w:proofErr w:type="spellStart"/>
      <w:r>
        <w:t>kubectl</w:t>
      </w:r>
      <w:proofErr w:type="spellEnd"/>
      <w:r>
        <w:t xml:space="preserve"> </w:t>
      </w:r>
      <w:proofErr w:type="spellStart"/>
      <w:r>
        <w:t>create</w:t>
      </w:r>
      <w:proofErr w:type="spellEnd"/>
      <w:r>
        <w:t xml:space="preserve"> </w:t>
      </w:r>
      <w:proofErr w:type="spellStart"/>
      <w:r>
        <w:t>namespace</w:t>
      </w:r>
      <w:proofErr w:type="spellEnd"/>
      <w:r>
        <w:t xml:space="preserve"> </w:t>
      </w:r>
      <w:proofErr w:type="spellStart"/>
      <w:r>
        <w:t>argocd</w:t>
      </w:r>
      <w:proofErr w:type="spellEnd"/>
      <w:r>
        <w:t>“.</w:t>
      </w:r>
    </w:p>
    <w:p w14:paraId="6716F72E" w14:textId="77777777" w:rsidR="00854D61" w:rsidRPr="00B87496" w:rsidRDefault="00854D61" w:rsidP="003B5CAD">
      <w:pPr>
        <w:spacing w:line="360" w:lineRule="auto"/>
        <w:jc w:val="both"/>
      </w:pPr>
      <w:r>
        <w:t>Posljednji korak je izvršenje naredbe „</w:t>
      </w:r>
      <w:proofErr w:type="spellStart"/>
      <w:r w:rsidRPr="00136C99">
        <w:t>helm</w:t>
      </w:r>
      <w:proofErr w:type="spellEnd"/>
      <w:r w:rsidRPr="00136C99">
        <w:t xml:space="preserve"> -n </w:t>
      </w:r>
      <w:proofErr w:type="spellStart"/>
      <w:r w:rsidRPr="00136C99">
        <w:t>argocd</w:t>
      </w:r>
      <w:proofErr w:type="spellEnd"/>
      <w:r w:rsidRPr="00136C99">
        <w:t xml:space="preserve"> </w:t>
      </w:r>
      <w:proofErr w:type="spellStart"/>
      <w:r w:rsidRPr="00136C99">
        <w:t>upgrade</w:t>
      </w:r>
      <w:proofErr w:type="spellEnd"/>
      <w:r w:rsidRPr="00136C99">
        <w:t xml:space="preserve"> --</w:t>
      </w:r>
      <w:proofErr w:type="spellStart"/>
      <w:r w:rsidRPr="00136C99">
        <w:t>install</w:t>
      </w:r>
      <w:proofErr w:type="spellEnd"/>
      <w:r w:rsidRPr="00136C99">
        <w:t xml:space="preserve"> </w:t>
      </w:r>
      <w:proofErr w:type="spellStart"/>
      <w:r w:rsidRPr="00136C99">
        <w:t>argocd</w:t>
      </w:r>
      <w:proofErr w:type="spellEnd"/>
      <w:r w:rsidRPr="00136C99">
        <w:t xml:space="preserve"> argo/argo-cd -f </w:t>
      </w:r>
      <w:proofErr w:type="spellStart"/>
      <w:r w:rsidRPr="00136C99">
        <w:t>values-argo.yaml</w:t>
      </w:r>
      <w:proofErr w:type="spellEnd"/>
      <w:r>
        <w:t xml:space="preserve">“. Zastavica „-n“ označava u koji prostor imena će se instalirati </w:t>
      </w:r>
      <w:proofErr w:type="spellStart"/>
      <w:r>
        <w:t>Helm</w:t>
      </w:r>
      <w:proofErr w:type="spellEnd"/>
      <w:r>
        <w:t xml:space="preserve"> </w:t>
      </w:r>
      <w:proofErr w:type="spellStart"/>
      <w:r>
        <w:t>chart</w:t>
      </w:r>
      <w:proofErr w:type="spellEnd"/>
      <w:r>
        <w:t>. Dio naredbe „</w:t>
      </w:r>
      <w:proofErr w:type="spellStart"/>
      <w:r>
        <w:t>upgrade</w:t>
      </w:r>
      <w:proofErr w:type="spellEnd"/>
      <w:r>
        <w:t xml:space="preserve"> –</w:t>
      </w:r>
      <w:proofErr w:type="spellStart"/>
      <w:r>
        <w:t>install</w:t>
      </w:r>
      <w:proofErr w:type="spellEnd"/>
      <w:r>
        <w:t xml:space="preserve">“ zadužen je za prvu instalaciju ili ažuriranje postojeće instalacije. Nakon toga ide ime </w:t>
      </w:r>
      <w:proofErr w:type="spellStart"/>
      <w:r>
        <w:t>Helm</w:t>
      </w:r>
      <w:proofErr w:type="spellEnd"/>
      <w:r>
        <w:t xml:space="preserve"> </w:t>
      </w:r>
      <w:proofErr w:type="spellStart"/>
      <w:r>
        <w:t>charta</w:t>
      </w:r>
      <w:proofErr w:type="spellEnd"/>
      <w:r>
        <w:t xml:space="preserve"> koji će se prikazivati unutar </w:t>
      </w:r>
      <w:proofErr w:type="spellStart"/>
      <w:r>
        <w:t>Kubernetesa</w:t>
      </w:r>
      <w:proofErr w:type="spellEnd"/>
      <w:r>
        <w:t xml:space="preserve"> te poslije toga ime repozitorija i ime aplikacije. Zadnja stavka koja se dodaje u naredbu označava iz koje datoteke se izvlače parametri za instalaciju.</w:t>
      </w:r>
    </w:p>
    <w:p w14:paraId="2A2B7CD6" w14:textId="77777777" w:rsidR="00854D61" w:rsidRPr="00854D61" w:rsidRDefault="00854D61" w:rsidP="00854D61"/>
    <w:p w14:paraId="59488381" w14:textId="77777777" w:rsidR="00E16ECE" w:rsidRPr="00E16ECE" w:rsidRDefault="00E16ECE" w:rsidP="00E16ECE"/>
    <w:p w14:paraId="3C760F10" w14:textId="77777777" w:rsidR="00DF22E1" w:rsidRPr="00DF22E1" w:rsidRDefault="00DF22E1" w:rsidP="00DF22E1"/>
    <w:p w14:paraId="62D9C20C" w14:textId="35C1CD68" w:rsidR="00DF22E1" w:rsidRDefault="005A1E4B" w:rsidP="00DF22E1">
      <w:pPr>
        <w:pStyle w:val="Heading1"/>
        <w:jc w:val="both"/>
        <w:rPr>
          <w:lang w:eastAsia="hr-HR"/>
        </w:rPr>
      </w:pPr>
      <w:bookmarkStart w:id="31" w:name="_Toc137217738"/>
      <w:r>
        <w:rPr>
          <w:lang w:eastAsia="hr-HR"/>
        </w:rPr>
        <w:lastRenderedPageBreak/>
        <w:t>Životni ciklus razvoja programa</w:t>
      </w:r>
      <w:bookmarkEnd w:id="31"/>
    </w:p>
    <w:p w14:paraId="32981E1E" w14:textId="0E893881" w:rsidR="00A73820" w:rsidRDefault="00A73820" w:rsidP="00551E26">
      <w:pPr>
        <w:spacing w:line="360" w:lineRule="auto"/>
        <w:jc w:val="both"/>
        <w:rPr>
          <w:lang w:eastAsia="hr-HR"/>
        </w:rPr>
      </w:pPr>
      <w:r>
        <w:rPr>
          <w:lang w:eastAsia="hr-HR"/>
        </w:rPr>
        <w:t>Životni ciklus razvoja programa (</w:t>
      </w:r>
      <w:r>
        <w:rPr>
          <w:i/>
          <w:iCs/>
          <w:lang w:eastAsia="hr-HR"/>
        </w:rPr>
        <w:t xml:space="preserve">engl. Software Development Life </w:t>
      </w:r>
      <w:proofErr w:type="spellStart"/>
      <w:r>
        <w:rPr>
          <w:i/>
          <w:iCs/>
          <w:lang w:eastAsia="hr-HR"/>
        </w:rPr>
        <w:t>Cycle</w:t>
      </w:r>
      <w:proofErr w:type="spellEnd"/>
      <w:r>
        <w:rPr>
          <w:i/>
          <w:iCs/>
          <w:lang w:eastAsia="hr-HR"/>
        </w:rPr>
        <w:t xml:space="preserve"> – </w:t>
      </w:r>
      <w:r>
        <w:rPr>
          <w:lang w:eastAsia="hr-HR"/>
        </w:rPr>
        <w:t>SDLC)</w:t>
      </w:r>
      <w:r w:rsidR="00B770C6">
        <w:rPr>
          <w:lang w:eastAsia="hr-HR"/>
        </w:rPr>
        <w:t xml:space="preserve"> </w:t>
      </w:r>
      <w:r w:rsidR="00B770C6" w:rsidRPr="00B770C6">
        <w:rPr>
          <w:lang w:eastAsia="hr-HR"/>
        </w:rPr>
        <w:t xml:space="preserve">je proces koji se koristi u </w:t>
      </w:r>
      <w:r w:rsidR="00B770C6">
        <w:rPr>
          <w:lang w:eastAsia="hr-HR"/>
        </w:rPr>
        <w:t>programskom</w:t>
      </w:r>
      <w:r w:rsidR="00B770C6" w:rsidRPr="00B770C6">
        <w:rPr>
          <w:lang w:eastAsia="hr-HR"/>
        </w:rPr>
        <w:t xml:space="preserve"> inženjerstvu za dizajn, razvoj, testiranje i implementaciju visokokvalitetnog </w:t>
      </w:r>
      <w:r w:rsidR="00B770C6">
        <w:rPr>
          <w:lang w:eastAsia="hr-HR"/>
        </w:rPr>
        <w:t>programa</w:t>
      </w:r>
      <w:r w:rsidR="00B770C6" w:rsidRPr="00B770C6">
        <w:rPr>
          <w:lang w:eastAsia="hr-HR"/>
        </w:rPr>
        <w:t>. SDLC pruža strukturiran i sustavan pristup izradi softvera, osiguravajući da zadovoljava potrebe korisnika i dionika, da je visoke kvalitete i da se isporučuje na vrijeme i unutar proračuna.</w:t>
      </w:r>
      <w:r w:rsidR="00B770C6">
        <w:rPr>
          <w:lang w:eastAsia="hr-HR"/>
        </w:rPr>
        <w:t xml:space="preserve"> </w:t>
      </w:r>
      <w:r w:rsidR="00B770C6" w:rsidRPr="00B770C6">
        <w:rPr>
          <w:lang w:eastAsia="hr-HR"/>
        </w:rPr>
        <w:t>Cilj SDLC-a je minimizirati rizike projekta kroz planiranje unaprijed tako da softver ispuni očekivanja kupaca tijekom proizvodnje i nakon toga. Ova metodologija ocrtava niz koraka koji dijele proces razvoja softvera na zadatke koje možete dodijeliti, izvršiti i mjeriti.</w:t>
      </w:r>
      <w:r w:rsidR="00B770C6">
        <w:rPr>
          <w:lang w:eastAsia="hr-HR"/>
        </w:rPr>
        <w:t xml:space="preserve"> </w:t>
      </w:r>
      <w:r w:rsidR="00DE6F04">
        <w:rPr>
          <w:lang w:eastAsia="hr-HR"/>
        </w:rPr>
        <w:fldChar w:fldCharType="begin"/>
      </w:r>
      <w:r w:rsidR="00DE6F04">
        <w:rPr>
          <w:lang w:eastAsia="hr-HR"/>
        </w:rPr>
        <w:instrText xml:space="preserve"> REF _Ref132742857 \r \h </w:instrText>
      </w:r>
      <w:r w:rsidR="00551E26">
        <w:rPr>
          <w:lang w:eastAsia="hr-HR"/>
        </w:rPr>
        <w:instrText xml:space="preserve"> \* MERGEFORMAT </w:instrText>
      </w:r>
      <w:r w:rsidR="00DE6F04">
        <w:rPr>
          <w:lang w:eastAsia="hr-HR"/>
        </w:rPr>
      </w:r>
      <w:r w:rsidR="00DE6F04">
        <w:rPr>
          <w:lang w:eastAsia="hr-HR"/>
        </w:rPr>
        <w:fldChar w:fldCharType="separate"/>
      </w:r>
      <w:r w:rsidR="00C20787">
        <w:rPr>
          <w:lang w:eastAsia="hr-HR"/>
        </w:rPr>
        <w:t>[20]</w:t>
      </w:r>
      <w:r w:rsidR="00DE6F04">
        <w:rPr>
          <w:lang w:eastAsia="hr-HR"/>
        </w:rPr>
        <w:fldChar w:fldCharType="end"/>
      </w:r>
    </w:p>
    <w:p w14:paraId="4FA4C543" w14:textId="77777777" w:rsidR="00094F3D" w:rsidRDefault="00DE6F04" w:rsidP="00551E26">
      <w:pPr>
        <w:spacing w:line="360" w:lineRule="auto"/>
        <w:jc w:val="both"/>
        <w:rPr>
          <w:lang w:eastAsia="hr-HR"/>
        </w:rPr>
      </w:pPr>
      <w:r w:rsidRPr="00DE6F04">
        <w:rPr>
          <w:lang w:eastAsia="hr-HR"/>
        </w:rPr>
        <w:t xml:space="preserve">Svaka od višestrukih faza ima jedinstven skup procesa i rezultata. </w:t>
      </w:r>
      <w:r>
        <w:rPr>
          <w:lang w:eastAsia="hr-HR"/>
        </w:rPr>
        <w:t xml:space="preserve">Ispunjavanjem tih procesa i rezultata, pojedinci i timovi su bliže uspjehu. Također, SLDC im pomaže </w:t>
      </w:r>
      <w:r w:rsidRPr="00DE6F04">
        <w:rPr>
          <w:lang w:eastAsia="hr-HR"/>
        </w:rPr>
        <w:t>isporu</w:t>
      </w:r>
      <w:r>
        <w:rPr>
          <w:lang w:eastAsia="hr-HR"/>
        </w:rPr>
        <w:t>čiti</w:t>
      </w:r>
      <w:r w:rsidRPr="00DE6F04">
        <w:rPr>
          <w:lang w:eastAsia="hr-HR"/>
        </w:rPr>
        <w:t xml:space="preserve"> najbolji mogući proizvod, stvarajući u konačnici sretne i lojalne kupce.</w:t>
      </w:r>
      <w:r w:rsidR="00D116BA">
        <w:rPr>
          <w:lang w:eastAsia="hr-HR"/>
        </w:rPr>
        <w:t xml:space="preserve"> SLDC obično ima od 5 do 7 faza. To su planiranje, prikupljanje</w:t>
      </w:r>
      <w:r w:rsidR="00094F3D">
        <w:rPr>
          <w:lang w:eastAsia="hr-HR"/>
        </w:rPr>
        <w:t xml:space="preserve"> i definiranje</w:t>
      </w:r>
      <w:r w:rsidR="00D116BA">
        <w:rPr>
          <w:lang w:eastAsia="hr-HR"/>
        </w:rPr>
        <w:t xml:space="preserve"> zahtjeva, dizajn, </w:t>
      </w:r>
      <w:r w:rsidR="00094F3D">
        <w:rPr>
          <w:lang w:eastAsia="hr-HR"/>
        </w:rPr>
        <w:t>razvoj</w:t>
      </w:r>
      <w:r w:rsidR="00D116BA">
        <w:rPr>
          <w:lang w:eastAsia="hr-HR"/>
        </w:rPr>
        <w:t xml:space="preserve">, testiranje, </w:t>
      </w:r>
      <w:r w:rsidR="00094F3D">
        <w:rPr>
          <w:lang w:eastAsia="hr-HR"/>
        </w:rPr>
        <w:t>implementacija i održavanje.</w:t>
      </w:r>
      <w:r w:rsidR="00D116BA">
        <w:rPr>
          <w:lang w:eastAsia="hr-HR"/>
        </w:rPr>
        <w:t xml:space="preserve"> Timovi i voditelji biraju faze ovisno i njihovim potrebama. </w:t>
      </w:r>
    </w:p>
    <w:p w14:paraId="4979E3F8" w14:textId="3954C082" w:rsidR="00331332" w:rsidRDefault="00094F3D" w:rsidP="00551E26">
      <w:pPr>
        <w:spacing w:line="360" w:lineRule="auto"/>
        <w:jc w:val="both"/>
        <w:rPr>
          <w:lang w:eastAsia="hr-HR"/>
        </w:rPr>
      </w:pPr>
      <w:r w:rsidRPr="00094F3D">
        <w:rPr>
          <w:lang w:eastAsia="hr-HR"/>
        </w:rPr>
        <w:t xml:space="preserve">U fazi planiranja se </w:t>
      </w:r>
      <w:r>
        <w:rPr>
          <w:lang w:eastAsia="hr-HR"/>
        </w:rPr>
        <w:t>određuju</w:t>
      </w:r>
      <w:r w:rsidRPr="00094F3D">
        <w:rPr>
          <w:lang w:eastAsia="hr-HR"/>
        </w:rPr>
        <w:t xml:space="preserve"> raspodjel</w:t>
      </w:r>
      <w:r>
        <w:rPr>
          <w:lang w:eastAsia="hr-HR"/>
        </w:rPr>
        <w:t>a</w:t>
      </w:r>
      <w:r w:rsidRPr="00094F3D">
        <w:rPr>
          <w:lang w:eastAsia="hr-HR"/>
        </w:rPr>
        <w:t xml:space="preserve"> resursa</w:t>
      </w:r>
      <w:r>
        <w:rPr>
          <w:lang w:eastAsia="hr-HR"/>
        </w:rPr>
        <w:t>, vremenski raspored, trošak projekta te se</w:t>
      </w:r>
      <w:r w:rsidRPr="00094F3D">
        <w:rPr>
          <w:lang w:eastAsia="hr-HR"/>
        </w:rPr>
        <w:t xml:space="preserve"> planira kapacitet</w:t>
      </w:r>
      <w:r>
        <w:rPr>
          <w:lang w:eastAsia="hr-HR"/>
        </w:rPr>
        <w:t xml:space="preserve"> projekta</w:t>
      </w:r>
      <w:r w:rsidRPr="00094F3D">
        <w:rPr>
          <w:lang w:eastAsia="hr-HR"/>
        </w:rPr>
        <w:t xml:space="preserve"> prije nego što </w:t>
      </w:r>
      <w:r>
        <w:rPr>
          <w:lang w:eastAsia="hr-HR"/>
        </w:rPr>
        <w:t>se dogovore</w:t>
      </w:r>
      <w:r w:rsidRPr="00094F3D">
        <w:rPr>
          <w:lang w:eastAsia="hr-HR"/>
        </w:rPr>
        <w:t xml:space="preserve"> detalj</w:t>
      </w:r>
      <w:r>
        <w:rPr>
          <w:lang w:eastAsia="hr-HR"/>
        </w:rPr>
        <w:t>i</w:t>
      </w:r>
      <w:r w:rsidRPr="00094F3D">
        <w:rPr>
          <w:lang w:eastAsia="hr-HR"/>
        </w:rPr>
        <w:t>. Tijekom ove faze definira se opseg projekta i identificiraju ciljevi.</w:t>
      </w:r>
      <w:r>
        <w:rPr>
          <w:lang w:eastAsia="hr-HR"/>
        </w:rPr>
        <w:t xml:space="preserve"> Faza prikupljanja i definiranja zahtjeva je nastavak na planiranje. </w:t>
      </w:r>
      <w:r w:rsidR="007A05EF" w:rsidRPr="007A05EF">
        <w:rPr>
          <w:lang w:eastAsia="hr-HR"/>
        </w:rPr>
        <w:t>Povratne informacije dionika sintetiziraju se i oblikuju u funkcionalne zahtjeve koje inženjeri i dizajneri mogu koristiti za izradu potrebnog posla.</w:t>
      </w:r>
      <w:r w:rsidR="007A05EF">
        <w:rPr>
          <w:lang w:eastAsia="hr-HR"/>
        </w:rPr>
        <w:t xml:space="preserve"> U fazi dizajniranja određuju se programski jezici koji će se koristiti, dogovara se arhitektura, sučelje sustava, dizajn korisničkog sučelja, slažu se dijagrami i svi ostali tehnički detalji koji pomažu u dizajniranju programa. Faza razvoja služi kako bi se sve isplanirano i dizajnirano provelo u djelo. </w:t>
      </w:r>
      <w:r w:rsidR="007A05EF" w:rsidRPr="007A05EF">
        <w:rPr>
          <w:lang w:eastAsia="hr-HR"/>
        </w:rPr>
        <w:t>U fazi testiranja softver se testira kako bi se osiguralo da ispunjava navedene zahtjeve. Ova faza uključuje funkcionalno testiranje, testiranje performansi i sigurnosno testiranje.</w:t>
      </w:r>
      <w:r w:rsidR="007A05EF">
        <w:rPr>
          <w:lang w:eastAsia="hr-HR"/>
        </w:rPr>
        <w:t xml:space="preserve"> </w:t>
      </w:r>
      <w:r w:rsidR="007A05EF" w:rsidRPr="007A05EF">
        <w:rPr>
          <w:lang w:eastAsia="hr-HR"/>
        </w:rPr>
        <w:t xml:space="preserve">U fazi postavljanja softver se pušta u proizvodnju. Ova faza uključuje instalaciju </w:t>
      </w:r>
      <w:r w:rsidR="007A05EF">
        <w:rPr>
          <w:lang w:eastAsia="hr-HR"/>
        </w:rPr>
        <w:t>programa</w:t>
      </w:r>
      <w:r w:rsidR="007A05EF" w:rsidRPr="007A05EF">
        <w:rPr>
          <w:lang w:eastAsia="hr-HR"/>
        </w:rPr>
        <w:t xml:space="preserve">, obuku krajnjih korisnika i </w:t>
      </w:r>
      <w:r w:rsidR="007A05EF">
        <w:rPr>
          <w:lang w:eastAsia="hr-HR"/>
        </w:rPr>
        <w:t>programsku podršku</w:t>
      </w:r>
      <w:r w:rsidR="007A05EF" w:rsidRPr="007A05EF">
        <w:rPr>
          <w:lang w:eastAsia="hr-HR"/>
        </w:rPr>
        <w:t>.</w:t>
      </w:r>
      <w:r w:rsidR="007A05EF">
        <w:rPr>
          <w:lang w:eastAsia="hr-HR"/>
        </w:rPr>
        <w:t xml:space="preserve"> </w:t>
      </w:r>
      <w:r w:rsidR="007A05EF" w:rsidRPr="007A05EF">
        <w:rPr>
          <w:lang w:eastAsia="hr-HR"/>
        </w:rPr>
        <w:t xml:space="preserve">U fazi održavanja </w:t>
      </w:r>
      <w:r w:rsidR="007A05EF">
        <w:rPr>
          <w:lang w:eastAsia="hr-HR"/>
        </w:rPr>
        <w:t>program</w:t>
      </w:r>
      <w:r w:rsidR="007A05EF" w:rsidRPr="007A05EF">
        <w:rPr>
          <w:lang w:eastAsia="hr-HR"/>
        </w:rPr>
        <w:t xml:space="preserve"> se održava i ažurira. Ova faza uključuje ispravke grešaka, poboljšanja značajki i ažuriranja </w:t>
      </w:r>
      <w:r w:rsidR="007A05EF">
        <w:rPr>
          <w:lang w:eastAsia="hr-HR"/>
        </w:rPr>
        <w:t>programa</w:t>
      </w:r>
      <w:r w:rsidR="007A05EF" w:rsidRPr="007A05EF">
        <w:rPr>
          <w:lang w:eastAsia="hr-HR"/>
        </w:rPr>
        <w:t xml:space="preserve"> kako bi bio ažuran s najnovijim tehnologijama. </w:t>
      </w:r>
      <w:r w:rsidR="00DE6F04">
        <w:rPr>
          <w:lang w:eastAsia="hr-HR"/>
        </w:rPr>
        <w:fldChar w:fldCharType="begin"/>
      </w:r>
      <w:r w:rsidR="00DE6F04">
        <w:rPr>
          <w:lang w:eastAsia="hr-HR"/>
        </w:rPr>
        <w:instrText xml:space="preserve"> REF _Ref132743180 \r \h </w:instrText>
      </w:r>
      <w:r w:rsidR="00551E26">
        <w:rPr>
          <w:lang w:eastAsia="hr-HR"/>
        </w:rPr>
        <w:instrText xml:space="preserve"> \* MERGEFORMAT </w:instrText>
      </w:r>
      <w:r w:rsidR="00DE6F04">
        <w:rPr>
          <w:lang w:eastAsia="hr-HR"/>
        </w:rPr>
      </w:r>
      <w:r w:rsidR="00DE6F04">
        <w:rPr>
          <w:lang w:eastAsia="hr-HR"/>
        </w:rPr>
        <w:fldChar w:fldCharType="separate"/>
      </w:r>
      <w:r w:rsidR="00C20787">
        <w:rPr>
          <w:lang w:eastAsia="hr-HR"/>
        </w:rPr>
        <w:t>[21]</w:t>
      </w:r>
      <w:r w:rsidR="00DE6F04">
        <w:rPr>
          <w:lang w:eastAsia="hr-HR"/>
        </w:rPr>
        <w:fldChar w:fldCharType="end"/>
      </w:r>
      <w:r w:rsidR="00D116BA">
        <w:rPr>
          <w:lang w:eastAsia="hr-HR"/>
        </w:rPr>
        <w:t xml:space="preserve"> </w:t>
      </w:r>
    </w:p>
    <w:p w14:paraId="44C61B48" w14:textId="1649EF46" w:rsidR="003B34F2" w:rsidRDefault="003B34F2" w:rsidP="00551E26">
      <w:pPr>
        <w:spacing w:line="360" w:lineRule="auto"/>
        <w:jc w:val="both"/>
        <w:rPr>
          <w:lang w:eastAsia="hr-HR"/>
        </w:rPr>
      </w:pPr>
      <w:r w:rsidRPr="003B34F2">
        <w:rPr>
          <w:lang w:eastAsia="hr-HR"/>
        </w:rPr>
        <w:t xml:space="preserve">Različiti modeli </w:t>
      </w:r>
      <w:r>
        <w:rPr>
          <w:lang w:eastAsia="hr-HR"/>
        </w:rPr>
        <w:t xml:space="preserve">i metodologije </w:t>
      </w:r>
      <w:r w:rsidRPr="003B34F2">
        <w:rPr>
          <w:lang w:eastAsia="hr-HR"/>
        </w:rPr>
        <w:t xml:space="preserve">raspoređuju SDLC faze različitim kronološkim redoslijedom kako bi optimizirali razvojni ciklus. </w:t>
      </w:r>
      <w:r>
        <w:rPr>
          <w:lang w:eastAsia="hr-HR"/>
        </w:rPr>
        <w:t xml:space="preserve">Neke od poznatijih metodologija su model vodopada, iterativni model, spirala te agilna metodologija. </w:t>
      </w:r>
      <w:r w:rsidR="00551E26" w:rsidRPr="00551E26">
        <w:rPr>
          <w:lang w:eastAsia="hr-HR"/>
        </w:rPr>
        <w:t xml:space="preserve">Model vodopada raspoređuje sve faze sekvencijalno tako da svaka nova faza ovisi o ishodu prethodne faze. Konceptualno, dizajn teče </w:t>
      </w:r>
      <w:r w:rsidR="00551E26" w:rsidRPr="00551E26">
        <w:rPr>
          <w:lang w:eastAsia="hr-HR"/>
        </w:rPr>
        <w:lastRenderedPageBreak/>
        <w:t>iz jedne faze u drugu, poput vodopada.</w:t>
      </w:r>
      <w:r w:rsidR="00551E26">
        <w:rPr>
          <w:lang w:eastAsia="hr-HR"/>
        </w:rPr>
        <w:t xml:space="preserve"> </w:t>
      </w:r>
      <w:r w:rsidR="00551E26" w:rsidRPr="00551E26">
        <w:rPr>
          <w:lang w:eastAsia="hr-HR"/>
        </w:rPr>
        <w:t>Iterativni proces sugerira da timovi započnu razvoj softvera s malim podskupom zahtjeva. Zatim iterativno poboljšavaju verzije tijekom vremena dok kompletan softver ne bude spreman za proizvodnju. Tim proizvodi novu verziju softvera na kraju svake iteracije.</w:t>
      </w:r>
      <w:r w:rsidR="00551E26">
        <w:rPr>
          <w:lang w:eastAsia="hr-HR"/>
        </w:rPr>
        <w:t xml:space="preserve"> </w:t>
      </w:r>
      <w:r w:rsidR="00551E26" w:rsidRPr="00551E26">
        <w:rPr>
          <w:lang w:eastAsia="hr-HR"/>
        </w:rPr>
        <w:t>Spiralni model kombinira male ponovljene cikluse iterativnog modela s linearnim sekvencijalnim tokom modela vodopada kako bi se analizi rizika odredio prioritet. Možete koristiti spiralni model kako biste osigurali postupno izdavanje i poboljšanje softvera izgradnjom prototipova u svakoj fazi.</w:t>
      </w:r>
      <w:r w:rsidR="00551E26">
        <w:rPr>
          <w:lang w:eastAsia="hr-HR"/>
        </w:rPr>
        <w:t xml:space="preserve"> Agilni model će se obraditi u sljedećem </w:t>
      </w:r>
      <w:proofErr w:type="spellStart"/>
      <w:r w:rsidR="00551E26">
        <w:rPr>
          <w:lang w:eastAsia="hr-HR"/>
        </w:rPr>
        <w:t>potpoglavlju</w:t>
      </w:r>
      <w:proofErr w:type="spellEnd"/>
      <w:r w:rsidR="00551E26">
        <w:rPr>
          <w:lang w:eastAsia="hr-HR"/>
        </w:rPr>
        <w:t xml:space="preserve">. </w:t>
      </w:r>
      <w:r w:rsidR="00551E26">
        <w:rPr>
          <w:lang w:eastAsia="hr-HR"/>
        </w:rPr>
        <w:fldChar w:fldCharType="begin"/>
      </w:r>
      <w:r w:rsidR="00551E26">
        <w:rPr>
          <w:lang w:eastAsia="hr-HR"/>
        </w:rPr>
        <w:instrText xml:space="preserve"> REF _Ref132742857 \r \h </w:instrText>
      </w:r>
      <w:r w:rsidR="00551E26">
        <w:rPr>
          <w:lang w:eastAsia="hr-HR"/>
        </w:rPr>
      </w:r>
      <w:r w:rsidR="00551E26">
        <w:rPr>
          <w:lang w:eastAsia="hr-HR"/>
        </w:rPr>
        <w:fldChar w:fldCharType="separate"/>
      </w:r>
      <w:r w:rsidR="00C20787">
        <w:rPr>
          <w:lang w:eastAsia="hr-HR"/>
        </w:rPr>
        <w:t>[20]</w:t>
      </w:r>
      <w:r w:rsidR="00551E26">
        <w:rPr>
          <w:lang w:eastAsia="hr-HR"/>
        </w:rPr>
        <w:fldChar w:fldCharType="end"/>
      </w:r>
    </w:p>
    <w:p w14:paraId="7FBDC0A4" w14:textId="448EA735" w:rsidR="00523270" w:rsidRDefault="005A1E4B" w:rsidP="00842050">
      <w:pPr>
        <w:pStyle w:val="Heading2"/>
        <w:rPr>
          <w:lang w:eastAsia="hr-HR"/>
        </w:rPr>
      </w:pPr>
      <w:bookmarkStart w:id="32" w:name="_Toc137217739"/>
      <w:r>
        <w:rPr>
          <w:lang w:eastAsia="hr-HR"/>
        </w:rPr>
        <w:t>Agilna metodologija</w:t>
      </w:r>
      <w:bookmarkEnd w:id="32"/>
    </w:p>
    <w:p w14:paraId="6DEB522A" w14:textId="4DDC232E" w:rsidR="000877F9" w:rsidRDefault="00F5528F" w:rsidP="00F5528F">
      <w:pPr>
        <w:spacing w:line="360" w:lineRule="auto"/>
        <w:jc w:val="both"/>
        <w:rPr>
          <w:lang w:eastAsia="hr-HR"/>
        </w:rPr>
      </w:pPr>
      <w:r w:rsidRPr="00F5528F">
        <w:rPr>
          <w:lang w:eastAsia="hr-HR"/>
        </w:rPr>
        <w:t xml:space="preserve">Agilna metodologija je iterativni i inkrementalni pristup razvoju softvera koji naglašava zadovoljstvo korisnika, kontinuiranu isporuku i timsku suradnju. Prvi put ga je u </w:t>
      </w:r>
      <w:proofErr w:type="spellStart"/>
      <w:r w:rsidRPr="00F5528F">
        <w:rPr>
          <w:lang w:eastAsia="hr-HR"/>
        </w:rPr>
        <w:t>Agile</w:t>
      </w:r>
      <w:proofErr w:type="spellEnd"/>
      <w:r w:rsidRPr="00F5528F">
        <w:rPr>
          <w:lang w:eastAsia="hr-HR"/>
        </w:rPr>
        <w:t xml:space="preserve"> Manifestu 2001. predstavila skupina programera koji su željeli poboljšati tradicionalni model vodopada, koji je imao ograničenja u ispunjavanju promjenjivih zahtjeva kupaca i odgođeno vrijeme isporuke. Od tada je </w:t>
      </w:r>
      <w:r>
        <w:rPr>
          <w:lang w:eastAsia="hr-HR"/>
        </w:rPr>
        <w:t>Agilna metoda</w:t>
      </w:r>
      <w:r w:rsidRPr="00F5528F">
        <w:rPr>
          <w:lang w:eastAsia="hr-HR"/>
        </w:rPr>
        <w:t xml:space="preserve"> posta</w:t>
      </w:r>
      <w:r>
        <w:rPr>
          <w:lang w:eastAsia="hr-HR"/>
        </w:rPr>
        <w:t>la</w:t>
      </w:r>
      <w:r w:rsidRPr="00F5528F">
        <w:rPr>
          <w:lang w:eastAsia="hr-HR"/>
        </w:rPr>
        <w:t xml:space="preserve"> </w:t>
      </w:r>
      <w:r>
        <w:rPr>
          <w:lang w:eastAsia="hr-HR"/>
        </w:rPr>
        <w:t>jedna</w:t>
      </w:r>
      <w:r w:rsidRPr="00F5528F">
        <w:rPr>
          <w:lang w:eastAsia="hr-HR"/>
        </w:rPr>
        <w:t xml:space="preserve"> od najpopularnijih </w:t>
      </w:r>
      <w:r>
        <w:rPr>
          <w:lang w:eastAsia="hr-HR"/>
        </w:rPr>
        <w:t>za</w:t>
      </w:r>
      <w:r w:rsidRPr="00F5528F">
        <w:rPr>
          <w:lang w:eastAsia="hr-HR"/>
        </w:rPr>
        <w:t xml:space="preserve"> razvoj </w:t>
      </w:r>
      <w:r>
        <w:rPr>
          <w:lang w:eastAsia="hr-HR"/>
        </w:rPr>
        <w:t>programa</w:t>
      </w:r>
      <w:r w:rsidRPr="00F5528F">
        <w:rPr>
          <w:lang w:eastAsia="hr-HR"/>
        </w:rPr>
        <w:t>, s mnogim dostupnim varijacijama i okvirima.</w:t>
      </w:r>
      <w:r>
        <w:rPr>
          <w:lang w:eastAsia="hr-HR"/>
        </w:rPr>
        <w:t xml:space="preserve"> </w:t>
      </w:r>
      <w:r w:rsidR="000877F9">
        <w:rPr>
          <w:lang w:eastAsia="hr-HR"/>
        </w:rPr>
        <w:fldChar w:fldCharType="begin"/>
      </w:r>
      <w:r w:rsidR="000877F9">
        <w:rPr>
          <w:lang w:eastAsia="hr-HR"/>
        </w:rPr>
        <w:instrText xml:space="preserve"> REF _Ref132973614 \r \h </w:instrText>
      </w:r>
      <w:r w:rsidR="000877F9">
        <w:rPr>
          <w:lang w:eastAsia="hr-HR"/>
        </w:rPr>
      </w:r>
      <w:r w:rsidR="000877F9">
        <w:rPr>
          <w:lang w:eastAsia="hr-HR"/>
        </w:rPr>
        <w:fldChar w:fldCharType="separate"/>
      </w:r>
      <w:r w:rsidR="00C20787">
        <w:rPr>
          <w:lang w:eastAsia="hr-HR"/>
        </w:rPr>
        <w:t>[22]</w:t>
      </w:r>
      <w:r w:rsidR="000877F9">
        <w:rPr>
          <w:lang w:eastAsia="hr-HR"/>
        </w:rPr>
        <w:fldChar w:fldCharType="end"/>
      </w:r>
    </w:p>
    <w:p w14:paraId="46E715F4" w14:textId="20712696" w:rsidR="002B4631" w:rsidRDefault="002B4631" w:rsidP="00267E08">
      <w:pPr>
        <w:spacing w:line="360" w:lineRule="auto"/>
        <w:jc w:val="both"/>
        <w:rPr>
          <w:lang w:eastAsia="hr-HR"/>
        </w:rPr>
      </w:pPr>
      <w:r>
        <w:rPr>
          <w:lang w:eastAsia="hr-HR"/>
        </w:rPr>
        <w:t>Na slici (</w:t>
      </w:r>
      <w:r>
        <w:rPr>
          <w:lang w:eastAsia="hr-HR"/>
        </w:rPr>
        <w:fldChar w:fldCharType="begin"/>
      </w:r>
      <w:r>
        <w:rPr>
          <w:lang w:eastAsia="hr-HR"/>
        </w:rPr>
        <w:instrText xml:space="preserve"> REF _Ref132983086 \h </w:instrText>
      </w:r>
      <w:r w:rsidR="00267E08">
        <w:rPr>
          <w:lang w:eastAsia="hr-HR"/>
        </w:rPr>
        <w:instrText xml:space="preserve"> \* MERGEFORMAT </w:instrText>
      </w:r>
      <w:r>
        <w:rPr>
          <w:lang w:eastAsia="hr-HR"/>
        </w:rPr>
      </w:r>
      <w:r>
        <w:rPr>
          <w:lang w:eastAsia="hr-HR"/>
        </w:rPr>
        <w:fldChar w:fldCharType="separate"/>
      </w:r>
      <w:r w:rsidR="00C20787">
        <w:t xml:space="preserve">Slika </w:t>
      </w:r>
      <w:r w:rsidR="00C20787">
        <w:rPr>
          <w:noProof/>
        </w:rPr>
        <w:t>9</w:t>
      </w:r>
      <w:r>
        <w:rPr>
          <w:lang w:eastAsia="hr-HR"/>
        </w:rPr>
        <w:fldChar w:fldCharType="end"/>
      </w:r>
      <w:r>
        <w:rPr>
          <w:lang w:eastAsia="hr-HR"/>
        </w:rPr>
        <w:t xml:space="preserve">) su prikazana dva sprinta. </w:t>
      </w:r>
      <w:r w:rsidRPr="002B4631">
        <w:rPr>
          <w:lang w:eastAsia="hr-HR"/>
        </w:rPr>
        <w:t xml:space="preserve">U </w:t>
      </w:r>
      <w:r>
        <w:rPr>
          <w:lang w:eastAsia="hr-HR"/>
        </w:rPr>
        <w:t>Agilnoj</w:t>
      </w:r>
      <w:r w:rsidRPr="002B4631">
        <w:rPr>
          <w:lang w:eastAsia="hr-HR"/>
        </w:rPr>
        <w:t xml:space="preserve"> metodologiji, sprint je vremenski ograničeno razdoblje tijekom kojeg se određena količina posla mora dovršiti i pripremiti za pregled. Obično je to razdoblje od </w:t>
      </w:r>
      <w:r>
        <w:rPr>
          <w:lang w:eastAsia="hr-HR"/>
        </w:rPr>
        <w:t>jedan do četiri</w:t>
      </w:r>
      <w:r w:rsidRPr="002B4631">
        <w:rPr>
          <w:lang w:eastAsia="hr-HR"/>
        </w:rPr>
        <w:t xml:space="preserve"> tjedna, </w:t>
      </w:r>
      <w:r>
        <w:rPr>
          <w:lang w:eastAsia="hr-HR"/>
        </w:rPr>
        <w:t>najčešće su to dva tjedna</w:t>
      </w:r>
      <w:r w:rsidRPr="002B4631">
        <w:rPr>
          <w:lang w:eastAsia="hr-HR"/>
        </w:rPr>
        <w:t xml:space="preserve">. </w:t>
      </w:r>
      <w:r>
        <w:rPr>
          <w:lang w:eastAsia="hr-HR"/>
        </w:rPr>
        <w:t>Sprint započinje planiranjem te dizajniranjem isplaniranog, slijedi razvijanje temeljeno na dizajnu. Nakon toga slijede testiranje i isporuka, te se napravljeno pregledava, ako je sve uredu slijedi pokretanje</w:t>
      </w:r>
      <w:r w:rsidR="00012288">
        <w:rPr>
          <w:lang w:eastAsia="hr-HR"/>
        </w:rPr>
        <w:t xml:space="preserve"> aplikacije</w:t>
      </w:r>
      <w:r w:rsidR="00551A9C">
        <w:rPr>
          <w:lang w:eastAsia="hr-HR"/>
        </w:rPr>
        <w:t xml:space="preserve"> odnosno puštanje u rad</w:t>
      </w:r>
      <w:r>
        <w:rPr>
          <w:lang w:eastAsia="hr-HR"/>
        </w:rPr>
        <w:t xml:space="preserve">. Završetkom dogovorenog razdoblja kreće se u drugi sprint. </w:t>
      </w:r>
      <w:r w:rsidR="00554BB0">
        <w:rPr>
          <w:lang w:eastAsia="hr-HR"/>
        </w:rPr>
        <w:fldChar w:fldCharType="begin"/>
      </w:r>
      <w:r w:rsidR="00554BB0">
        <w:rPr>
          <w:lang w:eastAsia="hr-HR"/>
        </w:rPr>
        <w:instrText xml:space="preserve"> REF _Ref132983950 \r \h </w:instrText>
      </w:r>
      <w:r w:rsidR="00554BB0">
        <w:rPr>
          <w:lang w:eastAsia="hr-HR"/>
        </w:rPr>
      </w:r>
      <w:r w:rsidR="00554BB0">
        <w:rPr>
          <w:lang w:eastAsia="hr-HR"/>
        </w:rPr>
        <w:fldChar w:fldCharType="separate"/>
      </w:r>
      <w:r w:rsidR="00C20787">
        <w:rPr>
          <w:lang w:eastAsia="hr-HR"/>
        </w:rPr>
        <w:t>[24]</w:t>
      </w:r>
      <w:r w:rsidR="00554BB0">
        <w:rPr>
          <w:lang w:eastAsia="hr-HR"/>
        </w:rPr>
        <w:fldChar w:fldCharType="end"/>
      </w:r>
    </w:p>
    <w:p w14:paraId="517B155C" w14:textId="77777777" w:rsidR="002B4631" w:rsidRDefault="002B4631" w:rsidP="002B4631">
      <w:pPr>
        <w:keepNext/>
        <w:spacing w:line="240" w:lineRule="auto"/>
        <w:jc w:val="center"/>
      </w:pPr>
      <w:r>
        <w:rPr>
          <w:noProof/>
          <w:lang w:eastAsia="hr-HR"/>
        </w:rPr>
        <w:drawing>
          <wp:inline distT="0" distB="0" distL="0" distR="0" wp14:anchorId="11344DC1" wp14:editId="3CD8E686">
            <wp:extent cx="5991547" cy="20275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04269" cy="2031888"/>
                    </a:xfrm>
                    <a:prstGeom prst="rect">
                      <a:avLst/>
                    </a:prstGeom>
                    <a:noFill/>
                    <a:ln>
                      <a:noFill/>
                    </a:ln>
                  </pic:spPr>
                </pic:pic>
              </a:graphicData>
            </a:graphic>
          </wp:inline>
        </w:drawing>
      </w:r>
    </w:p>
    <w:p w14:paraId="0C14C1EC" w14:textId="62DD5D90" w:rsidR="002B4631" w:rsidRDefault="002B4631" w:rsidP="002B4631">
      <w:pPr>
        <w:pStyle w:val="Caption"/>
        <w:spacing w:line="240" w:lineRule="auto"/>
        <w:jc w:val="center"/>
        <w:rPr>
          <w:lang w:eastAsia="hr-HR"/>
        </w:rPr>
      </w:pPr>
      <w:bookmarkStart w:id="33" w:name="_Ref132983086"/>
      <w:r>
        <w:t xml:space="preserve">Slika </w:t>
      </w:r>
      <w:fldSimple w:instr=" SEQ Slika \* ARABIC ">
        <w:r w:rsidR="00C20787">
          <w:rPr>
            <w:noProof/>
          </w:rPr>
          <w:t>9</w:t>
        </w:r>
      </w:fldSimple>
      <w:bookmarkEnd w:id="33"/>
      <w:r>
        <w:t>. Prikaz dva sprinta</w:t>
      </w:r>
    </w:p>
    <w:p w14:paraId="64853164" w14:textId="66A84793" w:rsidR="009A6052" w:rsidRDefault="00F5528F" w:rsidP="00F5528F">
      <w:pPr>
        <w:spacing w:line="360" w:lineRule="auto"/>
        <w:jc w:val="both"/>
        <w:rPr>
          <w:lang w:eastAsia="hr-HR"/>
        </w:rPr>
      </w:pPr>
      <w:r>
        <w:rPr>
          <w:lang w:eastAsia="hr-HR"/>
        </w:rPr>
        <w:lastRenderedPageBreak/>
        <w:t xml:space="preserve">Postoje </w:t>
      </w:r>
      <w:r w:rsidR="000877F9">
        <w:rPr>
          <w:lang w:eastAsia="hr-HR"/>
        </w:rPr>
        <w:t>4</w:t>
      </w:r>
      <w:r>
        <w:rPr>
          <w:lang w:eastAsia="hr-HR"/>
        </w:rPr>
        <w:t xml:space="preserve"> glavna stupa Agilnog pristupa koji se spominju u manifestu: </w:t>
      </w:r>
      <w:r>
        <w:rPr>
          <w:lang w:eastAsia="hr-HR"/>
        </w:rPr>
        <w:fldChar w:fldCharType="begin"/>
      </w:r>
      <w:r>
        <w:rPr>
          <w:lang w:eastAsia="hr-HR"/>
        </w:rPr>
        <w:instrText xml:space="preserve"> REF _Ref132973315 \r \h </w:instrText>
      </w:r>
      <w:r>
        <w:rPr>
          <w:lang w:eastAsia="hr-HR"/>
        </w:rPr>
      </w:r>
      <w:r>
        <w:rPr>
          <w:lang w:eastAsia="hr-HR"/>
        </w:rPr>
        <w:fldChar w:fldCharType="separate"/>
      </w:r>
      <w:r w:rsidR="00C20787">
        <w:rPr>
          <w:lang w:eastAsia="hr-HR"/>
        </w:rPr>
        <w:t>[23]</w:t>
      </w:r>
      <w:r>
        <w:rPr>
          <w:lang w:eastAsia="hr-HR"/>
        </w:rPr>
        <w:fldChar w:fldCharType="end"/>
      </w:r>
      <w:r>
        <w:rPr>
          <w:lang w:eastAsia="hr-HR"/>
        </w:rPr>
        <w:t xml:space="preserve"> </w:t>
      </w:r>
    </w:p>
    <w:p w14:paraId="1C807753" w14:textId="170B89AC" w:rsidR="00F5528F" w:rsidRDefault="00F5528F" w:rsidP="00F5528F">
      <w:pPr>
        <w:pStyle w:val="ListParagraph"/>
        <w:numPr>
          <w:ilvl w:val="0"/>
          <w:numId w:val="33"/>
        </w:numPr>
        <w:spacing w:line="360" w:lineRule="auto"/>
        <w:jc w:val="both"/>
        <w:rPr>
          <w:lang w:eastAsia="hr-HR"/>
        </w:rPr>
      </w:pPr>
      <w:r>
        <w:rPr>
          <w:lang w:eastAsia="hr-HR"/>
        </w:rPr>
        <w:t>Više cijenite ljude i njihove međusobne odnose nego procese i oruđa</w:t>
      </w:r>
    </w:p>
    <w:p w14:paraId="4317BCA2" w14:textId="4588268B" w:rsidR="00F5528F" w:rsidRDefault="00F5528F" w:rsidP="00F5528F">
      <w:pPr>
        <w:pStyle w:val="ListParagraph"/>
        <w:numPr>
          <w:ilvl w:val="0"/>
          <w:numId w:val="33"/>
        </w:numPr>
        <w:spacing w:line="360" w:lineRule="auto"/>
        <w:jc w:val="both"/>
        <w:rPr>
          <w:lang w:eastAsia="hr-HR"/>
        </w:rPr>
      </w:pPr>
      <w:r>
        <w:rPr>
          <w:lang w:eastAsia="hr-HR"/>
        </w:rPr>
        <w:t>Više cijenite upotrebljiv program nego iscrpnu dokumentaciju</w:t>
      </w:r>
    </w:p>
    <w:p w14:paraId="7A52F3B3" w14:textId="7D281FA1" w:rsidR="00F5528F" w:rsidRDefault="00F5528F" w:rsidP="00F5528F">
      <w:pPr>
        <w:pStyle w:val="ListParagraph"/>
        <w:numPr>
          <w:ilvl w:val="0"/>
          <w:numId w:val="33"/>
        </w:numPr>
        <w:spacing w:line="360" w:lineRule="auto"/>
        <w:jc w:val="both"/>
        <w:rPr>
          <w:lang w:eastAsia="hr-HR"/>
        </w:rPr>
      </w:pPr>
      <w:r>
        <w:rPr>
          <w:lang w:eastAsia="hr-HR"/>
        </w:rPr>
        <w:t>Više cijenite suradnju s naručiteljem nego pregovaranje</w:t>
      </w:r>
    </w:p>
    <w:p w14:paraId="7C8B48B5" w14:textId="17181B72" w:rsidR="00F5528F" w:rsidRDefault="00F5528F" w:rsidP="00F5528F">
      <w:pPr>
        <w:pStyle w:val="ListParagraph"/>
        <w:numPr>
          <w:ilvl w:val="0"/>
          <w:numId w:val="33"/>
        </w:numPr>
        <w:spacing w:line="360" w:lineRule="auto"/>
        <w:jc w:val="both"/>
        <w:rPr>
          <w:lang w:eastAsia="hr-HR"/>
        </w:rPr>
      </w:pPr>
      <w:r>
        <w:rPr>
          <w:lang w:eastAsia="hr-HR"/>
        </w:rPr>
        <w:t>Više cijenite reagiranje na promjenu nego ustrajanje na planu</w:t>
      </w:r>
    </w:p>
    <w:p w14:paraId="771C0E80" w14:textId="179B25A5" w:rsidR="00F5528F" w:rsidRDefault="000877F9" w:rsidP="00F5528F">
      <w:pPr>
        <w:spacing w:line="360" w:lineRule="auto"/>
        <w:jc w:val="both"/>
        <w:rPr>
          <w:lang w:eastAsia="hr-HR"/>
        </w:rPr>
      </w:pPr>
      <w:r>
        <w:rPr>
          <w:lang w:eastAsia="hr-HR"/>
        </w:rPr>
        <w:t>Također, postoji i 12 principa Agilne metodologije:</w:t>
      </w:r>
    </w:p>
    <w:p w14:paraId="28A6707D" w14:textId="663091C0" w:rsidR="000877F9" w:rsidRDefault="000877F9" w:rsidP="000877F9">
      <w:pPr>
        <w:pStyle w:val="ListParagraph"/>
        <w:numPr>
          <w:ilvl w:val="0"/>
          <w:numId w:val="34"/>
        </w:numPr>
        <w:spacing w:line="360" w:lineRule="auto"/>
        <w:jc w:val="both"/>
        <w:rPr>
          <w:lang w:eastAsia="hr-HR"/>
        </w:rPr>
      </w:pPr>
      <w:r w:rsidRPr="000877F9">
        <w:rPr>
          <w:lang w:eastAsia="hr-HR"/>
        </w:rPr>
        <w:t>Neka klijenti budu zadovoljni ranom i dosljednom isporukom vrijednosti</w:t>
      </w:r>
    </w:p>
    <w:p w14:paraId="6F35D591" w14:textId="31177161" w:rsidR="000877F9" w:rsidRDefault="000877F9" w:rsidP="000877F9">
      <w:pPr>
        <w:pStyle w:val="ListParagraph"/>
        <w:numPr>
          <w:ilvl w:val="0"/>
          <w:numId w:val="34"/>
        </w:numPr>
        <w:spacing w:line="360" w:lineRule="auto"/>
        <w:jc w:val="both"/>
        <w:rPr>
          <w:lang w:eastAsia="hr-HR"/>
        </w:rPr>
      </w:pPr>
      <w:r w:rsidRPr="000877F9">
        <w:rPr>
          <w:lang w:eastAsia="hr-HR"/>
        </w:rPr>
        <w:t>Podijelit</w:t>
      </w:r>
      <w:r>
        <w:rPr>
          <w:lang w:eastAsia="hr-HR"/>
        </w:rPr>
        <w:t>i</w:t>
      </w:r>
      <w:r w:rsidRPr="000877F9">
        <w:rPr>
          <w:lang w:eastAsia="hr-HR"/>
        </w:rPr>
        <w:t xml:space="preserve"> velike zadatke na manje zadatke koji se mogu brzo dovršiti</w:t>
      </w:r>
    </w:p>
    <w:p w14:paraId="455270CD" w14:textId="2A450693" w:rsidR="000877F9" w:rsidRDefault="000877F9" w:rsidP="000877F9">
      <w:pPr>
        <w:pStyle w:val="ListParagraph"/>
        <w:numPr>
          <w:ilvl w:val="0"/>
          <w:numId w:val="34"/>
        </w:numPr>
        <w:spacing w:line="360" w:lineRule="auto"/>
        <w:jc w:val="both"/>
        <w:rPr>
          <w:lang w:eastAsia="hr-HR"/>
        </w:rPr>
      </w:pPr>
      <w:r w:rsidRPr="000877F9">
        <w:rPr>
          <w:lang w:eastAsia="hr-HR"/>
        </w:rPr>
        <w:t>Shvatit</w:t>
      </w:r>
      <w:r>
        <w:rPr>
          <w:lang w:eastAsia="hr-HR"/>
        </w:rPr>
        <w:t>i</w:t>
      </w:r>
      <w:r w:rsidRPr="000877F9">
        <w:rPr>
          <w:lang w:eastAsia="hr-HR"/>
        </w:rPr>
        <w:t xml:space="preserve"> da timovi koji se sami organiziraju mogu dati najbolje rezultate</w:t>
      </w:r>
    </w:p>
    <w:p w14:paraId="3F77C0DB" w14:textId="3BD6A9FD" w:rsidR="000877F9" w:rsidRDefault="000877F9" w:rsidP="000877F9">
      <w:pPr>
        <w:pStyle w:val="ListParagraph"/>
        <w:numPr>
          <w:ilvl w:val="0"/>
          <w:numId w:val="34"/>
        </w:numPr>
        <w:spacing w:line="360" w:lineRule="auto"/>
        <w:jc w:val="both"/>
        <w:rPr>
          <w:lang w:eastAsia="hr-HR"/>
        </w:rPr>
      </w:pPr>
      <w:r w:rsidRPr="000877F9">
        <w:rPr>
          <w:lang w:eastAsia="hr-HR"/>
        </w:rPr>
        <w:t>Pružit</w:t>
      </w:r>
      <w:r>
        <w:rPr>
          <w:lang w:eastAsia="hr-HR"/>
        </w:rPr>
        <w:t>i</w:t>
      </w:r>
      <w:r w:rsidRPr="000877F9">
        <w:rPr>
          <w:lang w:eastAsia="hr-HR"/>
        </w:rPr>
        <w:t xml:space="preserve"> pojedincima okruženje i podršku koja im je potrebna da obave posao</w:t>
      </w:r>
    </w:p>
    <w:p w14:paraId="137FF80E" w14:textId="53F5CBE0" w:rsidR="000877F9" w:rsidRDefault="000877F9" w:rsidP="000877F9">
      <w:pPr>
        <w:pStyle w:val="ListParagraph"/>
        <w:numPr>
          <w:ilvl w:val="0"/>
          <w:numId w:val="34"/>
        </w:numPr>
        <w:spacing w:line="360" w:lineRule="auto"/>
        <w:jc w:val="both"/>
        <w:rPr>
          <w:lang w:eastAsia="hr-HR"/>
        </w:rPr>
      </w:pPr>
      <w:r w:rsidRPr="000877F9">
        <w:rPr>
          <w:lang w:eastAsia="hr-HR"/>
        </w:rPr>
        <w:t>Stvorit</w:t>
      </w:r>
      <w:r>
        <w:rPr>
          <w:lang w:eastAsia="hr-HR"/>
        </w:rPr>
        <w:t>i</w:t>
      </w:r>
      <w:r w:rsidRPr="000877F9">
        <w:rPr>
          <w:lang w:eastAsia="hr-HR"/>
        </w:rPr>
        <w:t xml:space="preserve"> procese koji promiču održive napore tijekom vremena</w:t>
      </w:r>
    </w:p>
    <w:p w14:paraId="381511BA" w14:textId="4D0C04E9" w:rsidR="000877F9" w:rsidRDefault="000877F9" w:rsidP="000877F9">
      <w:pPr>
        <w:pStyle w:val="ListParagraph"/>
        <w:numPr>
          <w:ilvl w:val="0"/>
          <w:numId w:val="34"/>
        </w:numPr>
        <w:spacing w:line="360" w:lineRule="auto"/>
        <w:jc w:val="both"/>
        <w:rPr>
          <w:lang w:eastAsia="hr-HR"/>
        </w:rPr>
      </w:pPr>
      <w:r w:rsidRPr="000877F9">
        <w:rPr>
          <w:lang w:eastAsia="hr-HR"/>
        </w:rPr>
        <w:t>Održava</w:t>
      </w:r>
      <w:r>
        <w:rPr>
          <w:lang w:eastAsia="hr-HR"/>
        </w:rPr>
        <w:t>ti</w:t>
      </w:r>
      <w:r w:rsidRPr="000877F9">
        <w:rPr>
          <w:lang w:eastAsia="hr-HR"/>
        </w:rPr>
        <w:t xml:space="preserve"> stabilan ritam isporuke za završeni posao</w:t>
      </w:r>
    </w:p>
    <w:p w14:paraId="6D67A509" w14:textId="3D56103D" w:rsidR="000877F9" w:rsidRDefault="000877F9" w:rsidP="000877F9">
      <w:pPr>
        <w:pStyle w:val="ListParagraph"/>
        <w:numPr>
          <w:ilvl w:val="0"/>
          <w:numId w:val="34"/>
        </w:numPr>
        <w:spacing w:line="360" w:lineRule="auto"/>
        <w:jc w:val="both"/>
        <w:rPr>
          <w:lang w:eastAsia="hr-HR"/>
        </w:rPr>
      </w:pPr>
      <w:r>
        <w:rPr>
          <w:lang w:eastAsia="hr-HR"/>
        </w:rPr>
        <w:t>P</w:t>
      </w:r>
      <w:r w:rsidRPr="000877F9">
        <w:rPr>
          <w:lang w:eastAsia="hr-HR"/>
        </w:rPr>
        <w:t>romjenjivi zahtjevi</w:t>
      </w:r>
      <w:r>
        <w:rPr>
          <w:lang w:eastAsia="hr-HR"/>
        </w:rPr>
        <w:t xml:space="preserve"> su dobrodošli</w:t>
      </w:r>
      <w:r w:rsidRPr="000877F9">
        <w:rPr>
          <w:lang w:eastAsia="hr-HR"/>
        </w:rPr>
        <w:t xml:space="preserve"> u bilo kojem trenutku tijekom projektnog vremenskog okvira</w:t>
      </w:r>
    </w:p>
    <w:p w14:paraId="55942507" w14:textId="50E79AA6" w:rsidR="000877F9" w:rsidRDefault="000877F9" w:rsidP="000877F9">
      <w:pPr>
        <w:pStyle w:val="ListParagraph"/>
        <w:numPr>
          <w:ilvl w:val="0"/>
          <w:numId w:val="34"/>
        </w:numPr>
        <w:spacing w:line="360" w:lineRule="auto"/>
        <w:jc w:val="both"/>
        <w:rPr>
          <w:lang w:eastAsia="hr-HR"/>
        </w:rPr>
      </w:pPr>
      <w:r w:rsidRPr="000877F9">
        <w:rPr>
          <w:lang w:eastAsia="hr-HR"/>
        </w:rPr>
        <w:t>Okupl</w:t>
      </w:r>
      <w:r>
        <w:rPr>
          <w:lang w:eastAsia="hr-HR"/>
        </w:rPr>
        <w:t>janje</w:t>
      </w:r>
      <w:r w:rsidRPr="000877F9">
        <w:rPr>
          <w:lang w:eastAsia="hr-HR"/>
        </w:rPr>
        <w:t xml:space="preserve"> projekt</w:t>
      </w:r>
      <w:r>
        <w:rPr>
          <w:lang w:eastAsia="hr-HR"/>
        </w:rPr>
        <w:t xml:space="preserve">nog </w:t>
      </w:r>
      <w:r w:rsidRPr="000877F9">
        <w:rPr>
          <w:lang w:eastAsia="hr-HR"/>
        </w:rPr>
        <w:t>tim</w:t>
      </w:r>
      <w:r>
        <w:rPr>
          <w:lang w:eastAsia="hr-HR"/>
        </w:rPr>
        <w:t>a</w:t>
      </w:r>
      <w:r w:rsidRPr="000877F9">
        <w:rPr>
          <w:lang w:eastAsia="hr-HR"/>
        </w:rPr>
        <w:t xml:space="preserve"> i vlasnike tvrtki svakodnevno tijekom cijelog projekta</w:t>
      </w:r>
    </w:p>
    <w:p w14:paraId="7882A968" w14:textId="43D6E33D" w:rsidR="000877F9" w:rsidRDefault="000877F9" w:rsidP="000877F9">
      <w:pPr>
        <w:pStyle w:val="ListParagraph"/>
        <w:numPr>
          <w:ilvl w:val="0"/>
          <w:numId w:val="34"/>
        </w:numPr>
        <w:spacing w:line="360" w:lineRule="auto"/>
        <w:jc w:val="both"/>
        <w:rPr>
          <w:lang w:eastAsia="hr-HR"/>
        </w:rPr>
      </w:pPr>
      <w:r w:rsidRPr="000877F9">
        <w:rPr>
          <w:lang w:eastAsia="hr-HR"/>
        </w:rPr>
        <w:t>Redovito razmišlja</w:t>
      </w:r>
      <w:r>
        <w:rPr>
          <w:lang w:eastAsia="hr-HR"/>
        </w:rPr>
        <w:t>nje</w:t>
      </w:r>
      <w:r w:rsidRPr="000877F9">
        <w:rPr>
          <w:lang w:eastAsia="hr-HR"/>
        </w:rPr>
        <w:t xml:space="preserve"> o tome kako poboljšati učinkovitost i prilagoditi razvojne prakse</w:t>
      </w:r>
    </w:p>
    <w:p w14:paraId="796CB0EE" w14:textId="20C2E5D2" w:rsidR="000877F9" w:rsidRDefault="000877F9" w:rsidP="000877F9">
      <w:pPr>
        <w:pStyle w:val="ListParagraph"/>
        <w:numPr>
          <w:ilvl w:val="0"/>
          <w:numId w:val="34"/>
        </w:numPr>
        <w:spacing w:line="360" w:lineRule="auto"/>
        <w:jc w:val="both"/>
        <w:rPr>
          <w:lang w:eastAsia="hr-HR"/>
        </w:rPr>
      </w:pPr>
      <w:r w:rsidRPr="000877F9">
        <w:rPr>
          <w:lang w:eastAsia="hr-HR"/>
        </w:rPr>
        <w:t>Mjer</w:t>
      </w:r>
      <w:r>
        <w:rPr>
          <w:lang w:eastAsia="hr-HR"/>
        </w:rPr>
        <w:t>enje</w:t>
      </w:r>
      <w:r w:rsidRPr="000877F9">
        <w:rPr>
          <w:lang w:eastAsia="hr-HR"/>
        </w:rPr>
        <w:t xml:space="preserve"> napred</w:t>
      </w:r>
      <w:r>
        <w:rPr>
          <w:lang w:eastAsia="hr-HR"/>
        </w:rPr>
        <w:t>aka</w:t>
      </w:r>
      <w:r w:rsidRPr="000877F9">
        <w:rPr>
          <w:lang w:eastAsia="hr-HR"/>
        </w:rPr>
        <w:t xml:space="preserve"> količinom dovršenog posla vrijednog za kupca</w:t>
      </w:r>
    </w:p>
    <w:p w14:paraId="2CCA0BD6" w14:textId="398F0DB8" w:rsidR="000877F9" w:rsidRDefault="000877F9" w:rsidP="000877F9">
      <w:pPr>
        <w:pStyle w:val="ListParagraph"/>
        <w:numPr>
          <w:ilvl w:val="0"/>
          <w:numId w:val="34"/>
        </w:numPr>
        <w:spacing w:line="360" w:lineRule="auto"/>
        <w:jc w:val="both"/>
        <w:rPr>
          <w:lang w:eastAsia="hr-HR"/>
        </w:rPr>
      </w:pPr>
      <w:r w:rsidRPr="000877F9">
        <w:rPr>
          <w:lang w:eastAsia="hr-HR"/>
        </w:rPr>
        <w:t>Neprek</w:t>
      </w:r>
      <w:r>
        <w:rPr>
          <w:lang w:eastAsia="hr-HR"/>
        </w:rPr>
        <w:t>idna</w:t>
      </w:r>
      <w:r w:rsidRPr="000877F9">
        <w:rPr>
          <w:lang w:eastAsia="hr-HR"/>
        </w:rPr>
        <w:t xml:space="preserve"> tež</w:t>
      </w:r>
      <w:r>
        <w:rPr>
          <w:lang w:eastAsia="hr-HR"/>
        </w:rPr>
        <w:t>nja</w:t>
      </w:r>
      <w:r w:rsidRPr="000877F9">
        <w:rPr>
          <w:lang w:eastAsia="hr-HR"/>
        </w:rPr>
        <w:t xml:space="preserve"> izvrsnosti</w:t>
      </w:r>
    </w:p>
    <w:p w14:paraId="77B4B42B" w14:textId="0ED02655" w:rsidR="000877F9" w:rsidRDefault="000877F9" w:rsidP="000877F9">
      <w:pPr>
        <w:pStyle w:val="ListParagraph"/>
        <w:numPr>
          <w:ilvl w:val="0"/>
          <w:numId w:val="34"/>
        </w:numPr>
        <w:spacing w:line="360" w:lineRule="auto"/>
        <w:jc w:val="both"/>
        <w:rPr>
          <w:lang w:eastAsia="hr-HR"/>
        </w:rPr>
      </w:pPr>
      <w:r>
        <w:rPr>
          <w:lang w:eastAsia="hr-HR"/>
        </w:rPr>
        <w:t>Iskorištavanje</w:t>
      </w:r>
      <w:r w:rsidRPr="000877F9">
        <w:rPr>
          <w:lang w:eastAsia="hr-HR"/>
        </w:rPr>
        <w:t xml:space="preserve"> promjen</w:t>
      </w:r>
      <w:r>
        <w:rPr>
          <w:lang w:eastAsia="hr-HR"/>
        </w:rPr>
        <w:t>a</w:t>
      </w:r>
      <w:r w:rsidRPr="000877F9">
        <w:rPr>
          <w:lang w:eastAsia="hr-HR"/>
        </w:rPr>
        <w:t xml:space="preserve"> kako </w:t>
      </w:r>
      <w:r>
        <w:rPr>
          <w:lang w:eastAsia="hr-HR"/>
        </w:rPr>
        <w:t>bi se</w:t>
      </w:r>
      <w:r w:rsidRPr="000877F9">
        <w:rPr>
          <w:lang w:eastAsia="hr-HR"/>
        </w:rPr>
        <w:t xml:space="preserve"> postigl</w:t>
      </w:r>
      <w:r>
        <w:rPr>
          <w:lang w:eastAsia="hr-HR"/>
        </w:rPr>
        <w:t>a</w:t>
      </w:r>
      <w:r w:rsidRPr="000877F9">
        <w:rPr>
          <w:lang w:eastAsia="hr-HR"/>
        </w:rPr>
        <w:t xml:space="preserve"> konkurentsk</w:t>
      </w:r>
      <w:r>
        <w:rPr>
          <w:lang w:eastAsia="hr-HR"/>
        </w:rPr>
        <w:t>a</w:t>
      </w:r>
      <w:r w:rsidRPr="000877F9">
        <w:rPr>
          <w:lang w:eastAsia="hr-HR"/>
        </w:rPr>
        <w:t xml:space="preserve"> prednost</w:t>
      </w:r>
    </w:p>
    <w:p w14:paraId="61DB7613" w14:textId="48B410E3" w:rsidR="000877F9" w:rsidRDefault="00C00FBE" w:rsidP="000877F9">
      <w:pPr>
        <w:spacing w:line="360" w:lineRule="auto"/>
        <w:jc w:val="both"/>
        <w:rPr>
          <w:lang w:eastAsia="hr-HR"/>
        </w:rPr>
      </w:pPr>
      <w:r>
        <w:rPr>
          <w:lang w:eastAsia="hr-HR"/>
        </w:rPr>
        <w:t xml:space="preserve">Sva ova načela ne određuju kako i koju tehnologiju koristiti u razvojnim procesima. No, razvitkom </w:t>
      </w:r>
      <w:r w:rsidR="002A234A">
        <w:rPr>
          <w:lang w:eastAsia="hr-HR"/>
        </w:rPr>
        <w:t xml:space="preserve">Agilne </w:t>
      </w:r>
      <w:r>
        <w:rPr>
          <w:lang w:eastAsia="hr-HR"/>
        </w:rPr>
        <w:t xml:space="preserve">metodologije i </w:t>
      </w:r>
      <w:r w:rsidR="002A234A">
        <w:rPr>
          <w:lang w:eastAsia="hr-HR"/>
        </w:rPr>
        <w:t xml:space="preserve">raznih </w:t>
      </w:r>
      <w:r>
        <w:rPr>
          <w:lang w:eastAsia="hr-HR"/>
        </w:rPr>
        <w:t xml:space="preserve">tehnologija javila se </w:t>
      </w:r>
      <w:proofErr w:type="spellStart"/>
      <w:r>
        <w:rPr>
          <w:lang w:eastAsia="hr-HR"/>
        </w:rPr>
        <w:t>DevOps</w:t>
      </w:r>
      <w:proofErr w:type="spellEnd"/>
      <w:r>
        <w:rPr>
          <w:lang w:eastAsia="hr-HR"/>
        </w:rPr>
        <w:t xml:space="preserve"> filozofija</w:t>
      </w:r>
      <w:r w:rsidR="00433056">
        <w:rPr>
          <w:lang w:eastAsia="hr-HR"/>
        </w:rPr>
        <w:t>, gdje se pokušava spojiti programere i timove za infrastrukturu da rade isprepleteno.</w:t>
      </w:r>
      <w:r w:rsidR="002A234A">
        <w:rPr>
          <w:lang w:eastAsia="hr-HR"/>
        </w:rPr>
        <w:t xml:space="preserve"> Cilj </w:t>
      </w:r>
      <w:proofErr w:type="spellStart"/>
      <w:r w:rsidR="002A234A">
        <w:rPr>
          <w:lang w:eastAsia="hr-HR"/>
        </w:rPr>
        <w:t>DevOps</w:t>
      </w:r>
      <w:proofErr w:type="spellEnd"/>
      <w:r w:rsidR="002A234A">
        <w:rPr>
          <w:lang w:eastAsia="hr-HR"/>
        </w:rPr>
        <w:t xml:space="preserve">-a je pojednostaviti životni ciklus razvoja programa, većom suradnjom spomenutih timova i automatizacijom procesa gdje god je to moguće. </w:t>
      </w:r>
      <w:proofErr w:type="spellStart"/>
      <w:r w:rsidR="002A234A" w:rsidRPr="002A234A">
        <w:rPr>
          <w:lang w:eastAsia="hr-HR"/>
        </w:rPr>
        <w:t>DevOps</w:t>
      </w:r>
      <w:proofErr w:type="spellEnd"/>
      <w:r w:rsidR="002A234A" w:rsidRPr="002A234A">
        <w:rPr>
          <w:lang w:eastAsia="hr-HR"/>
        </w:rPr>
        <w:t xml:space="preserve"> filozofija potiče kulturu kontinuiranog poboljšanja, eksperimentiranja i učenja iz neuspjeha, kako bi se brže i pouzdanije isporučio softver visoke kvalitete.</w:t>
      </w:r>
      <w:r w:rsidR="00433056">
        <w:rPr>
          <w:lang w:eastAsia="hr-HR"/>
        </w:rPr>
        <w:t xml:space="preserve"> Iz Agilne metodologije, a kasnije </w:t>
      </w:r>
      <w:proofErr w:type="spellStart"/>
      <w:r w:rsidR="00433056">
        <w:rPr>
          <w:lang w:eastAsia="hr-HR"/>
        </w:rPr>
        <w:t>DevOps</w:t>
      </w:r>
      <w:proofErr w:type="spellEnd"/>
      <w:r w:rsidR="00433056">
        <w:rPr>
          <w:lang w:eastAsia="hr-HR"/>
        </w:rPr>
        <w:t xml:space="preserve"> filozofije se javlja potreba za automatizacijom i standardizacijom nekih procesa unutar ciklusa razvoja programa. Automatizacijom se razvijaju prvi cjevovodi za kontinuiranu integraciju i kontinuiranu isporuku. </w:t>
      </w:r>
    </w:p>
    <w:p w14:paraId="1C245E22" w14:textId="744CD57B" w:rsidR="00E16ECE" w:rsidRDefault="00E16ECE" w:rsidP="00E16ECE">
      <w:pPr>
        <w:pStyle w:val="Heading2"/>
        <w:rPr>
          <w:lang w:eastAsia="hr-HR"/>
        </w:rPr>
      </w:pPr>
      <w:bookmarkStart w:id="34" w:name="_Toc137217740"/>
      <w:r>
        <w:rPr>
          <w:lang w:eastAsia="hr-HR"/>
        </w:rPr>
        <w:lastRenderedPageBreak/>
        <w:t>Kontinuirana integracija i kontinuirana isporuka</w:t>
      </w:r>
      <w:bookmarkEnd w:id="34"/>
    </w:p>
    <w:p w14:paraId="276000E1" w14:textId="7755EE4A" w:rsidR="00BF3E8C" w:rsidRDefault="0008147F" w:rsidP="00AF27FE">
      <w:pPr>
        <w:spacing w:line="360" w:lineRule="auto"/>
        <w:jc w:val="both"/>
        <w:rPr>
          <w:lang w:eastAsia="hr-HR"/>
        </w:rPr>
      </w:pPr>
      <w:r w:rsidRPr="0008147F">
        <w:rPr>
          <w:lang w:eastAsia="hr-HR"/>
        </w:rPr>
        <w:t>Kontinuirana integracija i kontinuirana isporuka (</w:t>
      </w:r>
      <w:r w:rsidRPr="0008147F">
        <w:rPr>
          <w:i/>
          <w:iCs/>
          <w:lang w:eastAsia="hr-HR"/>
        </w:rPr>
        <w:t>engl.</w:t>
      </w:r>
      <w:r>
        <w:rPr>
          <w:lang w:eastAsia="hr-HR"/>
        </w:rPr>
        <w:t xml:space="preserve"> </w:t>
      </w:r>
      <w:proofErr w:type="spellStart"/>
      <w:r w:rsidRPr="0008147F">
        <w:rPr>
          <w:i/>
          <w:iCs/>
          <w:lang w:eastAsia="hr-HR"/>
        </w:rPr>
        <w:t>Continuous</w:t>
      </w:r>
      <w:proofErr w:type="spellEnd"/>
      <w:r w:rsidRPr="0008147F">
        <w:rPr>
          <w:i/>
          <w:iCs/>
          <w:lang w:eastAsia="hr-HR"/>
        </w:rPr>
        <w:t xml:space="preserve"> </w:t>
      </w:r>
      <w:proofErr w:type="spellStart"/>
      <w:r w:rsidRPr="0008147F">
        <w:rPr>
          <w:i/>
          <w:iCs/>
          <w:lang w:eastAsia="hr-HR"/>
        </w:rPr>
        <w:t>Integration</w:t>
      </w:r>
      <w:proofErr w:type="spellEnd"/>
      <w:r w:rsidRPr="0008147F">
        <w:rPr>
          <w:i/>
          <w:iCs/>
          <w:lang w:eastAsia="hr-HR"/>
        </w:rPr>
        <w:t xml:space="preserve"> </w:t>
      </w:r>
      <w:proofErr w:type="spellStart"/>
      <w:r w:rsidRPr="0008147F">
        <w:rPr>
          <w:i/>
          <w:iCs/>
          <w:lang w:eastAsia="hr-HR"/>
        </w:rPr>
        <w:t>and</w:t>
      </w:r>
      <w:proofErr w:type="spellEnd"/>
      <w:r w:rsidRPr="0008147F">
        <w:rPr>
          <w:i/>
          <w:iCs/>
          <w:lang w:eastAsia="hr-HR"/>
        </w:rPr>
        <w:t xml:space="preserve"> </w:t>
      </w:r>
      <w:proofErr w:type="spellStart"/>
      <w:r w:rsidRPr="0008147F">
        <w:rPr>
          <w:i/>
          <w:iCs/>
          <w:lang w:eastAsia="hr-HR"/>
        </w:rPr>
        <w:t>Continuous</w:t>
      </w:r>
      <w:proofErr w:type="spellEnd"/>
      <w:r w:rsidRPr="0008147F">
        <w:rPr>
          <w:i/>
          <w:iCs/>
          <w:lang w:eastAsia="hr-HR"/>
        </w:rPr>
        <w:t xml:space="preserve"> </w:t>
      </w:r>
      <w:proofErr w:type="spellStart"/>
      <w:r w:rsidRPr="0008147F">
        <w:rPr>
          <w:i/>
          <w:iCs/>
          <w:lang w:eastAsia="hr-HR"/>
        </w:rPr>
        <w:t>Delivery</w:t>
      </w:r>
      <w:proofErr w:type="spellEnd"/>
      <w:r w:rsidRPr="0008147F">
        <w:rPr>
          <w:i/>
          <w:iCs/>
          <w:lang w:eastAsia="hr-HR"/>
        </w:rPr>
        <w:t>/</w:t>
      </w:r>
      <w:proofErr w:type="spellStart"/>
      <w:r w:rsidRPr="0008147F">
        <w:rPr>
          <w:i/>
          <w:iCs/>
          <w:lang w:eastAsia="hr-HR"/>
        </w:rPr>
        <w:t>Deployment</w:t>
      </w:r>
      <w:proofErr w:type="spellEnd"/>
      <w:r w:rsidRPr="0008147F">
        <w:rPr>
          <w:i/>
          <w:iCs/>
          <w:lang w:eastAsia="hr-HR"/>
        </w:rPr>
        <w:t xml:space="preserve"> </w:t>
      </w:r>
      <w:r>
        <w:rPr>
          <w:lang w:eastAsia="hr-HR"/>
        </w:rPr>
        <w:t xml:space="preserve">- </w:t>
      </w:r>
      <w:r w:rsidRPr="0008147F">
        <w:rPr>
          <w:lang w:eastAsia="hr-HR"/>
        </w:rPr>
        <w:t>CI/CD) skup je praksi i načela kojima je cilj pojednostaviti i automatizirati proces razvoja i isporuke softvera.</w:t>
      </w:r>
      <w:r>
        <w:rPr>
          <w:lang w:eastAsia="hr-HR"/>
        </w:rPr>
        <w:t xml:space="preserve"> Engleski pojam CI/CD</w:t>
      </w:r>
      <w:r w:rsidRPr="0008147F">
        <w:rPr>
          <w:lang w:eastAsia="hr-HR"/>
        </w:rPr>
        <w:t xml:space="preserve"> </w:t>
      </w:r>
      <w:r>
        <w:rPr>
          <w:lang w:eastAsia="hr-HR"/>
        </w:rPr>
        <w:t>nije zapravo konstantan u svim izvorima. Drugi dio skraćenice CD može označavati dvije stvari, kontinuiranu isporuku (</w:t>
      </w:r>
      <w:r>
        <w:rPr>
          <w:i/>
          <w:iCs/>
          <w:lang w:eastAsia="hr-HR"/>
        </w:rPr>
        <w:t xml:space="preserve">engl. </w:t>
      </w:r>
      <w:proofErr w:type="spellStart"/>
      <w:r>
        <w:rPr>
          <w:i/>
          <w:iCs/>
          <w:lang w:eastAsia="hr-HR"/>
        </w:rPr>
        <w:t>Continuous</w:t>
      </w:r>
      <w:proofErr w:type="spellEnd"/>
      <w:r>
        <w:rPr>
          <w:i/>
          <w:iCs/>
          <w:lang w:eastAsia="hr-HR"/>
        </w:rPr>
        <w:t xml:space="preserve"> </w:t>
      </w:r>
      <w:proofErr w:type="spellStart"/>
      <w:r>
        <w:rPr>
          <w:i/>
          <w:iCs/>
          <w:lang w:eastAsia="hr-HR"/>
        </w:rPr>
        <w:t>Delivery</w:t>
      </w:r>
      <w:proofErr w:type="spellEnd"/>
      <w:r>
        <w:rPr>
          <w:lang w:eastAsia="hr-HR"/>
        </w:rPr>
        <w:t>) i kontinuirano raspoređivanje (</w:t>
      </w:r>
      <w:r>
        <w:rPr>
          <w:i/>
          <w:iCs/>
          <w:lang w:eastAsia="hr-HR"/>
        </w:rPr>
        <w:t xml:space="preserve">engl. </w:t>
      </w:r>
      <w:proofErr w:type="spellStart"/>
      <w:r>
        <w:rPr>
          <w:i/>
          <w:iCs/>
          <w:lang w:eastAsia="hr-HR"/>
        </w:rPr>
        <w:t>Continuous</w:t>
      </w:r>
      <w:proofErr w:type="spellEnd"/>
      <w:r>
        <w:rPr>
          <w:i/>
          <w:iCs/>
          <w:lang w:eastAsia="hr-HR"/>
        </w:rPr>
        <w:t xml:space="preserve"> </w:t>
      </w:r>
      <w:proofErr w:type="spellStart"/>
      <w:r>
        <w:rPr>
          <w:i/>
          <w:iCs/>
          <w:lang w:eastAsia="hr-HR"/>
        </w:rPr>
        <w:t>Deployment</w:t>
      </w:r>
      <w:proofErr w:type="spellEnd"/>
      <w:r>
        <w:rPr>
          <w:lang w:eastAsia="hr-HR"/>
        </w:rPr>
        <w:t xml:space="preserve">). U ovom diplomskom radu oba pojma će biti unificirana u jedan s pojmom kontinuirana isporuka. </w:t>
      </w:r>
      <w:r w:rsidRPr="0008147F">
        <w:rPr>
          <w:lang w:eastAsia="hr-HR"/>
        </w:rPr>
        <w:t>CI/CD uključuje integraciju promjena koda, automatiziranu izgradnju, sveobuhvatno testiranje i automatiziranu implementaciju kako bi se osigurala glatka i učinkovita isporuka softvera.</w:t>
      </w:r>
      <w:r>
        <w:rPr>
          <w:lang w:eastAsia="hr-HR"/>
        </w:rPr>
        <w:t xml:space="preserve"> </w:t>
      </w:r>
      <w:r w:rsidR="00BF3E8C">
        <w:rPr>
          <w:lang w:eastAsia="hr-HR"/>
        </w:rPr>
        <w:t>Ovaj skup praksi zapravo</w:t>
      </w:r>
      <w:r w:rsidRPr="0008147F">
        <w:rPr>
          <w:lang w:eastAsia="hr-HR"/>
        </w:rPr>
        <w:t xml:space="preserve"> automatizira velik dio ili sve ručne ljudske intervencije koje su potrebne da bi se novi kod prebacio u proizvodnju, </w:t>
      </w:r>
      <w:r w:rsidR="00BF3E8C">
        <w:rPr>
          <w:lang w:eastAsia="hr-HR"/>
        </w:rPr>
        <w:t xml:space="preserve">to </w:t>
      </w:r>
      <w:r w:rsidRPr="0008147F">
        <w:rPr>
          <w:lang w:eastAsia="hr-HR"/>
        </w:rPr>
        <w:t>obuhvaća faz</w:t>
      </w:r>
      <w:r w:rsidR="00BF3E8C">
        <w:rPr>
          <w:lang w:eastAsia="hr-HR"/>
        </w:rPr>
        <w:t>u</w:t>
      </w:r>
      <w:r w:rsidRPr="0008147F">
        <w:rPr>
          <w:lang w:eastAsia="hr-HR"/>
        </w:rPr>
        <w:t xml:space="preserve"> izgradnje, testiranja (uključujući integracijske testove, jedinične testove i regresijske testove) i faz</w:t>
      </w:r>
      <w:r w:rsidR="00BF3E8C">
        <w:rPr>
          <w:lang w:eastAsia="hr-HR"/>
        </w:rPr>
        <w:t>u</w:t>
      </w:r>
      <w:r w:rsidRPr="0008147F">
        <w:rPr>
          <w:lang w:eastAsia="hr-HR"/>
        </w:rPr>
        <w:t xml:space="preserve"> postavljanja.</w:t>
      </w:r>
      <w:r w:rsidR="00BF3E8C">
        <w:rPr>
          <w:lang w:eastAsia="hr-HR"/>
        </w:rPr>
        <w:t xml:space="preserve"> </w:t>
      </w:r>
      <w:r w:rsidR="00BF3E8C">
        <w:rPr>
          <w:lang w:eastAsia="hr-HR"/>
        </w:rPr>
        <w:fldChar w:fldCharType="begin"/>
      </w:r>
      <w:r w:rsidR="00BF3E8C">
        <w:rPr>
          <w:lang w:eastAsia="hr-HR"/>
        </w:rPr>
        <w:instrText xml:space="preserve"> REF _Ref133568184 \r \h </w:instrText>
      </w:r>
      <w:r w:rsidR="00BF3E8C">
        <w:rPr>
          <w:lang w:eastAsia="hr-HR"/>
        </w:rPr>
      </w:r>
      <w:r w:rsidR="00BF3E8C">
        <w:rPr>
          <w:lang w:eastAsia="hr-HR"/>
        </w:rPr>
        <w:fldChar w:fldCharType="separate"/>
      </w:r>
      <w:r w:rsidR="00C20787">
        <w:rPr>
          <w:lang w:eastAsia="hr-HR"/>
        </w:rPr>
        <w:t>[25]</w:t>
      </w:r>
      <w:r w:rsidR="00BF3E8C">
        <w:rPr>
          <w:lang w:eastAsia="hr-HR"/>
        </w:rPr>
        <w:fldChar w:fldCharType="end"/>
      </w:r>
    </w:p>
    <w:p w14:paraId="36A1DF35" w14:textId="3C768A95" w:rsidR="00BF3E8C" w:rsidRDefault="00BF3E8C" w:rsidP="00AF27FE">
      <w:pPr>
        <w:spacing w:line="360" w:lineRule="auto"/>
        <w:jc w:val="both"/>
        <w:rPr>
          <w:lang w:eastAsia="hr-HR"/>
        </w:rPr>
      </w:pPr>
      <w:r w:rsidRPr="00BF3E8C">
        <w:rPr>
          <w:lang w:eastAsia="hr-HR"/>
        </w:rPr>
        <w:t xml:space="preserve">Kontinuirana integracija je </w:t>
      </w:r>
      <w:r>
        <w:rPr>
          <w:lang w:eastAsia="hr-HR"/>
        </w:rPr>
        <w:t xml:space="preserve">praksa u kojoj je cilj svakog razvojnog tima što više manjih promjena unutar koda, koji se zatim učitava u zajednički sustav </w:t>
      </w:r>
      <w:proofErr w:type="spellStart"/>
      <w:r>
        <w:rPr>
          <w:lang w:eastAsia="hr-HR"/>
        </w:rPr>
        <w:t>git</w:t>
      </w:r>
      <w:proofErr w:type="spellEnd"/>
      <w:r>
        <w:rPr>
          <w:lang w:eastAsia="hr-HR"/>
        </w:rPr>
        <w:t>-a</w:t>
      </w:r>
      <w:r w:rsidR="00CB07D6">
        <w:rPr>
          <w:lang w:eastAsia="hr-HR"/>
        </w:rPr>
        <w:t xml:space="preserve"> odnosno repozitorija za kontrolu verzija</w:t>
      </w:r>
      <w:r>
        <w:rPr>
          <w:lang w:eastAsia="hr-HR"/>
        </w:rPr>
        <w:t>.</w:t>
      </w:r>
      <w:r w:rsidR="00CB07D6">
        <w:rPr>
          <w:lang w:eastAsia="hr-HR"/>
        </w:rPr>
        <w:t xml:space="preserve"> Kada je izvorni kod učitan, slijedi automatska izgradnja, validacija i testiranje aplikacije. Prva faza je često validacija statičkom analizom koda. Nakon toga slijedi pakiranje i </w:t>
      </w:r>
      <w:proofErr w:type="spellStart"/>
      <w:r w:rsidR="00CB07D6">
        <w:rPr>
          <w:lang w:eastAsia="hr-HR"/>
        </w:rPr>
        <w:t>kompajliranje</w:t>
      </w:r>
      <w:proofErr w:type="spellEnd"/>
      <w:r w:rsidR="00CB07D6">
        <w:rPr>
          <w:lang w:eastAsia="hr-HR"/>
        </w:rPr>
        <w:t xml:space="preserve"> koda odnosno izgradnja. Dok je zadnja faza uobičajeno za testiranje.</w:t>
      </w:r>
      <w:r w:rsidR="00CD139C">
        <w:rPr>
          <w:lang w:eastAsia="hr-HR"/>
        </w:rPr>
        <w:t xml:space="preserve"> </w:t>
      </w:r>
      <w:r w:rsidR="00CD139C">
        <w:rPr>
          <w:lang w:eastAsia="hr-HR"/>
        </w:rPr>
        <w:fldChar w:fldCharType="begin"/>
      </w:r>
      <w:r w:rsidR="00CD139C">
        <w:rPr>
          <w:lang w:eastAsia="hr-HR"/>
        </w:rPr>
        <w:instrText xml:space="preserve"> REF _Ref133568184 \r \h </w:instrText>
      </w:r>
      <w:r w:rsidR="00CD139C">
        <w:rPr>
          <w:lang w:eastAsia="hr-HR"/>
        </w:rPr>
      </w:r>
      <w:r w:rsidR="00CD139C">
        <w:rPr>
          <w:lang w:eastAsia="hr-HR"/>
        </w:rPr>
        <w:fldChar w:fldCharType="separate"/>
      </w:r>
      <w:r w:rsidR="00C20787">
        <w:rPr>
          <w:lang w:eastAsia="hr-HR"/>
        </w:rPr>
        <w:t>[25]</w:t>
      </w:r>
      <w:r w:rsidR="00CD139C">
        <w:rPr>
          <w:lang w:eastAsia="hr-HR"/>
        </w:rPr>
        <w:fldChar w:fldCharType="end"/>
      </w:r>
    </w:p>
    <w:p w14:paraId="5ABA2909" w14:textId="230609FC" w:rsidR="00CD139C" w:rsidRDefault="00CD139C" w:rsidP="00AF27FE">
      <w:pPr>
        <w:spacing w:line="360" w:lineRule="auto"/>
        <w:jc w:val="both"/>
        <w:rPr>
          <w:lang w:eastAsia="hr-HR"/>
        </w:rPr>
      </w:pPr>
      <w:r>
        <w:rPr>
          <w:lang w:eastAsia="hr-HR"/>
        </w:rPr>
        <w:t>Nakon uspješne kontinuirane integracije slijedi kontinuirana isporuka. Kontinuirana isporuka nam omogućava postavljanje aplikacije u radna okruženja. Radna okruženja mogu biti razvojna</w:t>
      </w:r>
      <w:r w:rsidR="00423C5E">
        <w:rPr>
          <w:lang w:eastAsia="hr-HR"/>
        </w:rPr>
        <w:t xml:space="preserve"> koja se u engleskom obično nazivaju </w:t>
      </w:r>
      <w:proofErr w:type="spellStart"/>
      <w:r w:rsidR="00423C5E">
        <w:rPr>
          <w:lang w:eastAsia="hr-HR"/>
        </w:rPr>
        <w:t>dev</w:t>
      </w:r>
      <w:proofErr w:type="spellEnd"/>
      <w:r w:rsidR="00423C5E">
        <w:rPr>
          <w:lang w:eastAsia="hr-HR"/>
        </w:rPr>
        <w:t xml:space="preserve">, </w:t>
      </w:r>
      <w:r>
        <w:rPr>
          <w:lang w:eastAsia="hr-HR"/>
        </w:rPr>
        <w:t>testna</w:t>
      </w:r>
      <w:r w:rsidR="00423C5E">
        <w:rPr>
          <w:lang w:eastAsia="hr-HR"/>
        </w:rPr>
        <w:t xml:space="preserve"> okruženja su </w:t>
      </w:r>
      <w:proofErr w:type="spellStart"/>
      <w:r w:rsidR="00423C5E">
        <w:rPr>
          <w:lang w:eastAsia="hr-HR"/>
        </w:rPr>
        <w:t>staging</w:t>
      </w:r>
      <w:proofErr w:type="spellEnd"/>
      <w:r w:rsidR="00423C5E">
        <w:rPr>
          <w:lang w:eastAsia="hr-HR"/>
        </w:rPr>
        <w:t xml:space="preserve">, te proizvodna okruženja </w:t>
      </w:r>
      <w:proofErr w:type="spellStart"/>
      <w:r w:rsidR="00423C5E">
        <w:rPr>
          <w:lang w:eastAsia="hr-HR"/>
        </w:rPr>
        <w:t>production</w:t>
      </w:r>
      <w:proofErr w:type="spellEnd"/>
      <w:r w:rsidR="00423C5E">
        <w:rPr>
          <w:lang w:eastAsia="hr-HR"/>
        </w:rPr>
        <w:t xml:space="preserve">. </w:t>
      </w:r>
      <w:r w:rsidR="002C5C0E">
        <w:rPr>
          <w:lang w:eastAsia="hr-HR"/>
        </w:rPr>
        <w:t>Kako bi se izvela automatizirana isporuka bitno je postaviti kriterije koji se moraju zadovoljiti prije nego li aplikacija može stupiti u proizvodnju. Stoga kontinuirana isporuka ne postoji bez kvalitetne kontinuirane integracije. Timovi također mogu imati odluke da automatiziraju potpunu isporuku samo na neproizvodnim okruženjima. Takav pristup možda usporava isporuku aplikacija klijentima, ali štiti od neželjenih i slučajnih grešaka članova tima.</w:t>
      </w:r>
      <w:r>
        <w:rPr>
          <w:lang w:eastAsia="hr-HR"/>
        </w:rPr>
        <w:t xml:space="preserve"> </w:t>
      </w:r>
      <w:r w:rsidR="002C5C0E">
        <w:rPr>
          <w:lang w:eastAsia="hr-HR"/>
        </w:rPr>
        <w:fldChar w:fldCharType="begin"/>
      </w:r>
      <w:r w:rsidR="002C5C0E">
        <w:rPr>
          <w:lang w:eastAsia="hr-HR"/>
        </w:rPr>
        <w:instrText xml:space="preserve"> REF _Ref133568184 \r \h </w:instrText>
      </w:r>
      <w:r w:rsidR="002C5C0E">
        <w:rPr>
          <w:lang w:eastAsia="hr-HR"/>
        </w:rPr>
      </w:r>
      <w:r w:rsidR="002C5C0E">
        <w:rPr>
          <w:lang w:eastAsia="hr-HR"/>
        </w:rPr>
        <w:fldChar w:fldCharType="separate"/>
      </w:r>
      <w:r w:rsidR="00C20787">
        <w:rPr>
          <w:lang w:eastAsia="hr-HR"/>
        </w:rPr>
        <w:t>[25]</w:t>
      </w:r>
      <w:r w:rsidR="002C5C0E">
        <w:rPr>
          <w:lang w:eastAsia="hr-HR"/>
        </w:rPr>
        <w:fldChar w:fldCharType="end"/>
      </w:r>
    </w:p>
    <w:p w14:paraId="117E4C43" w14:textId="258322F3" w:rsidR="0023629E" w:rsidRDefault="00AA06EE" w:rsidP="00AF27FE">
      <w:pPr>
        <w:spacing w:line="360" w:lineRule="auto"/>
        <w:jc w:val="both"/>
        <w:rPr>
          <w:lang w:eastAsia="hr-HR"/>
        </w:rPr>
      </w:pPr>
      <w:r>
        <w:rPr>
          <w:lang w:eastAsia="hr-HR"/>
        </w:rPr>
        <w:t xml:space="preserve">Postoje osnove koje bi se svaka primjena CI/CD praksi trebala pridržavati. Izvorni kod se čuva na jednoj od platformi za </w:t>
      </w:r>
      <w:proofErr w:type="spellStart"/>
      <w:r>
        <w:rPr>
          <w:lang w:eastAsia="hr-HR"/>
        </w:rPr>
        <w:t>git</w:t>
      </w:r>
      <w:proofErr w:type="spellEnd"/>
      <w:r>
        <w:rPr>
          <w:lang w:eastAsia="hr-HR"/>
        </w:rPr>
        <w:t xml:space="preserve">, zajedno sa svim potrebnim datotekama potrebnim za rad aplikacije. Postojanje jedinstvenih i stabilnih grana na </w:t>
      </w:r>
      <w:proofErr w:type="spellStart"/>
      <w:r>
        <w:rPr>
          <w:lang w:eastAsia="hr-HR"/>
        </w:rPr>
        <w:t>git</w:t>
      </w:r>
      <w:proofErr w:type="spellEnd"/>
      <w:r>
        <w:rPr>
          <w:lang w:eastAsia="hr-HR"/>
        </w:rPr>
        <w:t>-u te je bitno biti u konstanti s tim granama. Također je bitno imati automatizirane izgradnje i testiranje</w:t>
      </w:r>
      <w:r w:rsidR="0074528E">
        <w:rPr>
          <w:lang w:eastAsia="hr-HR"/>
        </w:rPr>
        <w:t>, kao i čest</w:t>
      </w:r>
      <w:r w:rsidR="00711C01">
        <w:rPr>
          <w:lang w:eastAsia="hr-HR"/>
        </w:rPr>
        <w:t>e promjene koda, bile one implementacija novih značajki ili ispravke grešaka.</w:t>
      </w:r>
      <w:r w:rsidR="002A1D4F">
        <w:rPr>
          <w:lang w:eastAsia="hr-HR"/>
        </w:rPr>
        <w:t xml:space="preserve"> Još jedna bitna značajka je </w:t>
      </w:r>
      <w:r w:rsidR="002A1D4F">
        <w:rPr>
          <w:lang w:eastAsia="hr-HR"/>
        </w:rPr>
        <w:lastRenderedPageBreak/>
        <w:t xml:space="preserve">imati stabilna radna okruženja i ne testirati u proizvodnom radnom okruženju. Za testiranje proizvodnog radnog okruženja bitno je imati identično radno okruženje koje će biti namijenjeno za testiranje. </w:t>
      </w:r>
      <w:r w:rsidR="00D854AA">
        <w:rPr>
          <w:lang w:eastAsia="hr-HR"/>
        </w:rPr>
        <w:t>Svaki programer mora moći vidjeti sve promjene i najnovije podatke koda</w:t>
      </w:r>
      <w:r w:rsidR="009F100E">
        <w:rPr>
          <w:lang w:eastAsia="hr-HR"/>
        </w:rPr>
        <w:t xml:space="preserve"> kako bi se mogao pratiti napredak i potencijalne greške u kodu. Uz to programeri moraju biti naviknuti i komforni na promjene u bilo koje vrijeme.</w:t>
      </w:r>
      <w:r w:rsidR="0023629E">
        <w:rPr>
          <w:lang w:eastAsia="hr-HR"/>
        </w:rPr>
        <w:t xml:space="preserve"> </w:t>
      </w:r>
      <w:r w:rsidR="0023629E">
        <w:rPr>
          <w:lang w:eastAsia="hr-HR"/>
        </w:rPr>
        <w:fldChar w:fldCharType="begin"/>
      </w:r>
      <w:r w:rsidR="0023629E">
        <w:rPr>
          <w:lang w:eastAsia="hr-HR"/>
        </w:rPr>
        <w:instrText xml:space="preserve"> REF _Ref133568184 \r \h </w:instrText>
      </w:r>
      <w:r w:rsidR="0023629E">
        <w:rPr>
          <w:lang w:eastAsia="hr-HR"/>
        </w:rPr>
      </w:r>
      <w:r w:rsidR="0023629E">
        <w:rPr>
          <w:lang w:eastAsia="hr-HR"/>
        </w:rPr>
        <w:fldChar w:fldCharType="separate"/>
      </w:r>
      <w:r w:rsidR="00C20787">
        <w:rPr>
          <w:lang w:eastAsia="hr-HR"/>
        </w:rPr>
        <w:t>[25]</w:t>
      </w:r>
      <w:r w:rsidR="0023629E">
        <w:rPr>
          <w:lang w:eastAsia="hr-HR"/>
        </w:rPr>
        <w:fldChar w:fldCharType="end"/>
      </w:r>
    </w:p>
    <w:p w14:paraId="6819C28B" w14:textId="5822F6B7" w:rsidR="0023629E" w:rsidRDefault="00966B9F" w:rsidP="0023629E">
      <w:pPr>
        <w:pStyle w:val="Heading3"/>
        <w:rPr>
          <w:lang w:eastAsia="hr-HR"/>
        </w:rPr>
      </w:pPr>
      <w:bookmarkStart w:id="35" w:name="_Toc137217741"/>
      <w:r>
        <w:rPr>
          <w:lang w:eastAsia="hr-HR"/>
        </w:rPr>
        <w:t>Koristi kontinuirane integracije i kontinuirane isporuke</w:t>
      </w:r>
      <w:bookmarkEnd w:id="35"/>
    </w:p>
    <w:p w14:paraId="507602EC" w14:textId="69BAC922" w:rsidR="00E67CCE" w:rsidRDefault="00135BE7" w:rsidP="00135BE7">
      <w:pPr>
        <w:spacing w:line="360" w:lineRule="auto"/>
        <w:jc w:val="both"/>
        <w:rPr>
          <w:lang w:eastAsia="hr-HR"/>
        </w:rPr>
      </w:pPr>
      <w:r w:rsidRPr="00135BE7">
        <w:rPr>
          <w:lang w:eastAsia="hr-HR"/>
        </w:rPr>
        <w:t>Prakse kontinuirane integracije i kontinuirane isporuke nude brojne prednosti za organizacije koje žele pojednostaviti procese razvoja i isporuke softvera.</w:t>
      </w:r>
      <w:r>
        <w:rPr>
          <w:lang w:eastAsia="hr-HR"/>
        </w:rPr>
        <w:t xml:space="preserve"> </w:t>
      </w:r>
      <w:r w:rsidRPr="00135BE7">
        <w:rPr>
          <w:lang w:eastAsia="hr-HR"/>
        </w:rPr>
        <w:t>CI/CD omogućuje brzu isporuku softvera automatiziranjem različitih faza procesa razvoja i postavljanja. Automatizacijom integracije koda, testiranja i implementacije, organizacije mogu značajno smanjiti vrijeme potrebno za uvođenje novih značajki</w:t>
      </w:r>
      <w:r w:rsidR="00E67CCE">
        <w:rPr>
          <w:lang w:eastAsia="hr-HR"/>
        </w:rPr>
        <w:t xml:space="preserve"> i</w:t>
      </w:r>
      <w:r w:rsidRPr="00135BE7">
        <w:rPr>
          <w:lang w:eastAsia="hr-HR"/>
        </w:rPr>
        <w:t xml:space="preserve"> </w:t>
      </w:r>
      <w:r w:rsidR="00E67CCE">
        <w:rPr>
          <w:lang w:eastAsia="hr-HR"/>
        </w:rPr>
        <w:t>ispravke</w:t>
      </w:r>
      <w:r w:rsidRPr="00135BE7">
        <w:rPr>
          <w:lang w:eastAsia="hr-HR"/>
        </w:rPr>
        <w:t xml:space="preserve"> grešaka. Ovo ubrzano vrijeme izlaska na tržište osigurava konkurentsku prednost dopuštajući organizacijama da brzo odgovore</w:t>
      </w:r>
      <w:r w:rsidR="00E67CCE">
        <w:rPr>
          <w:lang w:eastAsia="hr-HR"/>
        </w:rPr>
        <w:t xml:space="preserve"> na</w:t>
      </w:r>
      <w:r w:rsidRPr="00135BE7">
        <w:rPr>
          <w:lang w:eastAsia="hr-HR"/>
        </w:rPr>
        <w:t xml:space="preserve"> potrebe kupaca.</w:t>
      </w:r>
      <w:r w:rsidR="00E67CCE">
        <w:rPr>
          <w:lang w:eastAsia="hr-HR"/>
        </w:rPr>
        <w:t xml:space="preserve"> </w:t>
      </w:r>
      <w:r w:rsidR="008A2605">
        <w:rPr>
          <w:lang w:eastAsia="hr-HR"/>
        </w:rPr>
        <w:t xml:space="preserve"> </w:t>
      </w:r>
      <w:r w:rsidR="008A2605">
        <w:rPr>
          <w:lang w:eastAsia="hr-HR"/>
        </w:rPr>
        <w:fldChar w:fldCharType="begin"/>
      </w:r>
      <w:r w:rsidR="008A2605">
        <w:rPr>
          <w:lang w:eastAsia="hr-HR"/>
        </w:rPr>
        <w:instrText xml:space="preserve"> REF _Ref133568184 \r \h </w:instrText>
      </w:r>
      <w:r w:rsidR="008A2605">
        <w:rPr>
          <w:lang w:eastAsia="hr-HR"/>
        </w:rPr>
      </w:r>
      <w:r w:rsidR="008A2605">
        <w:rPr>
          <w:lang w:eastAsia="hr-HR"/>
        </w:rPr>
        <w:fldChar w:fldCharType="separate"/>
      </w:r>
      <w:r w:rsidR="00C20787">
        <w:rPr>
          <w:lang w:eastAsia="hr-HR"/>
        </w:rPr>
        <w:t>[25]</w:t>
      </w:r>
      <w:r w:rsidR="008A2605">
        <w:rPr>
          <w:lang w:eastAsia="hr-HR"/>
        </w:rPr>
        <w:fldChar w:fldCharType="end"/>
      </w:r>
    </w:p>
    <w:p w14:paraId="3ADFC11D" w14:textId="014342E9" w:rsidR="00E67CCE" w:rsidRDefault="00E67CCE" w:rsidP="00135BE7">
      <w:pPr>
        <w:spacing w:line="360" w:lineRule="auto"/>
        <w:jc w:val="both"/>
        <w:rPr>
          <w:lang w:eastAsia="hr-HR"/>
        </w:rPr>
      </w:pPr>
      <w:r>
        <w:rPr>
          <w:lang w:eastAsia="hr-HR"/>
        </w:rPr>
        <w:t xml:space="preserve">Ranim i čestim testiranjem tijekom životnih ciklusa razvoja, održava se visoka kvaliteta programa što rezultira zadovoljnijim klijentima. Također osigurava manje potrebe za nenadanim intervencijama što olakšava programerima održavanje aplikacija. </w:t>
      </w:r>
      <w:r w:rsidR="008A2605">
        <w:rPr>
          <w:lang w:eastAsia="hr-HR"/>
        </w:rPr>
        <w:fldChar w:fldCharType="begin"/>
      </w:r>
      <w:r w:rsidR="008A2605">
        <w:rPr>
          <w:lang w:eastAsia="hr-HR"/>
        </w:rPr>
        <w:instrText xml:space="preserve"> REF _Ref133568184 \r \h </w:instrText>
      </w:r>
      <w:r w:rsidR="008A2605">
        <w:rPr>
          <w:lang w:eastAsia="hr-HR"/>
        </w:rPr>
      </w:r>
      <w:r w:rsidR="008A2605">
        <w:rPr>
          <w:lang w:eastAsia="hr-HR"/>
        </w:rPr>
        <w:fldChar w:fldCharType="separate"/>
      </w:r>
      <w:r w:rsidR="00C20787">
        <w:rPr>
          <w:lang w:eastAsia="hr-HR"/>
        </w:rPr>
        <w:t>[25]</w:t>
      </w:r>
      <w:r w:rsidR="008A2605">
        <w:rPr>
          <w:lang w:eastAsia="hr-HR"/>
        </w:rPr>
        <w:fldChar w:fldCharType="end"/>
      </w:r>
    </w:p>
    <w:p w14:paraId="532DE96D" w14:textId="6DA02E5C" w:rsidR="00E67CCE" w:rsidRPr="009013EA" w:rsidRDefault="00E67CCE" w:rsidP="00135BE7">
      <w:pPr>
        <w:spacing w:line="360" w:lineRule="auto"/>
        <w:jc w:val="both"/>
        <w:rPr>
          <w:lang w:eastAsia="hr-HR"/>
        </w:rPr>
      </w:pPr>
      <w:r>
        <w:rPr>
          <w:lang w:eastAsia="hr-HR"/>
        </w:rPr>
        <w:t xml:space="preserve">Automatizacijom se ubrzava rad programera, tako što vrijeme koje bi programeri provodili na ručnim procesima, mogu iskoristiti na pametniji način. Ubrzavanjem programera, ubrzava se i proces razvoja cijelog sustava na kojem rade, što omogućava skraćenje rokova. Također se automatizacijom dolazi do trenutačnog dobivanja povratnih informacija koje su od ključnog značaja za poboljšavanje programa. Organizacije ovim pristupom njeguju </w:t>
      </w:r>
      <w:r w:rsidR="00223840">
        <w:rPr>
          <w:lang w:eastAsia="hr-HR"/>
        </w:rPr>
        <w:t>način razmišljanja stalnog poboljšanja te to dovodi do sve boljih programskih rješenja. Bržim rješavanjem grešaka, timovi su u mogućnosti brže odgovoriti na incidente u proizvodnji. Ovo produžava vrijeme rada sustava što rezultira podizanjem prihoda i reputacije poslovanja.</w:t>
      </w:r>
      <w:r w:rsidR="008A2605">
        <w:rPr>
          <w:lang w:eastAsia="hr-HR"/>
        </w:rPr>
        <w:t xml:space="preserve"> </w:t>
      </w:r>
      <w:r w:rsidR="008A2605">
        <w:rPr>
          <w:lang w:eastAsia="hr-HR"/>
        </w:rPr>
        <w:fldChar w:fldCharType="begin"/>
      </w:r>
      <w:r w:rsidR="008A2605">
        <w:rPr>
          <w:lang w:eastAsia="hr-HR"/>
        </w:rPr>
        <w:instrText xml:space="preserve"> REF _Ref133568184 \r \h </w:instrText>
      </w:r>
      <w:r w:rsidR="008A2605">
        <w:rPr>
          <w:lang w:eastAsia="hr-HR"/>
        </w:rPr>
      </w:r>
      <w:r w:rsidR="008A2605">
        <w:rPr>
          <w:lang w:eastAsia="hr-HR"/>
        </w:rPr>
        <w:fldChar w:fldCharType="separate"/>
      </w:r>
      <w:r w:rsidR="00C20787">
        <w:rPr>
          <w:lang w:eastAsia="hr-HR"/>
        </w:rPr>
        <w:t>[25]</w:t>
      </w:r>
      <w:r w:rsidR="008A2605">
        <w:rPr>
          <w:lang w:eastAsia="hr-HR"/>
        </w:rPr>
        <w:fldChar w:fldCharType="end"/>
      </w:r>
    </w:p>
    <w:p w14:paraId="42A6C89E" w14:textId="03579ADB" w:rsidR="00E16ECE" w:rsidRDefault="00E16ECE" w:rsidP="00E16ECE">
      <w:pPr>
        <w:pStyle w:val="Heading3"/>
        <w:rPr>
          <w:lang w:eastAsia="hr-HR"/>
        </w:rPr>
      </w:pPr>
      <w:bookmarkStart w:id="36" w:name="_Toc137217742"/>
      <w:r>
        <w:rPr>
          <w:lang w:eastAsia="hr-HR"/>
        </w:rPr>
        <w:t xml:space="preserve">Alat </w:t>
      </w:r>
      <w:proofErr w:type="spellStart"/>
      <w:r>
        <w:rPr>
          <w:lang w:eastAsia="hr-HR"/>
        </w:rPr>
        <w:t>GitHub</w:t>
      </w:r>
      <w:proofErr w:type="spellEnd"/>
      <w:r>
        <w:rPr>
          <w:lang w:eastAsia="hr-HR"/>
        </w:rPr>
        <w:t xml:space="preserve"> </w:t>
      </w:r>
      <w:proofErr w:type="spellStart"/>
      <w:r>
        <w:rPr>
          <w:lang w:eastAsia="hr-HR"/>
        </w:rPr>
        <w:t>Actions</w:t>
      </w:r>
      <w:bookmarkEnd w:id="36"/>
      <w:proofErr w:type="spellEnd"/>
    </w:p>
    <w:p w14:paraId="26B75EA5" w14:textId="10F0871F" w:rsidR="0023629E" w:rsidRDefault="0023629E" w:rsidP="0023629E">
      <w:pPr>
        <w:spacing w:line="360" w:lineRule="auto"/>
        <w:jc w:val="both"/>
        <w:rPr>
          <w:lang w:eastAsia="hr-HR"/>
        </w:rPr>
      </w:pPr>
      <w:r>
        <w:rPr>
          <w:lang w:eastAsia="hr-HR"/>
        </w:rPr>
        <w:t>Skup CI/CD praksi koje su implementirane u nekom alatu naziva se cjevovod (</w:t>
      </w:r>
      <w:r>
        <w:rPr>
          <w:i/>
          <w:iCs/>
          <w:lang w:eastAsia="hr-HR"/>
        </w:rPr>
        <w:t xml:space="preserve">engl. </w:t>
      </w:r>
      <w:proofErr w:type="spellStart"/>
      <w:r>
        <w:rPr>
          <w:i/>
          <w:iCs/>
          <w:lang w:eastAsia="hr-HR"/>
        </w:rPr>
        <w:t>Pipeline</w:t>
      </w:r>
      <w:proofErr w:type="spellEnd"/>
      <w:r>
        <w:rPr>
          <w:lang w:eastAsia="hr-HR"/>
        </w:rPr>
        <w:t xml:space="preserve">). </w:t>
      </w:r>
      <w:r w:rsidR="00B75EA4" w:rsidRPr="00B75EA4">
        <w:rPr>
          <w:lang w:eastAsia="hr-HR"/>
        </w:rPr>
        <w:t>To je tijek rada</w:t>
      </w:r>
      <w:r w:rsidR="00B75EA4">
        <w:rPr>
          <w:lang w:eastAsia="hr-HR"/>
        </w:rPr>
        <w:t xml:space="preserve"> (</w:t>
      </w:r>
      <w:r w:rsidR="00B75EA4">
        <w:rPr>
          <w:i/>
          <w:iCs/>
          <w:lang w:eastAsia="hr-HR"/>
        </w:rPr>
        <w:t xml:space="preserve">engl. </w:t>
      </w:r>
      <w:proofErr w:type="spellStart"/>
      <w:r w:rsidR="00B75EA4">
        <w:rPr>
          <w:i/>
          <w:iCs/>
          <w:lang w:eastAsia="hr-HR"/>
        </w:rPr>
        <w:t>workflow</w:t>
      </w:r>
      <w:proofErr w:type="spellEnd"/>
      <w:r w:rsidR="00B75EA4">
        <w:rPr>
          <w:lang w:eastAsia="hr-HR"/>
        </w:rPr>
        <w:t>)</w:t>
      </w:r>
      <w:r w:rsidR="00B75EA4" w:rsidRPr="00B75EA4">
        <w:rPr>
          <w:lang w:eastAsia="hr-HR"/>
        </w:rPr>
        <w:t xml:space="preserve"> koji definira faze</w:t>
      </w:r>
      <w:r w:rsidR="00B75EA4">
        <w:rPr>
          <w:lang w:eastAsia="hr-HR"/>
        </w:rPr>
        <w:t xml:space="preserve"> (</w:t>
      </w:r>
      <w:r w:rsidR="00B75EA4">
        <w:rPr>
          <w:i/>
          <w:iCs/>
          <w:lang w:eastAsia="hr-HR"/>
        </w:rPr>
        <w:t xml:space="preserve">engl. </w:t>
      </w:r>
      <w:proofErr w:type="spellStart"/>
      <w:r w:rsidR="00B75EA4">
        <w:rPr>
          <w:i/>
          <w:iCs/>
          <w:lang w:eastAsia="hr-HR"/>
        </w:rPr>
        <w:t>stages</w:t>
      </w:r>
      <w:proofErr w:type="spellEnd"/>
      <w:r w:rsidR="00B75EA4">
        <w:rPr>
          <w:lang w:eastAsia="hr-HR"/>
        </w:rPr>
        <w:t>)</w:t>
      </w:r>
      <w:r w:rsidR="00B75EA4" w:rsidRPr="00B75EA4">
        <w:rPr>
          <w:lang w:eastAsia="hr-HR"/>
        </w:rPr>
        <w:t>, radnje</w:t>
      </w:r>
      <w:r w:rsidR="00B75EA4">
        <w:rPr>
          <w:lang w:eastAsia="hr-HR"/>
        </w:rPr>
        <w:t xml:space="preserve"> (</w:t>
      </w:r>
      <w:r w:rsidR="00B75EA4">
        <w:rPr>
          <w:i/>
          <w:iCs/>
          <w:lang w:eastAsia="hr-HR"/>
        </w:rPr>
        <w:t xml:space="preserve">engl. </w:t>
      </w:r>
      <w:proofErr w:type="spellStart"/>
      <w:r w:rsidR="00B75EA4">
        <w:rPr>
          <w:i/>
          <w:iCs/>
          <w:lang w:eastAsia="hr-HR"/>
        </w:rPr>
        <w:t>actions</w:t>
      </w:r>
      <w:proofErr w:type="spellEnd"/>
      <w:r w:rsidR="00B75EA4">
        <w:rPr>
          <w:lang w:eastAsia="hr-HR"/>
        </w:rPr>
        <w:t>)</w:t>
      </w:r>
      <w:r w:rsidR="00B75EA4" w:rsidRPr="00B75EA4">
        <w:rPr>
          <w:lang w:eastAsia="hr-HR"/>
        </w:rPr>
        <w:t xml:space="preserve"> i ovisnosti </w:t>
      </w:r>
      <w:r w:rsidR="00B75EA4">
        <w:rPr>
          <w:lang w:eastAsia="hr-HR"/>
        </w:rPr>
        <w:t>(</w:t>
      </w:r>
      <w:r w:rsidR="00B75EA4">
        <w:rPr>
          <w:i/>
          <w:iCs/>
          <w:lang w:eastAsia="hr-HR"/>
        </w:rPr>
        <w:t xml:space="preserve">engl. </w:t>
      </w:r>
      <w:proofErr w:type="spellStart"/>
      <w:r w:rsidR="00B75EA4">
        <w:rPr>
          <w:i/>
          <w:iCs/>
          <w:lang w:eastAsia="hr-HR"/>
        </w:rPr>
        <w:t>dependencies</w:t>
      </w:r>
      <w:proofErr w:type="spellEnd"/>
      <w:r w:rsidR="00B75EA4">
        <w:rPr>
          <w:lang w:eastAsia="hr-HR"/>
        </w:rPr>
        <w:t xml:space="preserve">) </w:t>
      </w:r>
      <w:r w:rsidR="00B75EA4" w:rsidRPr="00B75EA4">
        <w:rPr>
          <w:lang w:eastAsia="hr-HR"/>
        </w:rPr>
        <w:t xml:space="preserve">potrebne za izgradnju, testiranje i implementaciju promjena </w:t>
      </w:r>
      <w:r w:rsidR="00B75EA4">
        <w:rPr>
          <w:lang w:eastAsia="hr-HR"/>
        </w:rPr>
        <w:t>programa</w:t>
      </w:r>
      <w:r w:rsidR="00B75EA4" w:rsidRPr="00B75EA4">
        <w:rPr>
          <w:lang w:eastAsia="hr-HR"/>
        </w:rPr>
        <w:t>.</w:t>
      </w:r>
      <w:r w:rsidR="00D351B8">
        <w:rPr>
          <w:lang w:eastAsia="hr-HR"/>
        </w:rPr>
        <w:t xml:space="preserve"> Alat </w:t>
      </w:r>
      <w:proofErr w:type="spellStart"/>
      <w:r w:rsidR="00D351B8">
        <w:rPr>
          <w:lang w:eastAsia="hr-HR"/>
        </w:rPr>
        <w:t>GitHub</w:t>
      </w:r>
      <w:proofErr w:type="spellEnd"/>
      <w:r w:rsidR="00D351B8">
        <w:rPr>
          <w:lang w:eastAsia="hr-HR"/>
        </w:rPr>
        <w:t xml:space="preserve"> </w:t>
      </w:r>
      <w:proofErr w:type="spellStart"/>
      <w:r w:rsidR="00D351B8">
        <w:rPr>
          <w:lang w:eastAsia="hr-HR"/>
        </w:rPr>
        <w:t>Actions</w:t>
      </w:r>
      <w:proofErr w:type="spellEnd"/>
      <w:r w:rsidR="00D351B8">
        <w:rPr>
          <w:lang w:eastAsia="hr-HR"/>
        </w:rPr>
        <w:t xml:space="preserve"> je platforma dizajnirana za implementaciju CI/CD cjevovoda. Platforma je nastala uz već postojeći sustav kontrole verzija </w:t>
      </w:r>
      <w:proofErr w:type="spellStart"/>
      <w:r w:rsidR="00D351B8">
        <w:rPr>
          <w:lang w:eastAsia="hr-HR"/>
        </w:rPr>
        <w:t>GitHub</w:t>
      </w:r>
      <w:proofErr w:type="spellEnd"/>
      <w:r w:rsidR="00D351B8">
        <w:rPr>
          <w:lang w:eastAsia="hr-HR"/>
        </w:rPr>
        <w:t xml:space="preserve">. </w:t>
      </w:r>
      <w:r w:rsidR="00C96699" w:rsidRPr="00C96699">
        <w:rPr>
          <w:lang w:eastAsia="hr-HR"/>
        </w:rPr>
        <w:t xml:space="preserve">Pomoću </w:t>
      </w:r>
      <w:r w:rsidR="00C96699">
        <w:rPr>
          <w:lang w:eastAsia="hr-HR"/>
        </w:rPr>
        <w:t xml:space="preserve">alata </w:t>
      </w:r>
      <w:proofErr w:type="spellStart"/>
      <w:r w:rsidR="00C96699" w:rsidRPr="00C96699">
        <w:rPr>
          <w:lang w:eastAsia="hr-HR"/>
        </w:rPr>
        <w:t>GitHub</w:t>
      </w:r>
      <w:proofErr w:type="spellEnd"/>
      <w:r w:rsidR="00C96699" w:rsidRPr="00C96699">
        <w:rPr>
          <w:lang w:eastAsia="hr-HR"/>
        </w:rPr>
        <w:t xml:space="preserve"> </w:t>
      </w:r>
      <w:proofErr w:type="spellStart"/>
      <w:r w:rsidR="00C96699" w:rsidRPr="00C96699">
        <w:rPr>
          <w:lang w:eastAsia="hr-HR"/>
        </w:rPr>
        <w:t>Actions</w:t>
      </w:r>
      <w:proofErr w:type="spellEnd"/>
      <w:r w:rsidR="00C96699" w:rsidRPr="00C96699">
        <w:rPr>
          <w:lang w:eastAsia="hr-HR"/>
        </w:rPr>
        <w:t xml:space="preserve"> programeri mogu definirati tijekove rada, automatizirati zadatke</w:t>
      </w:r>
      <w:r w:rsidR="00C96699">
        <w:rPr>
          <w:lang w:eastAsia="hr-HR"/>
        </w:rPr>
        <w:t xml:space="preserve">, izgraditi, </w:t>
      </w:r>
      <w:r w:rsidR="00C96699" w:rsidRPr="00C96699">
        <w:rPr>
          <w:lang w:eastAsia="hr-HR"/>
        </w:rPr>
        <w:t xml:space="preserve">testirati i </w:t>
      </w:r>
      <w:r w:rsidR="00C96699" w:rsidRPr="00C96699">
        <w:rPr>
          <w:lang w:eastAsia="hr-HR"/>
        </w:rPr>
        <w:lastRenderedPageBreak/>
        <w:t>implementirati svoje aplikacije.</w:t>
      </w:r>
      <w:r w:rsidR="00892415">
        <w:rPr>
          <w:lang w:eastAsia="hr-HR"/>
        </w:rPr>
        <w:t xml:space="preserve"> </w:t>
      </w:r>
      <w:proofErr w:type="spellStart"/>
      <w:r w:rsidR="00892415" w:rsidRPr="00892415">
        <w:rPr>
          <w:lang w:eastAsia="hr-HR"/>
        </w:rPr>
        <w:t>GitHub</w:t>
      </w:r>
      <w:proofErr w:type="spellEnd"/>
      <w:r w:rsidR="00892415" w:rsidRPr="00892415">
        <w:rPr>
          <w:lang w:eastAsia="hr-HR"/>
        </w:rPr>
        <w:t xml:space="preserve"> </w:t>
      </w:r>
      <w:proofErr w:type="spellStart"/>
      <w:r w:rsidR="00892415" w:rsidRPr="00892415">
        <w:rPr>
          <w:lang w:eastAsia="hr-HR"/>
        </w:rPr>
        <w:t>Actions</w:t>
      </w:r>
      <w:proofErr w:type="spellEnd"/>
      <w:r w:rsidR="00892415" w:rsidRPr="00892415">
        <w:rPr>
          <w:lang w:eastAsia="hr-HR"/>
        </w:rPr>
        <w:t xml:space="preserve"> pruža visok stupanj prilagodbe, što omogućuje razvojnim programerima da definiraju vlastite tokove rada i prilagode ih specifičnim zahtjevima. Ti tokovi rada mogu sadržavati uvjete, paralelne ili sekvencijalne korake, varijable okoline</w:t>
      </w:r>
      <w:r w:rsidR="00892415">
        <w:rPr>
          <w:lang w:eastAsia="hr-HR"/>
        </w:rPr>
        <w:t xml:space="preserve"> (</w:t>
      </w:r>
      <w:r w:rsidR="00892415">
        <w:rPr>
          <w:i/>
          <w:iCs/>
          <w:lang w:eastAsia="hr-HR"/>
        </w:rPr>
        <w:t xml:space="preserve">engl. </w:t>
      </w:r>
      <w:proofErr w:type="spellStart"/>
      <w:r w:rsidR="00892415">
        <w:rPr>
          <w:i/>
          <w:iCs/>
          <w:lang w:eastAsia="hr-HR"/>
        </w:rPr>
        <w:t>Environment</w:t>
      </w:r>
      <w:proofErr w:type="spellEnd"/>
      <w:r w:rsidR="00892415">
        <w:rPr>
          <w:i/>
          <w:iCs/>
          <w:lang w:eastAsia="hr-HR"/>
        </w:rPr>
        <w:t xml:space="preserve"> </w:t>
      </w:r>
      <w:proofErr w:type="spellStart"/>
      <w:r w:rsidR="00892415">
        <w:rPr>
          <w:i/>
          <w:iCs/>
          <w:lang w:eastAsia="hr-HR"/>
        </w:rPr>
        <w:t>variables</w:t>
      </w:r>
      <w:proofErr w:type="spellEnd"/>
      <w:r w:rsidR="00892415">
        <w:rPr>
          <w:lang w:eastAsia="hr-HR"/>
        </w:rPr>
        <w:t>)</w:t>
      </w:r>
      <w:r w:rsidR="00892415" w:rsidRPr="00892415">
        <w:rPr>
          <w:lang w:eastAsia="hr-HR"/>
        </w:rPr>
        <w:t xml:space="preserve"> i tajne</w:t>
      </w:r>
      <w:r w:rsidR="00892415">
        <w:rPr>
          <w:lang w:eastAsia="hr-HR"/>
        </w:rPr>
        <w:t xml:space="preserve"> (</w:t>
      </w:r>
      <w:r w:rsidR="00892415">
        <w:rPr>
          <w:i/>
          <w:iCs/>
          <w:lang w:eastAsia="hr-HR"/>
        </w:rPr>
        <w:t xml:space="preserve">engl. </w:t>
      </w:r>
      <w:proofErr w:type="spellStart"/>
      <w:r w:rsidR="00892415">
        <w:rPr>
          <w:i/>
          <w:iCs/>
          <w:lang w:eastAsia="hr-HR"/>
        </w:rPr>
        <w:t>Secrets</w:t>
      </w:r>
      <w:proofErr w:type="spellEnd"/>
      <w:r w:rsidR="00892415">
        <w:rPr>
          <w:lang w:eastAsia="hr-HR"/>
        </w:rPr>
        <w:t>)</w:t>
      </w:r>
      <w:r w:rsidR="00892415" w:rsidRPr="00892415">
        <w:rPr>
          <w:lang w:eastAsia="hr-HR"/>
        </w:rPr>
        <w:t xml:space="preserve"> za sigurno pohranjivanje podataka. Ova fleksibilnost omogućuje programerima prilagođavanje radnih procesa njihovim specifičnim razvojnim metodama i potrebama projekta.</w:t>
      </w:r>
      <w:r w:rsidR="002005FA">
        <w:rPr>
          <w:lang w:eastAsia="hr-HR"/>
        </w:rPr>
        <w:t xml:space="preserve"> </w:t>
      </w:r>
      <w:proofErr w:type="spellStart"/>
      <w:r w:rsidR="002005FA" w:rsidRPr="002005FA">
        <w:rPr>
          <w:lang w:eastAsia="hr-HR"/>
        </w:rPr>
        <w:t>GitHub</w:t>
      </w:r>
      <w:proofErr w:type="spellEnd"/>
      <w:r w:rsidR="002005FA" w:rsidRPr="002005FA">
        <w:rPr>
          <w:lang w:eastAsia="hr-HR"/>
        </w:rPr>
        <w:t xml:space="preserve"> </w:t>
      </w:r>
      <w:proofErr w:type="spellStart"/>
      <w:r w:rsidR="002005FA" w:rsidRPr="002005FA">
        <w:rPr>
          <w:lang w:eastAsia="hr-HR"/>
        </w:rPr>
        <w:t>Actions</w:t>
      </w:r>
      <w:proofErr w:type="spellEnd"/>
      <w:r w:rsidR="002005FA" w:rsidRPr="002005FA">
        <w:rPr>
          <w:lang w:eastAsia="hr-HR"/>
        </w:rPr>
        <w:t xml:space="preserve"> potiče suradnju i angažiranost zajednice. Razvojni programeri mogu dijeliti svoje tokove rada kao predloške za višekratnu upotrebu, omogućavajući drugima da iskoriste i doprinesu njihovim naporima u automatizaciji.</w:t>
      </w:r>
      <w:r w:rsidR="002005FA">
        <w:rPr>
          <w:lang w:eastAsia="hr-HR"/>
        </w:rPr>
        <w:t xml:space="preserve"> </w:t>
      </w:r>
      <w:r w:rsidR="002005FA" w:rsidRPr="002005FA">
        <w:rPr>
          <w:lang w:eastAsia="hr-HR"/>
        </w:rPr>
        <w:t xml:space="preserve">Zajednica </w:t>
      </w:r>
      <w:proofErr w:type="spellStart"/>
      <w:r w:rsidR="002005FA" w:rsidRPr="002005FA">
        <w:rPr>
          <w:lang w:eastAsia="hr-HR"/>
        </w:rPr>
        <w:t>GitHub</w:t>
      </w:r>
      <w:proofErr w:type="spellEnd"/>
      <w:r w:rsidR="002005FA" w:rsidRPr="002005FA">
        <w:rPr>
          <w:lang w:eastAsia="hr-HR"/>
        </w:rPr>
        <w:t xml:space="preserve"> </w:t>
      </w:r>
      <w:proofErr w:type="spellStart"/>
      <w:r w:rsidR="002005FA" w:rsidRPr="002005FA">
        <w:rPr>
          <w:lang w:eastAsia="hr-HR"/>
        </w:rPr>
        <w:t>Actions</w:t>
      </w:r>
      <w:proofErr w:type="spellEnd"/>
      <w:r w:rsidR="002005FA" w:rsidRPr="002005FA">
        <w:rPr>
          <w:lang w:eastAsia="hr-HR"/>
        </w:rPr>
        <w:t xml:space="preserve"> je aktivna, s ogromnom kolekcijom otvorenog koda za radne procese i akcij</w:t>
      </w:r>
      <w:r w:rsidR="002005FA">
        <w:rPr>
          <w:lang w:eastAsia="hr-HR"/>
        </w:rPr>
        <w:t>e</w:t>
      </w:r>
      <w:r w:rsidR="002005FA" w:rsidRPr="002005FA">
        <w:rPr>
          <w:lang w:eastAsia="hr-HR"/>
        </w:rPr>
        <w:t>.</w:t>
      </w:r>
      <w:r w:rsidR="00BD7D8C">
        <w:rPr>
          <w:lang w:eastAsia="hr-HR"/>
        </w:rPr>
        <w:t xml:space="preserve"> </w:t>
      </w:r>
      <w:r w:rsidR="00BD7D8C">
        <w:rPr>
          <w:lang w:eastAsia="hr-HR"/>
        </w:rPr>
        <w:fldChar w:fldCharType="begin"/>
      </w:r>
      <w:r w:rsidR="00BD7D8C">
        <w:rPr>
          <w:lang w:eastAsia="hr-HR"/>
        </w:rPr>
        <w:instrText xml:space="preserve"> REF _Ref133684723 \r \h </w:instrText>
      </w:r>
      <w:r w:rsidR="00BD7D8C">
        <w:rPr>
          <w:lang w:eastAsia="hr-HR"/>
        </w:rPr>
      </w:r>
      <w:r w:rsidR="00BD7D8C">
        <w:rPr>
          <w:lang w:eastAsia="hr-HR"/>
        </w:rPr>
        <w:fldChar w:fldCharType="separate"/>
      </w:r>
      <w:r w:rsidR="00C20787">
        <w:rPr>
          <w:lang w:eastAsia="hr-HR"/>
        </w:rPr>
        <w:t>[26]</w:t>
      </w:r>
      <w:r w:rsidR="00BD7D8C">
        <w:rPr>
          <w:lang w:eastAsia="hr-HR"/>
        </w:rPr>
        <w:fldChar w:fldCharType="end"/>
      </w:r>
    </w:p>
    <w:p w14:paraId="513FCFEC" w14:textId="7911CB2E" w:rsidR="001B088C" w:rsidRDefault="001B088C" w:rsidP="001B088C">
      <w:pPr>
        <w:pStyle w:val="Heading3"/>
        <w:rPr>
          <w:lang w:eastAsia="hr-HR"/>
        </w:rPr>
      </w:pPr>
      <w:bookmarkStart w:id="37" w:name="_Toc137217743"/>
      <w:r>
        <w:rPr>
          <w:lang w:eastAsia="hr-HR"/>
        </w:rPr>
        <w:t xml:space="preserve">Glavne značajke alata </w:t>
      </w:r>
      <w:proofErr w:type="spellStart"/>
      <w:r>
        <w:rPr>
          <w:lang w:eastAsia="hr-HR"/>
        </w:rPr>
        <w:t>GitHub</w:t>
      </w:r>
      <w:proofErr w:type="spellEnd"/>
      <w:r>
        <w:rPr>
          <w:lang w:eastAsia="hr-HR"/>
        </w:rPr>
        <w:t xml:space="preserve"> </w:t>
      </w:r>
      <w:proofErr w:type="spellStart"/>
      <w:r>
        <w:rPr>
          <w:lang w:eastAsia="hr-HR"/>
        </w:rPr>
        <w:t>Actions</w:t>
      </w:r>
      <w:bookmarkEnd w:id="37"/>
      <w:proofErr w:type="spellEnd"/>
    </w:p>
    <w:p w14:paraId="5F3B2F38" w14:textId="15257BA8" w:rsidR="007D3C2B" w:rsidRDefault="002B5125" w:rsidP="00C91F69">
      <w:pPr>
        <w:spacing w:line="360" w:lineRule="auto"/>
        <w:jc w:val="both"/>
        <w:rPr>
          <w:lang w:eastAsia="hr-HR"/>
        </w:rPr>
      </w:pPr>
      <w:r>
        <w:rPr>
          <w:lang w:eastAsia="hr-HR"/>
        </w:rPr>
        <w:t xml:space="preserve">Komponente </w:t>
      </w:r>
      <w:proofErr w:type="spellStart"/>
      <w:r>
        <w:rPr>
          <w:lang w:eastAsia="hr-HR"/>
        </w:rPr>
        <w:t>GitHub</w:t>
      </w:r>
      <w:proofErr w:type="spellEnd"/>
      <w:r>
        <w:rPr>
          <w:lang w:eastAsia="hr-HR"/>
        </w:rPr>
        <w:t xml:space="preserve"> </w:t>
      </w:r>
      <w:proofErr w:type="spellStart"/>
      <w:r>
        <w:rPr>
          <w:lang w:eastAsia="hr-HR"/>
        </w:rPr>
        <w:t>Actions</w:t>
      </w:r>
      <w:proofErr w:type="spellEnd"/>
      <w:r>
        <w:rPr>
          <w:lang w:eastAsia="hr-HR"/>
        </w:rPr>
        <w:t>-a bitne za razumijevanje rada alata su tijek rada (</w:t>
      </w:r>
      <w:r>
        <w:rPr>
          <w:i/>
          <w:iCs/>
          <w:lang w:eastAsia="hr-HR"/>
        </w:rPr>
        <w:t xml:space="preserve">engl. </w:t>
      </w:r>
      <w:proofErr w:type="spellStart"/>
      <w:r>
        <w:rPr>
          <w:i/>
          <w:iCs/>
          <w:lang w:eastAsia="hr-HR"/>
        </w:rPr>
        <w:t>Workflow</w:t>
      </w:r>
      <w:proofErr w:type="spellEnd"/>
      <w:r>
        <w:rPr>
          <w:lang w:eastAsia="hr-HR"/>
        </w:rPr>
        <w:t>), događaj (</w:t>
      </w:r>
      <w:r>
        <w:rPr>
          <w:i/>
          <w:iCs/>
          <w:lang w:eastAsia="hr-HR"/>
        </w:rPr>
        <w:t>engl. Event</w:t>
      </w:r>
      <w:r>
        <w:rPr>
          <w:lang w:eastAsia="hr-HR"/>
        </w:rPr>
        <w:t>), poslovi (</w:t>
      </w:r>
      <w:r>
        <w:rPr>
          <w:i/>
          <w:iCs/>
          <w:lang w:eastAsia="hr-HR"/>
        </w:rPr>
        <w:t>engl. Jobs</w:t>
      </w:r>
      <w:r>
        <w:rPr>
          <w:lang w:eastAsia="hr-HR"/>
        </w:rPr>
        <w:t>), korak (</w:t>
      </w:r>
      <w:r>
        <w:rPr>
          <w:i/>
          <w:iCs/>
          <w:lang w:eastAsia="hr-HR"/>
        </w:rPr>
        <w:t xml:space="preserve">engl. </w:t>
      </w:r>
      <w:proofErr w:type="spellStart"/>
      <w:r>
        <w:rPr>
          <w:i/>
          <w:iCs/>
          <w:lang w:eastAsia="hr-HR"/>
        </w:rPr>
        <w:t>Step</w:t>
      </w:r>
      <w:proofErr w:type="spellEnd"/>
      <w:r>
        <w:rPr>
          <w:lang w:eastAsia="hr-HR"/>
        </w:rPr>
        <w:t>), akcije (</w:t>
      </w:r>
      <w:r>
        <w:rPr>
          <w:i/>
          <w:iCs/>
          <w:lang w:eastAsia="hr-HR"/>
        </w:rPr>
        <w:t xml:space="preserve">engl. </w:t>
      </w:r>
      <w:proofErr w:type="spellStart"/>
      <w:r>
        <w:rPr>
          <w:i/>
          <w:iCs/>
          <w:lang w:eastAsia="hr-HR"/>
        </w:rPr>
        <w:t>Actions</w:t>
      </w:r>
      <w:proofErr w:type="spellEnd"/>
      <w:r>
        <w:rPr>
          <w:lang w:eastAsia="hr-HR"/>
        </w:rPr>
        <w:t>) i pokretač (</w:t>
      </w:r>
      <w:r>
        <w:rPr>
          <w:i/>
          <w:iCs/>
          <w:lang w:eastAsia="hr-HR"/>
        </w:rPr>
        <w:t xml:space="preserve">engl. </w:t>
      </w:r>
      <w:proofErr w:type="spellStart"/>
      <w:r>
        <w:rPr>
          <w:i/>
          <w:iCs/>
          <w:lang w:eastAsia="hr-HR"/>
        </w:rPr>
        <w:t>Runner</w:t>
      </w:r>
      <w:proofErr w:type="spellEnd"/>
      <w:r>
        <w:rPr>
          <w:lang w:eastAsia="hr-HR"/>
        </w:rPr>
        <w:t>).</w:t>
      </w:r>
      <w:r w:rsidR="00A6740C">
        <w:rPr>
          <w:lang w:eastAsia="hr-HR"/>
        </w:rPr>
        <w:t xml:space="preserve"> Na slici (</w:t>
      </w:r>
      <w:r w:rsidR="00A6740C">
        <w:rPr>
          <w:lang w:eastAsia="hr-HR"/>
        </w:rPr>
        <w:fldChar w:fldCharType="begin"/>
      </w:r>
      <w:r w:rsidR="00A6740C">
        <w:rPr>
          <w:lang w:eastAsia="hr-HR"/>
        </w:rPr>
        <w:instrText xml:space="preserve"> REF _Ref133691225 \h </w:instrText>
      </w:r>
      <w:r w:rsidR="00A6740C">
        <w:rPr>
          <w:lang w:eastAsia="hr-HR"/>
        </w:rPr>
      </w:r>
      <w:r w:rsidR="00A6740C">
        <w:rPr>
          <w:lang w:eastAsia="hr-HR"/>
        </w:rPr>
        <w:fldChar w:fldCharType="separate"/>
      </w:r>
      <w:r w:rsidR="00C20787">
        <w:t xml:space="preserve">Slika </w:t>
      </w:r>
      <w:r w:rsidR="00C20787">
        <w:rPr>
          <w:noProof/>
        </w:rPr>
        <w:t>10</w:t>
      </w:r>
      <w:r w:rsidR="00A6740C">
        <w:rPr>
          <w:lang w:eastAsia="hr-HR"/>
        </w:rPr>
        <w:fldChar w:fldCharType="end"/>
      </w:r>
      <w:r w:rsidR="00A6740C">
        <w:rPr>
          <w:lang w:eastAsia="hr-HR"/>
        </w:rPr>
        <w:t xml:space="preserve">) je skiciran jedan tijek rada </w:t>
      </w:r>
      <w:proofErr w:type="spellStart"/>
      <w:r w:rsidR="00A6740C">
        <w:rPr>
          <w:lang w:eastAsia="hr-HR"/>
        </w:rPr>
        <w:t>GitHub</w:t>
      </w:r>
      <w:proofErr w:type="spellEnd"/>
      <w:r w:rsidR="00A6740C">
        <w:rPr>
          <w:lang w:eastAsia="hr-HR"/>
        </w:rPr>
        <w:t xml:space="preserve"> </w:t>
      </w:r>
      <w:proofErr w:type="spellStart"/>
      <w:r w:rsidR="00A6740C">
        <w:rPr>
          <w:lang w:eastAsia="hr-HR"/>
        </w:rPr>
        <w:t>Actionsa</w:t>
      </w:r>
      <w:proofErr w:type="spellEnd"/>
      <w:r w:rsidR="00B86AC2">
        <w:rPr>
          <w:lang w:eastAsia="hr-HR"/>
        </w:rPr>
        <w:t xml:space="preserve"> i prikazane su njegove komponente</w:t>
      </w:r>
      <w:r w:rsidR="00A6740C">
        <w:rPr>
          <w:lang w:eastAsia="hr-HR"/>
        </w:rPr>
        <w:t>.</w:t>
      </w:r>
      <w:r w:rsidR="007D3C2B">
        <w:rPr>
          <w:lang w:eastAsia="hr-HR"/>
        </w:rPr>
        <w:t xml:space="preserve"> </w:t>
      </w:r>
      <w:r w:rsidR="004C6AD1">
        <w:rPr>
          <w:lang w:eastAsia="hr-HR"/>
        </w:rPr>
        <w:fldChar w:fldCharType="begin"/>
      </w:r>
      <w:r w:rsidR="004C6AD1">
        <w:rPr>
          <w:lang w:eastAsia="hr-HR"/>
        </w:rPr>
        <w:instrText xml:space="preserve"> REF _Ref133684723 \r \h </w:instrText>
      </w:r>
      <w:r w:rsidR="004C6AD1">
        <w:rPr>
          <w:lang w:eastAsia="hr-HR"/>
        </w:rPr>
      </w:r>
      <w:r w:rsidR="004C6AD1">
        <w:rPr>
          <w:lang w:eastAsia="hr-HR"/>
        </w:rPr>
        <w:fldChar w:fldCharType="separate"/>
      </w:r>
      <w:r w:rsidR="00C20787">
        <w:rPr>
          <w:lang w:eastAsia="hr-HR"/>
        </w:rPr>
        <w:t>[26]</w:t>
      </w:r>
      <w:r w:rsidR="004C6AD1">
        <w:rPr>
          <w:lang w:eastAsia="hr-HR"/>
        </w:rPr>
        <w:fldChar w:fldCharType="end"/>
      </w:r>
    </w:p>
    <w:p w14:paraId="51032163" w14:textId="3870CB39" w:rsidR="00A6740C" w:rsidRDefault="00367547" w:rsidP="00A6740C">
      <w:pPr>
        <w:keepNext/>
        <w:spacing w:line="240" w:lineRule="auto"/>
        <w:jc w:val="both"/>
      </w:pPr>
      <w:r>
        <w:rPr>
          <w:noProof/>
          <w:lang w:eastAsia="hr-HR"/>
        </w:rPr>
        <w:drawing>
          <wp:inline distT="0" distB="0" distL="0" distR="0" wp14:anchorId="5C677BAD" wp14:editId="7B38430A">
            <wp:extent cx="5756910" cy="1924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6910" cy="1924050"/>
                    </a:xfrm>
                    <a:prstGeom prst="rect">
                      <a:avLst/>
                    </a:prstGeom>
                    <a:noFill/>
                    <a:ln>
                      <a:noFill/>
                    </a:ln>
                  </pic:spPr>
                </pic:pic>
              </a:graphicData>
            </a:graphic>
          </wp:inline>
        </w:drawing>
      </w:r>
    </w:p>
    <w:p w14:paraId="4195B25F" w14:textId="76E37E53" w:rsidR="00A6740C" w:rsidRDefault="00A6740C" w:rsidP="00A6740C">
      <w:pPr>
        <w:pStyle w:val="Caption"/>
        <w:spacing w:line="240" w:lineRule="auto"/>
        <w:jc w:val="center"/>
        <w:rPr>
          <w:lang w:eastAsia="hr-HR"/>
        </w:rPr>
      </w:pPr>
      <w:bookmarkStart w:id="38" w:name="_Ref133691225"/>
      <w:r>
        <w:t xml:space="preserve">Slika </w:t>
      </w:r>
      <w:fldSimple w:instr=" SEQ Slika \* ARABIC ">
        <w:r w:rsidR="00C20787">
          <w:rPr>
            <w:noProof/>
          </w:rPr>
          <w:t>10</w:t>
        </w:r>
      </w:fldSimple>
      <w:bookmarkEnd w:id="38"/>
      <w:r>
        <w:t>. Primjer tijeka rada</w:t>
      </w:r>
    </w:p>
    <w:p w14:paraId="45677329" w14:textId="18435CC3" w:rsidR="007D3C2B" w:rsidRDefault="007D3C2B" w:rsidP="00C91F69">
      <w:pPr>
        <w:spacing w:line="360" w:lineRule="auto"/>
        <w:jc w:val="both"/>
        <w:rPr>
          <w:lang w:eastAsia="hr-HR"/>
        </w:rPr>
      </w:pPr>
      <w:r>
        <w:rPr>
          <w:lang w:eastAsia="hr-HR"/>
        </w:rPr>
        <w:t xml:space="preserve">Tijek rada je </w:t>
      </w:r>
      <w:proofErr w:type="spellStart"/>
      <w:r>
        <w:rPr>
          <w:lang w:eastAsia="hr-HR"/>
        </w:rPr>
        <w:t>konfigurabilni</w:t>
      </w:r>
      <w:proofErr w:type="spellEnd"/>
      <w:r>
        <w:rPr>
          <w:lang w:eastAsia="hr-HR"/>
        </w:rPr>
        <w:t xml:space="preserve"> automatizirani proces koji pokreće jedan ili više poslova. Za definiranje se koriste YAML datoteke koje se postavljaju unutar repozitorija nad kojim se želi pokrenuti tijek rada. Unutar repozitorija se postavi direktorij </w:t>
      </w:r>
      <w:r w:rsidR="00012112">
        <w:rPr>
          <w:lang w:eastAsia="hr-HR"/>
        </w:rPr>
        <w:t>„</w:t>
      </w:r>
      <w:r>
        <w:rPr>
          <w:lang w:eastAsia="hr-HR"/>
        </w:rPr>
        <w:t>.</w:t>
      </w:r>
      <w:proofErr w:type="spellStart"/>
      <w:r>
        <w:rPr>
          <w:lang w:eastAsia="hr-HR"/>
        </w:rPr>
        <w:t>github</w:t>
      </w:r>
      <w:proofErr w:type="spellEnd"/>
      <w:r>
        <w:rPr>
          <w:lang w:eastAsia="hr-HR"/>
        </w:rPr>
        <w:t>/</w:t>
      </w:r>
      <w:proofErr w:type="spellStart"/>
      <w:r>
        <w:rPr>
          <w:lang w:eastAsia="hr-HR"/>
        </w:rPr>
        <w:t>workflows</w:t>
      </w:r>
      <w:proofErr w:type="spellEnd"/>
      <w:r w:rsidR="00012112">
        <w:rPr>
          <w:lang w:eastAsia="hr-HR"/>
        </w:rPr>
        <w:t>“</w:t>
      </w:r>
      <w:r>
        <w:rPr>
          <w:lang w:eastAsia="hr-HR"/>
        </w:rPr>
        <w:t xml:space="preserve"> te se unutar tog direktorija dodaju tijekovi rada s YAML sintaksom. Mogu se pokretati ručno, prema rasporedu ili okidanjem događaja kao što su slanje koda u repozitorij ili zahtjevom za spajanje grana. Događaj je specifična aktivnost u repozitoriju koja pokreće tijek rada. </w:t>
      </w:r>
      <w:r w:rsidR="004C6AD1">
        <w:rPr>
          <w:lang w:eastAsia="hr-HR"/>
        </w:rPr>
        <w:fldChar w:fldCharType="begin"/>
      </w:r>
      <w:r w:rsidR="004C6AD1">
        <w:rPr>
          <w:lang w:eastAsia="hr-HR"/>
        </w:rPr>
        <w:instrText xml:space="preserve"> REF _Ref133684723 \r \h </w:instrText>
      </w:r>
      <w:r w:rsidR="004C6AD1">
        <w:rPr>
          <w:lang w:eastAsia="hr-HR"/>
        </w:rPr>
      </w:r>
      <w:r w:rsidR="004C6AD1">
        <w:rPr>
          <w:lang w:eastAsia="hr-HR"/>
        </w:rPr>
        <w:fldChar w:fldCharType="separate"/>
      </w:r>
      <w:r w:rsidR="00C20787">
        <w:rPr>
          <w:lang w:eastAsia="hr-HR"/>
        </w:rPr>
        <w:t>[26]</w:t>
      </w:r>
      <w:r w:rsidR="004C6AD1">
        <w:rPr>
          <w:lang w:eastAsia="hr-HR"/>
        </w:rPr>
        <w:fldChar w:fldCharType="end"/>
      </w:r>
    </w:p>
    <w:p w14:paraId="4F747D69" w14:textId="20C2EF3A" w:rsidR="00D714AD" w:rsidRDefault="00054845" w:rsidP="00C91F69">
      <w:pPr>
        <w:spacing w:line="360" w:lineRule="auto"/>
        <w:jc w:val="both"/>
        <w:rPr>
          <w:lang w:eastAsia="hr-HR"/>
        </w:rPr>
      </w:pPr>
      <w:r>
        <w:rPr>
          <w:lang w:eastAsia="hr-HR"/>
        </w:rPr>
        <w:t xml:space="preserve">Poslovi su skupovi koraka unutar tijeka rada koji se pokreću na istom pokretaču. Svaki korak može biti </w:t>
      </w:r>
      <w:proofErr w:type="spellStart"/>
      <w:r>
        <w:rPr>
          <w:lang w:eastAsia="hr-HR"/>
        </w:rPr>
        <w:t>shell</w:t>
      </w:r>
      <w:proofErr w:type="spellEnd"/>
      <w:r>
        <w:rPr>
          <w:lang w:eastAsia="hr-HR"/>
        </w:rPr>
        <w:t xml:space="preserve"> skripta ili akcija. Koraci se izvršavaju redom i ovise jedan o drugom, stoga nije </w:t>
      </w:r>
      <w:r>
        <w:rPr>
          <w:lang w:eastAsia="hr-HR"/>
        </w:rPr>
        <w:lastRenderedPageBreak/>
        <w:t xml:space="preserve">moguće preskakati korake unutar jednog posla. Koraci unutar istog posla koji se izvršavaju na istom pokretaču mogu koristiti iste podatke. Poslovi se obično pokreću paralelno, ali je moguće dodati ovisnosti. Što znači da će posao koji ovisi o drugom poslu, čekati njegov završetak. </w:t>
      </w:r>
      <w:r w:rsidR="004C6AD1">
        <w:rPr>
          <w:lang w:eastAsia="hr-HR"/>
        </w:rPr>
        <w:fldChar w:fldCharType="begin"/>
      </w:r>
      <w:r w:rsidR="004C6AD1">
        <w:rPr>
          <w:lang w:eastAsia="hr-HR"/>
        </w:rPr>
        <w:instrText xml:space="preserve"> REF _Ref133684723 \r \h </w:instrText>
      </w:r>
      <w:r w:rsidR="004C6AD1">
        <w:rPr>
          <w:lang w:eastAsia="hr-HR"/>
        </w:rPr>
      </w:r>
      <w:r w:rsidR="004C6AD1">
        <w:rPr>
          <w:lang w:eastAsia="hr-HR"/>
        </w:rPr>
        <w:fldChar w:fldCharType="separate"/>
      </w:r>
      <w:r w:rsidR="00C20787">
        <w:rPr>
          <w:lang w:eastAsia="hr-HR"/>
        </w:rPr>
        <w:t>[26]</w:t>
      </w:r>
      <w:r w:rsidR="004C6AD1">
        <w:rPr>
          <w:lang w:eastAsia="hr-HR"/>
        </w:rPr>
        <w:fldChar w:fldCharType="end"/>
      </w:r>
    </w:p>
    <w:p w14:paraId="11E4BA38" w14:textId="14427BE5" w:rsidR="00A6740C" w:rsidRPr="00C91F69" w:rsidRDefault="00D714AD" w:rsidP="00C91F69">
      <w:pPr>
        <w:spacing w:line="360" w:lineRule="auto"/>
        <w:jc w:val="both"/>
        <w:rPr>
          <w:lang w:eastAsia="hr-HR"/>
        </w:rPr>
      </w:pPr>
      <w:r>
        <w:rPr>
          <w:lang w:eastAsia="hr-HR"/>
        </w:rPr>
        <w:t>Akcije su prilagođene aplikacije za neku namjenu. Obavljaju složene zadatke koji se često ponavljaju. Koriste se kako bi se smanjio ponavljajući kod u datotekama</w:t>
      </w:r>
      <w:r w:rsidR="00756D4B">
        <w:rPr>
          <w:lang w:eastAsia="hr-HR"/>
        </w:rPr>
        <w:t xml:space="preserve">. Mogućnosti s akcijama su beskonačne, a najčešće se koristi akcija za povlačenje koda s </w:t>
      </w:r>
      <w:proofErr w:type="spellStart"/>
      <w:r w:rsidR="00756D4B">
        <w:rPr>
          <w:lang w:eastAsia="hr-HR"/>
        </w:rPr>
        <w:t>git</w:t>
      </w:r>
      <w:proofErr w:type="spellEnd"/>
      <w:r w:rsidR="00756D4B">
        <w:rPr>
          <w:lang w:eastAsia="hr-HR"/>
        </w:rPr>
        <w:t xml:space="preserve"> repozitorija na pokretač. Moguće je pisati vlastite akcije ili koristiti postojeće koje se mogu pronaći na </w:t>
      </w:r>
      <w:proofErr w:type="spellStart"/>
      <w:r w:rsidR="00756D4B">
        <w:rPr>
          <w:lang w:eastAsia="hr-HR"/>
        </w:rPr>
        <w:t>GitHub</w:t>
      </w:r>
      <w:proofErr w:type="spellEnd"/>
      <w:r w:rsidR="00756D4B">
        <w:rPr>
          <w:lang w:eastAsia="hr-HR"/>
        </w:rPr>
        <w:t xml:space="preserve"> Marketplaceu. </w:t>
      </w:r>
      <w:r w:rsidR="000E5D61">
        <w:rPr>
          <w:lang w:eastAsia="hr-HR"/>
        </w:rPr>
        <w:t xml:space="preserve">Pokretač je poslužitelj koji pokreće tijekove rada. Svaki pokretač može izvoditi jedan posao odjednom. </w:t>
      </w:r>
      <w:proofErr w:type="spellStart"/>
      <w:r w:rsidR="000E5D61">
        <w:rPr>
          <w:lang w:eastAsia="hr-HR"/>
        </w:rPr>
        <w:t>GitHub</w:t>
      </w:r>
      <w:proofErr w:type="spellEnd"/>
      <w:r w:rsidR="000E5D61">
        <w:rPr>
          <w:lang w:eastAsia="hr-HR"/>
        </w:rPr>
        <w:t xml:space="preserve"> omogućuje pokretače sa sljedećim operacijskim sustavima: Ubuntu Linux, Microsoft Windows i </w:t>
      </w:r>
      <w:proofErr w:type="spellStart"/>
      <w:r w:rsidR="000E5D61">
        <w:rPr>
          <w:lang w:eastAsia="hr-HR"/>
        </w:rPr>
        <w:t>macOS</w:t>
      </w:r>
      <w:proofErr w:type="spellEnd"/>
      <w:r w:rsidR="000E5D61">
        <w:rPr>
          <w:lang w:eastAsia="hr-HR"/>
        </w:rPr>
        <w:t>.</w:t>
      </w:r>
      <w:r w:rsidR="00F4622E">
        <w:rPr>
          <w:lang w:eastAsia="hr-HR"/>
        </w:rPr>
        <w:t xml:space="preserve"> Pokretači su besplatni za javne repozitorije dok se privatni repozitoriji naplaćuju ovisno o minutama rada na mjesečnoj bazi.</w:t>
      </w:r>
      <w:r w:rsidR="000E5D61">
        <w:rPr>
          <w:lang w:eastAsia="hr-HR"/>
        </w:rPr>
        <w:t xml:space="preserve"> Svaki tijek rada se pokreće na novo</w:t>
      </w:r>
      <w:r w:rsidR="004C6AD1">
        <w:rPr>
          <w:lang w:eastAsia="hr-HR"/>
        </w:rPr>
        <w:t>m</w:t>
      </w:r>
      <w:r w:rsidR="000E5D61">
        <w:rPr>
          <w:lang w:eastAsia="hr-HR"/>
        </w:rPr>
        <w:t xml:space="preserve"> i tek kreiranom virtualnom stroju</w:t>
      </w:r>
      <w:r w:rsidR="004C6AD1">
        <w:rPr>
          <w:lang w:eastAsia="hr-HR"/>
        </w:rPr>
        <w:t xml:space="preserve"> koji možda nema sve željene programe instalirane na njemu, pa je ponekad potrebno prvo instalirati potrebne programe. Također je moguće izraditi vlastite pokretače koji će biti neovisni o </w:t>
      </w:r>
      <w:proofErr w:type="spellStart"/>
      <w:r w:rsidR="004C6AD1">
        <w:rPr>
          <w:lang w:eastAsia="hr-HR"/>
        </w:rPr>
        <w:t>GitHub</w:t>
      </w:r>
      <w:proofErr w:type="spellEnd"/>
      <w:r w:rsidR="004C6AD1">
        <w:rPr>
          <w:lang w:eastAsia="hr-HR"/>
        </w:rPr>
        <w:t xml:space="preserve"> platformi</w:t>
      </w:r>
      <w:r w:rsidR="00F4622E">
        <w:rPr>
          <w:lang w:eastAsia="hr-HR"/>
        </w:rPr>
        <w:t xml:space="preserve"> i tada su oni besplatni</w:t>
      </w:r>
      <w:r w:rsidR="004C6AD1">
        <w:rPr>
          <w:lang w:eastAsia="hr-HR"/>
        </w:rPr>
        <w:t xml:space="preserve">. No, onda je potrebno brinuti se o ažuriranjima i održavanju tih pokretača na vlastitim resursima. </w:t>
      </w:r>
      <w:r w:rsidR="004C6AD1">
        <w:rPr>
          <w:lang w:eastAsia="hr-HR"/>
        </w:rPr>
        <w:fldChar w:fldCharType="begin"/>
      </w:r>
      <w:r w:rsidR="004C6AD1">
        <w:rPr>
          <w:lang w:eastAsia="hr-HR"/>
        </w:rPr>
        <w:instrText xml:space="preserve"> REF _Ref133684723 \r \h </w:instrText>
      </w:r>
      <w:r w:rsidR="004C6AD1">
        <w:rPr>
          <w:lang w:eastAsia="hr-HR"/>
        </w:rPr>
      </w:r>
      <w:r w:rsidR="004C6AD1">
        <w:rPr>
          <w:lang w:eastAsia="hr-HR"/>
        </w:rPr>
        <w:fldChar w:fldCharType="separate"/>
      </w:r>
      <w:r w:rsidR="00C20787">
        <w:rPr>
          <w:lang w:eastAsia="hr-HR"/>
        </w:rPr>
        <w:t>[26]</w:t>
      </w:r>
      <w:r w:rsidR="004C6AD1">
        <w:rPr>
          <w:lang w:eastAsia="hr-HR"/>
        </w:rPr>
        <w:fldChar w:fldCharType="end"/>
      </w:r>
    </w:p>
    <w:p w14:paraId="173D5D83" w14:textId="3D26D504" w:rsidR="00E16ECE" w:rsidRDefault="00E16ECE" w:rsidP="00E16ECE">
      <w:pPr>
        <w:pStyle w:val="Heading2"/>
        <w:rPr>
          <w:lang w:eastAsia="hr-HR"/>
        </w:rPr>
      </w:pPr>
      <w:bookmarkStart w:id="39" w:name="_Toc137217744"/>
      <w:proofErr w:type="spellStart"/>
      <w:r>
        <w:rPr>
          <w:lang w:eastAsia="hr-HR"/>
        </w:rPr>
        <w:t>GitOps</w:t>
      </w:r>
      <w:bookmarkEnd w:id="39"/>
      <w:proofErr w:type="spellEnd"/>
    </w:p>
    <w:p w14:paraId="43F3E397" w14:textId="39ABE396" w:rsidR="003E2763" w:rsidRPr="003E2763" w:rsidRDefault="00F521D0" w:rsidP="003E2763">
      <w:pPr>
        <w:spacing w:line="360" w:lineRule="auto"/>
        <w:jc w:val="both"/>
        <w:rPr>
          <w:lang w:eastAsia="hr-HR"/>
        </w:rPr>
      </w:pPr>
      <w:proofErr w:type="spellStart"/>
      <w:r>
        <w:rPr>
          <w:lang w:eastAsia="hr-HR"/>
        </w:rPr>
        <w:t>GitOp</w:t>
      </w:r>
      <w:r w:rsidR="003944D2">
        <w:rPr>
          <w:lang w:eastAsia="hr-HR"/>
        </w:rPr>
        <w:t>s</w:t>
      </w:r>
      <w:proofErr w:type="spellEnd"/>
      <w:r>
        <w:rPr>
          <w:lang w:eastAsia="hr-HR"/>
        </w:rPr>
        <w:t xml:space="preserve"> je metoda u programskom razvoju kod koje je </w:t>
      </w:r>
      <w:proofErr w:type="spellStart"/>
      <w:r>
        <w:rPr>
          <w:lang w:eastAsia="hr-HR"/>
        </w:rPr>
        <w:t>Git</w:t>
      </w:r>
      <w:proofErr w:type="spellEnd"/>
      <w:r>
        <w:rPr>
          <w:lang w:eastAsia="hr-HR"/>
        </w:rPr>
        <w:t xml:space="preserve"> jedini izvor točnih podataka za automatizaciju i baratanje implementacijama u </w:t>
      </w:r>
      <w:proofErr w:type="spellStart"/>
      <w:r>
        <w:rPr>
          <w:lang w:eastAsia="hr-HR"/>
        </w:rPr>
        <w:t>Kubernetesu</w:t>
      </w:r>
      <w:proofErr w:type="spellEnd"/>
      <w:r>
        <w:rPr>
          <w:lang w:eastAsia="hr-HR"/>
        </w:rPr>
        <w:t xml:space="preserve"> ili infrastrukturi</w:t>
      </w:r>
      <w:r w:rsidR="003944D2">
        <w:rPr>
          <w:lang w:eastAsia="hr-HR"/>
        </w:rPr>
        <w:t xml:space="preserve"> oblaka</w:t>
      </w:r>
      <w:r>
        <w:rPr>
          <w:lang w:eastAsia="hr-HR"/>
        </w:rPr>
        <w:t xml:space="preserve">. Ali u ovom diplomskom radu fokus je na </w:t>
      </w:r>
      <w:proofErr w:type="spellStart"/>
      <w:r>
        <w:rPr>
          <w:lang w:eastAsia="hr-HR"/>
        </w:rPr>
        <w:t>GitOps</w:t>
      </w:r>
      <w:proofErr w:type="spellEnd"/>
      <w:r>
        <w:rPr>
          <w:lang w:eastAsia="hr-HR"/>
        </w:rPr>
        <w:t xml:space="preserve"> praksama koje se koriste unutar </w:t>
      </w:r>
      <w:proofErr w:type="spellStart"/>
      <w:r>
        <w:rPr>
          <w:lang w:eastAsia="hr-HR"/>
        </w:rPr>
        <w:t>Kubernetesa</w:t>
      </w:r>
      <w:proofErr w:type="spellEnd"/>
      <w:r>
        <w:rPr>
          <w:lang w:eastAsia="hr-HR"/>
        </w:rPr>
        <w:t xml:space="preserve">. </w:t>
      </w:r>
      <w:r w:rsidR="003944D2">
        <w:rPr>
          <w:lang w:eastAsia="hr-HR"/>
        </w:rPr>
        <w:t>Metoda k</w:t>
      </w:r>
      <w:r w:rsidR="003944D2" w:rsidRPr="003944D2">
        <w:rPr>
          <w:lang w:eastAsia="hr-HR"/>
        </w:rPr>
        <w:t>ombinira načela kontrole verzija, deklarativne konfiguracije i kontinuirane isporuke kako bi se osiguralo da se željeno stanje sustava uvijek odražava u stvarnom stanju.</w:t>
      </w:r>
      <w:r w:rsidR="003944D2">
        <w:rPr>
          <w:lang w:eastAsia="hr-HR"/>
        </w:rPr>
        <w:t xml:space="preserve"> Obično se deklarativna konfiguracija piše u YAML datotekama. </w:t>
      </w:r>
      <w:proofErr w:type="spellStart"/>
      <w:r w:rsidR="003944D2" w:rsidRPr="003944D2">
        <w:rPr>
          <w:lang w:eastAsia="hr-HR"/>
        </w:rPr>
        <w:t>GitOps</w:t>
      </w:r>
      <w:proofErr w:type="spellEnd"/>
      <w:r w:rsidR="003944D2" w:rsidRPr="003944D2">
        <w:rPr>
          <w:lang w:eastAsia="hr-HR"/>
        </w:rPr>
        <w:t xml:space="preserve"> tijek rada uključuje proces koji kontinuirano nadzire </w:t>
      </w:r>
      <w:proofErr w:type="spellStart"/>
      <w:r w:rsidR="003944D2" w:rsidRPr="003944D2">
        <w:rPr>
          <w:lang w:eastAsia="hr-HR"/>
        </w:rPr>
        <w:t>Git</w:t>
      </w:r>
      <w:proofErr w:type="spellEnd"/>
      <w:r w:rsidR="003944D2" w:rsidRPr="003944D2">
        <w:rPr>
          <w:lang w:eastAsia="hr-HR"/>
        </w:rPr>
        <w:t xml:space="preserve"> repozitorij i primjenjuje sve promjene. Ovaj proces često olakšava </w:t>
      </w:r>
      <w:proofErr w:type="spellStart"/>
      <w:r w:rsidR="003944D2" w:rsidRPr="003944D2">
        <w:rPr>
          <w:lang w:eastAsia="hr-HR"/>
        </w:rPr>
        <w:t>GitOps</w:t>
      </w:r>
      <w:proofErr w:type="spellEnd"/>
      <w:r w:rsidR="003944D2" w:rsidRPr="003944D2">
        <w:rPr>
          <w:lang w:eastAsia="hr-HR"/>
        </w:rPr>
        <w:t xml:space="preserve"> alat ili platforma koja čita željeno stanje iz </w:t>
      </w:r>
      <w:proofErr w:type="spellStart"/>
      <w:r w:rsidR="003944D2" w:rsidRPr="003944D2">
        <w:rPr>
          <w:lang w:eastAsia="hr-HR"/>
        </w:rPr>
        <w:t>Git</w:t>
      </w:r>
      <w:proofErr w:type="spellEnd"/>
      <w:r w:rsidR="003944D2" w:rsidRPr="003944D2">
        <w:rPr>
          <w:lang w:eastAsia="hr-HR"/>
        </w:rPr>
        <w:t xml:space="preserve"> repozitorija i automatski ga primjenjuje na </w:t>
      </w:r>
      <w:r w:rsidR="003944D2">
        <w:rPr>
          <w:lang w:eastAsia="hr-HR"/>
        </w:rPr>
        <w:t>radno</w:t>
      </w:r>
      <w:r w:rsidR="003944D2" w:rsidRPr="003944D2">
        <w:rPr>
          <w:lang w:eastAsia="hr-HR"/>
        </w:rPr>
        <w:t xml:space="preserve"> okruženje. Ovo osigurava da je sustav uvijek u željenom stanju kako je definirano u </w:t>
      </w:r>
      <w:proofErr w:type="spellStart"/>
      <w:r w:rsidR="003944D2" w:rsidRPr="003944D2">
        <w:rPr>
          <w:lang w:eastAsia="hr-HR"/>
        </w:rPr>
        <w:t>Git</w:t>
      </w:r>
      <w:proofErr w:type="spellEnd"/>
      <w:r w:rsidR="003944D2" w:rsidRPr="003944D2">
        <w:rPr>
          <w:lang w:eastAsia="hr-HR"/>
        </w:rPr>
        <w:t xml:space="preserve"> repozitoriju.</w:t>
      </w:r>
      <w:r w:rsidR="003944D2">
        <w:rPr>
          <w:lang w:eastAsia="hr-HR"/>
        </w:rPr>
        <w:t xml:space="preserve"> </w:t>
      </w:r>
      <w:proofErr w:type="spellStart"/>
      <w:r w:rsidR="003944D2">
        <w:rPr>
          <w:lang w:eastAsia="hr-HR"/>
        </w:rPr>
        <w:t>GitOps</w:t>
      </w:r>
      <w:proofErr w:type="spellEnd"/>
      <w:r w:rsidR="003944D2">
        <w:rPr>
          <w:lang w:eastAsia="hr-HR"/>
        </w:rPr>
        <w:t xml:space="preserve"> ubrzava i poboljšava rad programera jer programer jedino što treba je napraviti svoj dio u izvornom kodu i </w:t>
      </w:r>
      <w:r w:rsidR="00D22F7D">
        <w:rPr>
          <w:lang w:eastAsia="hr-HR"/>
        </w:rPr>
        <w:t>predati</w:t>
      </w:r>
      <w:r w:rsidR="00D828C5">
        <w:rPr>
          <w:lang w:eastAsia="hr-HR"/>
        </w:rPr>
        <w:t xml:space="preserve"> kod na </w:t>
      </w:r>
      <w:proofErr w:type="spellStart"/>
      <w:r w:rsidR="00D828C5">
        <w:rPr>
          <w:lang w:eastAsia="hr-HR"/>
        </w:rPr>
        <w:t>Git</w:t>
      </w:r>
      <w:proofErr w:type="spellEnd"/>
      <w:r w:rsidR="00D828C5">
        <w:rPr>
          <w:lang w:eastAsia="hr-HR"/>
        </w:rPr>
        <w:t xml:space="preserve"> repozitorij. Onda se </w:t>
      </w:r>
      <w:proofErr w:type="spellStart"/>
      <w:r w:rsidR="00D828C5">
        <w:rPr>
          <w:lang w:eastAsia="hr-HR"/>
        </w:rPr>
        <w:t>GitOps</w:t>
      </w:r>
      <w:proofErr w:type="spellEnd"/>
      <w:r w:rsidR="00D828C5">
        <w:rPr>
          <w:lang w:eastAsia="hr-HR"/>
        </w:rPr>
        <w:t xml:space="preserve"> alatima kontinuirano isporučuje aplikacija na sva radna okruženja. </w:t>
      </w:r>
      <w:r w:rsidR="00824383">
        <w:rPr>
          <w:lang w:eastAsia="hr-HR"/>
        </w:rPr>
        <w:t xml:space="preserve">Obzirom da je sve unutar </w:t>
      </w:r>
      <w:proofErr w:type="spellStart"/>
      <w:r w:rsidR="00824383">
        <w:rPr>
          <w:lang w:eastAsia="hr-HR"/>
        </w:rPr>
        <w:t>Git</w:t>
      </w:r>
      <w:proofErr w:type="spellEnd"/>
      <w:r w:rsidR="00824383">
        <w:rPr>
          <w:lang w:eastAsia="hr-HR"/>
        </w:rPr>
        <w:t xml:space="preserve"> repozitorija, postoji jedini izvor istine (</w:t>
      </w:r>
      <w:r w:rsidR="00824383">
        <w:rPr>
          <w:i/>
          <w:iCs/>
          <w:lang w:eastAsia="hr-HR"/>
        </w:rPr>
        <w:t xml:space="preserve">engl. Single </w:t>
      </w:r>
      <w:proofErr w:type="spellStart"/>
      <w:r w:rsidR="00824383">
        <w:rPr>
          <w:i/>
          <w:iCs/>
          <w:lang w:eastAsia="hr-HR"/>
        </w:rPr>
        <w:t>source</w:t>
      </w:r>
      <w:proofErr w:type="spellEnd"/>
      <w:r w:rsidR="00824383">
        <w:rPr>
          <w:i/>
          <w:iCs/>
          <w:lang w:eastAsia="hr-HR"/>
        </w:rPr>
        <w:t xml:space="preserve"> </w:t>
      </w:r>
      <w:proofErr w:type="spellStart"/>
      <w:r w:rsidR="00824383">
        <w:rPr>
          <w:i/>
          <w:iCs/>
          <w:lang w:eastAsia="hr-HR"/>
        </w:rPr>
        <w:t>of</w:t>
      </w:r>
      <w:proofErr w:type="spellEnd"/>
      <w:r w:rsidR="00824383">
        <w:rPr>
          <w:i/>
          <w:iCs/>
          <w:lang w:eastAsia="hr-HR"/>
        </w:rPr>
        <w:t xml:space="preserve"> </w:t>
      </w:r>
      <w:proofErr w:type="spellStart"/>
      <w:r w:rsidR="00824383">
        <w:rPr>
          <w:i/>
          <w:iCs/>
          <w:lang w:eastAsia="hr-HR"/>
        </w:rPr>
        <w:t>truth</w:t>
      </w:r>
      <w:proofErr w:type="spellEnd"/>
      <w:r w:rsidR="00824383">
        <w:rPr>
          <w:lang w:eastAsia="hr-HR"/>
        </w:rPr>
        <w:t xml:space="preserve">) koji također pomaže kod incidenata i vraćanje u neka prethodna stabilna stanja. Samo korištenje Gita daje veću sigurnost zbog toga što </w:t>
      </w:r>
      <w:proofErr w:type="spellStart"/>
      <w:r w:rsidR="00824383">
        <w:rPr>
          <w:lang w:eastAsia="hr-HR"/>
        </w:rPr>
        <w:t>Git</w:t>
      </w:r>
      <w:proofErr w:type="spellEnd"/>
      <w:r w:rsidR="00824383">
        <w:rPr>
          <w:lang w:eastAsia="hr-HR"/>
        </w:rPr>
        <w:t xml:space="preserve"> koristi kriptografiju. Isto tako zna se tko je i kada stavio kod na </w:t>
      </w:r>
      <w:proofErr w:type="spellStart"/>
      <w:r w:rsidR="00824383">
        <w:rPr>
          <w:lang w:eastAsia="hr-HR"/>
        </w:rPr>
        <w:t>Git</w:t>
      </w:r>
      <w:proofErr w:type="spellEnd"/>
      <w:r w:rsidR="00824383">
        <w:rPr>
          <w:lang w:eastAsia="hr-HR"/>
        </w:rPr>
        <w:t xml:space="preserve"> te je </w:t>
      </w:r>
      <w:r w:rsidR="00824383">
        <w:rPr>
          <w:lang w:eastAsia="hr-HR"/>
        </w:rPr>
        <w:lastRenderedPageBreak/>
        <w:t xml:space="preserve">moguće postaviti provjere koda prije spajanja s glavnim granama. Postoje dva načina kod kojih </w:t>
      </w:r>
      <w:proofErr w:type="spellStart"/>
      <w:r w:rsidR="00824383">
        <w:rPr>
          <w:lang w:eastAsia="hr-HR"/>
        </w:rPr>
        <w:t>GitOps</w:t>
      </w:r>
      <w:proofErr w:type="spellEnd"/>
      <w:r w:rsidR="00824383">
        <w:rPr>
          <w:lang w:eastAsia="hr-HR"/>
        </w:rPr>
        <w:t xml:space="preserve"> alati prate promjene na repozitoriju. Događaj guranja (</w:t>
      </w:r>
      <w:r w:rsidR="00824383">
        <w:rPr>
          <w:i/>
          <w:iCs/>
          <w:lang w:eastAsia="hr-HR"/>
        </w:rPr>
        <w:t xml:space="preserve">engl. </w:t>
      </w:r>
      <w:proofErr w:type="spellStart"/>
      <w:r w:rsidR="00824383">
        <w:rPr>
          <w:i/>
          <w:iCs/>
          <w:lang w:eastAsia="hr-HR"/>
        </w:rPr>
        <w:t>push</w:t>
      </w:r>
      <w:proofErr w:type="spellEnd"/>
      <w:r w:rsidR="00824383">
        <w:rPr>
          <w:lang w:eastAsia="hr-HR"/>
        </w:rPr>
        <w:t xml:space="preserve">) koda je način u kojem programer gurne kod na repozitorij i tada aktivira CI/CD cjevovod. Drugi način je </w:t>
      </w:r>
      <w:r w:rsidR="003C536A">
        <w:rPr>
          <w:lang w:eastAsia="hr-HR"/>
        </w:rPr>
        <w:t>povlačenje (</w:t>
      </w:r>
      <w:r w:rsidR="003C536A">
        <w:rPr>
          <w:i/>
          <w:iCs/>
          <w:lang w:eastAsia="hr-HR"/>
        </w:rPr>
        <w:t xml:space="preserve">engl. </w:t>
      </w:r>
      <w:proofErr w:type="spellStart"/>
      <w:r w:rsidR="003C536A">
        <w:rPr>
          <w:i/>
          <w:iCs/>
          <w:lang w:eastAsia="hr-HR"/>
        </w:rPr>
        <w:t>pull</w:t>
      </w:r>
      <w:proofErr w:type="spellEnd"/>
      <w:r w:rsidR="003C536A">
        <w:rPr>
          <w:lang w:eastAsia="hr-HR"/>
        </w:rPr>
        <w:t>) kod kojeg alat kontinuirano prati repozitorij i povlači promjene s njega.</w:t>
      </w:r>
      <w:r w:rsidR="00C31278">
        <w:rPr>
          <w:lang w:eastAsia="hr-HR"/>
        </w:rPr>
        <w:t xml:space="preserve"> </w:t>
      </w:r>
      <w:r w:rsidR="002B77FA">
        <w:rPr>
          <w:lang w:eastAsia="hr-HR"/>
        </w:rPr>
        <w:fldChar w:fldCharType="begin"/>
      </w:r>
      <w:r w:rsidR="002B77FA">
        <w:rPr>
          <w:lang w:eastAsia="hr-HR"/>
        </w:rPr>
        <w:instrText xml:space="preserve"> REF _Ref133749055 \r \h </w:instrText>
      </w:r>
      <w:r w:rsidR="002B77FA">
        <w:rPr>
          <w:lang w:eastAsia="hr-HR"/>
        </w:rPr>
      </w:r>
      <w:r w:rsidR="002B77FA">
        <w:rPr>
          <w:lang w:eastAsia="hr-HR"/>
        </w:rPr>
        <w:fldChar w:fldCharType="separate"/>
      </w:r>
      <w:r w:rsidR="00C20787">
        <w:rPr>
          <w:lang w:eastAsia="hr-HR"/>
        </w:rPr>
        <w:t>[27]</w:t>
      </w:r>
      <w:r w:rsidR="002B77FA">
        <w:rPr>
          <w:lang w:eastAsia="hr-HR"/>
        </w:rPr>
        <w:fldChar w:fldCharType="end"/>
      </w:r>
    </w:p>
    <w:p w14:paraId="496A53D0" w14:textId="63068137" w:rsidR="00E16ECE" w:rsidRDefault="00E16ECE" w:rsidP="00E16ECE">
      <w:pPr>
        <w:pStyle w:val="Heading3"/>
        <w:rPr>
          <w:lang w:eastAsia="hr-HR"/>
        </w:rPr>
      </w:pPr>
      <w:r>
        <w:rPr>
          <w:lang w:eastAsia="hr-HR"/>
        </w:rPr>
        <w:t xml:space="preserve"> </w:t>
      </w:r>
      <w:bookmarkStart w:id="40" w:name="_Toc137217745"/>
      <w:r>
        <w:rPr>
          <w:lang w:eastAsia="hr-HR"/>
        </w:rPr>
        <w:t>Alat Argo</w:t>
      </w:r>
      <w:r w:rsidR="008D25D9">
        <w:rPr>
          <w:lang w:eastAsia="hr-HR"/>
        </w:rPr>
        <w:t xml:space="preserve"> </w:t>
      </w:r>
      <w:r>
        <w:rPr>
          <w:lang w:eastAsia="hr-HR"/>
        </w:rPr>
        <w:t>CD</w:t>
      </w:r>
      <w:bookmarkEnd w:id="40"/>
    </w:p>
    <w:p w14:paraId="1638B844" w14:textId="3D55B732" w:rsidR="00B2734E" w:rsidRDefault="00B2734E" w:rsidP="00B2734E">
      <w:pPr>
        <w:spacing w:line="360" w:lineRule="auto"/>
        <w:jc w:val="both"/>
        <w:rPr>
          <w:lang w:eastAsia="hr-HR"/>
        </w:rPr>
      </w:pPr>
      <w:r>
        <w:rPr>
          <w:lang w:eastAsia="hr-HR"/>
        </w:rPr>
        <w:t xml:space="preserve">Službena dokumentacija dijeli kratak opis u jednoj rečenici. </w:t>
      </w:r>
      <w:r w:rsidRPr="00B2734E">
        <w:rPr>
          <w:lang w:eastAsia="hr-HR"/>
        </w:rPr>
        <w:t xml:space="preserve">Argo CD je deklarativni </w:t>
      </w:r>
      <w:proofErr w:type="spellStart"/>
      <w:r w:rsidRPr="00B2734E">
        <w:rPr>
          <w:lang w:eastAsia="hr-HR"/>
        </w:rPr>
        <w:t>GitOps</w:t>
      </w:r>
      <w:proofErr w:type="spellEnd"/>
      <w:r w:rsidRPr="00B2734E">
        <w:rPr>
          <w:lang w:eastAsia="hr-HR"/>
        </w:rPr>
        <w:t xml:space="preserve"> alat za kontinuiranu isporuku za </w:t>
      </w:r>
      <w:proofErr w:type="spellStart"/>
      <w:r w:rsidRPr="00B2734E">
        <w:rPr>
          <w:lang w:eastAsia="hr-HR"/>
        </w:rPr>
        <w:t>Kubernetes</w:t>
      </w:r>
      <w:proofErr w:type="spellEnd"/>
      <w:r w:rsidRPr="00B2734E">
        <w:rPr>
          <w:lang w:eastAsia="hr-HR"/>
        </w:rPr>
        <w:t>.</w:t>
      </w:r>
      <w:r w:rsidR="00594714">
        <w:rPr>
          <w:lang w:eastAsia="hr-HR"/>
        </w:rPr>
        <w:t xml:space="preserve"> Svi pojmovi ove rečenice su opisani u ovom radu, ali ovo poglavlje će se baviti konceptima i razlozima za korištenje baš ovog alata. </w:t>
      </w:r>
      <w:r w:rsidR="00594714" w:rsidRPr="00594714">
        <w:rPr>
          <w:lang w:eastAsia="hr-HR"/>
        </w:rPr>
        <w:t>Argo</w:t>
      </w:r>
      <w:r w:rsidR="00133208">
        <w:rPr>
          <w:lang w:eastAsia="hr-HR"/>
        </w:rPr>
        <w:t xml:space="preserve"> </w:t>
      </w:r>
      <w:r w:rsidR="00594714" w:rsidRPr="00594714">
        <w:rPr>
          <w:lang w:eastAsia="hr-HR"/>
        </w:rPr>
        <w:t xml:space="preserve">CD je moćan </w:t>
      </w:r>
      <w:r w:rsidR="00594714">
        <w:rPr>
          <w:lang w:eastAsia="hr-HR"/>
        </w:rPr>
        <w:t xml:space="preserve">i popularan </w:t>
      </w:r>
      <w:r w:rsidR="00594714" w:rsidRPr="00594714">
        <w:rPr>
          <w:lang w:eastAsia="hr-HR"/>
        </w:rPr>
        <w:t xml:space="preserve">alat koji donosi nekoliko prednosti procesima implementacije. Slijedeći </w:t>
      </w:r>
      <w:proofErr w:type="spellStart"/>
      <w:r w:rsidR="00594714" w:rsidRPr="00594714">
        <w:rPr>
          <w:lang w:eastAsia="hr-HR"/>
        </w:rPr>
        <w:t>GitOps</w:t>
      </w:r>
      <w:proofErr w:type="spellEnd"/>
      <w:r w:rsidR="00594714" w:rsidRPr="00594714">
        <w:rPr>
          <w:lang w:eastAsia="hr-HR"/>
        </w:rPr>
        <w:t xml:space="preserve"> metodologiju, Argo</w:t>
      </w:r>
      <w:r w:rsidR="00594714">
        <w:rPr>
          <w:lang w:eastAsia="hr-HR"/>
        </w:rPr>
        <w:t xml:space="preserve"> </w:t>
      </w:r>
      <w:r w:rsidR="00594714" w:rsidRPr="00594714">
        <w:rPr>
          <w:lang w:eastAsia="hr-HR"/>
        </w:rPr>
        <w:t>CD promiče korištenje Gita kao jedinog izvora istine, pružajući kontrolu verzija, mogućnost revizije i ponovljivost konfiguracija aplikacija. Argo CD</w:t>
      </w:r>
      <w:r w:rsidR="00594714">
        <w:rPr>
          <w:lang w:eastAsia="hr-HR"/>
        </w:rPr>
        <w:t xml:space="preserve"> omogućava</w:t>
      </w:r>
      <w:r w:rsidR="00594714" w:rsidRPr="00594714">
        <w:rPr>
          <w:lang w:eastAsia="hr-HR"/>
        </w:rPr>
        <w:t xml:space="preserve"> definira</w:t>
      </w:r>
      <w:r w:rsidR="00594714">
        <w:rPr>
          <w:lang w:eastAsia="hr-HR"/>
        </w:rPr>
        <w:t>nje</w:t>
      </w:r>
      <w:r w:rsidR="00594714" w:rsidRPr="00594714">
        <w:rPr>
          <w:lang w:eastAsia="hr-HR"/>
        </w:rPr>
        <w:t xml:space="preserve"> aplikacije deklarativno koristeći YAML manifeste, osiguravajući da je željeno stanje aplikacija jasno definirano i lako </w:t>
      </w:r>
      <w:proofErr w:type="spellStart"/>
      <w:r w:rsidR="00594714" w:rsidRPr="00594714">
        <w:rPr>
          <w:lang w:eastAsia="hr-HR"/>
        </w:rPr>
        <w:t>verzionirano</w:t>
      </w:r>
      <w:proofErr w:type="spellEnd"/>
      <w:r w:rsidR="00594714" w:rsidRPr="00594714">
        <w:rPr>
          <w:lang w:eastAsia="hr-HR"/>
        </w:rPr>
        <w:t>.</w:t>
      </w:r>
      <w:r w:rsidR="00594714">
        <w:rPr>
          <w:lang w:eastAsia="hr-HR"/>
        </w:rPr>
        <w:t xml:space="preserve"> Ovaj alat ima mogućnost automatske sinkronizacije</w:t>
      </w:r>
      <w:r w:rsidR="00594714" w:rsidRPr="00594714">
        <w:rPr>
          <w:lang w:eastAsia="hr-HR"/>
        </w:rPr>
        <w:t>.</w:t>
      </w:r>
      <w:r w:rsidR="00594714">
        <w:rPr>
          <w:lang w:eastAsia="hr-HR"/>
        </w:rPr>
        <w:t xml:space="preserve"> Što znači da</w:t>
      </w:r>
      <w:r w:rsidR="00594714" w:rsidRPr="00594714">
        <w:rPr>
          <w:lang w:eastAsia="hr-HR"/>
        </w:rPr>
        <w:t xml:space="preserve"> </w:t>
      </w:r>
      <w:r w:rsidR="00594714">
        <w:rPr>
          <w:lang w:eastAsia="hr-HR"/>
        </w:rPr>
        <w:t>k</w:t>
      </w:r>
      <w:r w:rsidR="00594714" w:rsidRPr="00594714">
        <w:rPr>
          <w:lang w:eastAsia="hr-HR"/>
        </w:rPr>
        <w:t xml:space="preserve">ontinuirano prati </w:t>
      </w:r>
      <w:r w:rsidR="00594714">
        <w:rPr>
          <w:lang w:eastAsia="hr-HR"/>
        </w:rPr>
        <w:t>promjene željenog</w:t>
      </w:r>
      <w:r w:rsidR="00594714" w:rsidRPr="00594714">
        <w:rPr>
          <w:lang w:eastAsia="hr-HR"/>
        </w:rPr>
        <w:t xml:space="preserve"> </w:t>
      </w:r>
      <w:proofErr w:type="spellStart"/>
      <w:r w:rsidR="00594714" w:rsidRPr="00594714">
        <w:rPr>
          <w:lang w:eastAsia="hr-HR"/>
        </w:rPr>
        <w:t>Git</w:t>
      </w:r>
      <w:proofErr w:type="spellEnd"/>
      <w:r w:rsidR="00594714" w:rsidRPr="00594714">
        <w:rPr>
          <w:lang w:eastAsia="hr-HR"/>
        </w:rPr>
        <w:t xml:space="preserve"> repozitorij i automatski sinkronizira stvarno stanje aplikacija sa željenim stanjem definiranim u Gitu. To eliminira potrebu za ručnom intervencijom i osigurava </w:t>
      </w:r>
      <w:r w:rsidR="00594714">
        <w:rPr>
          <w:lang w:eastAsia="hr-HR"/>
        </w:rPr>
        <w:t xml:space="preserve">uvijek ažurnu </w:t>
      </w:r>
      <w:r w:rsidR="00594714" w:rsidRPr="00594714">
        <w:rPr>
          <w:lang w:eastAsia="hr-HR"/>
        </w:rPr>
        <w:t>implementacij</w:t>
      </w:r>
      <w:r w:rsidR="00594714">
        <w:rPr>
          <w:lang w:eastAsia="hr-HR"/>
        </w:rPr>
        <w:t>u aplikacija</w:t>
      </w:r>
      <w:r w:rsidR="00594714" w:rsidRPr="00594714">
        <w:rPr>
          <w:lang w:eastAsia="hr-HR"/>
        </w:rPr>
        <w:t>.</w:t>
      </w:r>
      <w:r w:rsidR="00D945A4">
        <w:rPr>
          <w:lang w:eastAsia="hr-HR"/>
        </w:rPr>
        <w:t xml:space="preserve"> Kao alat koji ide ruku pod ruku s </w:t>
      </w:r>
      <w:proofErr w:type="spellStart"/>
      <w:r w:rsidR="00D945A4">
        <w:rPr>
          <w:lang w:eastAsia="hr-HR"/>
        </w:rPr>
        <w:t>Kubernetesom</w:t>
      </w:r>
      <w:proofErr w:type="spellEnd"/>
      <w:r w:rsidR="00D945A4">
        <w:rPr>
          <w:lang w:eastAsia="hr-HR"/>
        </w:rPr>
        <w:t xml:space="preserve">, lako je integriran s </w:t>
      </w:r>
      <w:proofErr w:type="spellStart"/>
      <w:r w:rsidR="00D945A4">
        <w:rPr>
          <w:lang w:eastAsia="hr-HR"/>
        </w:rPr>
        <w:t>Kubernetes</w:t>
      </w:r>
      <w:proofErr w:type="spellEnd"/>
      <w:r w:rsidR="00D945A4">
        <w:rPr>
          <w:lang w:eastAsia="hr-HR"/>
        </w:rPr>
        <w:t xml:space="preserve"> API-</w:t>
      </w:r>
      <w:proofErr w:type="spellStart"/>
      <w:r w:rsidR="00D945A4">
        <w:rPr>
          <w:lang w:eastAsia="hr-HR"/>
        </w:rPr>
        <w:t>jima</w:t>
      </w:r>
      <w:proofErr w:type="spellEnd"/>
      <w:r w:rsidR="00D945A4">
        <w:rPr>
          <w:lang w:eastAsia="hr-HR"/>
        </w:rPr>
        <w:t xml:space="preserve"> te koristi </w:t>
      </w:r>
      <w:proofErr w:type="spellStart"/>
      <w:r w:rsidR="00D945A4">
        <w:rPr>
          <w:lang w:eastAsia="hr-HR"/>
        </w:rPr>
        <w:t>Kubernetes</w:t>
      </w:r>
      <w:proofErr w:type="spellEnd"/>
      <w:r w:rsidR="00D945A4">
        <w:rPr>
          <w:lang w:eastAsia="hr-HR"/>
        </w:rPr>
        <w:t xml:space="preserve"> resurse kako bi upravljao postavljanjem i ažuriranjem aplikacija. Isto tako omogućuje skalabilnost i otpornost. Popularnost alata doprinosi tome da su verzije ažurne te se otkrivene greške brzo rješavaju. </w:t>
      </w:r>
      <w:r w:rsidR="00862990">
        <w:rPr>
          <w:lang w:eastAsia="hr-HR"/>
        </w:rPr>
        <w:fldChar w:fldCharType="begin"/>
      </w:r>
      <w:r w:rsidR="00862990">
        <w:rPr>
          <w:lang w:eastAsia="hr-HR"/>
        </w:rPr>
        <w:instrText xml:space="preserve"> REF _Ref133864507 \r \h </w:instrText>
      </w:r>
      <w:r w:rsidR="00862990">
        <w:rPr>
          <w:lang w:eastAsia="hr-HR"/>
        </w:rPr>
      </w:r>
      <w:r w:rsidR="00862990">
        <w:rPr>
          <w:lang w:eastAsia="hr-HR"/>
        </w:rPr>
        <w:fldChar w:fldCharType="separate"/>
      </w:r>
      <w:r w:rsidR="00C20787">
        <w:rPr>
          <w:lang w:eastAsia="hr-HR"/>
        </w:rPr>
        <w:t>[28]</w:t>
      </w:r>
      <w:r w:rsidR="00862990">
        <w:rPr>
          <w:lang w:eastAsia="hr-HR"/>
        </w:rPr>
        <w:fldChar w:fldCharType="end"/>
      </w:r>
    </w:p>
    <w:p w14:paraId="17CE91D9" w14:textId="6D7BBAF8" w:rsidR="009D60E0" w:rsidRPr="00B2734E" w:rsidRDefault="00FC5283" w:rsidP="00B2734E">
      <w:pPr>
        <w:spacing w:line="360" w:lineRule="auto"/>
        <w:jc w:val="both"/>
        <w:rPr>
          <w:lang w:eastAsia="hr-HR"/>
        </w:rPr>
      </w:pPr>
      <w:r>
        <w:rPr>
          <w:lang w:eastAsia="hr-HR"/>
        </w:rPr>
        <w:t>Bitno je naglasiti glavne koncepte alata. Aplikacija (</w:t>
      </w:r>
      <w:proofErr w:type="spellStart"/>
      <w:r>
        <w:rPr>
          <w:i/>
          <w:iCs/>
          <w:lang w:eastAsia="hr-HR"/>
        </w:rPr>
        <w:t>engl</w:t>
      </w:r>
      <w:proofErr w:type="spellEnd"/>
      <w:r>
        <w:rPr>
          <w:i/>
          <w:iCs/>
          <w:lang w:eastAsia="hr-HR"/>
        </w:rPr>
        <w:t xml:space="preserve"> </w:t>
      </w:r>
      <w:proofErr w:type="spellStart"/>
      <w:r>
        <w:rPr>
          <w:i/>
          <w:iCs/>
          <w:lang w:eastAsia="hr-HR"/>
        </w:rPr>
        <w:t>Application</w:t>
      </w:r>
      <w:proofErr w:type="spellEnd"/>
      <w:r>
        <w:rPr>
          <w:lang w:eastAsia="hr-HR"/>
        </w:rPr>
        <w:t>) je g</w:t>
      </w:r>
      <w:r w:rsidRPr="00FC5283">
        <w:rPr>
          <w:lang w:eastAsia="hr-HR"/>
        </w:rPr>
        <w:t xml:space="preserve">rupa </w:t>
      </w:r>
      <w:proofErr w:type="spellStart"/>
      <w:r w:rsidRPr="00FC5283">
        <w:rPr>
          <w:lang w:eastAsia="hr-HR"/>
        </w:rPr>
        <w:t>Kubernetes</w:t>
      </w:r>
      <w:proofErr w:type="spellEnd"/>
      <w:r w:rsidRPr="00FC5283">
        <w:rPr>
          <w:lang w:eastAsia="hr-HR"/>
        </w:rPr>
        <w:t xml:space="preserve"> resursa kako je definirano </w:t>
      </w:r>
      <w:r>
        <w:rPr>
          <w:lang w:eastAsia="hr-HR"/>
        </w:rPr>
        <w:t xml:space="preserve">nekim </w:t>
      </w:r>
      <w:r w:rsidRPr="00FC5283">
        <w:rPr>
          <w:lang w:eastAsia="hr-HR"/>
        </w:rPr>
        <w:t>manifestom</w:t>
      </w:r>
      <w:r>
        <w:rPr>
          <w:lang w:eastAsia="hr-HR"/>
        </w:rPr>
        <w:t>. Aplikacija je CRD (</w:t>
      </w:r>
      <w:r>
        <w:rPr>
          <w:i/>
          <w:iCs/>
          <w:lang w:eastAsia="hr-HR"/>
        </w:rPr>
        <w:t xml:space="preserve">engl. </w:t>
      </w:r>
      <w:proofErr w:type="spellStart"/>
      <w:r>
        <w:rPr>
          <w:i/>
          <w:iCs/>
          <w:lang w:eastAsia="hr-HR"/>
        </w:rPr>
        <w:t>Custom</w:t>
      </w:r>
      <w:proofErr w:type="spellEnd"/>
      <w:r>
        <w:rPr>
          <w:i/>
          <w:iCs/>
          <w:lang w:eastAsia="hr-HR"/>
        </w:rPr>
        <w:t xml:space="preserve"> </w:t>
      </w:r>
      <w:proofErr w:type="spellStart"/>
      <w:r>
        <w:rPr>
          <w:i/>
          <w:iCs/>
          <w:lang w:eastAsia="hr-HR"/>
        </w:rPr>
        <w:t>Resource</w:t>
      </w:r>
      <w:proofErr w:type="spellEnd"/>
      <w:r>
        <w:rPr>
          <w:i/>
          <w:iCs/>
          <w:lang w:eastAsia="hr-HR"/>
        </w:rPr>
        <w:t xml:space="preserve"> </w:t>
      </w:r>
      <w:proofErr w:type="spellStart"/>
      <w:r>
        <w:rPr>
          <w:i/>
          <w:iCs/>
          <w:lang w:eastAsia="hr-HR"/>
        </w:rPr>
        <w:t>Definition</w:t>
      </w:r>
      <w:proofErr w:type="spellEnd"/>
      <w:r>
        <w:rPr>
          <w:lang w:eastAsia="hr-HR"/>
        </w:rPr>
        <w:t>)</w:t>
      </w:r>
      <w:r w:rsidR="00670F54">
        <w:rPr>
          <w:lang w:eastAsia="hr-HR"/>
        </w:rPr>
        <w:t xml:space="preserve">, to je produženi </w:t>
      </w:r>
      <w:proofErr w:type="spellStart"/>
      <w:r w:rsidR="00670F54">
        <w:rPr>
          <w:lang w:eastAsia="hr-HR"/>
        </w:rPr>
        <w:t>Kubernetes</w:t>
      </w:r>
      <w:proofErr w:type="spellEnd"/>
      <w:r w:rsidR="00670F54">
        <w:rPr>
          <w:lang w:eastAsia="hr-HR"/>
        </w:rPr>
        <w:t xml:space="preserve"> API s kojim se može definirati vlastite tipove resursa. Vrsta izvora aplikacije (</w:t>
      </w:r>
      <w:r w:rsidR="00670F54">
        <w:rPr>
          <w:i/>
          <w:iCs/>
          <w:lang w:eastAsia="hr-HR"/>
        </w:rPr>
        <w:t xml:space="preserve">engl. </w:t>
      </w:r>
      <w:proofErr w:type="spellStart"/>
      <w:r w:rsidR="00670F54">
        <w:rPr>
          <w:i/>
          <w:iCs/>
          <w:lang w:eastAsia="hr-HR"/>
        </w:rPr>
        <w:t>Application</w:t>
      </w:r>
      <w:proofErr w:type="spellEnd"/>
      <w:r w:rsidR="00670F54">
        <w:rPr>
          <w:i/>
          <w:iCs/>
          <w:lang w:eastAsia="hr-HR"/>
        </w:rPr>
        <w:t xml:space="preserve"> </w:t>
      </w:r>
      <w:proofErr w:type="spellStart"/>
      <w:r w:rsidR="00670F54">
        <w:rPr>
          <w:i/>
          <w:iCs/>
          <w:lang w:eastAsia="hr-HR"/>
        </w:rPr>
        <w:t>source</w:t>
      </w:r>
      <w:proofErr w:type="spellEnd"/>
      <w:r w:rsidR="00670F54">
        <w:rPr>
          <w:i/>
          <w:iCs/>
          <w:lang w:eastAsia="hr-HR"/>
        </w:rPr>
        <w:t xml:space="preserve"> </w:t>
      </w:r>
      <w:proofErr w:type="spellStart"/>
      <w:r w:rsidR="00670F54">
        <w:rPr>
          <w:i/>
          <w:iCs/>
          <w:lang w:eastAsia="hr-HR"/>
        </w:rPr>
        <w:t>type</w:t>
      </w:r>
      <w:proofErr w:type="spellEnd"/>
      <w:r w:rsidR="00670F54">
        <w:rPr>
          <w:lang w:eastAsia="hr-HR"/>
        </w:rPr>
        <w:t xml:space="preserve">) označava koji se alat koristi za izradu aplikacije, mogućnosti su direktno </w:t>
      </w:r>
      <w:proofErr w:type="spellStart"/>
      <w:r w:rsidR="00670F54">
        <w:rPr>
          <w:lang w:eastAsia="hr-HR"/>
        </w:rPr>
        <w:t>git</w:t>
      </w:r>
      <w:proofErr w:type="spellEnd"/>
      <w:r w:rsidR="00670F54">
        <w:rPr>
          <w:lang w:eastAsia="hr-HR"/>
        </w:rPr>
        <w:t xml:space="preserve"> repozitorij, </w:t>
      </w:r>
      <w:proofErr w:type="spellStart"/>
      <w:r w:rsidR="00670F54">
        <w:rPr>
          <w:lang w:eastAsia="hr-HR"/>
        </w:rPr>
        <w:t>Helm</w:t>
      </w:r>
      <w:proofErr w:type="spellEnd"/>
      <w:r w:rsidR="00670F54">
        <w:rPr>
          <w:lang w:eastAsia="hr-HR"/>
        </w:rPr>
        <w:t xml:space="preserve"> </w:t>
      </w:r>
      <w:proofErr w:type="spellStart"/>
      <w:r w:rsidR="00670F54">
        <w:rPr>
          <w:lang w:eastAsia="hr-HR"/>
        </w:rPr>
        <w:t>chart</w:t>
      </w:r>
      <w:proofErr w:type="spellEnd"/>
      <w:r w:rsidR="00670F54">
        <w:rPr>
          <w:lang w:eastAsia="hr-HR"/>
        </w:rPr>
        <w:t xml:space="preserve">, </w:t>
      </w:r>
      <w:proofErr w:type="spellStart"/>
      <w:r w:rsidR="00670F54">
        <w:rPr>
          <w:lang w:eastAsia="hr-HR"/>
        </w:rPr>
        <w:t>Kustomize</w:t>
      </w:r>
      <w:proofErr w:type="spellEnd"/>
      <w:r w:rsidR="00670F54">
        <w:rPr>
          <w:lang w:eastAsia="hr-HR"/>
        </w:rPr>
        <w:t xml:space="preserve"> direktoriji ili drugo. Ciljano stanje (</w:t>
      </w:r>
      <w:r w:rsidR="00670F54">
        <w:rPr>
          <w:i/>
          <w:iCs/>
          <w:lang w:eastAsia="hr-HR"/>
        </w:rPr>
        <w:t xml:space="preserve">engl. Target </w:t>
      </w:r>
      <w:proofErr w:type="spellStart"/>
      <w:r w:rsidR="00670F54">
        <w:rPr>
          <w:i/>
          <w:iCs/>
          <w:lang w:eastAsia="hr-HR"/>
        </w:rPr>
        <w:t>state</w:t>
      </w:r>
      <w:proofErr w:type="spellEnd"/>
      <w:r w:rsidR="00670F54">
        <w:rPr>
          <w:lang w:eastAsia="hr-HR"/>
        </w:rPr>
        <w:t>) je željeno stanje aplikacije. Stanje uživo (</w:t>
      </w:r>
      <w:r w:rsidR="00670F54">
        <w:rPr>
          <w:i/>
          <w:iCs/>
          <w:lang w:eastAsia="hr-HR"/>
        </w:rPr>
        <w:t xml:space="preserve">engl. Live </w:t>
      </w:r>
      <w:proofErr w:type="spellStart"/>
      <w:r w:rsidR="00670F54">
        <w:rPr>
          <w:i/>
          <w:iCs/>
          <w:lang w:eastAsia="hr-HR"/>
        </w:rPr>
        <w:t>state</w:t>
      </w:r>
      <w:proofErr w:type="spellEnd"/>
      <w:r w:rsidR="00670F54">
        <w:rPr>
          <w:lang w:eastAsia="hr-HR"/>
        </w:rPr>
        <w:t>) je stanje uživo te aplikacije. Status sinkronizacije (</w:t>
      </w:r>
      <w:r w:rsidR="00670F54">
        <w:rPr>
          <w:i/>
          <w:iCs/>
          <w:lang w:eastAsia="hr-HR"/>
        </w:rPr>
        <w:t>engl. Sync status</w:t>
      </w:r>
      <w:r w:rsidR="00670F54">
        <w:rPr>
          <w:lang w:eastAsia="hr-HR"/>
        </w:rPr>
        <w:t>) daje odgovor na pitanje je li ciljano stanje i stanje uživo jednako. Sinkronizacija (</w:t>
      </w:r>
      <w:r w:rsidR="00670F54">
        <w:rPr>
          <w:i/>
          <w:iCs/>
          <w:lang w:eastAsia="hr-HR"/>
        </w:rPr>
        <w:t>engl. Sync</w:t>
      </w:r>
      <w:r w:rsidR="00670F54">
        <w:rPr>
          <w:lang w:eastAsia="hr-HR"/>
        </w:rPr>
        <w:t xml:space="preserve">) je proces pokretanja aplikacije u ciljano stanje, odnosno primjena promjena na </w:t>
      </w:r>
      <w:proofErr w:type="spellStart"/>
      <w:r w:rsidR="00670F54">
        <w:rPr>
          <w:lang w:eastAsia="hr-HR"/>
        </w:rPr>
        <w:t>Kubernetesu</w:t>
      </w:r>
      <w:proofErr w:type="spellEnd"/>
      <w:r w:rsidR="00670F54">
        <w:rPr>
          <w:lang w:eastAsia="hr-HR"/>
        </w:rPr>
        <w:t>. Status operacije sinkronizacije (</w:t>
      </w:r>
      <w:r w:rsidR="00670F54">
        <w:rPr>
          <w:i/>
          <w:iCs/>
          <w:lang w:eastAsia="hr-HR"/>
        </w:rPr>
        <w:t xml:space="preserve">engl. Sync </w:t>
      </w:r>
      <w:proofErr w:type="spellStart"/>
      <w:r w:rsidR="00670F54">
        <w:rPr>
          <w:i/>
          <w:iCs/>
          <w:lang w:eastAsia="hr-HR"/>
        </w:rPr>
        <w:t>operation</w:t>
      </w:r>
      <w:proofErr w:type="spellEnd"/>
      <w:r w:rsidR="00670F54">
        <w:rPr>
          <w:i/>
          <w:iCs/>
          <w:lang w:eastAsia="hr-HR"/>
        </w:rPr>
        <w:t xml:space="preserve"> status</w:t>
      </w:r>
      <w:r w:rsidR="00670F54">
        <w:rPr>
          <w:lang w:eastAsia="hr-HR"/>
        </w:rPr>
        <w:t>) govori je li sinkronizacija uspjela ili ne. Osvježi (</w:t>
      </w:r>
      <w:r w:rsidR="00670F54">
        <w:rPr>
          <w:i/>
          <w:iCs/>
          <w:lang w:eastAsia="hr-HR"/>
        </w:rPr>
        <w:t xml:space="preserve">engl. </w:t>
      </w:r>
      <w:proofErr w:type="spellStart"/>
      <w:r w:rsidR="00670F54">
        <w:rPr>
          <w:i/>
          <w:iCs/>
          <w:lang w:eastAsia="hr-HR"/>
        </w:rPr>
        <w:t>Refresh</w:t>
      </w:r>
      <w:proofErr w:type="spellEnd"/>
      <w:r w:rsidR="00670F54">
        <w:rPr>
          <w:lang w:eastAsia="hr-HR"/>
        </w:rPr>
        <w:t xml:space="preserve">) uspoređuje najnoviji kod u </w:t>
      </w:r>
      <w:proofErr w:type="spellStart"/>
      <w:r w:rsidR="00670F54">
        <w:rPr>
          <w:lang w:eastAsia="hr-HR"/>
        </w:rPr>
        <w:t>gitu</w:t>
      </w:r>
      <w:proofErr w:type="spellEnd"/>
      <w:r w:rsidR="00670F54">
        <w:rPr>
          <w:lang w:eastAsia="hr-HR"/>
        </w:rPr>
        <w:t xml:space="preserve"> sa stanjem uživo i gleda što je drugačije. Zdravlje (</w:t>
      </w:r>
      <w:r w:rsidR="00670F54">
        <w:rPr>
          <w:i/>
          <w:iCs/>
          <w:lang w:eastAsia="hr-HR"/>
        </w:rPr>
        <w:t>engl. Health</w:t>
      </w:r>
      <w:r w:rsidR="00670F54">
        <w:rPr>
          <w:lang w:eastAsia="hr-HR"/>
        </w:rPr>
        <w:t xml:space="preserve">) gleda zdravlje aplikacije, odgovara na pitanje je li aplikacija spremna za rad. </w:t>
      </w:r>
      <w:r w:rsidR="00862990">
        <w:rPr>
          <w:lang w:eastAsia="hr-HR"/>
        </w:rPr>
        <w:fldChar w:fldCharType="begin"/>
      </w:r>
      <w:r w:rsidR="00862990">
        <w:rPr>
          <w:lang w:eastAsia="hr-HR"/>
        </w:rPr>
        <w:instrText xml:space="preserve"> REF _Ref133864507 \r \h </w:instrText>
      </w:r>
      <w:r w:rsidR="00862990">
        <w:rPr>
          <w:lang w:eastAsia="hr-HR"/>
        </w:rPr>
      </w:r>
      <w:r w:rsidR="00862990">
        <w:rPr>
          <w:lang w:eastAsia="hr-HR"/>
        </w:rPr>
        <w:fldChar w:fldCharType="separate"/>
      </w:r>
      <w:r w:rsidR="00C20787">
        <w:rPr>
          <w:lang w:eastAsia="hr-HR"/>
        </w:rPr>
        <w:t>[28]</w:t>
      </w:r>
      <w:r w:rsidR="00862990">
        <w:rPr>
          <w:lang w:eastAsia="hr-HR"/>
        </w:rPr>
        <w:fldChar w:fldCharType="end"/>
      </w:r>
    </w:p>
    <w:p w14:paraId="4A4DF8C4" w14:textId="51405AC2" w:rsidR="00DF22E1" w:rsidRDefault="00DF22E1" w:rsidP="00DF22E1">
      <w:pPr>
        <w:pStyle w:val="Heading1"/>
        <w:rPr>
          <w:lang w:eastAsia="hr-HR"/>
        </w:rPr>
      </w:pPr>
      <w:bookmarkStart w:id="41" w:name="_Toc137217746"/>
      <w:r>
        <w:rPr>
          <w:lang w:eastAsia="hr-HR"/>
        </w:rPr>
        <w:lastRenderedPageBreak/>
        <w:t>Razvoj cjevovoda</w:t>
      </w:r>
      <w:r w:rsidR="00244EB0">
        <w:rPr>
          <w:lang w:eastAsia="hr-HR"/>
        </w:rPr>
        <w:t xml:space="preserve"> za kontinuiranu integraciju i kontinuiranu isporuku</w:t>
      </w:r>
      <w:bookmarkEnd w:id="41"/>
    </w:p>
    <w:p w14:paraId="0479DA7B" w14:textId="64D727EF" w:rsidR="00133208" w:rsidRPr="00133208" w:rsidRDefault="00133208" w:rsidP="00133208">
      <w:pPr>
        <w:spacing w:line="360" w:lineRule="auto"/>
        <w:jc w:val="both"/>
        <w:rPr>
          <w:lang w:eastAsia="hr-HR"/>
        </w:rPr>
      </w:pPr>
      <w:r>
        <w:rPr>
          <w:lang w:eastAsia="hr-HR"/>
        </w:rPr>
        <w:t xml:space="preserve">U ovom poglavlju prikazat će se izgradnja cjevovoda za kontinuiranu integraciju i kontinuiranu isporuku jednostavne Python </w:t>
      </w:r>
      <w:proofErr w:type="spellStart"/>
      <w:r>
        <w:rPr>
          <w:lang w:eastAsia="hr-HR"/>
        </w:rPr>
        <w:t>Flask</w:t>
      </w:r>
      <w:proofErr w:type="spellEnd"/>
      <w:r>
        <w:rPr>
          <w:lang w:eastAsia="hr-HR"/>
        </w:rPr>
        <w:t xml:space="preserve"> aplikacije. Cilj cjevovoda je </w:t>
      </w:r>
      <w:r w:rsidR="00E532AD">
        <w:rPr>
          <w:lang w:eastAsia="hr-HR"/>
        </w:rPr>
        <w:t>testiranje</w:t>
      </w:r>
      <w:r>
        <w:rPr>
          <w:lang w:eastAsia="hr-HR"/>
        </w:rPr>
        <w:t xml:space="preserve">, </w:t>
      </w:r>
      <w:r w:rsidR="00E532AD">
        <w:rPr>
          <w:lang w:eastAsia="hr-HR"/>
        </w:rPr>
        <w:t>izgradnja i</w:t>
      </w:r>
      <w:r>
        <w:rPr>
          <w:lang w:eastAsia="hr-HR"/>
        </w:rPr>
        <w:t xml:space="preserve"> slanje </w:t>
      </w:r>
      <w:proofErr w:type="spellStart"/>
      <w:r>
        <w:rPr>
          <w:lang w:eastAsia="hr-HR"/>
        </w:rPr>
        <w:t>Docker</w:t>
      </w:r>
      <w:proofErr w:type="spellEnd"/>
      <w:r>
        <w:rPr>
          <w:lang w:eastAsia="hr-HR"/>
        </w:rPr>
        <w:t xml:space="preserve"> slike na javni repozitorij, </w:t>
      </w:r>
      <w:proofErr w:type="spellStart"/>
      <w:r>
        <w:rPr>
          <w:lang w:eastAsia="hr-HR"/>
        </w:rPr>
        <w:t>verzioniranje</w:t>
      </w:r>
      <w:proofErr w:type="spellEnd"/>
      <w:r>
        <w:rPr>
          <w:lang w:eastAsia="hr-HR"/>
        </w:rPr>
        <w:t xml:space="preserve"> i automatska implementacija aplikacije na </w:t>
      </w:r>
      <w:proofErr w:type="spellStart"/>
      <w:r>
        <w:rPr>
          <w:lang w:eastAsia="hr-HR"/>
        </w:rPr>
        <w:t>Kubernetes</w:t>
      </w:r>
      <w:proofErr w:type="spellEnd"/>
      <w:r>
        <w:rPr>
          <w:lang w:eastAsia="hr-HR"/>
        </w:rPr>
        <w:t xml:space="preserve"> grozd. </w:t>
      </w:r>
      <w:r w:rsidR="00E532AD">
        <w:rPr>
          <w:lang w:eastAsia="hr-HR"/>
        </w:rPr>
        <w:t xml:space="preserve">U prethodnim poglavljima opisani su i implementirani dijelovi arhitekture koji će biti korišteni pri izgradnji cjevovoda. </w:t>
      </w:r>
    </w:p>
    <w:p w14:paraId="6DC1427B" w14:textId="7CECF234" w:rsidR="00167C43" w:rsidRDefault="00244EB0" w:rsidP="00244EB0">
      <w:pPr>
        <w:pStyle w:val="Heading2"/>
        <w:rPr>
          <w:lang w:eastAsia="hr-HR"/>
        </w:rPr>
      </w:pPr>
      <w:bookmarkStart w:id="42" w:name="_Toc137217747"/>
      <w:r>
        <w:rPr>
          <w:lang w:eastAsia="hr-HR"/>
        </w:rPr>
        <w:t>Arhitektura cjevovoda</w:t>
      </w:r>
      <w:bookmarkEnd w:id="42"/>
    </w:p>
    <w:p w14:paraId="4ADEF641" w14:textId="4F456ADC" w:rsidR="00620ECD" w:rsidRDefault="00E21313" w:rsidP="00620ECD">
      <w:pPr>
        <w:spacing w:line="360" w:lineRule="auto"/>
        <w:jc w:val="both"/>
        <w:rPr>
          <w:lang w:eastAsia="hr-HR"/>
        </w:rPr>
      </w:pPr>
      <w:r>
        <w:rPr>
          <w:lang w:eastAsia="hr-HR"/>
        </w:rPr>
        <w:t xml:space="preserve">Za implementaciju cjevovoda </w:t>
      </w:r>
      <w:r w:rsidR="00C764DC">
        <w:rPr>
          <w:lang w:eastAsia="hr-HR"/>
        </w:rPr>
        <w:t xml:space="preserve">kontinuirane integracije i kontinuirane isporuke na standardiziran, sistematiziran i skalabilan način potrebno je koristiti više alata. </w:t>
      </w:r>
      <w:r w:rsidR="00C32678">
        <w:rPr>
          <w:lang w:eastAsia="hr-HR"/>
        </w:rPr>
        <w:t xml:space="preserve">Platforma </w:t>
      </w:r>
      <w:proofErr w:type="spellStart"/>
      <w:r w:rsidR="00C32678">
        <w:rPr>
          <w:lang w:eastAsia="hr-HR"/>
        </w:rPr>
        <w:t>GitHub</w:t>
      </w:r>
      <w:proofErr w:type="spellEnd"/>
      <w:r w:rsidR="00C32678">
        <w:rPr>
          <w:lang w:eastAsia="hr-HR"/>
        </w:rPr>
        <w:t xml:space="preserve"> koristit će se za p</w:t>
      </w:r>
      <w:r>
        <w:rPr>
          <w:lang w:eastAsia="hr-HR"/>
        </w:rPr>
        <w:t>ohran</w:t>
      </w:r>
      <w:r w:rsidR="00C32678">
        <w:rPr>
          <w:lang w:eastAsia="hr-HR"/>
        </w:rPr>
        <w:t xml:space="preserve">u izvornog i </w:t>
      </w:r>
      <w:r>
        <w:rPr>
          <w:lang w:eastAsia="hr-HR"/>
        </w:rPr>
        <w:t>implementacijskog koda</w:t>
      </w:r>
      <w:r w:rsidR="00C32678">
        <w:rPr>
          <w:lang w:eastAsia="hr-HR"/>
        </w:rPr>
        <w:t xml:space="preserve">. </w:t>
      </w:r>
      <w:proofErr w:type="spellStart"/>
      <w:r w:rsidR="00C764DC">
        <w:rPr>
          <w:lang w:eastAsia="hr-HR"/>
        </w:rPr>
        <w:t>GitHub</w:t>
      </w:r>
      <w:proofErr w:type="spellEnd"/>
      <w:r w:rsidR="00C764DC">
        <w:rPr>
          <w:lang w:eastAsia="hr-HR"/>
        </w:rPr>
        <w:t xml:space="preserve"> </w:t>
      </w:r>
      <w:proofErr w:type="spellStart"/>
      <w:r w:rsidR="00C764DC">
        <w:rPr>
          <w:lang w:eastAsia="hr-HR"/>
        </w:rPr>
        <w:t>Actions</w:t>
      </w:r>
      <w:proofErr w:type="spellEnd"/>
      <w:r w:rsidR="00C764DC">
        <w:rPr>
          <w:lang w:eastAsia="hr-HR"/>
        </w:rPr>
        <w:t xml:space="preserve"> koji pokreće cjevovod</w:t>
      </w:r>
      <w:r w:rsidR="00C32678">
        <w:rPr>
          <w:lang w:eastAsia="hr-HR"/>
        </w:rPr>
        <w:t xml:space="preserve"> smješten je unutar repozitorija izvornog koda.</w:t>
      </w:r>
      <w:r w:rsidR="00C764DC">
        <w:rPr>
          <w:lang w:eastAsia="hr-HR"/>
        </w:rPr>
        <w:t xml:space="preserve"> </w:t>
      </w:r>
      <w:r w:rsidR="00C32678">
        <w:rPr>
          <w:lang w:eastAsia="hr-HR"/>
        </w:rPr>
        <w:t>U</w:t>
      </w:r>
      <w:r w:rsidR="00C764DC">
        <w:rPr>
          <w:lang w:eastAsia="hr-HR"/>
        </w:rPr>
        <w:t xml:space="preserve">nutar </w:t>
      </w:r>
      <w:proofErr w:type="spellStart"/>
      <w:r w:rsidR="00C764DC">
        <w:rPr>
          <w:lang w:eastAsia="hr-HR"/>
        </w:rPr>
        <w:t>Kubernetes</w:t>
      </w:r>
      <w:proofErr w:type="spellEnd"/>
      <w:r w:rsidR="00C764DC">
        <w:rPr>
          <w:lang w:eastAsia="hr-HR"/>
        </w:rPr>
        <w:t xml:space="preserve"> grozda koristiti će se Argo CD za automatsku implementaciju aplikacije. Korištenjem alata </w:t>
      </w:r>
      <w:proofErr w:type="spellStart"/>
      <w:r w:rsidR="00C764DC">
        <w:rPr>
          <w:lang w:eastAsia="hr-HR"/>
        </w:rPr>
        <w:t>Docker</w:t>
      </w:r>
      <w:proofErr w:type="spellEnd"/>
      <w:r w:rsidR="00C764DC">
        <w:rPr>
          <w:lang w:eastAsia="hr-HR"/>
        </w:rPr>
        <w:t xml:space="preserve"> </w:t>
      </w:r>
      <w:r w:rsidR="00C32678">
        <w:rPr>
          <w:lang w:eastAsia="hr-HR"/>
        </w:rPr>
        <w:t>izgraditi će</w:t>
      </w:r>
      <w:r w:rsidR="00C764DC">
        <w:rPr>
          <w:lang w:eastAsia="hr-HR"/>
        </w:rPr>
        <w:t xml:space="preserve"> se </w:t>
      </w:r>
      <w:proofErr w:type="spellStart"/>
      <w:r w:rsidR="00C764DC">
        <w:rPr>
          <w:lang w:eastAsia="hr-HR"/>
        </w:rPr>
        <w:t>Dockerfile</w:t>
      </w:r>
      <w:proofErr w:type="spellEnd"/>
      <w:r w:rsidR="00C764DC">
        <w:rPr>
          <w:lang w:eastAsia="hr-HR"/>
        </w:rPr>
        <w:t xml:space="preserve">, </w:t>
      </w:r>
      <w:proofErr w:type="spellStart"/>
      <w:r w:rsidR="00C764DC">
        <w:rPr>
          <w:lang w:eastAsia="hr-HR"/>
        </w:rPr>
        <w:t>Docker</w:t>
      </w:r>
      <w:proofErr w:type="spellEnd"/>
      <w:r w:rsidR="00C764DC">
        <w:rPr>
          <w:lang w:eastAsia="hr-HR"/>
        </w:rPr>
        <w:t xml:space="preserve"> slika, te će se također iskoristiti mogućnost platforme </w:t>
      </w:r>
      <w:proofErr w:type="spellStart"/>
      <w:r w:rsidR="00C764DC">
        <w:rPr>
          <w:lang w:eastAsia="hr-HR"/>
        </w:rPr>
        <w:t>Docker</w:t>
      </w:r>
      <w:proofErr w:type="spellEnd"/>
      <w:r w:rsidR="00C764DC">
        <w:rPr>
          <w:lang w:eastAsia="hr-HR"/>
        </w:rPr>
        <w:t xml:space="preserve"> </w:t>
      </w:r>
      <w:proofErr w:type="spellStart"/>
      <w:r w:rsidR="00C764DC">
        <w:rPr>
          <w:lang w:eastAsia="hr-HR"/>
        </w:rPr>
        <w:t>Hub</w:t>
      </w:r>
      <w:proofErr w:type="spellEnd"/>
      <w:r w:rsidR="00C764DC">
        <w:rPr>
          <w:lang w:eastAsia="hr-HR"/>
        </w:rPr>
        <w:t xml:space="preserve"> kao repozitorij za pohranu </w:t>
      </w:r>
      <w:proofErr w:type="spellStart"/>
      <w:r w:rsidR="00C764DC">
        <w:rPr>
          <w:lang w:eastAsia="hr-HR"/>
        </w:rPr>
        <w:t>Docker</w:t>
      </w:r>
      <w:proofErr w:type="spellEnd"/>
      <w:r w:rsidR="00C764DC">
        <w:rPr>
          <w:lang w:eastAsia="hr-HR"/>
        </w:rPr>
        <w:t xml:space="preserve"> slika. </w:t>
      </w:r>
      <w:proofErr w:type="spellStart"/>
      <w:r w:rsidR="00C764DC">
        <w:rPr>
          <w:lang w:eastAsia="hr-HR"/>
        </w:rPr>
        <w:t>Kubernetes</w:t>
      </w:r>
      <w:proofErr w:type="spellEnd"/>
      <w:r w:rsidR="00C764DC">
        <w:rPr>
          <w:lang w:eastAsia="hr-HR"/>
        </w:rPr>
        <w:t xml:space="preserve"> manifesti zaduženi za normalan rad aplikacije biti će zapakirani u </w:t>
      </w:r>
      <w:proofErr w:type="spellStart"/>
      <w:r w:rsidR="00C764DC">
        <w:rPr>
          <w:lang w:eastAsia="hr-HR"/>
        </w:rPr>
        <w:t>Helm</w:t>
      </w:r>
      <w:proofErr w:type="spellEnd"/>
      <w:r w:rsidR="00C764DC">
        <w:rPr>
          <w:lang w:eastAsia="hr-HR"/>
        </w:rPr>
        <w:t xml:space="preserve"> </w:t>
      </w:r>
      <w:proofErr w:type="spellStart"/>
      <w:r w:rsidR="00C764DC">
        <w:rPr>
          <w:lang w:eastAsia="hr-HR"/>
        </w:rPr>
        <w:t>chart</w:t>
      </w:r>
      <w:proofErr w:type="spellEnd"/>
      <w:r w:rsidR="00C764DC">
        <w:rPr>
          <w:lang w:eastAsia="hr-HR"/>
        </w:rPr>
        <w:t xml:space="preserve"> koji će se pohraniti u vlastiti repozitorij na platformi </w:t>
      </w:r>
      <w:proofErr w:type="spellStart"/>
      <w:r w:rsidR="00C764DC">
        <w:rPr>
          <w:lang w:eastAsia="hr-HR"/>
        </w:rPr>
        <w:t>GitHub</w:t>
      </w:r>
      <w:proofErr w:type="spellEnd"/>
      <w:r w:rsidR="00C764DC">
        <w:rPr>
          <w:lang w:eastAsia="hr-HR"/>
        </w:rPr>
        <w:t>.</w:t>
      </w:r>
      <w:r w:rsidR="005140B3">
        <w:rPr>
          <w:lang w:eastAsia="hr-HR"/>
        </w:rPr>
        <w:t xml:space="preserve"> </w:t>
      </w:r>
      <w:proofErr w:type="spellStart"/>
      <w:r w:rsidR="005140B3">
        <w:rPr>
          <w:lang w:eastAsia="hr-HR"/>
        </w:rPr>
        <w:t>Kubernetes</w:t>
      </w:r>
      <w:proofErr w:type="spellEnd"/>
      <w:r w:rsidR="005140B3">
        <w:rPr>
          <w:lang w:eastAsia="hr-HR"/>
        </w:rPr>
        <w:t xml:space="preserve"> je instaliran na platformi AWS pomoću </w:t>
      </w:r>
      <w:proofErr w:type="spellStart"/>
      <w:r w:rsidR="005140B3">
        <w:rPr>
          <w:lang w:eastAsia="hr-HR"/>
        </w:rPr>
        <w:t>Terraforma</w:t>
      </w:r>
      <w:proofErr w:type="spellEnd"/>
      <w:r w:rsidR="005140B3">
        <w:rPr>
          <w:lang w:eastAsia="hr-HR"/>
        </w:rPr>
        <w:t>.</w:t>
      </w:r>
    </w:p>
    <w:p w14:paraId="4BE994B4" w14:textId="1D6C758C" w:rsidR="005140B3" w:rsidRDefault="005140B3" w:rsidP="00620ECD">
      <w:pPr>
        <w:spacing w:line="360" w:lineRule="auto"/>
        <w:jc w:val="both"/>
        <w:rPr>
          <w:lang w:eastAsia="hr-HR"/>
        </w:rPr>
      </w:pPr>
      <w:r>
        <w:rPr>
          <w:lang w:eastAsia="hr-HR"/>
        </w:rPr>
        <w:t>Na slici (</w:t>
      </w:r>
      <w:r>
        <w:rPr>
          <w:lang w:eastAsia="hr-HR"/>
        </w:rPr>
        <w:fldChar w:fldCharType="begin"/>
      </w:r>
      <w:r>
        <w:rPr>
          <w:lang w:eastAsia="hr-HR"/>
        </w:rPr>
        <w:instrText xml:space="preserve"> REF _Ref135488102 \h </w:instrText>
      </w:r>
      <w:r>
        <w:rPr>
          <w:lang w:eastAsia="hr-HR"/>
        </w:rPr>
      </w:r>
      <w:r>
        <w:rPr>
          <w:lang w:eastAsia="hr-HR"/>
        </w:rPr>
        <w:fldChar w:fldCharType="separate"/>
      </w:r>
      <w:r w:rsidR="00C20787">
        <w:t xml:space="preserve">Slika </w:t>
      </w:r>
      <w:r w:rsidR="00C20787">
        <w:rPr>
          <w:noProof/>
        </w:rPr>
        <w:t>11</w:t>
      </w:r>
      <w:r>
        <w:rPr>
          <w:lang w:eastAsia="hr-HR"/>
        </w:rPr>
        <w:fldChar w:fldCharType="end"/>
      </w:r>
      <w:r>
        <w:rPr>
          <w:lang w:eastAsia="hr-HR"/>
        </w:rPr>
        <w:t>)</w:t>
      </w:r>
      <w:r w:rsidR="00895487">
        <w:rPr>
          <w:lang w:eastAsia="hr-HR"/>
        </w:rPr>
        <w:t xml:space="preserve"> su</w:t>
      </w:r>
      <w:r>
        <w:rPr>
          <w:lang w:eastAsia="hr-HR"/>
        </w:rPr>
        <w:t xml:space="preserve"> prikazani koraci koje cjevovod kontinuirane integracije i kontinuirane isporuke izvodi:</w:t>
      </w:r>
    </w:p>
    <w:p w14:paraId="42B14695" w14:textId="79315CF8" w:rsidR="005140B3" w:rsidRDefault="005140B3" w:rsidP="005140B3">
      <w:pPr>
        <w:pStyle w:val="ListParagraph"/>
        <w:numPr>
          <w:ilvl w:val="0"/>
          <w:numId w:val="35"/>
        </w:numPr>
        <w:spacing w:line="360" w:lineRule="auto"/>
        <w:jc w:val="both"/>
        <w:rPr>
          <w:lang w:eastAsia="hr-HR"/>
        </w:rPr>
      </w:pPr>
      <w:r>
        <w:rPr>
          <w:lang w:eastAsia="hr-HR"/>
        </w:rPr>
        <w:t>Cjevovod prati promjene u repozitoriju izvornog koda</w:t>
      </w:r>
    </w:p>
    <w:p w14:paraId="29520958" w14:textId="3DE626C3" w:rsidR="005140B3" w:rsidRDefault="005140B3" w:rsidP="005140B3">
      <w:pPr>
        <w:pStyle w:val="ListParagraph"/>
        <w:numPr>
          <w:ilvl w:val="0"/>
          <w:numId w:val="35"/>
        </w:numPr>
        <w:spacing w:line="360" w:lineRule="auto"/>
        <w:jc w:val="both"/>
        <w:rPr>
          <w:lang w:eastAsia="hr-HR"/>
        </w:rPr>
      </w:pPr>
      <w:r>
        <w:rPr>
          <w:lang w:eastAsia="hr-HR"/>
        </w:rPr>
        <w:t>Nakon željenog okidača cjevovoda, primjerice izmjene koda, aktivira se cjevovod</w:t>
      </w:r>
    </w:p>
    <w:p w14:paraId="129B287A" w14:textId="6D4A7C6D" w:rsidR="005140B3" w:rsidRDefault="005140B3" w:rsidP="005140B3">
      <w:pPr>
        <w:pStyle w:val="ListParagraph"/>
        <w:numPr>
          <w:ilvl w:val="0"/>
          <w:numId w:val="36"/>
        </w:numPr>
        <w:spacing w:line="360" w:lineRule="auto"/>
        <w:jc w:val="both"/>
        <w:rPr>
          <w:lang w:eastAsia="hr-HR"/>
        </w:rPr>
      </w:pPr>
      <w:r>
        <w:rPr>
          <w:lang w:eastAsia="hr-HR"/>
        </w:rPr>
        <w:t xml:space="preserve">Slijedi testiranje aplikacije i izgradnja </w:t>
      </w:r>
      <w:proofErr w:type="spellStart"/>
      <w:r>
        <w:rPr>
          <w:lang w:eastAsia="hr-HR"/>
        </w:rPr>
        <w:t>Docker</w:t>
      </w:r>
      <w:proofErr w:type="spellEnd"/>
      <w:r>
        <w:rPr>
          <w:lang w:eastAsia="hr-HR"/>
        </w:rPr>
        <w:t xml:space="preserve"> slike</w:t>
      </w:r>
    </w:p>
    <w:p w14:paraId="09E3BF96" w14:textId="5589F93C" w:rsidR="005140B3" w:rsidRDefault="005140B3" w:rsidP="005140B3">
      <w:pPr>
        <w:pStyle w:val="ListParagraph"/>
        <w:numPr>
          <w:ilvl w:val="0"/>
          <w:numId w:val="35"/>
        </w:numPr>
        <w:spacing w:line="360" w:lineRule="auto"/>
        <w:jc w:val="both"/>
        <w:rPr>
          <w:lang w:eastAsia="hr-HR"/>
        </w:rPr>
      </w:pPr>
      <w:r>
        <w:rPr>
          <w:lang w:eastAsia="hr-HR"/>
        </w:rPr>
        <w:t xml:space="preserve">Slanje </w:t>
      </w:r>
      <w:proofErr w:type="spellStart"/>
      <w:r>
        <w:rPr>
          <w:lang w:eastAsia="hr-HR"/>
        </w:rPr>
        <w:t>Docker</w:t>
      </w:r>
      <w:proofErr w:type="spellEnd"/>
      <w:r>
        <w:rPr>
          <w:lang w:eastAsia="hr-HR"/>
        </w:rPr>
        <w:t xml:space="preserve"> slike na </w:t>
      </w:r>
      <w:proofErr w:type="spellStart"/>
      <w:r>
        <w:rPr>
          <w:lang w:eastAsia="hr-HR"/>
        </w:rPr>
        <w:t>Docker</w:t>
      </w:r>
      <w:proofErr w:type="spellEnd"/>
      <w:r>
        <w:rPr>
          <w:lang w:eastAsia="hr-HR"/>
        </w:rPr>
        <w:t xml:space="preserve"> </w:t>
      </w:r>
      <w:proofErr w:type="spellStart"/>
      <w:r>
        <w:rPr>
          <w:lang w:eastAsia="hr-HR"/>
        </w:rPr>
        <w:t>Hub</w:t>
      </w:r>
      <w:proofErr w:type="spellEnd"/>
      <w:r>
        <w:rPr>
          <w:lang w:eastAsia="hr-HR"/>
        </w:rPr>
        <w:t xml:space="preserve"> repozitorij</w:t>
      </w:r>
    </w:p>
    <w:p w14:paraId="43198535" w14:textId="7BEC4B0D" w:rsidR="005140B3" w:rsidRDefault="005140B3" w:rsidP="005140B3">
      <w:pPr>
        <w:pStyle w:val="ListParagraph"/>
        <w:numPr>
          <w:ilvl w:val="0"/>
          <w:numId w:val="35"/>
        </w:numPr>
        <w:spacing w:line="360" w:lineRule="auto"/>
        <w:jc w:val="both"/>
        <w:rPr>
          <w:lang w:eastAsia="hr-HR"/>
        </w:rPr>
      </w:pPr>
      <w:proofErr w:type="spellStart"/>
      <w:r>
        <w:rPr>
          <w:lang w:eastAsia="hr-HR"/>
        </w:rPr>
        <w:t>Verzioniranje</w:t>
      </w:r>
      <w:proofErr w:type="spellEnd"/>
      <w:r>
        <w:rPr>
          <w:lang w:eastAsia="hr-HR"/>
        </w:rPr>
        <w:t xml:space="preserve"> i izmjena vrijednosti verzija unutar </w:t>
      </w:r>
      <w:proofErr w:type="spellStart"/>
      <w:r>
        <w:rPr>
          <w:lang w:eastAsia="hr-HR"/>
        </w:rPr>
        <w:t>Helm</w:t>
      </w:r>
      <w:proofErr w:type="spellEnd"/>
      <w:r>
        <w:rPr>
          <w:lang w:eastAsia="hr-HR"/>
        </w:rPr>
        <w:t xml:space="preserve"> </w:t>
      </w:r>
      <w:proofErr w:type="spellStart"/>
      <w:r>
        <w:rPr>
          <w:lang w:eastAsia="hr-HR"/>
        </w:rPr>
        <w:t>chart</w:t>
      </w:r>
      <w:proofErr w:type="spellEnd"/>
    </w:p>
    <w:p w14:paraId="5A061E93" w14:textId="50E52466" w:rsidR="005140B3" w:rsidRDefault="005140B3" w:rsidP="005140B3">
      <w:pPr>
        <w:pStyle w:val="ListParagraph"/>
        <w:numPr>
          <w:ilvl w:val="0"/>
          <w:numId w:val="35"/>
        </w:numPr>
        <w:spacing w:line="360" w:lineRule="auto"/>
        <w:jc w:val="both"/>
        <w:rPr>
          <w:lang w:eastAsia="hr-HR"/>
        </w:rPr>
      </w:pPr>
      <w:r>
        <w:rPr>
          <w:lang w:eastAsia="hr-HR"/>
        </w:rPr>
        <w:t xml:space="preserve">Argo CD kontinuirano prati </w:t>
      </w:r>
      <w:r w:rsidR="0061064C">
        <w:rPr>
          <w:lang w:eastAsia="hr-HR"/>
        </w:rPr>
        <w:t xml:space="preserve">izmjene unutar repozitorija odnosno </w:t>
      </w:r>
      <w:proofErr w:type="spellStart"/>
      <w:r w:rsidR="0061064C">
        <w:rPr>
          <w:lang w:eastAsia="hr-HR"/>
        </w:rPr>
        <w:t>Helm</w:t>
      </w:r>
      <w:proofErr w:type="spellEnd"/>
      <w:r w:rsidR="0061064C">
        <w:rPr>
          <w:lang w:eastAsia="hr-HR"/>
        </w:rPr>
        <w:t xml:space="preserve"> </w:t>
      </w:r>
      <w:proofErr w:type="spellStart"/>
      <w:r w:rsidR="0061064C">
        <w:rPr>
          <w:lang w:eastAsia="hr-HR"/>
        </w:rPr>
        <w:t>charta</w:t>
      </w:r>
      <w:proofErr w:type="spellEnd"/>
    </w:p>
    <w:p w14:paraId="30495A53" w14:textId="62BAF41C" w:rsidR="0061064C" w:rsidRDefault="0061064C" w:rsidP="005140B3">
      <w:pPr>
        <w:pStyle w:val="ListParagraph"/>
        <w:numPr>
          <w:ilvl w:val="0"/>
          <w:numId w:val="35"/>
        </w:numPr>
        <w:spacing w:line="360" w:lineRule="auto"/>
        <w:jc w:val="both"/>
        <w:rPr>
          <w:lang w:eastAsia="hr-HR"/>
        </w:rPr>
      </w:pPr>
      <w:r>
        <w:rPr>
          <w:lang w:eastAsia="hr-HR"/>
        </w:rPr>
        <w:t xml:space="preserve">Nakon što primijeti promjenu, slijedi automatska sinkronizacija aplikacije na </w:t>
      </w:r>
      <w:proofErr w:type="spellStart"/>
      <w:r>
        <w:rPr>
          <w:lang w:eastAsia="hr-HR"/>
        </w:rPr>
        <w:t>Kubernetesu</w:t>
      </w:r>
      <w:proofErr w:type="spellEnd"/>
    </w:p>
    <w:p w14:paraId="1304C5F3" w14:textId="45A7B238" w:rsidR="0061064C" w:rsidRPr="00620ECD" w:rsidRDefault="002C2648" w:rsidP="005140B3">
      <w:pPr>
        <w:pStyle w:val="ListParagraph"/>
        <w:numPr>
          <w:ilvl w:val="0"/>
          <w:numId w:val="35"/>
        </w:numPr>
        <w:spacing w:line="360" w:lineRule="auto"/>
        <w:jc w:val="both"/>
        <w:rPr>
          <w:lang w:eastAsia="hr-HR"/>
        </w:rPr>
      </w:pPr>
      <w:r>
        <w:rPr>
          <w:lang w:eastAsia="hr-HR"/>
        </w:rPr>
        <w:t>Posljednji korak je p</w:t>
      </w:r>
      <w:r w:rsidR="0061064C">
        <w:rPr>
          <w:lang w:eastAsia="hr-HR"/>
        </w:rPr>
        <w:t xml:space="preserve">reuzimanje nove </w:t>
      </w:r>
      <w:proofErr w:type="spellStart"/>
      <w:r w:rsidR="0061064C">
        <w:rPr>
          <w:lang w:eastAsia="hr-HR"/>
        </w:rPr>
        <w:t>Docker</w:t>
      </w:r>
      <w:proofErr w:type="spellEnd"/>
      <w:r w:rsidR="0061064C">
        <w:rPr>
          <w:lang w:eastAsia="hr-HR"/>
        </w:rPr>
        <w:t xml:space="preserve"> slike s repozitorija</w:t>
      </w:r>
      <w:r w:rsidR="008D3228">
        <w:rPr>
          <w:lang w:eastAsia="hr-HR"/>
        </w:rPr>
        <w:t xml:space="preserve"> to jest ažuriranje aplikacije</w:t>
      </w:r>
    </w:p>
    <w:p w14:paraId="6F5DAE13" w14:textId="77777777" w:rsidR="00620ECD" w:rsidRDefault="00620ECD" w:rsidP="00620ECD">
      <w:pPr>
        <w:keepNext/>
        <w:spacing w:line="240" w:lineRule="auto"/>
        <w:jc w:val="center"/>
      </w:pPr>
      <w:r>
        <w:rPr>
          <w:noProof/>
          <w:lang w:eastAsia="hr-HR"/>
        </w:rPr>
        <w:lastRenderedPageBreak/>
        <w:drawing>
          <wp:inline distT="0" distB="0" distL="0" distR="0" wp14:anchorId="7B79C2D4" wp14:editId="3533F0CF">
            <wp:extent cx="5152552" cy="5828306"/>
            <wp:effectExtent l="0" t="0" r="0" b="0"/>
            <wp:docPr id="758552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58796" cy="5835368"/>
                    </a:xfrm>
                    <a:prstGeom prst="rect">
                      <a:avLst/>
                    </a:prstGeom>
                    <a:noFill/>
                    <a:ln>
                      <a:noFill/>
                    </a:ln>
                  </pic:spPr>
                </pic:pic>
              </a:graphicData>
            </a:graphic>
          </wp:inline>
        </w:drawing>
      </w:r>
    </w:p>
    <w:p w14:paraId="5C84CCF5" w14:textId="7E8CFF07" w:rsidR="00E532AD" w:rsidRDefault="00620ECD" w:rsidP="00620ECD">
      <w:pPr>
        <w:pStyle w:val="Caption"/>
        <w:spacing w:line="240" w:lineRule="auto"/>
        <w:jc w:val="center"/>
      </w:pPr>
      <w:bookmarkStart w:id="43" w:name="_Ref135488102"/>
      <w:r>
        <w:t xml:space="preserve">Slika </w:t>
      </w:r>
      <w:fldSimple w:instr=" SEQ Slika \* ARABIC ">
        <w:r w:rsidR="00C20787">
          <w:rPr>
            <w:noProof/>
          </w:rPr>
          <w:t>11</w:t>
        </w:r>
      </w:fldSimple>
      <w:bookmarkEnd w:id="43"/>
      <w:r>
        <w:t>. Arhitektura cjevovoda</w:t>
      </w:r>
    </w:p>
    <w:p w14:paraId="7F5F6FF1" w14:textId="77777777" w:rsidR="00620ECD" w:rsidRPr="00620ECD" w:rsidRDefault="00620ECD" w:rsidP="00620ECD"/>
    <w:p w14:paraId="1D948525" w14:textId="2BB4D37B" w:rsidR="00E53AC2" w:rsidRDefault="00E53AC2" w:rsidP="00E53AC2">
      <w:pPr>
        <w:pStyle w:val="Heading2"/>
        <w:rPr>
          <w:lang w:eastAsia="hr-HR"/>
        </w:rPr>
      </w:pPr>
      <w:bookmarkStart w:id="44" w:name="_Toc137217748"/>
      <w:r>
        <w:rPr>
          <w:lang w:eastAsia="hr-HR"/>
        </w:rPr>
        <w:t xml:space="preserve">Python </w:t>
      </w:r>
      <w:proofErr w:type="spellStart"/>
      <w:r>
        <w:rPr>
          <w:lang w:eastAsia="hr-HR"/>
        </w:rPr>
        <w:t>Flask</w:t>
      </w:r>
      <w:proofErr w:type="spellEnd"/>
      <w:r>
        <w:rPr>
          <w:lang w:eastAsia="hr-HR"/>
        </w:rPr>
        <w:t xml:space="preserve"> </w:t>
      </w:r>
      <w:r w:rsidR="001D75B1">
        <w:rPr>
          <w:lang w:eastAsia="hr-HR"/>
        </w:rPr>
        <w:t xml:space="preserve">web </w:t>
      </w:r>
      <w:r>
        <w:rPr>
          <w:lang w:eastAsia="hr-HR"/>
        </w:rPr>
        <w:t>aplikacija</w:t>
      </w:r>
      <w:bookmarkEnd w:id="44"/>
    </w:p>
    <w:p w14:paraId="48738BE2" w14:textId="78594796" w:rsidR="007A523B" w:rsidRDefault="00773081" w:rsidP="001D75B1">
      <w:pPr>
        <w:spacing w:line="360" w:lineRule="auto"/>
        <w:jc w:val="both"/>
        <w:rPr>
          <w:lang w:eastAsia="hr-HR"/>
        </w:rPr>
      </w:pPr>
      <w:r>
        <w:rPr>
          <w:lang w:eastAsia="hr-HR"/>
        </w:rPr>
        <w:t xml:space="preserve">Za prikaz rada cjevovoda nad nekim programskim kodom, izabrana je jednostavna Python </w:t>
      </w:r>
      <w:proofErr w:type="spellStart"/>
      <w:r>
        <w:rPr>
          <w:lang w:eastAsia="hr-HR"/>
        </w:rPr>
        <w:t>Flask</w:t>
      </w:r>
      <w:proofErr w:type="spellEnd"/>
      <w:r>
        <w:rPr>
          <w:lang w:eastAsia="hr-HR"/>
        </w:rPr>
        <w:t xml:space="preserve"> web aplikacija. </w:t>
      </w:r>
      <w:r w:rsidR="002D7415">
        <w:rPr>
          <w:lang w:eastAsia="hr-HR"/>
        </w:rPr>
        <w:t xml:space="preserve">U nastavku je prikazan kod aplikacije. Aplikacija će na http zahtjev </w:t>
      </w:r>
      <w:hyperlink r:id="rId27" w:history="1">
        <w:r w:rsidR="002D7415" w:rsidRPr="00505295">
          <w:rPr>
            <w:rStyle w:val="Hyperlink"/>
            <w:lang w:eastAsia="hr-HR"/>
          </w:rPr>
          <w:t>http://localhost:5000/</w:t>
        </w:r>
      </w:hyperlink>
      <w:r w:rsidR="002D7415">
        <w:rPr>
          <w:lang w:eastAsia="hr-HR"/>
        </w:rPr>
        <w:t xml:space="preserve"> vraćati niz „Pozdrav, diplomskom radu!“.</w:t>
      </w:r>
    </w:p>
    <w:p w14:paraId="44314B07" w14:textId="77777777" w:rsidR="00773081" w:rsidRPr="00773081" w:rsidRDefault="00773081" w:rsidP="00773081">
      <w:pPr>
        <w:shd w:val="clear" w:color="auto" w:fill="1F1F1F"/>
        <w:spacing w:after="0" w:line="285" w:lineRule="atLeast"/>
        <w:rPr>
          <w:rFonts w:ascii="Consolas" w:hAnsi="Consolas"/>
          <w:color w:val="CCCCCC"/>
          <w:sz w:val="21"/>
          <w:szCs w:val="21"/>
          <w:lang w:val="en-US"/>
        </w:rPr>
      </w:pPr>
      <w:r w:rsidRPr="00773081">
        <w:rPr>
          <w:rFonts w:ascii="Consolas" w:hAnsi="Consolas"/>
          <w:color w:val="C586C0"/>
          <w:sz w:val="21"/>
          <w:szCs w:val="21"/>
          <w:lang w:val="en-US"/>
        </w:rPr>
        <w:t>from</w:t>
      </w:r>
      <w:r w:rsidRPr="00773081">
        <w:rPr>
          <w:rFonts w:ascii="Consolas" w:hAnsi="Consolas"/>
          <w:color w:val="CCCCCC"/>
          <w:sz w:val="21"/>
          <w:szCs w:val="21"/>
          <w:lang w:val="en-US"/>
        </w:rPr>
        <w:t xml:space="preserve"> flask </w:t>
      </w:r>
      <w:r w:rsidRPr="00773081">
        <w:rPr>
          <w:rFonts w:ascii="Consolas" w:hAnsi="Consolas"/>
          <w:color w:val="C586C0"/>
          <w:sz w:val="21"/>
          <w:szCs w:val="21"/>
          <w:lang w:val="en-US"/>
        </w:rPr>
        <w:t>import</w:t>
      </w:r>
      <w:r w:rsidRPr="00773081">
        <w:rPr>
          <w:rFonts w:ascii="Consolas" w:hAnsi="Consolas"/>
          <w:color w:val="CCCCCC"/>
          <w:sz w:val="21"/>
          <w:szCs w:val="21"/>
          <w:lang w:val="en-US"/>
        </w:rPr>
        <w:t xml:space="preserve"> Flask</w:t>
      </w:r>
    </w:p>
    <w:p w14:paraId="3218253C" w14:textId="77777777" w:rsidR="00773081" w:rsidRPr="00773081" w:rsidRDefault="00773081" w:rsidP="00773081">
      <w:pPr>
        <w:shd w:val="clear" w:color="auto" w:fill="1F1F1F"/>
        <w:spacing w:after="0" w:line="285" w:lineRule="atLeast"/>
        <w:rPr>
          <w:rFonts w:ascii="Consolas" w:hAnsi="Consolas"/>
          <w:color w:val="CCCCCC"/>
          <w:sz w:val="21"/>
          <w:szCs w:val="21"/>
          <w:lang w:val="en-US"/>
        </w:rPr>
      </w:pPr>
    </w:p>
    <w:p w14:paraId="63593288" w14:textId="77777777" w:rsidR="00773081" w:rsidRPr="00773081" w:rsidRDefault="00773081" w:rsidP="00773081">
      <w:pPr>
        <w:shd w:val="clear" w:color="auto" w:fill="1F1F1F"/>
        <w:spacing w:after="0" w:line="285" w:lineRule="atLeast"/>
        <w:rPr>
          <w:rFonts w:ascii="Consolas" w:hAnsi="Consolas"/>
          <w:color w:val="CCCCCC"/>
          <w:sz w:val="21"/>
          <w:szCs w:val="21"/>
          <w:lang w:val="en-US"/>
        </w:rPr>
      </w:pPr>
      <w:r w:rsidRPr="00773081">
        <w:rPr>
          <w:rFonts w:ascii="Consolas" w:hAnsi="Consolas"/>
          <w:color w:val="9CDCFE"/>
          <w:sz w:val="21"/>
          <w:szCs w:val="21"/>
          <w:lang w:val="en-US"/>
        </w:rPr>
        <w:t>app</w:t>
      </w:r>
      <w:r w:rsidRPr="00773081">
        <w:rPr>
          <w:rFonts w:ascii="Consolas" w:hAnsi="Consolas"/>
          <w:color w:val="CCCCCC"/>
          <w:sz w:val="21"/>
          <w:szCs w:val="21"/>
          <w:lang w:val="en-US"/>
        </w:rPr>
        <w:t xml:space="preserve"> </w:t>
      </w:r>
      <w:r w:rsidRPr="00773081">
        <w:rPr>
          <w:rFonts w:ascii="Consolas" w:hAnsi="Consolas"/>
          <w:color w:val="D4D4D4"/>
          <w:sz w:val="21"/>
          <w:szCs w:val="21"/>
          <w:lang w:val="en-US"/>
        </w:rPr>
        <w:t>=</w:t>
      </w:r>
      <w:r w:rsidRPr="00773081">
        <w:rPr>
          <w:rFonts w:ascii="Consolas" w:hAnsi="Consolas"/>
          <w:color w:val="CCCCCC"/>
          <w:sz w:val="21"/>
          <w:szCs w:val="21"/>
          <w:lang w:val="en-US"/>
        </w:rPr>
        <w:t xml:space="preserve"> Flask(</w:t>
      </w:r>
      <w:r w:rsidRPr="00773081">
        <w:rPr>
          <w:rFonts w:ascii="Consolas" w:hAnsi="Consolas"/>
          <w:color w:val="9CDCFE"/>
          <w:sz w:val="21"/>
          <w:szCs w:val="21"/>
          <w:lang w:val="en-US"/>
        </w:rPr>
        <w:t>__name__</w:t>
      </w:r>
      <w:r w:rsidRPr="00773081">
        <w:rPr>
          <w:rFonts w:ascii="Consolas" w:hAnsi="Consolas"/>
          <w:color w:val="CCCCCC"/>
          <w:sz w:val="21"/>
          <w:szCs w:val="21"/>
          <w:lang w:val="en-US"/>
        </w:rPr>
        <w:t>)</w:t>
      </w:r>
    </w:p>
    <w:p w14:paraId="6FF46D09" w14:textId="77777777" w:rsidR="00773081" w:rsidRPr="00773081" w:rsidRDefault="00773081" w:rsidP="00773081">
      <w:pPr>
        <w:shd w:val="clear" w:color="auto" w:fill="1F1F1F"/>
        <w:spacing w:after="0" w:line="285" w:lineRule="atLeast"/>
        <w:rPr>
          <w:rFonts w:ascii="Consolas" w:hAnsi="Consolas"/>
          <w:color w:val="CCCCCC"/>
          <w:sz w:val="21"/>
          <w:szCs w:val="21"/>
          <w:lang w:val="en-US"/>
        </w:rPr>
      </w:pPr>
    </w:p>
    <w:p w14:paraId="0F07E61D" w14:textId="77777777" w:rsidR="00773081" w:rsidRPr="00773081" w:rsidRDefault="00773081" w:rsidP="00773081">
      <w:pPr>
        <w:shd w:val="clear" w:color="auto" w:fill="1F1F1F"/>
        <w:spacing w:after="0" w:line="285" w:lineRule="atLeast"/>
        <w:rPr>
          <w:rFonts w:ascii="Consolas" w:hAnsi="Consolas"/>
          <w:color w:val="CCCCCC"/>
          <w:sz w:val="21"/>
          <w:szCs w:val="21"/>
          <w:lang w:val="en-US"/>
        </w:rPr>
      </w:pPr>
      <w:r w:rsidRPr="00773081">
        <w:rPr>
          <w:rFonts w:ascii="Consolas" w:hAnsi="Consolas"/>
          <w:color w:val="DCDCAA"/>
          <w:sz w:val="21"/>
          <w:szCs w:val="21"/>
          <w:lang w:val="en-US"/>
        </w:rPr>
        <w:t>@</w:t>
      </w:r>
      <w:proofErr w:type="gramStart"/>
      <w:r w:rsidRPr="00773081">
        <w:rPr>
          <w:rFonts w:ascii="Consolas" w:hAnsi="Consolas"/>
          <w:color w:val="9CDCFE"/>
          <w:sz w:val="21"/>
          <w:szCs w:val="21"/>
          <w:lang w:val="en-US"/>
        </w:rPr>
        <w:t>app</w:t>
      </w:r>
      <w:r w:rsidRPr="00773081">
        <w:rPr>
          <w:rFonts w:ascii="Consolas" w:hAnsi="Consolas"/>
          <w:color w:val="DCDCAA"/>
          <w:sz w:val="21"/>
          <w:szCs w:val="21"/>
          <w:lang w:val="en-US"/>
        </w:rPr>
        <w:t>.route</w:t>
      </w:r>
      <w:proofErr w:type="gramEnd"/>
      <w:r w:rsidRPr="00773081">
        <w:rPr>
          <w:rFonts w:ascii="Consolas" w:hAnsi="Consolas"/>
          <w:color w:val="CCCCCC"/>
          <w:sz w:val="21"/>
          <w:szCs w:val="21"/>
          <w:lang w:val="en-US"/>
        </w:rPr>
        <w:t>(</w:t>
      </w:r>
      <w:r w:rsidRPr="00773081">
        <w:rPr>
          <w:rFonts w:ascii="Consolas" w:hAnsi="Consolas"/>
          <w:color w:val="CE9178"/>
          <w:sz w:val="21"/>
          <w:szCs w:val="21"/>
          <w:lang w:val="en-US"/>
        </w:rPr>
        <w:t>"/"</w:t>
      </w:r>
      <w:r w:rsidRPr="00773081">
        <w:rPr>
          <w:rFonts w:ascii="Consolas" w:hAnsi="Consolas"/>
          <w:color w:val="CCCCCC"/>
          <w:sz w:val="21"/>
          <w:szCs w:val="21"/>
          <w:lang w:val="en-US"/>
        </w:rPr>
        <w:t>)</w:t>
      </w:r>
    </w:p>
    <w:p w14:paraId="3D13931E" w14:textId="77777777" w:rsidR="00773081" w:rsidRPr="00773081" w:rsidRDefault="00773081" w:rsidP="00773081">
      <w:pPr>
        <w:shd w:val="clear" w:color="auto" w:fill="1F1F1F"/>
        <w:spacing w:after="0" w:line="285" w:lineRule="atLeast"/>
        <w:rPr>
          <w:rFonts w:ascii="Consolas" w:hAnsi="Consolas"/>
          <w:color w:val="CCCCCC"/>
          <w:sz w:val="21"/>
          <w:szCs w:val="21"/>
          <w:lang w:val="en-US"/>
        </w:rPr>
      </w:pPr>
      <w:r w:rsidRPr="00773081">
        <w:rPr>
          <w:rFonts w:ascii="Consolas" w:hAnsi="Consolas"/>
          <w:color w:val="569CD6"/>
          <w:sz w:val="21"/>
          <w:szCs w:val="21"/>
          <w:lang w:val="en-US"/>
        </w:rPr>
        <w:lastRenderedPageBreak/>
        <w:t>def</w:t>
      </w:r>
      <w:r w:rsidRPr="00773081">
        <w:rPr>
          <w:rFonts w:ascii="Consolas" w:hAnsi="Consolas"/>
          <w:color w:val="CCCCCC"/>
          <w:sz w:val="21"/>
          <w:szCs w:val="21"/>
          <w:lang w:val="en-US"/>
        </w:rPr>
        <w:t xml:space="preserve"> </w:t>
      </w:r>
      <w:proofErr w:type="gramStart"/>
      <w:r w:rsidRPr="00773081">
        <w:rPr>
          <w:rFonts w:ascii="Consolas" w:hAnsi="Consolas"/>
          <w:color w:val="DCDCAA"/>
          <w:sz w:val="21"/>
          <w:szCs w:val="21"/>
          <w:lang w:val="en-US"/>
        </w:rPr>
        <w:t>index</w:t>
      </w:r>
      <w:r w:rsidRPr="00773081">
        <w:rPr>
          <w:rFonts w:ascii="Consolas" w:hAnsi="Consolas"/>
          <w:color w:val="CCCCCC"/>
          <w:sz w:val="21"/>
          <w:szCs w:val="21"/>
          <w:lang w:val="en-US"/>
        </w:rPr>
        <w:t>(</w:t>
      </w:r>
      <w:proofErr w:type="gramEnd"/>
      <w:r w:rsidRPr="00773081">
        <w:rPr>
          <w:rFonts w:ascii="Consolas" w:hAnsi="Consolas"/>
          <w:color w:val="CCCCCC"/>
          <w:sz w:val="21"/>
          <w:szCs w:val="21"/>
          <w:lang w:val="en-US"/>
        </w:rPr>
        <w:t>):</w:t>
      </w:r>
    </w:p>
    <w:p w14:paraId="32FFC2A9" w14:textId="77777777" w:rsidR="00773081" w:rsidRPr="00773081" w:rsidRDefault="00773081" w:rsidP="00773081">
      <w:pPr>
        <w:shd w:val="clear" w:color="auto" w:fill="1F1F1F"/>
        <w:spacing w:after="0" w:line="285" w:lineRule="atLeast"/>
        <w:rPr>
          <w:rFonts w:ascii="Consolas" w:hAnsi="Consolas"/>
          <w:color w:val="CCCCCC"/>
          <w:sz w:val="21"/>
          <w:szCs w:val="21"/>
          <w:lang w:val="en-US"/>
        </w:rPr>
      </w:pPr>
      <w:r w:rsidRPr="00773081">
        <w:rPr>
          <w:rFonts w:ascii="Consolas" w:hAnsi="Consolas"/>
          <w:color w:val="CCCCCC"/>
          <w:sz w:val="21"/>
          <w:szCs w:val="21"/>
          <w:lang w:val="en-US"/>
        </w:rPr>
        <w:t xml:space="preserve">    </w:t>
      </w:r>
      <w:r w:rsidRPr="00773081">
        <w:rPr>
          <w:rFonts w:ascii="Consolas" w:hAnsi="Consolas"/>
          <w:color w:val="C586C0"/>
          <w:sz w:val="21"/>
          <w:szCs w:val="21"/>
          <w:lang w:val="en-US"/>
        </w:rPr>
        <w:t>return</w:t>
      </w:r>
      <w:r w:rsidRPr="00773081">
        <w:rPr>
          <w:rFonts w:ascii="Consolas" w:hAnsi="Consolas"/>
          <w:color w:val="CCCCCC"/>
          <w:sz w:val="21"/>
          <w:szCs w:val="21"/>
          <w:lang w:val="en-US"/>
        </w:rPr>
        <w:t xml:space="preserve"> </w:t>
      </w:r>
      <w:r w:rsidRPr="00773081">
        <w:rPr>
          <w:rFonts w:ascii="Consolas" w:hAnsi="Consolas"/>
          <w:color w:val="CE9178"/>
          <w:sz w:val="21"/>
          <w:szCs w:val="21"/>
          <w:lang w:val="en-US"/>
        </w:rPr>
        <w:t>"</w:t>
      </w:r>
      <w:proofErr w:type="spellStart"/>
      <w:r w:rsidRPr="00773081">
        <w:rPr>
          <w:rFonts w:ascii="Consolas" w:hAnsi="Consolas"/>
          <w:color w:val="CE9178"/>
          <w:sz w:val="21"/>
          <w:szCs w:val="21"/>
          <w:lang w:val="en-US"/>
        </w:rPr>
        <w:t>Pozdrav</w:t>
      </w:r>
      <w:proofErr w:type="spellEnd"/>
      <w:r w:rsidRPr="00773081">
        <w:rPr>
          <w:rFonts w:ascii="Consolas" w:hAnsi="Consolas"/>
          <w:color w:val="CE9178"/>
          <w:sz w:val="21"/>
          <w:szCs w:val="21"/>
          <w:lang w:val="en-US"/>
        </w:rPr>
        <w:t xml:space="preserve">, </w:t>
      </w:r>
      <w:proofErr w:type="spellStart"/>
      <w:r w:rsidRPr="00773081">
        <w:rPr>
          <w:rFonts w:ascii="Consolas" w:hAnsi="Consolas"/>
          <w:color w:val="CE9178"/>
          <w:sz w:val="21"/>
          <w:szCs w:val="21"/>
          <w:lang w:val="en-US"/>
        </w:rPr>
        <w:t>diplomskom</w:t>
      </w:r>
      <w:proofErr w:type="spellEnd"/>
      <w:r w:rsidRPr="00773081">
        <w:rPr>
          <w:rFonts w:ascii="Consolas" w:hAnsi="Consolas"/>
          <w:color w:val="CE9178"/>
          <w:sz w:val="21"/>
          <w:szCs w:val="21"/>
          <w:lang w:val="en-US"/>
        </w:rPr>
        <w:t xml:space="preserve"> </w:t>
      </w:r>
      <w:proofErr w:type="spellStart"/>
      <w:r w:rsidRPr="00773081">
        <w:rPr>
          <w:rFonts w:ascii="Consolas" w:hAnsi="Consolas"/>
          <w:color w:val="CE9178"/>
          <w:sz w:val="21"/>
          <w:szCs w:val="21"/>
          <w:lang w:val="en-US"/>
        </w:rPr>
        <w:t>radu</w:t>
      </w:r>
      <w:proofErr w:type="spellEnd"/>
      <w:r w:rsidRPr="00773081">
        <w:rPr>
          <w:rFonts w:ascii="Consolas" w:hAnsi="Consolas"/>
          <w:color w:val="CE9178"/>
          <w:sz w:val="21"/>
          <w:szCs w:val="21"/>
          <w:lang w:val="en-US"/>
        </w:rPr>
        <w:t>!"</w:t>
      </w:r>
    </w:p>
    <w:p w14:paraId="18DBA24A" w14:textId="77777777" w:rsidR="00773081" w:rsidRPr="00773081" w:rsidRDefault="00773081" w:rsidP="00773081">
      <w:pPr>
        <w:shd w:val="clear" w:color="auto" w:fill="1F1F1F"/>
        <w:spacing w:after="0" w:line="285" w:lineRule="atLeast"/>
        <w:rPr>
          <w:rFonts w:ascii="Consolas" w:hAnsi="Consolas"/>
          <w:color w:val="CCCCCC"/>
          <w:sz w:val="21"/>
          <w:szCs w:val="21"/>
          <w:lang w:val="en-US"/>
        </w:rPr>
      </w:pPr>
    </w:p>
    <w:p w14:paraId="3CEDC301" w14:textId="77777777" w:rsidR="00773081" w:rsidRPr="00773081" w:rsidRDefault="00773081" w:rsidP="00773081">
      <w:pPr>
        <w:shd w:val="clear" w:color="auto" w:fill="1F1F1F"/>
        <w:spacing w:after="0" w:line="285" w:lineRule="atLeast"/>
        <w:rPr>
          <w:rFonts w:ascii="Consolas" w:hAnsi="Consolas"/>
          <w:color w:val="CCCCCC"/>
          <w:sz w:val="21"/>
          <w:szCs w:val="21"/>
          <w:lang w:val="en-US"/>
        </w:rPr>
      </w:pPr>
      <w:r w:rsidRPr="00773081">
        <w:rPr>
          <w:rFonts w:ascii="Consolas" w:hAnsi="Consolas"/>
          <w:color w:val="C586C0"/>
          <w:sz w:val="21"/>
          <w:szCs w:val="21"/>
          <w:lang w:val="en-US"/>
        </w:rPr>
        <w:t>if</w:t>
      </w:r>
      <w:r w:rsidRPr="00773081">
        <w:rPr>
          <w:rFonts w:ascii="Consolas" w:hAnsi="Consolas"/>
          <w:color w:val="CCCCCC"/>
          <w:sz w:val="21"/>
          <w:szCs w:val="21"/>
          <w:lang w:val="en-US"/>
        </w:rPr>
        <w:t xml:space="preserve"> </w:t>
      </w:r>
      <w:r w:rsidRPr="00773081">
        <w:rPr>
          <w:rFonts w:ascii="Consolas" w:hAnsi="Consolas"/>
          <w:color w:val="9CDCFE"/>
          <w:sz w:val="21"/>
          <w:szCs w:val="21"/>
          <w:lang w:val="en-US"/>
        </w:rPr>
        <w:t>__name__</w:t>
      </w:r>
      <w:r w:rsidRPr="00773081">
        <w:rPr>
          <w:rFonts w:ascii="Consolas" w:hAnsi="Consolas"/>
          <w:color w:val="CCCCCC"/>
          <w:sz w:val="21"/>
          <w:szCs w:val="21"/>
          <w:lang w:val="en-US"/>
        </w:rPr>
        <w:t xml:space="preserve"> </w:t>
      </w:r>
      <w:r w:rsidRPr="00773081">
        <w:rPr>
          <w:rFonts w:ascii="Consolas" w:hAnsi="Consolas"/>
          <w:color w:val="D4D4D4"/>
          <w:sz w:val="21"/>
          <w:szCs w:val="21"/>
          <w:lang w:val="en-US"/>
        </w:rPr>
        <w:t>==</w:t>
      </w:r>
      <w:r w:rsidRPr="00773081">
        <w:rPr>
          <w:rFonts w:ascii="Consolas" w:hAnsi="Consolas"/>
          <w:color w:val="CCCCCC"/>
          <w:sz w:val="21"/>
          <w:szCs w:val="21"/>
          <w:lang w:val="en-US"/>
        </w:rPr>
        <w:t xml:space="preserve"> </w:t>
      </w:r>
      <w:r w:rsidRPr="00773081">
        <w:rPr>
          <w:rFonts w:ascii="Consolas" w:hAnsi="Consolas"/>
          <w:color w:val="CE9178"/>
          <w:sz w:val="21"/>
          <w:szCs w:val="21"/>
          <w:lang w:val="en-US"/>
        </w:rPr>
        <w:t>"__main__"</w:t>
      </w:r>
      <w:r w:rsidRPr="00773081">
        <w:rPr>
          <w:rFonts w:ascii="Consolas" w:hAnsi="Consolas"/>
          <w:color w:val="CCCCCC"/>
          <w:sz w:val="21"/>
          <w:szCs w:val="21"/>
          <w:lang w:val="en-US"/>
        </w:rPr>
        <w:t>:</w:t>
      </w:r>
    </w:p>
    <w:p w14:paraId="085EDA34" w14:textId="77777777" w:rsidR="00773081" w:rsidRPr="00773081" w:rsidRDefault="00773081" w:rsidP="00773081">
      <w:pPr>
        <w:shd w:val="clear" w:color="auto" w:fill="1F1F1F"/>
        <w:spacing w:after="0" w:line="285" w:lineRule="atLeast"/>
        <w:rPr>
          <w:rFonts w:ascii="Consolas" w:hAnsi="Consolas"/>
          <w:color w:val="CCCCCC"/>
          <w:sz w:val="21"/>
          <w:szCs w:val="21"/>
          <w:lang w:val="en-US"/>
        </w:rPr>
      </w:pPr>
      <w:r w:rsidRPr="00773081">
        <w:rPr>
          <w:rFonts w:ascii="Consolas" w:hAnsi="Consolas"/>
          <w:color w:val="CCCCCC"/>
          <w:sz w:val="21"/>
          <w:szCs w:val="21"/>
          <w:lang w:val="en-US"/>
        </w:rPr>
        <w:t xml:space="preserve">    </w:t>
      </w:r>
      <w:proofErr w:type="spellStart"/>
      <w:r w:rsidRPr="00773081">
        <w:rPr>
          <w:rFonts w:ascii="Consolas" w:hAnsi="Consolas"/>
          <w:color w:val="9CDCFE"/>
          <w:sz w:val="21"/>
          <w:szCs w:val="21"/>
          <w:lang w:val="en-US"/>
        </w:rPr>
        <w:t>app</w:t>
      </w:r>
      <w:r w:rsidRPr="00773081">
        <w:rPr>
          <w:rFonts w:ascii="Consolas" w:hAnsi="Consolas"/>
          <w:color w:val="CCCCCC"/>
          <w:sz w:val="21"/>
          <w:szCs w:val="21"/>
          <w:lang w:val="en-US"/>
        </w:rPr>
        <w:t>.run</w:t>
      </w:r>
      <w:proofErr w:type="spellEnd"/>
      <w:r w:rsidRPr="00773081">
        <w:rPr>
          <w:rFonts w:ascii="Consolas" w:hAnsi="Consolas"/>
          <w:color w:val="CCCCCC"/>
          <w:sz w:val="21"/>
          <w:szCs w:val="21"/>
          <w:lang w:val="en-US"/>
        </w:rPr>
        <w:t>(</w:t>
      </w:r>
      <w:r w:rsidRPr="00773081">
        <w:rPr>
          <w:rFonts w:ascii="Consolas" w:hAnsi="Consolas"/>
          <w:color w:val="9CDCFE"/>
          <w:sz w:val="21"/>
          <w:szCs w:val="21"/>
          <w:lang w:val="en-US"/>
        </w:rPr>
        <w:t>host</w:t>
      </w:r>
      <w:r w:rsidRPr="00773081">
        <w:rPr>
          <w:rFonts w:ascii="Consolas" w:hAnsi="Consolas"/>
          <w:color w:val="D4D4D4"/>
          <w:sz w:val="21"/>
          <w:szCs w:val="21"/>
          <w:lang w:val="en-US"/>
        </w:rPr>
        <w:t>=</w:t>
      </w:r>
      <w:r w:rsidRPr="00773081">
        <w:rPr>
          <w:rFonts w:ascii="Consolas" w:hAnsi="Consolas"/>
          <w:color w:val="CE9178"/>
          <w:sz w:val="21"/>
          <w:szCs w:val="21"/>
          <w:lang w:val="en-US"/>
        </w:rPr>
        <w:t>'0.0.0.0'</w:t>
      </w:r>
      <w:r w:rsidRPr="00773081">
        <w:rPr>
          <w:rFonts w:ascii="Consolas" w:hAnsi="Consolas"/>
          <w:color w:val="CCCCCC"/>
          <w:sz w:val="21"/>
          <w:szCs w:val="21"/>
          <w:lang w:val="en-US"/>
        </w:rPr>
        <w:t>)</w:t>
      </w:r>
    </w:p>
    <w:p w14:paraId="39E5B264" w14:textId="77777777" w:rsidR="00773081" w:rsidRPr="00773081" w:rsidRDefault="00773081" w:rsidP="00773081">
      <w:pPr>
        <w:shd w:val="clear" w:color="auto" w:fill="1F1F1F"/>
        <w:spacing w:after="0" w:line="285" w:lineRule="atLeast"/>
        <w:rPr>
          <w:rFonts w:ascii="Consolas" w:hAnsi="Consolas"/>
          <w:color w:val="CCCCCC"/>
          <w:sz w:val="21"/>
          <w:szCs w:val="21"/>
          <w:lang w:val="en-US"/>
        </w:rPr>
      </w:pPr>
    </w:p>
    <w:p w14:paraId="3D49526C" w14:textId="77777777" w:rsidR="00773081" w:rsidRDefault="00773081" w:rsidP="001D75B1">
      <w:pPr>
        <w:spacing w:line="360" w:lineRule="auto"/>
        <w:jc w:val="both"/>
        <w:rPr>
          <w:lang w:eastAsia="hr-HR"/>
        </w:rPr>
      </w:pPr>
    </w:p>
    <w:p w14:paraId="0B7EE64A" w14:textId="258641F9" w:rsidR="002D7415" w:rsidRDefault="002D7415" w:rsidP="001D75B1">
      <w:pPr>
        <w:spacing w:line="360" w:lineRule="auto"/>
        <w:jc w:val="both"/>
        <w:rPr>
          <w:lang w:eastAsia="hr-HR"/>
        </w:rPr>
      </w:pPr>
      <w:r>
        <w:rPr>
          <w:lang w:eastAsia="hr-HR"/>
        </w:rPr>
        <w:t xml:space="preserve">Kako bi se aplikacija testirala </w:t>
      </w:r>
      <w:r w:rsidR="007A523B">
        <w:rPr>
          <w:lang w:eastAsia="hr-HR"/>
        </w:rPr>
        <w:t xml:space="preserve">koristit će se modul </w:t>
      </w:r>
      <w:proofErr w:type="spellStart"/>
      <w:r w:rsidR="007A523B">
        <w:rPr>
          <w:lang w:eastAsia="hr-HR"/>
        </w:rPr>
        <w:t>pytest</w:t>
      </w:r>
      <w:proofErr w:type="spellEnd"/>
      <w:r w:rsidR="007A523B">
        <w:rPr>
          <w:lang w:eastAsia="hr-HR"/>
        </w:rPr>
        <w:t xml:space="preserve">. Testirat će se ispravnost vraćenog odgovora na http zahtjev. </w:t>
      </w:r>
    </w:p>
    <w:p w14:paraId="77644602" w14:textId="77777777" w:rsidR="007A523B" w:rsidRPr="007A523B" w:rsidRDefault="007A523B" w:rsidP="007A523B">
      <w:pPr>
        <w:shd w:val="clear" w:color="auto" w:fill="1F1F1F"/>
        <w:spacing w:after="0" w:line="285" w:lineRule="atLeast"/>
        <w:rPr>
          <w:rFonts w:ascii="Consolas" w:hAnsi="Consolas"/>
          <w:color w:val="CCCCCC"/>
          <w:sz w:val="21"/>
          <w:szCs w:val="21"/>
          <w:lang w:val="en-US"/>
        </w:rPr>
      </w:pPr>
      <w:r w:rsidRPr="007A523B">
        <w:rPr>
          <w:rFonts w:ascii="Consolas" w:hAnsi="Consolas"/>
          <w:color w:val="C586C0"/>
          <w:sz w:val="21"/>
          <w:szCs w:val="21"/>
          <w:lang w:val="en-US"/>
        </w:rPr>
        <w:t>from</w:t>
      </w:r>
      <w:r w:rsidRPr="007A523B">
        <w:rPr>
          <w:rFonts w:ascii="Consolas" w:hAnsi="Consolas"/>
          <w:color w:val="CCCCCC"/>
          <w:sz w:val="21"/>
          <w:szCs w:val="21"/>
          <w:lang w:val="en-US"/>
        </w:rPr>
        <w:t xml:space="preserve"> app </w:t>
      </w:r>
      <w:r w:rsidRPr="007A523B">
        <w:rPr>
          <w:rFonts w:ascii="Consolas" w:hAnsi="Consolas"/>
          <w:color w:val="C586C0"/>
          <w:sz w:val="21"/>
          <w:szCs w:val="21"/>
          <w:lang w:val="en-US"/>
        </w:rPr>
        <w:t>import</w:t>
      </w:r>
      <w:r w:rsidRPr="007A523B">
        <w:rPr>
          <w:rFonts w:ascii="Consolas" w:hAnsi="Consolas"/>
          <w:color w:val="CCCCCC"/>
          <w:sz w:val="21"/>
          <w:szCs w:val="21"/>
          <w:lang w:val="en-US"/>
        </w:rPr>
        <w:t xml:space="preserve"> index</w:t>
      </w:r>
    </w:p>
    <w:p w14:paraId="5CDEBAB4" w14:textId="77777777" w:rsidR="007A523B" w:rsidRPr="007A523B" w:rsidRDefault="007A523B" w:rsidP="007A523B">
      <w:pPr>
        <w:shd w:val="clear" w:color="auto" w:fill="1F1F1F"/>
        <w:spacing w:after="0" w:line="285" w:lineRule="atLeast"/>
        <w:rPr>
          <w:rFonts w:ascii="Consolas" w:hAnsi="Consolas"/>
          <w:color w:val="CCCCCC"/>
          <w:sz w:val="21"/>
          <w:szCs w:val="21"/>
          <w:lang w:val="en-US"/>
        </w:rPr>
      </w:pPr>
    </w:p>
    <w:p w14:paraId="67AD6E85" w14:textId="77777777" w:rsidR="007A523B" w:rsidRPr="007A523B" w:rsidRDefault="007A523B" w:rsidP="007A523B">
      <w:pPr>
        <w:shd w:val="clear" w:color="auto" w:fill="1F1F1F"/>
        <w:spacing w:after="0" w:line="285" w:lineRule="atLeast"/>
        <w:rPr>
          <w:rFonts w:ascii="Consolas" w:hAnsi="Consolas"/>
          <w:color w:val="CCCCCC"/>
          <w:sz w:val="21"/>
          <w:szCs w:val="21"/>
          <w:lang w:val="en-US"/>
        </w:rPr>
      </w:pPr>
      <w:r w:rsidRPr="007A523B">
        <w:rPr>
          <w:rFonts w:ascii="Consolas" w:hAnsi="Consolas"/>
          <w:color w:val="569CD6"/>
          <w:sz w:val="21"/>
          <w:szCs w:val="21"/>
          <w:lang w:val="en-US"/>
        </w:rPr>
        <w:t>def</w:t>
      </w:r>
      <w:r w:rsidRPr="007A523B">
        <w:rPr>
          <w:rFonts w:ascii="Consolas" w:hAnsi="Consolas"/>
          <w:color w:val="CCCCCC"/>
          <w:sz w:val="21"/>
          <w:szCs w:val="21"/>
          <w:lang w:val="en-US"/>
        </w:rPr>
        <w:t xml:space="preserve"> </w:t>
      </w:r>
      <w:proofErr w:type="spellStart"/>
      <w:r w:rsidRPr="007A523B">
        <w:rPr>
          <w:rFonts w:ascii="Consolas" w:hAnsi="Consolas"/>
          <w:color w:val="DCDCAA"/>
          <w:sz w:val="21"/>
          <w:szCs w:val="21"/>
          <w:lang w:val="en-US"/>
        </w:rPr>
        <w:t>test_</w:t>
      </w:r>
      <w:proofErr w:type="gramStart"/>
      <w:r w:rsidRPr="007A523B">
        <w:rPr>
          <w:rFonts w:ascii="Consolas" w:hAnsi="Consolas"/>
          <w:color w:val="DCDCAA"/>
          <w:sz w:val="21"/>
          <w:szCs w:val="21"/>
          <w:lang w:val="en-US"/>
        </w:rPr>
        <w:t>index</w:t>
      </w:r>
      <w:proofErr w:type="spellEnd"/>
      <w:r w:rsidRPr="007A523B">
        <w:rPr>
          <w:rFonts w:ascii="Consolas" w:hAnsi="Consolas"/>
          <w:color w:val="CCCCCC"/>
          <w:sz w:val="21"/>
          <w:szCs w:val="21"/>
          <w:lang w:val="en-US"/>
        </w:rPr>
        <w:t>(</w:t>
      </w:r>
      <w:proofErr w:type="gramEnd"/>
      <w:r w:rsidRPr="007A523B">
        <w:rPr>
          <w:rFonts w:ascii="Consolas" w:hAnsi="Consolas"/>
          <w:color w:val="CCCCCC"/>
          <w:sz w:val="21"/>
          <w:szCs w:val="21"/>
          <w:lang w:val="en-US"/>
        </w:rPr>
        <w:t>):</w:t>
      </w:r>
    </w:p>
    <w:p w14:paraId="0375CA13" w14:textId="77777777" w:rsidR="007A523B" w:rsidRPr="007A523B" w:rsidRDefault="007A523B" w:rsidP="007A523B">
      <w:pPr>
        <w:shd w:val="clear" w:color="auto" w:fill="1F1F1F"/>
        <w:spacing w:after="0" w:line="285" w:lineRule="atLeast"/>
        <w:rPr>
          <w:rFonts w:ascii="Consolas" w:hAnsi="Consolas"/>
          <w:color w:val="CCCCCC"/>
          <w:sz w:val="21"/>
          <w:szCs w:val="21"/>
          <w:lang w:val="en-US"/>
        </w:rPr>
      </w:pPr>
      <w:r w:rsidRPr="007A523B">
        <w:rPr>
          <w:rFonts w:ascii="Consolas" w:hAnsi="Consolas"/>
          <w:color w:val="CCCCCC"/>
          <w:sz w:val="21"/>
          <w:szCs w:val="21"/>
          <w:lang w:val="en-US"/>
        </w:rPr>
        <w:t xml:space="preserve">    </w:t>
      </w:r>
      <w:r w:rsidRPr="007A523B">
        <w:rPr>
          <w:rFonts w:ascii="Consolas" w:hAnsi="Consolas"/>
          <w:color w:val="C586C0"/>
          <w:sz w:val="21"/>
          <w:szCs w:val="21"/>
          <w:lang w:val="en-US"/>
        </w:rPr>
        <w:t>assert</w:t>
      </w:r>
      <w:r w:rsidRPr="007A523B">
        <w:rPr>
          <w:rFonts w:ascii="Consolas" w:hAnsi="Consolas"/>
          <w:color w:val="CCCCCC"/>
          <w:sz w:val="21"/>
          <w:szCs w:val="21"/>
          <w:lang w:val="en-US"/>
        </w:rPr>
        <w:t xml:space="preserve"> </w:t>
      </w:r>
      <w:proofErr w:type="gramStart"/>
      <w:r w:rsidRPr="007A523B">
        <w:rPr>
          <w:rFonts w:ascii="Consolas" w:hAnsi="Consolas"/>
          <w:color w:val="CCCCCC"/>
          <w:sz w:val="21"/>
          <w:szCs w:val="21"/>
          <w:lang w:val="en-US"/>
        </w:rPr>
        <w:t>index(</w:t>
      </w:r>
      <w:proofErr w:type="gramEnd"/>
      <w:r w:rsidRPr="007A523B">
        <w:rPr>
          <w:rFonts w:ascii="Consolas" w:hAnsi="Consolas"/>
          <w:color w:val="CCCCCC"/>
          <w:sz w:val="21"/>
          <w:szCs w:val="21"/>
          <w:lang w:val="en-US"/>
        </w:rPr>
        <w:t xml:space="preserve">) </w:t>
      </w:r>
      <w:r w:rsidRPr="007A523B">
        <w:rPr>
          <w:rFonts w:ascii="Consolas" w:hAnsi="Consolas"/>
          <w:color w:val="D4D4D4"/>
          <w:sz w:val="21"/>
          <w:szCs w:val="21"/>
          <w:lang w:val="en-US"/>
        </w:rPr>
        <w:t>==</w:t>
      </w:r>
      <w:r w:rsidRPr="007A523B">
        <w:rPr>
          <w:rFonts w:ascii="Consolas" w:hAnsi="Consolas"/>
          <w:color w:val="CCCCCC"/>
          <w:sz w:val="21"/>
          <w:szCs w:val="21"/>
          <w:lang w:val="en-US"/>
        </w:rPr>
        <w:t xml:space="preserve"> </w:t>
      </w:r>
      <w:r w:rsidRPr="007A523B">
        <w:rPr>
          <w:rFonts w:ascii="Consolas" w:hAnsi="Consolas"/>
          <w:color w:val="CE9178"/>
          <w:sz w:val="21"/>
          <w:szCs w:val="21"/>
          <w:lang w:val="en-US"/>
        </w:rPr>
        <w:t>"</w:t>
      </w:r>
      <w:proofErr w:type="spellStart"/>
      <w:r w:rsidRPr="007A523B">
        <w:rPr>
          <w:rFonts w:ascii="Consolas" w:hAnsi="Consolas"/>
          <w:color w:val="CE9178"/>
          <w:sz w:val="21"/>
          <w:szCs w:val="21"/>
          <w:lang w:val="en-US"/>
        </w:rPr>
        <w:t>Pozdrav</w:t>
      </w:r>
      <w:proofErr w:type="spellEnd"/>
      <w:r w:rsidRPr="007A523B">
        <w:rPr>
          <w:rFonts w:ascii="Consolas" w:hAnsi="Consolas"/>
          <w:color w:val="CE9178"/>
          <w:sz w:val="21"/>
          <w:szCs w:val="21"/>
          <w:lang w:val="en-US"/>
        </w:rPr>
        <w:t xml:space="preserve">, </w:t>
      </w:r>
      <w:proofErr w:type="spellStart"/>
      <w:r w:rsidRPr="007A523B">
        <w:rPr>
          <w:rFonts w:ascii="Consolas" w:hAnsi="Consolas"/>
          <w:color w:val="CE9178"/>
          <w:sz w:val="21"/>
          <w:szCs w:val="21"/>
          <w:lang w:val="en-US"/>
        </w:rPr>
        <w:t>diplomskom</w:t>
      </w:r>
      <w:proofErr w:type="spellEnd"/>
      <w:r w:rsidRPr="007A523B">
        <w:rPr>
          <w:rFonts w:ascii="Consolas" w:hAnsi="Consolas"/>
          <w:color w:val="CE9178"/>
          <w:sz w:val="21"/>
          <w:szCs w:val="21"/>
          <w:lang w:val="en-US"/>
        </w:rPr>
        <w:t xml:space="preserve"> </w:t>
      </w:r>
      <w:proofErr w:type="spellStart"/>
      <w:r w:rsidRPr="007A523B">
        <w:rPr>
          <w:rFonts w:ascii="Consolas" w:hAnsi="Consolas"/>
          <w:color w:val="CE9178"/>
          <w:sz w:val="21"/>
          <w:szCs w:val="21"/>
          <w:lang w:val="en-US"/>
        </w:rPr>
        <w:t>radu</w:t>
      </w:r>
      <w:proofErr w:type="spellEnd"/>
      <w:r w:rsidRPr="007A523B">
        <w:rPr>
          <w:rFonts w:ascii="Consolas" w:hAnsi="Consolas"/>
          <w:color w:val="CE9178"/>
          <w:sz w:val="21"/>
          <w:szCs w:val="21"/>
          <w:lang w:val="en-US"/>
        </w:rPr>
        <w:t>!"</w:t>
      </w:r>
    </w:p>
    <w:p w14:paraId="58D5E1A4" w14:textId="77777777" w:rsidR="007A523B" w:rsidRPr="007A523B" w:rsidRDefault="007A523B" w:rsidP="007A523B">
      <w:pPr>
        <w:shd w:val="clear" w:color="auto" w:fill="1F1F1F"/>
        <w:spacing w:after="0" w:line="285" w:lineRule="atLeast"/>
        <w:rPr>
          <w:rFonts w:ascii="Consolas" w:hAnsi="Consolas"/>
          <w:color w:val="CCCCCC"/>
          <w:sz w:val="21"/>
          <w:szCs w:val="21"/>
          <w:lang w:val="en-US"/>
        </w:rPr>
      </w:pPr>
    </w:p>
    <w:p w14:paraId="1A969BD4" w14:textId="77777777" w:rsidR="007A523B" w:rsidRDefault="007A523B" w:rsidP="001D75B1">
      <w:pPr>
        <w:spacing w:line="360" w:lineRule="auto"/>
        <w:jc w:val="both"/>
        <w:rPr>
          <w:lang w:eastAsia="hr-HR"/>
        </w:rPr>
      </w:pPr>
    </w:p>
    <w:p w14:paraId="00F3ABCC" w14:textId="6614CADB" w:rsidR="007A523B" w:rsidRDefault="007A523B" w:rsidP="00DD5DAF">
      <w:pPr>
        <w:spacing w:line="360" w:lineRule="auto"/>
        <w:jc w:val="both"/>
        <w:rPr>
          <w:lang w:eastAsia="hr-HR"/>
        </w:rPr>
      </w:pPr>
      <w:r>
        <w:rPr>
          <w:lang w:eastAsia="hr-HR"/>
        </w:rPr>
        <w:t>Na slici (</w:t>
      </w:r>
      <w:r>
        <w:rPr>
          <w:lang w:eastAsia="hr-HR"/>
        </w:rPr>
        <w:fldChar w:fldCharType="begin"/>
      </w:r>
      <w:r>
        <w:rPr>
          <w:lang w:eastAsia="hr-HR"/>
        </w:rPr>
        <w:instrText xml:space="preserve"> REF _Ref135561751 \h </w:instrText>
      </w:r>
      <w:r>
        <w:rPr>
          <w:lang w:eastAsia="hr-HR"/>
        </w:rPr>
      </w:r>
      <w:r>
        <w:rPr>
          <w:lang w:eastAsia="hr-HR"/>
        </w:rPr>
        <w:fldChar w:fldCharType="separate"/>
      </w:r>
      <w:r w:rsidR="00C20787">
        <w:t xml:space="preserve">Slika </w:t>
      </w:r>
      <w:r w:rsidR="00C20787">
        <w:rPr>
          <w:noProof/>
        </w:rPr>
        <w:t>12</w:t>
      </w:r>
      <w:r>
        <w:rPr>
          <w:lang w:eastAsia="hr-HR"/>
        </w:rPr>
        <w:fldChar w:fldCharType="end"/>
      </w:r>
      <w:r>
        <w:rPr>
          <w:lang w:eastAsia="hr-HR"/>
        </w:rPr>
        <w:t>) je prikazan izgled repozitorija izvornog koda. Već spomenuti kod nalazi se u direktorijima „</w:t>
      </w:r>
      <w:proofErr w:type="spellStart"/>
      <w:r>
        <w:rPr>
          <w:lang w:eastAsia="hr-HR"/>
        </w:rPr>
        <w:t>src</w:t>
      </w:r>
      <w:proofErr w:type="spellEnd"/>
      <w:r>
        <w:rPr>
          <w:lang w:eastAsia="hr-HR"/>
        </w:rPr>
        <w:t>“ i „</w:t>
      </w:r>
      <w:proofErr w:type="spellStart"/>
      <w:r>
        <w:rPr>
          <w:lang w:eastAsia="hr-HR"/>
        </w:rPr>
        <w:t>tests</w:t>
      </w:r>
      <w:proofErr w:type="spellEnd"/>
      <w:r>
        <w:rPr>
          <w:lang w:eastAsia="hr-HR"/>
        </w:rPr>
        <w:t>“. Osim toga u repozitoriju se nalaze „.</w:t>
      </w:r>
      <w:proofErr w:type="spellStart"/>
      <w:r>
        <w:rPr>
          <w:lang w:eastAsia="hr-HR"/>
        </w:rPr>
        <w:t>gitignore</w:t>
      </w:r>
      <w:proofErr w:type="spellEnd"/>
      <w:r>
        <w:rPr>
          <w:lang w:eastAsia="hr-HR"/>
        </w:rPr>
        <w:t xml:space="preserve">“ koji će ignorirati sve </w:t>
      </w:r>
      <w:proofErr w:type="spellStart"/>
      <w:r>
        <w:rPr>
          <w:lang w:eastAsia="hr-HR"/>
        </w:rPr>
        <w:t>izgenerirane</w:t>
      </w:r>
      <w:proofErr w:type="spellEnd"/>
      <w:r>
        <w:rPr>
          <w:lang w:eastAsia="hr-HR"/>
        </w:rPr>
        <w:t xml:space="preserve"> datoteke koje ne trebaju u </w:t>
      </w:r>
      <w:proofErr w:type="spellStart"/>
      <w:r>
        <w:rPr>
          <w:lang w:eastAsia="hr-HR"/>
        </w:rPr>
        <w:t>git</w:t>
      </w:r>
      <w:proofErr w:type="spellEnd"/>
      <w:r>
        <w:rPr>
          <w:lang w:eastAsia="hr-HR"/>
        </w:rPr>
        <w:t xml:space="preserve"> repozitoriju. Requirments.txt sadrži module bez kojih aplikacija ne može, te runtime.txt prikazuje verziju Pythona koji se koristi.</w:t>
      </w:r>
      <w:r w:rsidR="00936AAC">
        <w:rPr>
          <w:lang w:eastAsia="hr-HR"/>
        </w:rPr>
        <w:t xml:space="preserve"> U direktorij „.</w:t>
      </w:r>
      <w:proofErr w:type="spellStart"/>
      <w:r w:rsidR="00936AAC">
        <w:rPr>
          <w:lang w:eastAsia="hr-HR"/>
        </w:rPr>
        <w:t>github</w:t>
      </w:r>
      <w:proofErr w:type="spellEnd"/>
      <w:r w:rsidR="00936AAC">
        <w:rPr>
          <w:lang w:eastAsia="hr-HR"/>
        </w:rPr>
        <w:t>/</w:t>
      </w:r>
      <w:proofErr w:type="spellStart"/>
      <w:r w:rsidR="00936AAC">
        <w:rPr>
          <w:lang w:eastAsia="hr-HR"/>
        </w:rPr>
        <w:t>workflows</w:t>
      </w:r>
      <w:proofErr w:type="spellEnd"/>
      <w:r w:rsidR="00936AAC">
        <w:rPr>
          <w:lang w:eastAsia="hr-HR"/>
        </w:rPr>
        <w:t xml:space="preserve">“ postavlja se cjevovod aplikacije. Naziv direktorija je bitan jer </w:t>
      </w:r>
      <w:proofErr w:type="spellStart"/>
      <w:r w:rsidR="00936AAC">
        <w:rPr>
          <w:lang w:eastAsia="hr-HR"/>
        </w:rPr>
        <w:t>GitHub</w:t>
      </w:r>
      <w:proofErr w:type="spellEnd"/>
      <w:r w:rsidR="00936AAC">
        <w:rPr>
          <w:lang w:eastAsia="hr-HR"/>
        </w:rPr>
        <w:t xml:space="preserve"> na taj način prepoznaje gdje se nalaze instrukcije cjevovoda za njegovo pokretanje.</w:t>
      </w:r>
    </w:p>
    <w:p w14:paraId="1F72D952" w14:textId="77777777" w:rsidR="007A523B" w:rsidRDefault="007A523B" w:rsidP="007A523B">
      <w:pPr>
        <w:keepNext/>
        <w:spacing w:line="240" w:lineRule="auto"/>
        <w:jc w:val="center"/>
      </w:pPr>
      <w:r w:rsidRPr="007A523B">
        <w:rPr>
          <w:noProof/>
          <w:lang w:eastAsia="hr-HR"/>
        </w:rPr>
        <w:drawing>
          <wp:inline distT="0" distB="0" distL="0" distR="0" wp14:anchorId="6B6B0537" wp14:editId="03B3F782">
            <wp:extent cx="4572638" cy="3181794"/>
            <wp:effectExtent l="0" t="0" r="0" b="0"/>
            <wp:docPr id="130215452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154524" name="Picture 1" descr="A screenshot of a computer&#10;&#10;Description automatically generated with medium confidence"/>
                    <pic:cNvPicPr/>
                  </pic:nvPicPr>
                  <pic:blipFill>
                    <a:blip r:embed="rId28"/>
                    <a:stretch>
                      <a:fillRect/>
                    </a:stretch>
                  </pic:blipFill>
                  <pic:spPr>
                    <a:xfrm>
                      <a:off x="0" y="0"/>
                      <a:ext cx="4572638" cy="3181794"/>
                    </a:xfrm>
                    <a:prstGeom prst="rect">
                      <a:avLst/>
                    </a:prstGeom>
                  </pic:spPr>
                </pic:pic>
              </a:graphicData>
            </a:graphic>
          </wp:inline>
        </w:drawing>
      </w:r>
    </w:p>
    <w:p w14:paraId="0CC42362" w14:textId="312D4509" w:rsidR="007A523B" w:rsidRDefault="007A523B" w:rsidP="007A523B">
      <w:pPr>
        <w:pStyle w:val="Caption"/>
        <w:jc w:val="center"/>
      </w:pPr>
      <w:bookmarkStart w:id="45" w:name="_Ref135561751"/>
      <w:r>
        <w:t xml:space="preserve">Slika </w:t>
      </w:r>
      <w:fldSimple w:instr=" SEQ Slika \* ARABIC ">
        <w:r w:rsidR="00C20787">
          <w:rPr>
            <w:noProof/>
          </w:rPr>
          <w:t>12</w:t>
        </w:r>
      </w:fldSimple>
      <w:bookmarkEnd w:id="45"/>
      <w:r>
        <w:t>. Repozitorij izvornog koda</w:t>
      </w:r>
    </w:p>
    <w:p w14:paraId="6C5EE882" w14:textId="1632FD68" w:rsidR="007A523B" w:rsidRDefault="007A523B" w:rsidP="007A523B">
      <w:pPr>
        <w:spacing w:line="360" w:lineRule="auto"/>
        <w:jc w:val="both"/>
      </w:pPr>
      <w:r>
        <w:lastRenderedPageBreak/>
        <w:t>Aplikacij</w:t>
      </w:r>
      <w:r w:rsidR="00141B8B">
        <w:t>a</w:t>
      </w:r>
      <w:r>
        <w:t xml:space="preserve"> </w:t>
      </w:r>
      <w:r w:rsidR="00141B8B">
        <w:t>će se</w:t>
      </w:r>
      <w:r>
        <w:t xml:space="preserve"> zapakirati u </w:t>
      </w:r>
      <w:proofErr w:type="spellStart"/>
      <w:r>
        <w:t>Docker</w:t>
      </w:r>
      <w:proofErr w:type="spellEnd"/>
      <w:r>
        <w:t xml:space="preserve"> sliku uz pomoć </w:t>
      </w:r>
      <w:proofErr w:type="spellStart"/>
      <w:r>
        <w:t>Dockerfilea</w:t>
      </w:r>
      <w:proofErr w:type="spellEnd"/>
      <w:r>
        <w:t xml:space="preserve"> koji je dan u nastavku. Za baznu sliku koristi se python:3.9-slim</w:t>
      </w:r>
      <w:r w:rsidR="00936AAC">
        <w:t>, za radni direktorij postavlja se „/</w:t>
      </w:r>
      <w:proofErr w:type="spellStart"/>
      <w:r w:rsidR="00936AAC">
        <w:t>app</w:t>
      </w:r>
      <w:proofErr w:type="spellEnd"/>
      <w:r w:rsidR="00936AAC">
        <w:t xml:space="preserve">“, svi potrebni moduli instaliraju se </w:t>
      </w:r>
      <w:r w:rsidR="0052199C">
        <w:t>naredbom</w:t>
      </w:r>
      <w:r w:rsidR="00936AAC">
        <w:t xml:space="preserve"> „pip3.9“ iz datoteke „requirements.txt“. Nakon toga se kopira sadržaj izvornog koda i izlaže se aplikaciju na port 5000. U zadnjem koraku se pokreće aplikacija Python verzijom 3.9.</w:t>
      </w:r>
      <w:r w:rsidR="00141B8B">
        <w:t xml:space="preserve"> </w:t>
      </w:r>
      <w:r w:rsidR="0052199C">
        <w:t>Naredba</w:t>
      </w:r>
      <w:r w:rsidR="00141B8B">
        <w:t xml:space="preserve"> „</w:t>
      </w:r>
      <w:proofErr w:type="spellStart"/>
      <w:r w:rsidR="00141B8B">
        <w:t>docker</w:t>
      </w:r>
      <w:proofErr w:type="spellEnd"/>
      <w:r w:rsidR="00141B8B">
        <w:t xml:space="preserve"> </w:t>
      </w:r>
      <w:proofErr w:type="spellStart"/>
      <w:r w:rsidR="00141B8B">
        <w:t>build</w:t>
      </w:r>
      <w:proofErr w:type="spellEnd"/>
      <w:r w:rsidR="00141B8B">
        <w:t xml:space="preserve"> -t </w:t>
      </w:r>
      <w:proofErr w:type="spellStart"/>
      <w:r w:rsidR="00DC1F45">
        <w:t>helloflask:latest</w:t>
      </w:r>
      <w:proofErr w:type="spellEnd"/>
      <w:r w:rsidR="00DC1F45">
        <w:t xml:space="preserve">“ izrađuje </w:t>
      </w:r>
      <w:proofErr w:type="spellStart"/>
      <w:r w:rsidR="00DC1F45">
        <w:t>Docker</w:t>
      </w:r>
      <w:proofErr w:type="spellEnd"/>
      <w:r w:rsidR="00DC1F45">
        <w:t xml:space="preserve"> sliku po imenu „</w:t>
      </w:r>
      <w:proofErr w:type="spellStart"/>
      <w:r w:rsidR="00DC1F45">
        <w:t>helloflask</w:t>
      </w:r>
      <w:proofErr w:type="spellEnd"/>
      <w:r w:rsidR="00DC1F45">
        <w:t xml:space="preserve">“ s verzijom </w:t>
      </w:r>
      <w:proofErr w:type="spellStart"/>
      <w:r w:rsidR="00DC1F45">
        <w:t>latest</w:t>
      </w:r>
      <w:proofErr w:type="spellEnd"/>
      <w:r w:rsidR="00DC1F45">
        <w:t>.</w:t>
      </w:r>
    </w:p>
    <w:p w14:paraId="3FFD3D2E" w14:textId="77777777" w:rsidR="007A523B" w:rsidRPr="007A523B" w:rsidRDefault="007A523B" w:rsidP="007A523B">
      <w:pPr>
        <w:shd w:val="clear" w:color="auto" w:fill="1F1F1F"/>
        <w:spacing w:after="0" w:line="285" w:lineRule="atLeast"/>
        <w:rPr>
          <w:rFonts w:ascii="Consolas" w:hAnsi="Consolas"/>
          <w:color w:val="CCCCCC"/>
          <w:sz w:val="21"/>
          <w:szCs w:val="21"/>
          <w:lang w:val="en-US"/>
        </w:rPr>
      </w:pPr>
      <w:r w:rsidRPr="007A523B">
        <w:rPr>
          <w:rFonts w:ascii="Consolas" w:hAnsi="Consolas"/>
          <w:color w:val="C586C0"/>
          <w:sz w:val="21"/>
          <w:szCs w:val="21"/>
          <w:lang w:val="en-US"/>
        </w:rPr>
        <w:t>FROM</w:t>
      </w:r>
      <w:r w:rsidRPr="007A523B">
        <w:rPr>
          <w:rFonts w:ascii="Consolas" w:hAnsi="Consolas"/>
          <w:color w:val="CCCCCC"/>
          <w:sz w:val="21"/>
          <w:szCs w:val="21"/>
          <w:lang w:val="en-US"/>
        </w:rPr>
        <w:t xml:space="preserve"> </w:t>
      </w:r>
      <w:r w:rsidRPr="007A523B">
        <w:rPr>
          <w:rFonts w:ascii="Consolas" w:hAnsi="Consolas"/>
          <w:color w:val="4EC9B0"/>
          <w:sz w:val="21"/>
          <w:szCs w:val="21"/>
          <w:lang w:val="en-US"/>
        </w:rPr>
        <w:t>python</w:t>
      </w:r>
      <w:r w:rsidRPr="007A523B">
        <w:rPr>
          <w:rFonts w:ascii="Consolas" w:hAnsi="Consolas"/>
          <w:color w:val="CCCCCC"/>
          <w:sz w:val="21"/>
          <w:szCs w:val="21"/>
          <w:lang w:val="en-US"/>
        </w:rPr>
        <w:t>:</w:t>
      </w:r>
      <w:r w:rsidRPr="007A523B">
        <w:rPr>
          <w:rFonts w:ascii="Consolas" w:hAnsi="Consolas"/>
          <w:color w:val="9CDCFE"/>
          <w:sz w:val="21"/>
          <w:szCs w:val="21"/>
          <w:lang w:val="en-US"/>
        </w:rPr>
        <w:t>3.9-slim</w:t>
      </w:r>
    </w:p>
    <w:p w14:paraId="7120D723" w14:textId="77777777" w:rsidR="007A523B" w:rsidRPr="007A523B" w:rsidRDefault="007A523B" w:rsidP="007A523B">
      <w:pPr>
        <w:shd w:val="clear" w:color="auto" w:fill="1F1F1F"/>
        <w:spacing w:after="0" w:line="285" w:lineRule="atLeast"/>
        <w:rPr>
          <w:rFonts w:ascii="Consolas" w:hAnsi="Consolas"/>
          <w:color w:val="CCCCCC"/>
          <w:sz w:val="21"/>
          <w:szCs w:val="21"/>
          <w:lang w:val="en-US"/>
        </w:rPr>
      </w:pPr>
    </w:p>
    <w:p w14:paraId="2093DD9A" w14:textId="77777777" w:rsidR="007A523B" w:rsidRPr="007A523B" w:rsidRDefault="007A523B" w:rsidP="007A523B">
      <w:pPr>
        <w:shd w:val="clear" w:color="auto" w:fill="1F1F1F"/>
        <w:spacing w:after="0" w:line="285" w:lineRule="atLeast"/>
        <w:rPr>
          <w:rFonts w:ascii="Consolas" w:hAnsi="Consolas"/>
          <w:color w:val="CCCCCC"/>
          <w:sz w:val="21"/>
          <w:szCs w:val="21"/>
          <w:lang w:val="en-US"/>
        </w:rPr>
      </w:pPr>
      <w:r w:rsidRPr="007A523B">
        <w:rPr>
          <w:rFonts w:ascii="Consolas" w:hAnsi="Consolas"/>
          <w:color w:val="C586C0"/>
          <w:sz w:val="21"/>
          <w:szCs w:val="21"/>
          <w:lang w:val="en-US"/>
        </w:rPr>
        <w:t>WORKDIR</w:t>
      </w:r>
      <w:r w:rsidRPr="007A523B">
        <w:rPr>
          <w:rFonts w:ascii="Consolas" w:hAnsi="Consolas"/>
          <w:color w:val="CCCCCC"/>
          <w:sz w:val="21"/>
          <w:szCs w:val="21"/>
          <w:lang w:val="en-US"/>
        </w:rPr>
        <w:t xml:space="preserve"> </w:t>
      </w:r>
      <w:r w:rsidRPr="007A523B">
        <w:rPr>
          <w:rFonts w:ascii="Consolas" w:hAnsi="Consolas"/>
          <w:color w:val="9CDCFE"/>
          <w:sz w:val="21"/>
          <w:szCs w:val="21"/>
          <w:lang w:val="en-US"/>
        </w:rPr>
        <w:t>/app</w:t>
      </w:r>
    </w:p>
    <w:p w14:paraId="63A92CD1" w14:textId="77777777" w:rsidR="007A523B" w:rsidRPr="007A523B" w:rsidRDefault="007A523B" w:rsidP="007A523B">
      <w:pPr>
        <w:shd w:val="clear" w:color="auto" w:fill="1F1F1F"/>
        <w:spacing w:after="0" w:line="285" w:lineRule="atLeast"/>
        <w:rPr>
          <w:rFonts w:ascii="Consolas" w:hAnsi="Consolas"/>
          <w:color w:val="CCCCCC"/>
          <w:sz w:val="21"/>
          <w:szCs w:val="21"/>
          <w:lang w:val="en-US"/>
        </w:rPr>
      </w:pPr>
    </w:p>
    <w:p w14:paraId="0584F23C" w14:textId="77777777" w:rsidR="007A523B" w:rsidRPr="007A523B" w:rsidRDefault="007A523B" w:rsidP="007A523B">
      <w:pPr>
        <w:shd w:val="clear" w:color="auto" w:fill="1F1F1F"/>
        <w:spacing w:after="0" w:line="285" w:lineRule="atLeast"/>
        <w:rPr>
          <w:rFonts w:ascii="Consolas" w:hAnsi="Consolas"/>
          <w:color w:val="CCCCCC"/>
          <w:sz w:val="21"/>
          <w:szCs w:val="21"/>
          <w:lang w:val="en-US"/>
        </w:rPr>
      </w:pPr>
      <w:r w:rsidRPr="007A523B">
        <w:rPr>
          <w:rFonts w:ascii="Consolas" w:hAnsi="Consolas"/>
          <w:color w:val="C586C0"/>
          <w:sz w:val="21"/>
          <w:szCs w:val="21"/>
          <w:lang w:val="en-US"/>
        </w:rPr>
        <w:t>COPY</w:t>
      </w:r>
      <w:r w:rsidRPr="007A523B">
        <w:rPr>
          <w:rFonts w:ascii="Consolas" w:hAnsi="Consolas"/>
          <w:color w:val="CCCCCC"/>
          <w:sz w:val="21"/>
          <w:szCs w:val="21"/>
          <w:lang w:val="en-US"/>
        </w:rPr>
        <w:t xml:space="preserve"> </w:t>
      </w:r>
      <w:proofErr w:type="gramStart"/>
      <w:r w:rsidRPr="007A523B">
        <w:rPr>
          <w:rFonts w:ascii="Consolas" w:hAnsi="Consolas"/>
          <w:color w:val="9CDCFE"/>
          <w:sz w:val="21"/>
          <w:szCs w:val="21"/>
          <w:lang w:val="en-US"/>
        </w:rPr>
        <w:t>requirements.txt</w:t>
      </w:r>
      <w:r w:rsidRPr="007A523B">
        <w:rPr>
          <w:rFonts w:ascii="Consolas" w:hAnsi="Consolas"/>
          <w:color w:val="CCCCCC"/>
          <w:sz w:val="21"/>
          <w:szCs w:val="21"/>
          <w:lang w:val="en-US"/>
        </w:rPr>
        <w:t xml:space="preserve"> </w:t>
      </w:r>
      <w:r w:rsidRPr="007A523B">
        <w:rPr>
          <w:rFonts w:ascii="Consolas" w:hAnsi="Consolas"/>
          <w:color w:val="9CDCFE"/>
          <w:sz w:val="21"/>
          <w:szCs w:val="21"/>
          <w:lang w:val="en-US"/>
        </w:rPr>
        <w:t>.</w:t>
      </w:r>
      <w:proofErr w:type="gramEnd"/>
    </w:p>
    <w:p w14:paraId="584DAA8F" w14:textId="77777777" w:rsidR="007A523B" w:rsidRPr="007A523B" w:rsidRDefault="007A523B" w:rsidP="007A523B">
      <w:pPr>
        <w:shd w:val="clear" w:color="auto" w:fill="1F1F1F"/>
        <w:spacing w:after="0" w:line="285" w:lineRule="atLeast"/>
        <w:rPr>
          <w:rFonts w:ascii="Consolas" w:hAnsi="Consolas"/>
          <w:color w:val="CCCCCC"/>
          <w:sz w:val="21"/>
          <w:szCs w:val="21"/>
          <w:lang w:val="en-US"/>
        </w:rPr>
      </w:pPr>
    </w:p>
    <w:p w14:paraId="0DBC8689" w14:textId="77777777" w:rsidR="007A523B" w:rsidRPr="007A523B" w:rsidRDefault="007A523B" w:rsidP="007A523B">
      <w:pPr>
        <w:shd w:val="clear" w:color="auto" w:fill="1F1F1F"/>
        <w:spacing w:after="0" w:line="285" w:lineRule="atLeast"/>
        <w:rPr>
          <w:rFonts w:ascii="Consolas" w:hAnsi="Consolas"/>
          <w:color w:val="CCCCCC"/>
          <w:sz w:val="21"/>
          <w:szCs w:val="21"/>
          <w:lang w:val="en-US"/>
        </w:rPr>
      </w:pPr>
      <w:r w:rsidRPr="007A523B">
        <w:rPr>
          <w:rFonts w:ascii="Consolas" w:hAnsi="Consolas"/>
          <w:color w:val="C586C0"/>
          <w:sz w:val="21"/>
          <w:szCs w:val="21"/>
          <w:lang w:val="en-US"/>
        </w:rPr>
        <w:t>RUN</w:t>
      </w:r>
      <w:r w:rsidRPr="007A523B">
        <w:rPr>
          <w:rFonts w:ascii="Consolas" w:hAnsi="Consolas"/>
          <w:color w:val="CCCCCC"/>
          <w:sz w:val="21"/>
          <w:szCs w:val="21"/>
          <w:lang w:val="en-US"/>
        </w:rPr>
        <w:t xml:space="preserve"> </w:t>
      </w:r>
      <w:r w:rsidRPr="007A523B">
        <w:rPr>
          <w:rFonts w:ascii="Consolas" w:hAnsi="Consolas"/>
          <w:color w:val="9CDCFE"/>
          <w:sz w:val="21"/>
          <w:szCs w:val="21"/>
          <w:lang w:val="en-US"/>
        </w:rPr>
        <w:t>pip3.9</w:t>
      </w:r>
      <w:r w:rsidRPr="007A523B">
        <w:rPr>
          <w:rFonts w:ascii="Consolas" w:hAnsi="Consolas"/>
          <w:color w:val="CCCCCC"/>
          <w:sz w:val="21"/>
          <w:szCs w:val="21"/>
          <w:lang w:val="en-US"/>
        </w:rPr>
        <w:t xml:space="preserve"> </w:t>
      </w:r>
      <w:r w:rsidRPr="007A523B">
        <w:rPr>
          <w:rFonts w:ascii="Consolas" w:hAnsi="Consolas"/>
          <w:color w:val="9CDCFE"/>
          <w:sz w:val="21"/>
          <w:szCs w:val="21"/>
          <w:lang w:val="en-US"/>
        </w:rPr>
        <w:t>install</w:t>
      </w:r>
      <w:r w:rsidRPr="007A523B">
        <w:rPr>
          <w:rFonts w:ascii="Consolas" w:hAnsi="Consolas"/>
          <w:color w:val="CCCCCC"/>
          <w:sz w:val="21"/>
          <w:szCs w:val="21"/>
          <w:lang w:val="en-US"/>
        </w:rPr>
        <w:t xml:space="preserve"> </w:t>
      </w:r>
      <w:r w:rsidRPr="007A523B">
        <w:rPr>
          <w:rFonts w:ascii="Consolas" w:hAnsi="Consolas"/>
          <w:color w:val="9CDCFE"/>
          <w:sz w:val="21"/>
          <w:szCs w:val="21"/>
          <w:lang w:val="en-US"/>
        </w:rPr>
        <w:t>--no-cache-</w:t>
      </w:r>
      <w:proofErr w:type="spellStart"/>
      <w:r w:rsidRPr="007A523B">
        <w:rPr>
          <w:rFonts w:ascii="Consolas" w:hAnsi="Consolas"/>
          <w:color w:val="9CDCFE"/>
          <w:sz w:val="21"/>
          <w:szCs w:val="21"/>
          <w:lang w:val="en-US"/>
        </w:rPr>
        <w:t>dir</w:t>
      </w:r>
      <w:proofErr w:type="spellEnd"/>
      <w:r w:rsidRPr="007A523B">
        <w:rPr>
          <w:rFonts w:ascii="Consolas" w:hAnsi="Consolas"/>
          <w:color w:val="CCCCCC"/>
          <w:sz w:val="21"/>
          <w:szCs w:val="21"/>
          <w:lang w:val="en-US"/>
        </w:rPr>
        <w:t xml:space="preserve"> </w:t>
      </w:r>
      <w:r w:rsidRPr="007A523B">
        <w:rPr>
          <w:rFonts w:ascii="Consolas" w:hAnsi="Consolas"/>
          <w:color w:val="9CDCFE"/>
          <w:sz w:val="21"/>
          <w:szCs w:val="21"/>
          <w:lang w:val="en-US"/>
        </w:rPr>
        <w:t>-r</w:t>
      </w:r>
      <w:r w:rsidRPr="007A523B">
        <w:rPr>
          <w:rFonts w:ascii="Consolas" w:hAnsi="Consolas"/>
          <w:color w:val="CCCCCC"/>
          <w:sz w:val="21"/>
          <w:szCs w:val="21"/>
          <w:lang w:val="en-US"/>
        </w:rPr>
        <w:t xml:space="preserve"> </w:t>
      </w:r>
      <w:proofErr w:type="gramStart"/>
      <w:r w:rsidRPr="007A523B">
        <w:rPr>
          <w:rFonts w:ascii="Consolas" w:hAnsi="Consolas"/>
          <w:color w:val="9CDCFE"/>
          <w:sz w:val="21"/>
          <w:szCs w:val="21"/>
          <w:lang w:val="en-US"/>
        </w:rPr>
        <w:t>requirements.txt</w:t>
      </w:r>
      <w:proofErr w:type="gramEnd"/>
    </w:p>
    <w:p w14:paraId="1481DD56" w14:textId="77777777" w:rsidR="007A523B" w:rsidRPr="007A523B" w:rsidRDefault="007A523B" w:rsidP="007A523B">
      <w:pPr>
        <w:shd w:val="clear" w:color="auto" w:fill="1F1F1F"/>
        <w:spacing w:after="0" w:line="285" w:lineRule="atLeast"/>
        <w:rPr>
          <w:rFonts w:ascii="Consolas" w:hAnsi="Consolas"/>
          <w:color w:val="CCCCCC"/>
          <w:sz w:val="21"/>
          <w:szCs w:val="21"/>
          <w:lang w:val="en-US"/>
        </w:rPr>
      </w:pPr>
    </w:p>
    <w:p w14:paraId="1C4D6DBA" w14:textId="77777777" w:rsidR="007A523B" w:rsidRPr="007A523B" w:rsidRDefault="007A523B" w:rsidP="007A523B">
      <w:pPr>
        <w:shd w:val="clear" w:color="auto" w:fill="1F1F1F"/>
        <w:spacing w:after="0" w:line="285" w:lineRule="atLeast"/>
        <w:rPr>
          <w:rFonts w:ascii="Consolas" w:hAnsi="Consolas"/>
          <w:color w:val="CCCCCC"/>
          <w:sz w:val="21"/>
          <w:szCs w:val="21"/>
          <w:lang w:val="en-US"/>
        </w:rPr>
      </w:pPr>
      <w:r w:rsidRPr="007A523B">
        <w:rPr>
          <w:rFonts w:ascii="Consolas" w:hAnsi="Consolas"/>
          <w:color w:val="C586C0"/>
          <w:sz w:val="21"/>
          <w:szCs w:val="21"/>
          <w:lang w:val="en-US"/>
        </w:rPr>
        <w:t>COPY</w:t>
      </w:r>
      <w:r w:rsidRPr="007A523B">
        <w:rPr>
          <w:rFonts w:ascii="Consolas" w:hAnsi="Consolas"/>
          <w:color w:val="CCCCCC"/>
          <w:sz w:val="21"/>
          <w:szCs w:val="21"/>
          <w:lang w:val="en-US"/>
        </w:rPr>
        <w:t xml:space="preserve"> </w:t>
      </w:r>
      <w:proofErr w:type="gramStart"/>
      <w:r w:rsidRPr="007A523B">
        <w:rPr>
          <w:rFonts w:ascii="Consolas" w:hAnsi="Consolas"/>
          <w:color w:val="9CDCFE"/>
          <w:sz w:val="21"/>
          <w:szCs w:val="21"/>
          <w:lang w:val="en-US"/>
        </w:rPr>
        <w:t>src/app.py</w:t>
      </w:r>
      <w:r w:rsidRPr="007A523B">
        <w:rPr>
          <w:rFonts w:ascii="Consolas" w:hAnsi="Consolas"/>
          <w:color w:val="CCCCCC"/>
          <w:sz w:val="21"/>
          <w:szCs w:val="21"/>
          <w:lang w:val="en-US"/>
        </w:rPr>
        <w:t xml:space="preserve"> </w:t>
      </w:r>
      <w:r w:rsidRPr="007A523B">
        <w:rPr>
          <w:rFonts w:ascii="Consolas" w:hAnsi="Consolas"/>
          <w:color w:val="9CDCFE"/>
          <w:sz w:val="21"/>
          <w:szCs w:val="21"/>
          <w:lang w:val="en-US"/>
        </w:rPr>
        <w:t>.</w:t>
      </w:r>
      <w:proofErr w:type="gramEnd"/>
    </w:p>
    <w:p w14:paraId="61773197" w14:textId="77777777" w:rsidR="007A523B" w:rsidRPr="007A523B" w:rsidRDefault="007A523B" w:rsidP="007A523B">
      <w:pPr>
        <w:shd w:val="clear" w:color="auto" w:fill="1F1F1F"/>
        <w:spacing w:after="0" w:line="285" w:lineRule="atLeast"/>
        <w:rPr>
          <w:rFonts w:ascii="Consolas" w:hAnsi="Consolas"/>
          <w:color w:val="CCCCCC"/>
          <w:sz w:val="21"/>
          <w:szCs w:val="21"/>
          <w:lang w:val="en-US"/>
        </w:rPr>
      </w:pPr>
    </w:p>
    <w:p w14:paraId="51399A34" w14:textId="77777777" w:rsidR="007A523B" w:rsidRPr="007A523B" w:rsidRDefault="007A523B" w:rsidP="007A523B">
      <w:pPr>
        <w:shd w:val="clear" w:color="auto" w:fill="1F1F1F"/>
        <w:spacing w:after="0" w:line="285" w:lineRule="atLeast"/>
        <w:rPr>
          <w:rFonts w:ascii="Consolas" w:hAnsi="Consolas"/>
          <w:color w:val="CCCCCC"/>
          <w:sz w:val="21"/>
          <w:szCs w:val="21"/>
          <w:lang w:val="en-US"/>
        </w:rPr>
      </w:pPr>
      <w:r w:rsidRPr="007A523B">
        <w:rPr>
          <w:rFonts w:ascii="Consolas" w:hAnsi="Consolas"/>
          <w:color w:val="C586C0"/>
          <w:sz w:val="21"/>
          <w:szCs w:val="21"/>
          <w:lang w:val="en-US"/>
        </w:rPr>
        <w:t>EXPOSE</w:t>
      </w:r>
      <w:r w:rsidRPr="007A523B">
        <w:rPr>
          <w:rFonts w:ascii="Consolas" w:hAnsi="Consolas"/>
          <w:color w:val="CCCCCC"/>
          <w:sz w:val="21"/>
          <w:szCs w:val="21"/>
          <w:lang w:val="en-US"/>
        </w:rPr>
        <w:t xml:space="preserve"> </w:t>
      </w:r>
      <w:r w:rsidRPr="007A523B">
        <w:rPr>
          <w:rFonts w:ascii="Consolas" w:hAnsi="Consolas"/>
          <w:color w:val="9CDCFE"/>
          <w:sz w:val="21"/>
          <w:szCs w:val="21"/>
          <w:lang w:val="en-US"/>
        </w:rPr>
        <w:t>5000</w:t>
      </w:r>
    </w:p>
    <w:p w14:paraId="29DDA6D7" w14:textId="77777777" w:rsidR="007A523B" w:rsidRPr="007A523B" w:rsidRDefault="007A523B" w:rsidP="007A523B">
      <w:pPr>
        <w:shd w:val="clear" w:color="auto" w:fill="1F1F1F"/>
        <w:spacing w:after="0" w:line="285" w:lineRule="atLeast"/>
        <w:rPr>
          <w:rFonts w:ascii="Consolas" w:hAnsi="Consolas"/>
          <w:color w:val="CCCCCC"/>
          <w:sz w:val="21"/>
          <w:szCs w:val="21"/>
          <w:lang w:val="en-US"/>
        </w:rPr>
      </w:pPr>
    </w:p>
    <w:p w14:paraId="06BFE332" w14:textId="77777777" w:rsidR="007A523B" w:rsidRPr="007A523B" w:rsidRDefault="007A523B" w:rsidP="007A523B">
      <w:pPr>
        <w:shd w:val="clear" w:color="auto" w:fill="1F1F1F"/>
        <w:spacing w:after="0" w:line="285" w:lineRule="atLeast"/>
        <w:rPr>
          <w:rFonts w:ascii="Consolas" w:hAnsi="Consolas"/>
          <w:color w:val="CCCCCC"/>
          <w:sz w:val="21"/>
          <w:szCs w:val="21"/>
          <w:lang w:val="en-US"/>
        </w:rPr>
      </w:pPr>
      <w:r w:rsidRPr="007A523B">
        <w:rPr>
          <w:rFonts w:ascii="Consolas" w:hAnsi="Consolas"/>
          <w:color w:val="C586C0"/>
          <w:sz w:val="21"/>
          <w:szCs w:val="21"/>
          <w:lang w:val="en-US"/>
        </w:rPr>
        <w:t>CMD</w:t>
      </w:r>
      <w:r w:rsidRPr="007A523B">
        <w:rPr>
          <w:rFonts w:ascii="Consolas" w:hAnsi="Consolas"/>
          <w:color w:val="CCCCCC"/>
          <w:sz w:val="21"/>
          <w:szCs w:val="21"/>
          <w:lang w:val="en-US"/>
        </w:rPr>
        <w:t xml:space="preserve"> </w:t>
      </w:r>
      <w:r w:rsidRPr="007A523B">
        <w:rPr>
          <w:rFonts w:ascii="Consolas" w:hAnsi="Consolas"/>
          <w:color w:val="9CDCFE"/>
          <w:sz w:val="21"/>
          <w:szCs w:val="21"/>
          <w:lang w:val="en-US"/>
        </w:rPr>
        <w:t>[</w:t>
      </w:r>
      <w:r w:rsidRPr="007A523B">
        <w:rPr>
          <w:rFonts w:ascii="Consolas" w:hAnsi="Consolas"/>
          <w:color w:val="CE9178"/>
          <w:sz w:val="21"/>
          <w:szCs w:val="21"/>
          <w:lang w:val="en-US"/>
        </w:rPr>
        <w:t>"python3.9"</w:t>
      </w:r>
      <w:r w:rsidRPr="007A523B">
        <w:rPr>
          <w:rFonts w:ascii="Consolas" w:hAnsi="Consolas"/>
          <w:color w:val="9CDCFE"/>
          <w:sz w:val="21"/>
          <w:szCs w:val="21"/>
          <w:lang w:val="en-US"/>
        </w:rPr>
        <w:t>,</w:t>
      </w:r>
      <w:r w:rsidRPr="007A523B">
        <w:rPr>
          <w:rFonts w:ascii="Consolas" w:hAnsi="Consolas"/>
          <w:color w:val="CCCCCC"/>
          <w:sz w:val="21"/>
          <w:szCs w:val="21"/>
          <w:lang w:val="en-US"/>
        </w:rPr>
        <w:t xml:space="preserve"> </w:t>
      </w:r>
      <w:r w:rsidRPr="007A523B">
        <w:rPr>
          <w:rFonts w:ascii="Consolas" w:hAnsi="Consolas"/>
          <w:color w:val="CE9178"/>
          <w:sz w:val="21"/>
          <w:szCs w:val="21"/>
          <w:lang w:val="en-US"/>
        </w:rPr>
        <w:t>"app.py"</w:t>
      </w:r>
      <w:r w:rsidRPr="007A523B">
        <w:rPr>
          <w:rFonts w:ascii="Consolas" w:hAnsi="Consolas"/>
          <w:color w:val="9CDCFE"/>
          <w:sz w:val="21"/>
          <w:szCs w:val="21"/>
          <w:lang w:val="en-US"/>
        </w:rPr>
        <w:t>]</w:t>
      </w:r>
    </w:p>
    <w:p w14:paraId="552FF88A" w14:textId="77777777" w:rsidR="00141B8B" w:rsidRPr="007A523B" w:rsidRDefault="00141B8B" w:rsidP="007A523B">
      <w:pPr>
        <w:spacing w:line="360" w:lineRule="auto"/>
        <w:jc w:val="both"/>
      </w:pPr>
    </w:p>
    <w:p w14:paraId="2050FAA8" w14:textId="54842EA4" w:rsidR="00E53AC2" w:rsidRDefault="009A5FE4" w:rsidP="00E53AC2">
      <w:pPr>
        <w:pStyle w:val="Heading2"/>
        <w:rPr>
          <w:lang w:eastAsia="hr-HR"/>
        </w:rPr>
      </w:pPr>
      <w:bookmarkStart w:id="46" w:name="_Toc137217749"/>
      <w:r>
        <w:rPr>
          <w:lang w:eastAsia="hr-HR"/>
        </w:rPr>
        <w:t>Poslovi kontinuirane integracije</w:t>
      </w:r>
      <w:bookmarkEnd w:id="46"/>
    </w:p>
    <w:p w14:paraId="3E63E516" w14:textId="12C19744" w:rsidR="00D919F1" w:rsidRDefault="00DD5DAF" w:rsidP="00DD5DAF">
      <w:pPr>
        <w:spacing w:line="360" w:lineRule="auto"/>
        <w:jc w:val="both"/>
        <w:rPr>
          <w:lang w:eastAsia="hr-HR"/>
        </w:rPr>
      </w:pPr>
      <w:r>
        <w:rPr>
          <w:lang w:eastAsia="hr-HR"/>
        </w:rPr>
        <w:t xml:space="preserve">Cjevovod se konfigurira u datoteci </w:t>
      </w:r>
      <w:proofErr w:type="spellStart"/>
      <w:r>
        <w:rPr>
          <w:lang w:eastAsia="hr-HR"/>
        </w:rPr>
        <w:t>python-app.yaml</w:t>
      </w:r>
      <w:proofErr w:type="spellEnd"/>
      <w:r>
        <w:rPr>
          <w:lang w:eastAsia="hr-HR"/>
        </w:rPr>
        <w:t>. Na početku je potrebno definirati ime cjevovoda. Zatim okidače koji će aktivirati cjevovod, to će biti „</w:t>
      </w:r>
      <w:proofErr w:type="spellStart"/>
      <w:r>
        <w:rPr>
          <w:lang w:eastAsia="hr-HR"/>
        </w:rPr>
        <w:t>push</w:t>
      </w:r>
      <w:proofErr w:type="spellEnd"/>
      <w:r>
        <w:rPr>
          <w:lang w:eastAsia="hr-HR"/>
        </w:rPr>
        <w:t>“ i „</w:t>
      </w:r>
      <w:proofErr w:type="spellStart"/>
      <w:r>
        <w:rPr>
          <w:lang w:eastAsia="hr-HR"/>
        </w:rPr>
        <w:t>pull_request</w:t>
      </w:r>
      <w:proofErr w:type="spellEnd"/>
      <w:r>
        <w:rPr>
          <w:lang w:eastAsia="hr-HR"/>
        </w:rPr>
        <w:t xml:space="preserve">“ na </w:t>
      </w:r>
      <w:proofErr w:type="spellStart"/>
      <w:r>
        <w:rPr>
          <w:lang w:eastAsia="hr-HR"/>
        </w:rPr>
        <w:t>main</w:t>
      </w:r>
      <w:proofErr w:type="spellEnd"/>
      <w:r>
        <w:rPr>
          <w:lang w:eastAsia="hr-HR"/>
        </w:rPr>
        <w:t xml:space="preserve"> granu.</w:t>
      </w:r>
    </w:p>
    <w:p w14:paraId="38307166"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569CD6"/>
          <w:sz w:val="21"/>
          <w:szCs w:val="21"/>
          <w:lang w:val="en-US"/>
        </w:rPr>
        <w:t>name</w:t>
      </w:r>
      <w:r w:rsidRPr="00DD5DAF">
        <w:rPr>
          <w:rFonts w:ascii="Consolas" w:hAnsi="Consolas"/>
          <w:color w:val="CCCCCC"/>
          <w:sz w:val="21"/>
          <w:szCs w:val="21"/>
          <w:lang w:val="en-US"/>
        </w:rPr>
        <w:t xml:space="preserve">: </w:t>
      </w:r>
      <w:r w:rsidRPr="00DD5DAF">
        <w:rPr>
          <w:rFonts w:ascii="Consolas" w:hAnsi="Consolas"/>
          <w:color w:val="CE9178"/>
          <w:sz w:val="21"/>
          <w:szCs w:val="21"/>
          <w:lang w:val="en-US"/>
        </w:rPr>
        <w:t>Python application</w:t>
      </w:r>
    </w:p>
    <w:p w14:paraId="357B1FC9"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p>
    <w:p w14:paraId="4F7F31AB"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569CD6"/>
          <w:sz w:val="21"/>
          <w:szCs w:val="21"/>
          <w:lang w:val="en-US"/>
        </w:rPr>
        <w:t>on</w:t>
      </w:r>
      <w:r w:rsidRPr="00DD5DAF">
        <w:rPr>
          <w:rFonts w:ascii="Consolas" w:hAnsi="Consolas"/>
          <w:color w:val="CCCCCC"/>
          <w:sz w:val="21"/>
          <w:szCs w:val="21"/>
          <w:lang w:val="en-US"/>
        </w:rPr>
        <w:t>:</w:t>
      </w:r>
    </w:p>
    <w:p w14:paraId="5DA14A2E"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CCCCC"/>
          <w:sz w:val="21"/>
          <w:szCs w:val="21"/>
          <w:lang w:val="en-US"/>
        </w:rPr>
        <w:t xml:space="preserve">  </w:t>
      </w:r>
      <w:r w:rsidRPr="00DD5DAF">
        <w:rPr>
          <w:rFonts w:ascii="Consolas" w:hAnsi="Consolas"/>
          <w:color w:val="569CD6"/>
          <w:sz w:val="21"/>
          <w:szCs w:val="21"/>
          <w:lang w:val="en-US"/>
        </w:rPr>
        <w:t>push</w:t>
      </w:r>
      <w:r w:rsidRPr="00DD5DAF">
        <w:rPr>
          <w:rFonts w:ascii="Consolas" w:hAnsi="Consolas"/>
          <w:color w:val="CCCCCC"/>
          <w:sz w:val="21"/>
          <w:szCs w:val="21"/>
          <w:lang w:val="en-US"/>
        </w:rPr>
        <w:t>:</w:t>
      </w:r>
    </w:p>
    <w:p w14:paraId="0FA7B77B"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CCCCC"/>
          <w:sz w:val="21"/>
          <w:szCs w:val="21"/>
          <w:lang w:val="en-US"/>
        </w:rPr>
        <w:t xml:space="preserve">    </w:t>
      </w:r>
      <w:r w:rsidRPr="00DD5DAF">
        <w:rPr>
          <w:rFonts w:ascii="Consolas" w:hAnsi="Consolas"/>
          <w:color w:val="569CD6"/>
          <w:sz w:val="21"/>
          <w:szCs w:val="21"/>
          <w:lang w:val="en-US"/>
        </w:rPr>
        <w:t>branches</w:t>
      </w:r>
      <w:r w:rsidRPr="00DD5DAF">
        <w:rPr>
          <w:rFonts w:ascii="Consolas" w:hAnsi="Consolas"/>
          <w:color w:val="CCCCCC"/>
          <w:sz w:val="21"/>
          <w:szCs w:val="21"/>
          <w:lang w:val="en-US"/>
        </w:rPr>
        <w:t xml:space="preserve">: [ </w:t>
      </w:r>
      <w:r w:rsidRPr="00DD5DAF">
        <w:rPr>
          <w:rFonts w:ascii="Consolas" w:hAnsi="Consolas"/>
          <w:color w:val="CE9178"/>
          <w:sz w:val="21"/>
          <w:szCs w:val="21"/>
          <w:lang w:val="en-US"/>
        </w:rPr>
        <w:t>"main</w:t>
      </w:r>
      <w:proofErr w:type="gramStart"/>
      <w:r w:rsidRPr="00DD5DAF">
        <w:rPr>
          <w:rFonts w:ascii="Consolas" w:hAnsi="Consolas"/>
          <w:color w:val="CE9178"/>
          <w:sz w:val="21"/>
          <w:szCs w:val="21"/>
          <w:lang w:val="en-US"/>
        </w:rPr>
        <w:t>"</w:t>
      </w:r>
      <w:r w:rsidRPr="00DD5DAF">
        <w:rPr>
          <w:rFonts w:ascii="Consolas" w:hAnsi="Consolas"/>
          <w:color w:val="CCCCCC"/>
          <w:sz w:val="21"/>
          <w:szCs w:val="21"/>
          <w:lang w:val="en-US"/>
        </w:rPr>
        <w:t xml:space="preserve"> ]</w:t>
      </w:r>
      <w:proofErr w:type="gramEnd"/>
    </w:p>
    <w:p w14:paraId="3036AB52"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CCCCC"/>
          <w:sz w:val="21"/>
          <w:szCs w:val="21"/>
          <w:lang w:val="en-US"/>
        </w:rPr>
        <w:t xml:space="preserve">  </w:t>
      </w:r>
      <w:proofErr w:type="spellStart"/>
      <w:r w:rsidRPr="00DD5DAF">
        <w:rPr>
          <w:rFonts w:ascii="Consolas" w:hAnsi="Consolas"/>
          <w:color w:val="569CD6"/>
          <w:sz w:val="21"/>
          <w:szCs w:val="21"/>
          <w:lang w:val="en-US"/>
        </w:rPr>
        <w:t>pull_request</w:t>
      </w:r>
      <w:proofErr w:type="spellEnd"/>
      <w:r w:rsidRPr="00DD5DAF">
        <w:rPr>
          <w:rFonts w:ascii="Consolas" w:hAnsi="Consolas"/>
          <w:color w:val="CCCCCC"/>
          <w:sz w:val="21"/>
          <w:szCs w:val="21"/>
          <w:lang w:val="en-US"/>
        </w:rPr>
        <w:t>:</w:t>
      </w:r>
    </w:p>
    <w:p w14:paraId="3C574720" w14:textId="77777777" w:rsid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CCCCC"/>
          <w:sz w:val="21"/>
          <w:szCs w:val="21"/>
          <w:lang w:val="en-US"/>
        </w:rPr>
        <w:t xml:space="preserve">    </w:t>
      </w:r>
      <w:r w:rsidRPr="00DD5DAF">
        <w:rPr>
          <w:rFonts w:ascii="Consolas" w:hAnsi="Consolas"/>
          <w:color w:val="569CD6"/>
          <w:sz w:val="21"/>
          <w:szCs w:val="21"/>
          <w:lang w:val="en-US"/>
        </w:rPr>
        <w:t>branches</w:t>
      </w:r>
      <w:r w:rsidRPr="00DD5DAF">
        <w:rPr>
          <w:rFonts w:ascii="Consolas" w:hAnsi="Consolas"/>
          <w:color w:val="CCCCCC"/>
          <w:sz w:val="21"/>
          <w:szCs w:val="21"/>
          <w:lang w:val="en-US"/>
        </w:rPr>
        <w:t xml:space="preserve">: [ </w:t>
      </w:r>
      <w:r w:rsidRPr="00DD5DAF">
        <w:rPr>
          <w:rFonts w:ascii="Consolas" w:hAnsi="Consolas"/>
          <w:color w:val="CE9178"/>
          <w:sz w:val="21"/>
          <w:szCs w:val="21"/>
          <w:lang w:val="en-US"/>
        </w:rPr>
        <w:t>"main</w:t>
      </w:r>
      <w:proofErr w:type="gramStart"/>
      <w:r w:rsidRPr="00DD5DAF">
        <w:rPr>
          <w:rFonts w:ascii="Consolas" w:hAnsi="Consolas"/>
          <w:color w:val="CE9178"/>
          <w:sz w:val="21"/>
          <w:szCs w:val="21"/>
          <w:lang w:val="en-US"/>
        </w:rPr>
        <w:t>"</w:t>
      </w:r>
      <w:r w:rsidRPr="00DD5DAF">
        <w:rPr>
          <w:rFonts w:ascii="Consolas" w:hAnsi="Consolas"/>
          <w:color w:val="CCCCCC"/>
          <w:sz w:val="21"/>
          <w:szCs w:val="21"/>
          <w:lang w:val="en-US"/>
        </w:rPr>
        <w:t xml:space="preserve"> ]</w:t>
      </w:r>
      <w:proofErr w:type="gramEnd"/>
    </w:p>
    <w:p w14:paraId="599C7FF4"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569CD6"/>
          <w:sz w:val="21"/>
          <w:szCs w:val="21"/>
          <w:lang w:val="en-US"/>
        </w:rPr>
        <w:t>jobs</w:t>
      </w:r>
      <w:r w:rsidRPr="00DD5DAF">
        <w:rPr>
          <w:rFonts w:ascii="Consolas" w:hAnsi="Consolas"/>
          <w:color w:val="CCCCCC"/>
          <w:sz w:val="21"/>
          <w:szCs w:val="21"/>
          <w:lang w:val="en-US"/>
        </w:rPr>
        <w:t>:</w:t>
      </w:r>
    </w:p>
    <w:p w14:paraId="50C0AE92"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p>
    <w:p w14:paraId="291009DE" w14:textId="77777777" w:rsidR="00DD5DAF" w:rsidRDefault="00DD5DAF" w:rsidP="00D919F1">
      <w:pPr>
        <w:rPr>
          <w:lang w:eastAsia="hr-HR"/>
        </w:rPr>
      </w:pPr>
    </w:p>
    <w:p w14:paraId="4D0D0874" w14:textId="71E4D070" w:rsidR="00DD5DAF" w:rsidRPr="00D919F1" w:rsidRDefault="00DD5DAF" w:rsidP="00DD5DAF">
      <w:pPr>
        <w:spacing w:line="360" w:lineRule="auto"/>
        <w:jc w:val="both"/>
        <w:rPr>
          <w:lang w:eastAsia="hr-HR"/>
        </w:rPr>
      </w:pPr>
      <w:r>
        <w:rPr>
          <w:lang w:eastAsia="hr-HR"/>
        </w:rPr>
        <w:t xml:space="preserve">Nakon toga se definiraju poslovi. Poslovi kontinuirane integracije su testiranje, izgradnja </w:t>
      </w:r>
      <w:proofErr w:type="spellStart"/>
      <w:r>
        <w:rPr>
          <w:lang w:eastAsia="hr-HR"/>
        </w:rPr>
        <w:t>Docker</w:t>
      </w:r>
      <w:proofErr w:type="spellEnd"/>
      <w:r>
        <w:rPr>
          <w:lang w:eastAsia="hr-HR"/>
        </w:rPr>
        <w:t xml:space="preserve"> slike i njezino slanje na repozitorij.</w:t>
      </w:r>
    </w:p>
    <w:p w14:paraId="72471C14" w14:textId="27C36EAC" w:rsidR="009A5FE4" w:rsidRDefault="0058032D" w:rsidP="009A5FE4">
      <w:pPr>
        <w:pStyle w:val="Heading3"/>
        <w:rPr>
          <w:lang w:eastAsia="hr-HR"/>
        </w:rPr>
      </w:pPr>
      <w:bookmarkStart w:id="47" w:name="_Toc137217750"/>
      <w:r>
        <w:rPr>
          <w:lang w:eastAsia="hr-HR"/>
        </w:rPr>
        <w:lastRenderedPageBreak/>
        <w:t>T</w:t>
      </w:r>
      <w:r w:rsidR="009A5FE4" w:rsidRPr="009A5FE4">
        <w:rPr>
          <w:lang w:eastAsia="hr-HR"/>
        </w:rPr>
        <w:t xml:space="preserve">estiranje </w:t>
      </w:r>
      <w:proofErr w:type="spellStart"/>
      <w:r w:rsidR="009A5FE4">
        <w:rPr>
          <w:lang w:eastAsia="hr-HR"/>
        </w:rPr>
        <w:t>Flask</w:t>
      </w:r>
      <w:proofErr w:type="spellEnd"/>
      <w:r w:rsidR="009A5FE4">
        <w:rPr>
          <w:lang w:eastAsia="hr-HR"/>
        </w:rPr>
        <w:t xml:space="preserve"> aplikacije</w:t>
      </w:r>
      <w:bookmarkEnd w:id="47"/>
    </w:p>
    <w:p w14:paraId="66AF2533" w14:textId="444CB98F" w:rsidR="00DD5DAF" w:rsidRDefault="00DD5DAF" w:rsidP="00DD5DAF">
      <w:pPr>
        <w:spacing w:line="360" w:lineRule="auto"/>
        <w:jc w:val="both"/>
        <w:rPr>
          <w:lang w:eastAsia="hr-HR"/>
        </w:rPr>
      </w:pPr>
      <w:r>
        <w:rPr>
          <w:lang w:eastAsia="hr-HR"/>
        </w:rPr>
        <w:t>Prvi posao koji će cjevovod obaviti je testiranje. Za pokretač</w:t>
      </w:r>
      <w:r w:rsidR="0058032D">
        <w:rPr>
          <w:lang w:eastAsia="hr-HR"/>
        </w:rPr>
        <w:t>a</w:t>
      </w:r>
      <w:r>
        <w:rPr>
          <w:lang w:eastAsia="hr-HR"/>
        </w:rPr>
        <w:t xml:space="preserve"> je izabran</w:t>
      </w:r>
      <w:r w:rsidR="0058032D">
        <w:rPr>
          <w:lang w:eastAsia="hr-HR"/>
        </w:rPr>
        <w:t>a</w:t>
      </w:r>
      <w:r>
        <w:rPr>
          <w:lang w:eastAsia="hr-HR"/>
        </w:rPr>
        <w:t xml:space="preserve"> klasična instanca </w:t>
      </w:r>
      <w:proofErr w:type="spellStart"/>
      <w:r>
        <w:rPr>
          <w:lang w:eastAsia="hr-HR"/>
        </w:rPr>
        <w:t>ubuntu</w:t>
      </w:r>
      <w:proofErr w:type="spellEnd"/>
      <w:r>
        <w:rPr>
          <w:lang w:eastAsia="hr-HR"/>
        </w:rPr>
        <w:t xml:space="preserve"> operacijskog sustava</w:t>
      </w:r>
      <w:r w:rsidR="0058032D">
        <w:rPr>
          <w:lang w:eastAsia="hr-HR"/>
        </w:rPr>
        <w:t>. Slijede koraci</w:t>
      </w:r>
    </w:p>
    <w:p w14:paraId="03845B24" w14:textId="06109B40" w:rsidR="0058032D" w:rsidRDefault="0058032D" w:rsidP="0058032D">
      <w:pPr>
        <w:pStyle w:val="ListParagraph"/>
        <w:numPr>
          <w:ilvl w:val="0"/>
          <w:numId w:val="37"/>
        </w:numPr>
        <w:spacing w:line="360" w:lineRule="auto"/>
        <w:jc w:val="both"/>
        <w:rPr>
          <w:lang w:eastAsia="hr-HR"/>
        </w:rPr>
      </w:pPr>
      <w:r>
        <w:rPr>
          <w:lang w:eastAsia="hr-HR"/>
        </w:rPr>
        <w:t>Kloniranje repozitorija izvornog koda</w:t>
      </w:r>
    </w:p>
    <w:p w14:paraId="6E42C8E2" w14:textId="29E4C453" w:rsidR="0058032D" w:rsidRDefault="0058032D" w:rsidP="0058032D">
      <w:pPr>
        <w:pStyle w:val="ListParagraph"/>
        <w:numPr>
          <w:ilvl w:val="0"/>
          <w:numId w:val="37"/>
        </w:numPr>
        <w:spacing w:line="360" w:lineRule="auto"/>
        <w:jc w:val="both"/>
        <w:rPr>
          <w:lang w:eastAsia="hr-HR"/>
        </w:rPr>
      </w:pPr>
      <w:r>
        <w:rPr>
          <w:lang w:eastAsia="hr-HR"/>
        </w:rPr>
        <w:t>Instalacija Python verzije 3.9 na instancu pokretača</w:t>
      </w:r>
    </w:p>
    <w:p w14:paraId="77568DC9" w14:textId="3C394B3B" w:rsidR="0058032D" w:rsidRDefault="0058032D" w:rsidP="0058032D">
      <w:pPr>
        <w:pStyle w:val="ListParagraph"/>
        <w:numPr>
          <w:ilvl w:val="0"/>
          <w:numId w:val="37"/>
        </w:numPr>
        <w:spacing w:line="360" w:lineRule="auto"/>
        <w:jc w:val="both"/>
        <w:rPr>
          <w:lang w:eastAsia="hr-HR"/>
        </w:rPr>
      </w:pPr>
      <w:r>
        <w:rPr>
          <w:lang w:eastAsia="hr-HR"/>
        </w:rPr>
        <w:t>Instalacija svih potrebnih modula na instancu</w:t>
      </w:r>
    </w:p>
    <w:p w14:paraId="359673B9" w14:textId="71B7D8A2" w:rsidR="0058032D" w:rsidRDefault="0058032D" w:rsidP="0058032D">
      <w:pPr>
        <w:pStyle w:val="ListParagraph"/>
        <w:numPr>
          <w:ilvl w:val="0"/>
          <w:numId w:val="37"/>
        </w:numPr>
        <w:spacing w:line="360" w:lineRule="auto"/>
        <w:jc w:val="both"/>
        <w:rPr>
          <w:lang w:eastAsia="hr-HR"/>
        </w:rPr>
      </w:pPr>
      <w:r>
        <w:rPr>
          <w:lang w:eastAsia="hr-HR"/>
        </w:rPr>
        <w:t xml:space="preserve">Provođenje </w:t>
      </w:r>
      <w:proofErr w:type="spellStart"/>
      <w:r>
        <w:rPr>
          <w:lang w:eastAsia="hr-HR"/>
        </w:rPr>
        <w:t>lintera</w:t>
      </w:r>
      <w:proofErr w:type="spellEnd"/>
      <w:r>
        <w:rPr>
          <w:lang w:eastAsia="hr-HR"/>
        </w:rPr>
        <w:t>, testiranja programerske konvencije odnosno statička analiza koda</w:t>
      </w:r>
    </w:p>
    <w:p w14:paraId="2CFFA1BB" w14:textId="3B771BD3" w:rsidR="0058032D" w:rsidRDefault="0058032D" w:rsidP="0058032D">
      <w:pPr>
        <w:pStyle w:val="ListParagraph"/>
        <w:numPr>
          <w:ilvl w:val="0"/>
          <w:numId w:val="37"/>
        </w:numPr>
        <w:spacing w:line="360" w:lineRule="auto"/>
        <w:jc w:val="both"/>
        <w:rPr>
          <w:lang w:eastAsia="hr-HR"/>
        </w:rPr>
      </w:pPr>
      <w:r>
        <w:rPr>
          <w:lang w:eastAsia="hr-HR"/>
        </w:rPr>
        <w:t xml:space="preserve">Posljednji korak je testiranje s </w:t>
      </w:r>
      <w:proofErr w:type="spellStart"/>
      <w:r>
        <w:rPr>
          <w:lang w:eastAsia="hr-HR"/>
        </w:rPr>
        <w:t>pytestom</w:t>
      </w:r>
      <w:proofErr w:type="spellEnd"/>
      <w:r>
        <w:rPr>
          <w:lang w:eastAsia="hr-HR"/>
        </w:rPr>
        <w:t xml:space="preserve">, potrebno je definirati varijablu okruženja PYTHONPATH kako bi </w:t>
      </w:r>
      <w:proofErr w:type="spellStart"/>
      <w:r>
        <w:rPr>
          <w:lang w:eastAsia="hr-HR"/>
        </w:rPr>
        <w:t>pytest</w:t>
      </w:r>
      <w:proofErr w:type="spellEnd"/>
      <w:r>
        <w:rPr>
          <w:lang w:eastAsia="hr-HR"/>
        </w:rPr>
        <w:t xml:space="preserve"> znao gdje se nalazi izvorni kod koji treba testirati</w:t>
      </w:r>
    </w:p>
    <w:p w14:paraId="0E09C381"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CCCCC"/>
          <w:sz w:val="21"/>
          <w:szCs w:val="21"/>
          <w:lang w:val="en-US"/>
        </w:rPr>
        <w:t xml:space="preserve">  </w:t>
      </w:r>
      <w:r w:rsidRPr="00DD5DAF">
        <w:rPr>
          <w:rFonts w:ascii="Consolas" w:hAnsi="Consolas"/>
          <w:color w:val="569CD6"/>
          <w:sz w:val="21"/>
          <w:szCs w:val="21"/>
          <w:lang w:val="en-US"/>
        </w:rPr>
        <w:t>test</w:t>
      </w:r>
      <w:r w:rsidRPr="00DD5DAF">
        <w:rPr>
          <w:rFonts w:ascii="Consolas" w:hAnsi="Consolas"/>
          <w:color w:val="CCCCCC"/>
          <w:sz w:val="21"/>
          <w:szCs w:val="21"/>
          <w:lang w:val="en-US"/>
        </w:rPr>
        <w:t>:</w:t>
      </w:r>
    </w:p>
    <w:p w14:paraId="279DEF00"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CCCCC"/>
          <w:sz w:val="21"/>
          <w:szCs w:val="21"/>
          <w:lang w:val="en-US"/>
        </w:rPr>
        <w:t xml:space="preserve">    </w:t>
      </w:r>
      <w:r w:rsidRPr="00DD5DAF">
        <w:rPr>
          <w:rFonts w:ascii="Consolas" w:hAnsi="Consolas"/>
          <w:color w:val="569CD6"/>
          <w:sz w:val="21"/>
          <w:szCs w:val="21"/>
          <w:lang w:val="en-US"/>
        </w:rPr>
        <w:t>runs-on</w:t>
      </w:r>
      <w:r w:rsidRPr="00DD5DAF">
        <w:rPr>
          <w:rFonts w:ascii="Consolas" w:hAnsi="Consolas"/>
          <w:color w:val="CCCCCC"/>
          <w:sz w:val="21"/>
          <w:szCs w:val="21"/>
          <w:lang w:val="en-US"/>
        </w:rPr>
        <w:t xml:space="preserve">: </w:t>
      </w:r>
      <w:r w:rsidRPr="00DD5DAF">
        <w:rPr>
          <w:rFonts w:ascii="Consolas" w:hAnsi="Consolas"/>
          <w:color w:val="CE9178"/>
          <w:sz w:val="21"/>
          <w:szCs w:val="21"/>
          <w:lang w:val="en-US"/>
        </w:rPr>
        <w:t>ubuntu-</w:t>
      </w:r>
      <w:proofErr w:type="gramStart"/>
      <w:r w:rsidRPr="00DD5DAF">
        <w:rPr>
          <w:rFonts w:ascii="Consolas" w:hAnsi="Consolas"/>
          <w:color w:val="CE9178"/>
          <w:sz w:val="21"/>
          <w:szCs w:val="21"/>
          <w:lang w:val="en-US"/>
        </w:rPr>
        <w:t>latest</w:t>
      </w:r>
      <w:proofErr w:type="gramEnd"/>
    </w:p>
    <w:p w14:paraId="70E6A33F"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p>
    <w:p w14:paraId="5B119654"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CCCCC"/>
          <w:sz w:val="21"/>
          <w:szCs w:val="21"/>
          <w:lang w:val="en-US"/>
        </w:rPr>
        <w:t xml:space="preserve">    </w:t>
      </w:r>
      <w:r w:rsidRPr="00DD5DAF">
        <w:rPr>
          <w:rFonts w:ascii="Consolas" w:hAnsi="Consolas"/>
          <w:color w:val="569CD6"/>
          <w:sz w:val="21"/>
          <w:szCs w:val="21"/>
          <w:lang w:val="en-US"/>
        </w:rPr>
        <w:t>steps</w:t>
      </w:r>
      <w:r w:rsidRPr="00DD5DAF">
        <w:rPr>
          <w:rFonts w:ascii="Consolas" w:hAnsi="Consolas"/>
          <w:color w:val="CCCCCC"/>
          <w:sz w:val="21"/>
          <w:szCs w:val="21"/>
          <w:lang w:val="en-US"/>
        </w:rPr>
        <w:t>:</w:t>
      </w:r>
    </w:p>
    <w:p w14:paraId="4CC10AD4"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CCCCC"/>
          <w:sz w:val="21"/>
          <w:szCs w:val="21"/>
          <w:lang w:val="en-US"/>
        </w:rPr>
        <w:t xml:space="preserve">    - </w:t>
      </w:r>
      <w:r w:rsidRPr="00DD5DAF">
        <w:rPr>
          <w:rFonts w:ascii="Consolas" w:hAnsi="Consolas"/>
          <w:color w:val="569CD6"/>
          <w:sz w:val="21"/>
          <w:szCs w:val="21"/>
          <w:lang w:val="en-US"/>
        </w:rPr>
        <w:t>name</w:t>
      </w:r>
      <w:r w:rsidRPr="00DD5DAF">
        <w:rPr>
          <w:rFonts w:ascii="Consolas" w:hAnsi="Consolas"/>
          <w:color w:val="CCCCCC"/>
          <w:sz w:val="21"/>
          <w:szCs w:val="21"/>
          <w:lang w:val="en-US"/>
        </w:rPr>
        <w:t xml:space="preserve">: </w:t>
      </w:r>
      <w:r w:rsidRPr="00DD5DAF">
        <w:rPr>
          <w:rFonts w:ascii="Consolas" w:hAnsi="Consolas"/>
          <w:color w:val="CE9178"/>
          <w:sz w:val="21"/>
          <w:szCs w:val="21"/>
          <w:lang w:val="en-US"/>
        </w:rPr>
        <w:t>Clone repo in runner</w:t>
      </w:r>
    </w:p>
    <w:p w14:paraId="24C93997"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CCCCC"/>
          <w:sz w:val="21"/>
          <w:szCs w:val="21"/>
          <w:lang w:val="en-US"/>
        </w:rPr>
        <w:t xml:space="preserve">      </w:t>
      </w:r>
      <w:r w:rsidRPr="00DD5DAF">
        <w:rPr>
          <w:rFonts w:ascii="Consolas" w:hAnsi="Consolas"/>
          <w:color w:val="569CD6"/>
          <w:sz w:val="21"/>
          <w:szCs w:val="21"/>
          <w:lang w:val="en-US"/>
        </w:rPr>
        <w:t>uses</w:t>
      </w:r>
      <w:r w:rsidRPr="00DD5DAF">
        <w:rPr>
          <w:rFonts w:ascii="Consolas" w:hAnsi="Consolas"/>
          <w:color w:val="CCCCCC"/>
          <w:sz w:val="21"/>
          <w:szCs w:val="21"/>
          <w:lang w:val="en-US"/>
        </w:rPr>
        <w:t xml:space="preserve">: </w:t>
      </w:r>
      <w:r w:rsidRPr="00DD5DAF">
        <w:rPr>
          <w:rFonts w:ascii="Consolas" w:hAnsi="Consolas"/>
          <w:color w:val="CE9178"/>
          <w:sz w:val="21"/>
          <w:szCs w:val="21"/>
          <w:lang w:val="en-US"/>
        </w:rPr>
        <w:t>actions/checkout@</w:t>
      </w:r>
      <w:proofErr w:type="gramStart"/>
      <w:r w:rsidRPr="00DD5DAF">
        <w:rPr>
          <w:rFonts w:ascii="Consolas" w:hAnsi="Consolas"/>
          <w:color w:val="CE9178"/>
          <w:sz w:val="21"/>
          <w:szCs w:val="21"/>
          <w:lang w:val="en-US"/>
        </w:rPr>
        <w:t>v3</w:t>
      </w:r>
      <w:proofErr w:type="gramEnd"/>
    </w:p>
    <w:p w14:paraId="56B30FC6"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CCCCC"/>
          <w:sz w:val="21"/>
          <w:szCs w:val="21"/>
          <w:lang w:val="en-US"/>
        </w:rPr>
        <w:t xml:space="preserve">    - </w:t>
      </w:r>
      <w:r w:rsidRPr="00DD5DAF">
        <w:rPr>
          <w:rFonts w:ascii="Consolas" w:hAnsi="Consolas"/>
          <w:color w:val="569CD6"/>
          <w:sz w:val="21"/>
          <w:szCs w:val="21"/>
          <w:lang w:val="en-US"/>
        </w:rPr>
        <w:t>name</w:t>
      </w:r>
      <w:r w:rsidRPr="00DD5DAF">
        <w:rPr>
          <w:rFonts w:ascii="Consolas" w:hAnsi="Consolas"/>
          <w:color w:val="CCCCCC"/>
          <w:sz w:val="21"/>
          <w:szCs w:val="21"/>
          <w:lang w:val="en-US"/>
        </w:rPr>
        <w:t xml:space="preserve">: </w:t>
      </w:r>
      <w:r w:rsidRPr="00DD5DAF">
        <w:rPr>
          <w:rFonts w:ascii="Consolas" w:hAnsi="Consolas"/>
          <w:color w:val="CE9178"/>
          <w:sz w:val="21"/>
          <w:szCs w:val="21"/>
          <w:lang w:val="en-US"/>
        </w:rPr>
        <w:t>Set up Python 3.9</w:t>
      </w:r>
    </w:p>
    <w:p w14:paraId="2E71086E"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CCCCC"/>
          <w:sz w:val="21"/>
          <w:szCs w:val="21"/>
          <w:lang w:val="en-US"/>
        </w:rPr>
        <w:t xml:space="preserve">      </w:t>
      </w:r>
      <w:r w:rsidRPr="00DD5DAF">
        <w:rPr>
          <w:rFonts w:ascii="Consolas" w:hAnsi="Consolas"/>
          <w:color w:val="569CD6"/>
          <w:sz w:val="21"/>
          <w:szCs w:val="21"/>
          <w:lang w:val="en-US"/>
        </w:rPr>
        <w:t>uses</w:t>
      </w:r>
      <w:r w:rsidRPr="00DD5DAF">
        <w:rPr>
          <w:rFonts w:ascii="Consolas" w:hAnsi="Consolas"/>
          <w:color w:val="CCCCCC"/>
          <w:sz w:val="21"/>
          <w:szCs w:val="21"/>
          <w:lang w:val="en-US"/>
        </w:rPr>
        <w:t xml:space="preserve">: </w:t>
      </w:r>
      <w:r w:rsidRPr="00DD5DAF">
        <w:rPr>
          <w:rFonts w:ascii="Consolas" w:hAnsi="Consolas"/>
          <w:color w:val="CE9178"/>
          <w:sz w:val="21"/>
          <w:szCs w:val="21"/>
          <w:lang w:val="en-US"/>
        </w:rPr>
        <w:t>actions/setup-python@</w:t>
      </w:r>
      <w:proofErr w:type="gramStart"/>
      <w:r w:rsidRPr="00DD5DAF">
        <w:rPr>
          <w:rFonts w:ascii="Consolas" w:hAnsi="Consolas"/>
          <w:color w:val="CE9178"/>
          <w:sz w:val="21"/>
          <w:szCs w:val="21"/>
          <w:lang w:val="en-US"/>
        </w:rPr>
        <w:t>v3</w:t>
      </w:r>
      <w:proofErr w:type="gramEnd"/>
    </w:p>
    <w:p w14:paraId="415D3436"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CCCCC"/>
          <w:sz w:val="21"/>
          <w:szCs w:val="21"/>
          <w:lang w:val="en-US"/>
        </w:rPr>
        <w:t xml:space="preserve">      </w:t>
      </w:r>
      <w:r w:rsidRPr="00DD5DAF">
        <w:rPr>
          <w:rFonts w:ascii="Consolas" w:hAnsi="Consolas"/>
          <w:color w:val="569CD6"/>
          <w:sz w:val="21"/>
          <w:szCs w:val="21"/>
          <w:lang w:val="en-US"/>
        </w:rPr>
        <w:t>with</w:t>
      </w:r>
      <w:r w:rsidRPr="00DD5DAF">
        <w:rPr>
          <w:rFonts w:ascii="Consolas" w:hAnsi="Consolas"/>
          <w:color w:val="CCCCCC"/>
          <w:sz w:val="21"/>
          <w:szCs w:val="21"/>
          <w:lang w:val="en-US"/>
        </w:rPr>
        <w:t>:</w:t>
      </w:r>
    </w:p>
    <w:p w14:paraId="2FA8C3B3"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CCCCC"/>
          <w:sz w:val="21"/>
          <w:szCs w:val="21"/>
          <w:lang w:val="en-US"/>
        </w:rPr>
        <w:t xml:space="preserve">        </w:t>
      </w:r>
      <w:r w:rsidRPr="00DD5DAF">
        <w:rPr>
          <w:rFonts w:ascii="Consolas" w:hAnsi="Consolas"/>
          <w:color w:val="569CD6"/>
          <w:sz w:val="21"/>
          <w:szCs w:val="21"/>
          <w:lang w:val="en-US"/>
        </w:rPr>
        <w:t>python-version</w:t>
      </w:r>
      <w:r w:rsidRPr="00DD5DAF">
        <w:rPr>
          <w:rFonts w:ascii="Consolas" w:hAnsi="Consolas"/>
          <w:color w:val="CCCCCC"/>
          <w:sz w:val="21"/>
          <w:szCs w:val="21"/>
          <w:lang w:val="en-US"/>
        </w:rPr>
        <w:t xml:space="preserve">: </w:t>
      </w:r>
      <w:r w:rsidRPr="00DD5DAF">
        <w:rPr>
          <w:rFonts w:ascii="Consolas" w:hAnsi="Consolas"/>
          <w:color w:val="CE9178"/>
          <w:sz w:val="21"/>
          <w:szCs w:val="21"/>
          <w:lang w:val="en-US"/>
        </w:rPr>
        <w:t>"3.9"</w:t>
      </w:r>
    </w:p>
    <w:p w14:paraId="786879D3"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CCCCC"/>
          <w:sz w:val="21"/>
          <w:szCs w:val="21"/>
          <w:lang w:val="en-US"/>
        </w:rPr>
        <w:t xml:space="preserve">    - </w:t>
      </w:r>
      <w:r w:rsidRPr="00DD5DAF">
        <w:rPr>
          <w:rFonts w:ascii="Consolas" w:hAnsi="Consolas"/>
          <w:color w:val="569CD6"/>
          <w:sz w:val="21"/>
          <w:szCs w:val="21"/>
          <w:lang w:val="en-US"/>
        </w:rPr>
        <w:t>name</w:t>
      </w:r>
      <w:r w:rsidRPr="00DD5DAF">
        <w:rPr>
          <w:rFonts w:ascii="Consolas" w:hAnsi="Consolas"/>
          <w:color w:val="CCCCCC"/>
          <w:sz w:val="21"/>
          <w:szCs w:val="21"/>
          <w:lang w:val="en-US"/>
        </w:rPr>
        <w:t xml:space="preserve">: </w:t>
      </w:r>
      <w:r w:rsidRPr="00DD5DAF">
        <w:rPr>
          <w:rFonts w:ascii="Consolas" w:hAnsi="Consolas"/>
          <w:color w:val="CE9178"/>
          <w:sz w:val="21"/>
          <w:szCs w:val="21"/>
          <w:lang w:val="en-US"/>
        </w:rPr>
        <w:t>Install dependencies</w:t>
      </w:r>
    </w:p>
    <w:p w14:paraId="5B167EA6"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CCCCC"/>
          <w:sz w:val="21"/>
          <w:szCs w:val="21"/>
          <w:lang w:val="en-US"/>
        </w:rPr>
        <w:t xml:space="preserve">      </w:t>
      </w:r>
      <w:r w:rsidRPr="00DD5DAF">
        <w:rPr>
          <w:rFonts w:ascii="Consolas" w:hAnsi="Consolas"/>
          <w:color w:val="569CD6"/>
          <w:sz w:val="21"/>
          <w:szCs w:val="21"/>
          <w:lang w:val="en-US"/>
        </w:rPr>
        <w:t>run</w:t>
      </w:r>
      <w:r w:rsidRPr="00DD5DAF">
        <w:rPr>
          <w:rFonts w:ascii="Consolas" w:hAnsi="Consolas"/>
          <w:color w:val="CCCCCC"/>
          <w:sz w:val="21"/>
          <w:szCs w:val="21"/>
          <w:lang w:val="en-US"/>
        </w:rPr>
        <w:t xml:space="preserve">: </w:t>
      </w:r>
      <w:r w:rsidRPr="00DD5DAF">
        <w:rPr>
          <w:rFonts w:ascii="Consolas" w:hAnsi="Consolas"/>
          <w:color w:val="C586C0"/>
          <w:sz w:val="21"/>
          <w:szCs w:val="21"/>
          <w:lang w:val="en-US"/>
        </w:rPr>
        <w:t>|</w:t>
      </w:r>
    </w:p>
    <w:p w14:paraId="09058ED5"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E9178"/>
          <w:sz w:val="21"/>
          <w:szCs w:val="21"/>
          <w:lang w:val="en-US"/>
        </w:rPr>
        <w:t xml:space="preserve">        python -m pip install --upgrade </w:t>
      </w:r>
      <w:proofErr w:type="gramStart"/>
      <w:r w:rsidRPr="00DD5DAF">
        <w:rPr>
          <w:rFonts w:ascii="Consolas" w:hAnsi="Consolas"/>
          <w:color w:val="CE9178"/>
          <w:sz w:val="21"/>
          <w:szCs w:val="21"/>
          <w:lang w:val="en-US"/>
        </w:rPr>
        <w:t>pip</w:t>
      </w:r>
      <w:proofErr w:type="gramEnd"/>
    </w:p>
    <w:p w14:paraId="354543C4"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E9178"/>
          <w:sz w:val="21"/>
          <w:szCs w:val="21"/>
          <w:lang w:val="en-US"/>
        </w:rPr>
        <w:t xml:space="preserve">        pip install flake8 </w:t>
      </w:r>
      <w:proofErr w:type="spellStart"/>
      <w:proofErr w:type="gramStart"/>
      <w:r w:rsidRPr="00DD5DAF">
        <w:rPr>
          <w:rFonts w:ascii="Consolas" w:hAnsi="Consolas"/>
          <w:color w:val="CE9178"/>
          <w:sz w:val="21"/>
          <w:szCs w:val="21"/>
          <w:lang w:val="en-US"/>
        </w:rPr>
        <w:t>pytest</w:t>
      </w:r>
      <w:proofErr w:type="spellEnd"/>
      <w:proofErr w:type="gramEnd"/>
    </w:p>
    <w:p w14:paraId="3D458D7F"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E9178"/>
          <w:sz w:val="21"/>
          <w:szCs w:val="21"/>
          <w:lang w:val="en-US"/>
        </w:rPr>
        <w:t xml:space="preserve">        if [ -f </w:t>
      </w:r>
      <w:proofErr w:type="gramStart"/>
      <w:r w:rsidRPr="00DD5DAF">
        <w:rPr>
          <w:rFonts w:ascii="Consolas" w:hAnsi="Consolas"/>
          <w:color w:val="CE9178"/>
          <w:sz w:val="21"/>
          <w:szCs w:val="21"/>
          <w:lang w:val="en-US"/>
        </w:rPr>
        <w:t>requirements.txt ]</w:t>
      </w:r>
      <w:proofErr w:type="gramEnd"/>
      <w:r w:rsidRPr="00DD5DAF">
        <w:rPr>
          <w:rFonts w:ascii="Consolas" w:hAnsi="Consolas"/>
          <w:color w:val="CE9178"/>
          <w:sz w:val="21"/>
          <w:szCs w:val="21"/>
          <w:lang w:val="en-US"/>
        </w:rPr>
        <w:t>; then pip install -r requirements.txt; fi</w:t>
      </w:r>
    </w:p>
    <w:p w14:paraId="30520C11"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CCCCC"/>
          <w:sz w:val="21"/>
          <w:szCs w:val="21"/>
          <w:lang w:val="en-US"/>
        </w:rPr>
        <w:t xml:space="preserve">    - </w:t>
      </w:r>
      <w:r w:rsidRPr="00DD5DAF">
        <w:rPr>
          <w:rFonts w:ascii="Consolas" w:hAnsi="Consolas"/>
          <w:color w:val="569CD6"/>
          <w:sz w:val="21"/>
          <w:szCs w:val="21"/>
          <w:lang w:val="en-US"/>
        </w:rPr>
        <w:t>name</w:t>
      </w:r>
      <w:r w:rsidRPr="00DD5DAF">
        <w:rPr>
          <w:rFonts w:ascii="Consolas" w:hAnsi="Consolas"/>
          <w:color w:val="CCCCCC"/>
          <w:sz w:val="21"/>
          <w:szCs w:val="21"/>
          <w:lang w:val="en-US"/>
        </w:rPr>
        <w:t xml:space="preserve">: </w:t>
      </w:r>
      <w:r w:rsidRPr="00DD5DAF">
        <w:rPr>
          <w:rFonts w:ascii="Consolas" w:hAnsi="Consolas"/>
          <w:color w:val="CE9178"/>
          <w:sz w:val="21"/>
          <w:szCs w:val="21"/>
          <w:lang w:val="en-US"/>
        </w:rPr>
        <w:t>Lint with flake8</w:t>
      </w:r>
    </w:p>
    <w:p w14:paraId="56A5B43A"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CCCCC"/>
          <w:sz w:val="21"/>
          <w:szCs w:val="21"/>
          <w:lang w:val="en-US"/>
        </w:rPr>
        <w:t xml:space="preserve">      </w:t>
      </w:r>
      <w:r w:rsidRPr="00DD5DAF">
        <w:rPr>
          <w:rFonts w:ascii="Consolas" w:hAnsi="Consolas"/>
          <w:color w:val="569CD6"/>
          <w:sz w:val="21"/>
          <w:szCs w:val="21"/>
          <w:lang w:val="en-US"/>
        </w:rPr>
        <w:t>run</w:t>
      </w:r>
      <w:r w:rsidRPr="00DD5DAF">
        <w:rPr>
          <w:rFonts w:ascii="Consolas" w:hAnsi="Consolas"/>
          <w:color w:val="CCCCCC"/>
          <w:sz w:val="21"/>
          <w:szCs w:val="21"/>
          <w:lang w:val="en-US"/>
        </w:rPr>
        <w:t xml:space="preserve">: </w:t>
      </w:r>
      <w:r w:rsidRPr="00DD5DAF">
        <w:rPr>
          <w:rFonts w:ascii="Consolas" w:hAnsi="Consolas"/>
          <w:color w:val="C586C0"/>
          <w:sz w:val="21"/>
          <w:szCs w:val="21"/>
          <w:lang w:val="en-US"/>
        </w:rPr>
        <w:t>|</w:t>
      </w:r>
    </w:p>
    <w:p w14:paraId="416F805F" w14:textId="72BA4755"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E9178"/>
          <w:sz w:val="21"/>
          <w:szCs w:val="21"/>
          <w:lang w:val="en-US"/>
        </w:rPr>
        <w:t>        flake</w:t>
      </w:r>
      <w:proofErr w:type="gramStart"/>
      <w:r w:rsidRPr="00DD5DAF">
        <w:rPr>
          <w:rFonts w:ascii="Consolas" w:hAnsi="Consolas"/>
          <w:color w:val="CE9178"/>
          <w:sz w:val="21"/>
          <w:szCs w:val="21"/>
          <w:lang w:val="en-US"/>
        </w:rPr>
        <w:t>8 .</w:t>
      </w:r>
      <w:proofErr w:type="gramEnd"/>
      <w:r w:rsidRPr="00DD5DAF">
        <w:rPr>
          <w:rFonts w:ascii="Consolas" w:hAnsi="Consolas"/>
          <w:color w:val="CE9178"/>
          <w:sz w:val="21"/>
          <w:szCs w:val="21"/>
          <w:lang w:val="en-US"/>
        </w:rPr>
        <w:t xml:space="preserve"> --count --select=E</w:t>
      </w:r>
      <w:proofErr w:type="gramStart"/>
      <w:r w:rsidRPr="00DD5DAF">
        <w:rPr>
          <w:rFonts w:ascii="Consolas" w:hAnsi="Consolas"/>
          <w:color w:val="CE9178"/>
          <w:sz w:val="21"/>
          <w:szCs w:val="21"/>
          <w:lang w:val="en-US"/>
        </w:rPr>
        <w:t>9,F</w:t>
      </w:r>
      <w:proofErr w:type="gramEnd"/>
      <w:r w:rsidRPr="00DD5DAF">
        <w:rPr>
          <w:rFonts w:ascii="Consolas" w:hAnsi="Consolas"/>
          <w:color w:val="CE9178"/>
          <w:sz w:val="21"/>
          <w:szCs w:val="21"/>
          <w:lang w:val="en-US"/>
        </w:rPr>
        <w:t>63,F7,F82 --show-source --statistics</w:t>
      </w:r>
    </w:p>
    <w:p w14:paraId="6D9C8411"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E9178"/>
          <w:sz w:val="21"/>
          <w:szCs w:val="21"/>
          <w:lang w:val="en-US"/>
        </w:rPr>
        <w:t>        flake</w:t>
      </w:r>
      <w:proofErr w:type="gramStart"/>
      <w:r w:rsidRPr="00DD5DAF">
        <w:rPr>
          <w:rFonts w:ascii="Consolas" w:hAnsi="Consolas"/>
          <w:color w:val="CE9178"/>
          <w:sz w:val="21"/>
          <w:szCs w:val="21"/>
          <w:lang w:val="en-US"/>
        </w:rPr>
        <w:t>8 .</w:t>
      </w:r>
      <w:proofErr w:type="gramEnd"/>
      <w:r w:rsidRPr="00DD5DAF">
        <w:rPr>
          <w:rFonts w:ascii="Consolas" w:hAnsi="Consolas"/>
          <w:color w:val="CE9178"/>
          <w:sz w:val="21"/>
          <w:szCs w:val="21"/>
          <w:lang w:val="en-US"/>
        </w:rPr>
        <w:t xml:space="preserve"> --count --exit-zero --max-complexity=10 --max-line-length=127 --statistics</w:t>
      </w:r>
    </w:p>
    <w:p w14:paraId="28836BED"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CCCCC"/>
          <w:sz w:val="21"/>
          <w:szCs w:val="21"/>
          <w:lang w:val="en-US"/>
        </w:rPr>
        <w:t xml:space="preserve">    - </w:t>
      </w:r>
      <w:r w:rsidRPr="00DD5DAF">
        <w:rPr>
          <w:rFonts w:ascii="Consolas" w:hAnsi="Consolas"/>
          <w:color w:val="569CD6"/>
          <w:sz w:val="21"/>
          <w:szCs w:val="21"/>
          <w:lang w:val="en-US"/>
        </w:rPr>
        <w:t>name</w:t>
      </w:r>
      <w:r w:rsidRPr="00DD5DAF">
        <w:rPr>
          <w:rFonts w:ascii="Consolas" w:hAnsi="Consolas"/>
          <w:color w:val="CCCCCC"/>
          <w:sz w:val="21"/>
          <w:szCs w:val="21"/>
          <w:lang w:val="en-US"/>
        </w:rPr>
        <w:t xml:space="preserve">: </w:t>
      </w:r>
      <w:r w:rsidRPr="00DD5DAF">
        <w:rPr>
          <w:rFonts w:ascii="Consolas" w:hAnsi="Consolas"/>
          <w:color w:val="CE9178"/>
          <w:sz w:val="21"/>
          <w:szCs w:val="21"/>
          <w:lang w:val="en-US"/>
        </w:rPr>
        <w:t xml:space="preserve">Test with </w:t>
      </w:r>
      <w:proofErr w:type="spellStart"/>
      <w:r w:rsidRPr="00DD5DAF">
        <w:rPr>
          <w:rFonts w:ascii="Consolas" w:hAnsi="Consolas"/>
          <w:color w:val="CE9178"/>
          <w:sz w:val="21"/>
          <w:szCs w:val="21"/>
          <w:lang w:val="en-US"/>
        </w:rPr>
        <w:t>pytest</w:t>
      </w:r>
      <w:proofErr w:type="spellEnd"/>
    </w:p>
    <w:p w14:paraId="54D01E5D"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CCCCC"/>
          <w:sz w:val="21"/>
          <w:szCs w:val="21"/>
          <w:lang w:val="en-US"/>
        </w:rPr>
        <w:t xml:space="preserve">      </w:t>
      </w:r>
      <w:r w:rsidRPr="00DD5DAF">
        <w:rPr>
          <w:rFonts w:ascii="Consolas" w:hAnsi="Consolas"/>
          <w:color w:val="569CD6"/>
          <w:sz w:val="21"/>
          <w:szCs w:val="21"/>
          <w:lang w:val="en-US"/>
        </w:rPr>
        <w:t>run</w:t>
      </w:r>
      <w:r w:rsidRPr="00DD5DAF">
        <w:rPr>
          <w:rFonts w:ascii="Consolas" w:hAnsi="Consolas"/>
          <w:color w:val="CCCCCC"/>
          <w:sz w:val="21"/>
          <w:szCs w:val="21"/>
          <w:lang w:val="en-US"/>
        </w:rPr>
        <w:t xml:space="preserve">: </w:t>
      </w:r>
      <w:r w:rsidRPr="00DD5DAF">
        <w:rPr>
          <w:rFonts w:ascii="Consolas" w:hAnsi="Consolas"/>
          <w:color w:val="C586C0"/>
          <w:sz w:val="21"/>
          <w:szCs w:val="21"/>
          <w:lang w:val="en-US"/>
        </w:rPr>
        <w:t>|</w:t>
      </w:r>
    </w:p>
    <w:p w14:paraId="4F29C9A0"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E9178"/>
          <w:sz w:val="21"/>
          <w:szCs w:val="21"/>
          <w:lang w:val="en-US"/>
        </w:rPr>
        <w:t>        export PYTHONPATH=</w:t>
      </w:r>
      <w:proofErr w:type="spellStart"/>
      <w:r w:rsidRPr="00DD5DAF">
        <w:rPr>
          <w:rFonts w:ascii="Consolas" w:hAnsi="Consolas"/>
          <w:color w:val="CE9178"/>
          <w:sz w:val="21"/>
          <w:szCs w:val="21"/>
          <w:lang w:val="en-US"/>
        </w:rPr>
        <w:t>src</w:t>
      </w:r>
      <w:proofErr w:type="spellEnd"/>
    </w:p>
    <w:p w14:paraId="1128D1ED"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E9178"/>
          <w:sz w:val="21"/>
          <w:szCs w:val="21"/>
          <w:lang w:val="en-US"/>
        </w:rPr>
        <w:t xml:space="preserve">        </w:t>
      </w:r>
      <w:proofErr w:type="spellStart"/>
      <w:r w:rsidRPr="00DD5DAF">
        <w:rPr>
          <w:rFonts w:ascii="Consolas" w:hAnsi="Consolas"/>
          <w:color w:val="CE9178"/>
          <w:sz w:val="21"/>
          <w:szCs w:val="21"/>
          <w:lang w:val="en-US"/>
        </w:rPr>
        <w:t>pytest</w:t>
      </w:r>
      <w:proofErr w:type="spellEnd"/>
    </w:p>
    <w:p w14:paraId="5A64C91B" w14:textId="77777777" w:rsidR="0058032D" w:rsidRPr="00DD5DAF" w:rsidRDefault="0058032D" w:rsidP="0058032D">
      <w:pPr>
        <w:spacing w:line="360" w:lineRule="auto"/>
        <w:jc w:val="both"/>
        <w:rPr>
          <w:b/>
          <w:bCs/>
          <w:lang w:eastAsia="hr-HR"/>
        </w:rPr>
      </w:pPr>
    </w:p>
    <w:p w14:paraId="45417D45" w14:textId="3FD63746" w:rsidR="009A5FE4" w:rsidRDefault="0058032D" w:rsidP="009A5FE4">
      <w:pPr>
        <w:pStyle w:val="Heading3"/>
        <w:rPr>
          <w:lang w:eastAsia="hr-HR"/>
        </w:rPr>
      </w:pPr>
      <w:bookmarkStart w:id="48" w:name="_Toc137217751"/>
      <w:r>
        <w:rPr>
          <w:lang w:eastAsia="hr-HR"/>
        </w:rPr>
        <w:t>Izgradnja i s</w:t>
      </w:r>
      <w:r w:rsidR="009A5FE4" w:rsidRPr="009A5FE4">
        <w:rPr>
          <w:lang w:eastAsia="hr-HR"/>
        </w:rPr>
        <w:t xml:space="preserve">lanje </w:t>
      </w:r>
      <w:proofErr w:type="spellStart"/>
      <w:r w:rsidR="009A5FE4" w:rsidRPr="009A5FE4">
        <w:rPr>
          <w:lang w:eastAsia="hr-HR"/>
        </w:rPr>
        <w:t>Docker</w:t>
      </w:r>
      <w:proofErr w:type="spellEnd"/>
      <w:r w:rsidR="009A5FE4" w:rsidRPr="009A5FE4">
        <w:rPr>
          <w:lang w:eastAsia="hr-HR"/>
        </w:rPr>
        <w:t xml:space="preserve"> slike na repozitorij</w:t>
      </w:r>
      <w:bookmarkEnd w:id="48"/>
    </w:p>
    <w:p w14:paraId="3850925A" w14:textId="0D9D526B" w:rsidR="0058032D" w:rsidRDefault="00BB5796" w:rsidP="0058032D">
      <w:pPr>
        <w:rPr>
          <w:lang w:eastAsia="hr-HR"/>
        </w:rPr>
      </w:pPr>
      <w:r>
        <w:rPr>
          <w:lang w:eastAsia="hr-HR"/>
        </w:rPr>
        <w:t>Prije nego krene ovaj posao, prethodni posao mora biti uspješan. Stoga je na početku dodan dio „</w:t>
      </w:r>
      <w:proofErr w:type="spellStart"/>
      <w:r>
        <w:rPr>
          <w:lang w:eastAsia="hr-HR"/>
        </w:rPr>
        <w:t>needs</w:t>
      </w:r>
      <w:proofErr w:type="spellEnd"/>
      <w:r>
        <w:rPr>
          <w:lang w:eastAsia="hr-HR"/>
        </w:rPr>
        <w:t xml:space="preserve">“ s vrijednosti test, odnosno trenutni posao treba uspješan test posao kako bi se </w:t>
      </w:r>
      <w:proofErr w:type="spellStart"/>
      <w:r>
        <w:rPr>
          <w:lang w:eastAsia="hr-HR"/>
        </w:rPr>
        <w:t>pokrenio</w:t>
      </w:r>
      <w:proofErr w:type="spellEnd"/>
      <w:r>
        <w:rPr>
          <w:lang w:eastAsia="hr-HR"/>
        </w:rPr>
        <w:t xml:space="preserve">. </w:t>
      </w:r>
      <w:r w:rsidR="00020CD2">
        <w:rPr>
          <w:lang w:eastAsia="hr-HR"/>
        </w:rPr>
        <w:t xml:space="preserve">Za izgradnju i slanje </w:t>
      </w:r>
      <w:proofErr w:type="spellStart"/>
      <w:r w:rsidR="00020CD2">
        <w:rPr>
          <w:lang w:eastAsia="hr-HR"/>
        </w:rPr>
        <w:t>Docker</w:t>
      </w:r>
      <w:proofErr w:type="spellEnd"/>
      <w:r w:rsidR="00020CD2">
        <w:rPr>
          <w:lang w:eastAsia="hr-HR"/>
        </w:rPr>
        <w:t xml:space="preserve"> slike na </w:t>
      </w:r>
      <w:proofErr w:type="spellStart"/>
      <w:r w:rsidR="00020CD2">
        <w:rPr>
          <w:lang w:eastAsia="hr-HR"/>
        </w:rPr>
        <w:t>Docker</w:t>
      </w:r>
      <w:proofErr w:type="spellEnd"/>
      <w:r w:rsidR="00020CD2">
        <w:rPr>
          <w:lang w:eastAsia="hr-HR"/>
        </w:rPr>
        <w:t xml:space="preserve"> </w:t>
      </w:r>
      <w:proofErr w:type="spellStart"/>
      <w:r w:rsidR="00020CD2">
        <w:rPr>
          <w:lang w:eastAsia="hr-HR"/>
        </w:rPr>
        <w:t>Hub</w:t>
      </w:r>
      <w:proofErr w:type="spellEnd"/>
      <w:r w:rsidR="00020CD2">
        <w:rPr>
          <w:lang w:eastAsia="hr-HR"/>
        </w:rPr>
        <w:t xml:space="preserve"> repozitorij poslužit će već postojeći </w:t>
      </w:r>
      <w:proofErr w:type="spellStart"/>
      <w:r w:rsidR="00020CD2">
        <w:rPr>
          <w:lang w:eastAsia="hr-HR"/>
        </w:rPr>
        <w:t>GitHub</w:t>
      </w:r>
      <w:proofErr w:type="spellEnd"/>
      <w:r w:rsidR="00020CD2">
        <w:rPr>
          <w:lang w:eastAsia="hr-HR"/>
        </w:rPr>
        <w:t xml:space="preserve"> </w:t>
      </w:r>
      <w:proofErr w:type="spellStart"/>
      <w:r w:rsidR="00020CD2">
        <w:rPr>
          <w:lang w:eastAsia="hr-HR"/>
        </w:rPr>
        <w:t>Actionsi</w:t>
      </w:r>
      <w:proofErr w:type="spellEnd"/>
      <w:r w:rsidR="00020CD2">
        <w:rPr>
          <w:lang w:eastAsia="hr-HR"/>
        </w:rPr>
        <w:t xml:space="preserve"> „Login to </w:t>
      </w:r>
      <w:proofErr w:type="spellStart"/>
      <w:r w:rsidR="00020CD2">
        <w:rPr>
          <w:lang w:eastAsia="hr-HR"/>
        </w:rPr>
        <w:t>Docker</w:t>
      </w:r>
      <w:proofErr w:type="spellEnd"/>
      <w:r w:rsidR="00020CD2">
        <w:rPr>
          <w:lang w:eastAsia="hr-HR"/>
        </w:rPr>
        <w:t xml:space="preserve"> </w:t>
      </w:r>
      <w:proofErr w:type="spellStart"/>
      <w:r w:rsidR="00020CD2">
        <w:rPr>
          <w:lang w:eastAsia="hr-HR"/>
        </w:rPr>
        <w:t>Hub</w:t>
      </w:r>
      <w:proofErr w:type="spellEnd"/>
      <w:r w:rsidR="00020CD2">
        <w:rPr>
          <w:lang w:eastAsia="hr-HR"/>
        </w:rPr>
        <w:t>“ pomoću kojega se prijavljuje na platformu te „</w:t>
      </w:r>
      <w:proofErr w:type="spellStart"/>
      <w:r w:rsidR="00020CD2">
        <w:rPr>
          <w:lang w:eastAsia="hr-HR"/>
        </w:rPr>
        <w:t>Build</w:t>
      </w:r>
      <w:proofErr w:type="spellEnd"/>
      <w:r w:rsidR="00020CD2">
        <w:rPr>
          <w:lang w:eastAsia="hr-HR"/>
        </w:rPr>
        <w:t xml:space="preserve"> </w:t>
      </w:r>
      <w:proofErr w:type="spellStart"/>
      <w:r w:rsidR="00020CD2">
        <w:rPr>
          <w:lang w:eastAsia="hr-HR"/>
        </w:rPr>
        <w:t>and</w:t>
      </w:r>
      <w:proofErr w:type="spellEnd"/>
      <w:r w:rsidR="00020CD2">
        <w:rPr>
          <w:lang w:eastAsia="hr-HR"/>
        </w:rPr>
        <w:t xml:space="preserve"> </w:t>
      </w:r>
      <w:proofErr w:type="spellStart"/>
      <w:r w:rsidR="00020CD2">
        <w:rPr>
          <w:lang w:eastAsia="hr-HR"/>
        </w:rPr>
        <w:t>push</w:t>
      </w:r>
      <w:proofErr w:type="spellEnd"/>
      <w:r w:rsidR="00020CD2">
        <w:rPr>
          <w:lang w:eastAsia="hr-HR"/>
        </w:rPr>
        <w:t xml:space="preserve"> </w:t>
      </w:r>
      <w:proofErr w:type="spellStart"/>
      <w:r w:rsidR="00020CD2">
        <w:rPr>
          <w:lang w:eastAsia="hr-HR"/>
        </w:rPr>
        <w:t>Docker</w:t>
      </w:r>
      <w:proofErr w:type="spellEnd"/>
      <w:r w:rsidR="00020CD2">
        <w:rPr>
          <w:lang w:eastAsia="hr-HR"/>
        </w:rPr>
        <w:t xml:space="preserve"> </w:t>
      </w:r>
      <w:proofErr w:type="spellStart"/>
      <w:r w:rsidR="00020CD2">
        <w:rPr>
          <w:lang w:eastAsia="hr-HR"/>
        </w:rPr>
        <w:t>images</w:t>
      </w:r>
      <w:proofErr w:type="spellEnd"/>
      <w:r w:rsidR="00020CD2">
        <w:rPr>
          <w:lang w:eastAsia="hr-HR"/>
        </w:rPr>
        <w:t xml:space="preserve">“ koji izrađuje </w:t>
      </w:r>
      <w:proofErr w:type="spellStart"/>
      <w:r w:rsidR="00020CD2">
        <w:rPr>
          <w:lang w:eastAsia="hr-HR"/>
        </w:rPr>
        <w:t>Docker</w:t>
      </w:r>
      <w:proofErr w:type="spellEnd"/>
      <w:r w:rsidR="00020CD2">
        <w:rPr>
          <w:lang w:eastAsia="hr-HR"/>
        </w:rPr>
        <w:t xml:space="preserve"> sliku i šalje ju na repozitorij</w:t>
      </w:r>
      <w:r w:rsidR="00A14747">
        <w:rPr>
          <w:lang w:eastAsia="hr-HR"/>
        </w:rPr>
        <w:t xml:space="preserve">. </w:t>
      </w:r>
      <w:r w:rsidR="00A14747">
        <w:rPr>
          <w:lang w:eastAsia="hr-HR"/>
        </w:rPr>
        <w:lastRenderedPageBreak/>
        <w:t xml:space="preserve">Repozitorij imena </w:t>
      </w:r>
      <w:proofErr w:type="spellStart"/>
      <w:r w:rsidR="00A14747">
        <w:rPr>
          <w:lang w:eastAsia="hr-HR"/>
        </w:rPr>
        <w:t>mislavhuddle</w:t>
      </w:r>
      <w:proofErr w:type="spellEnd"/>
      <w:r w:rsidR="00020CD2">
        <w:rPr>
          <w:lang w:eastAsia="hr-HR"/>
        </w:rPr>
        <w:t xml:space="preserve"> je definiran unutar ključa „</w:t>
      </w:r>
      <w:proofErr w:type="spellStart"/>
      <w:r w:rsidR="00020CD2">
        <w:rPr>
          <w:lang w:eastAsia="hr-HR"/>
        </w:rPr>
        <w:t>tags</w:t>
      </w:r>
      <w:proofErr w:type="spellEnd"/>
      <w:r w:rsidR="00020CD2">
        <w:rPr>
          <w:lang w:eastAsia="hr-HR"/>
        </w:rPr>
        <w:t>“,</w:t>
      </w:r>
      <w:r w:rsidR="00A14747">
        <w:rPr>
          <w:lang w:eastAsia="hr-HR"/>
        </w:rPr>
        <w:t xml:space="preserve"> a unikatni </w:t>
      </w:r>
      <w:proofErr w:type="spellStart"/>
      <w:r w:rsidR="00A14747">
        <w:rPr>
          <w:lang w:eastAsia="hr-HR"/>
        </w:rPr>
        <w:t>Docker</w:t>
      </w:r>
      <w:proofErr w:type="spellEnd"/>
      <w:r w:rsidR="00A14747">
        <w:rPr>
          <w:lang w:eastAsia="hr-HR"/>
        </w:rPr>
        <w:t xml:space="preserve"> tag je postignut „</w:t>
      </w:r>
      <w:proofErr w:type="spellStart"/>
      <w:r w:rsidR="00A14747">
        <w:rPr>
          <w:lang w:eastAsia="hr-HR"/>
        </w:rPr>
        <w:t>github.sha</w:t>
      </w:r>
      <w:proofErr w:type="spellEnd"/>
      <w:r w:rsidR="00A14747">
        <w:rPr>
          <w:lang w:eastAsia="hr-HR"/>
        </w:rPr>
        <w:t>“ varijablom</w:t>
      </w:r>
      <w:r w:rsidR="00020CD2">
        <w:rPr>
          <w:lang w:eastAsia="hr-HR"/>
        </w:rPr>
        <w:t>. Kako bi senzitivne podatke sakrili od javnosti korištena je značajka „</w:t>
      </w:r>
      <w:proofErr w:type="spellStart"/>
      <w:r w:rsidR="00020CD2">
        <w:rPr>
          <w:lang w:eastAsia="hr-HR"/>
        </w:rPr>
        <w:t>secrets</w:t>
      </w:r>
      <w:proofErr w:type="spellEnd"/>
      <w:r w:rsidR="00020CD2">
        <w:rPr>
          <w:lang w:eastAsia="hr-HR"/>
        </w:rPr>
        <w:t>“ u koju je definiran</w:t>
      </w:r>
      <w:r w:rsidR="00A14747">
        <w:rPr>
          <w:lang w:eastAsia="hr-HR"/>
        </w:rPr>
        <w:t xml:space="preserve">o korisničko ime i token za prijavu na </w:t>
      </w:r>
      <w:proofErr w:type="spellStart"/>
      <w:r w:rsidR="00A14747">
        <w:rPr>
          <w:lang w:eastAsia="hr-HR"/>
        </w:rPr>
        <w:t>Docker</w:t>
      </w:r>
      <w:proofErr w:type="spellEnd"/>
      <w:r w:rsidR="00A14747">
        <w:rPr>
          <w:lang w:eastAsia="hr-HR"/>
        </w:rPr>
        <w:t xml:space="preserve"> </w:t>
      </w:r>
      <w:proofErr w:type="spellStart"/>
      <w:r w:rsidR="00A14747">
        <w:rPr>
          <w:lang w:eastAsia="hr-HR"/>
        </w:rPr>
        <w:t>Hub</w:t>
      </w:r>
      <w:proofErr w:type="spellEnd"/>
      <w:r w:rsidR="00A14747">
        <w:rPr>
          <w:lang w:eastAsia="hr-HR"/>
        </w:rPr>
        <w:t>.</w:t>
      </w:r>
    </w:p>
    <w:p w14:paraId="4CB54A2A" w14:textId="77777777" w:rsidR="00020CD2" w:rsidRPr="00020CD2" w:rsidRDefault="00020CD2" w:rsidP="00020CD2">
      <w:pPr>
        <w:shd w:val="clear" w:color="auto" w:fill="1F1F1F"/>
        <w:spacing w:after="0" w:line="285" w:lineRule="atLeast"/>
        <w:rPr>
          <w:rFonts w:ascii="Consolas" w:hAnsi="Consolas"/>
          <w:color w:val="CCCCCC"/>
          <w:sz w:val="21"/>
          <w:szCs w:val="21"/>
          <w:lang w:val="en-US"/>
        </w:rPr>
      </w:pPr>
      <w:r w:rsidRPr="00020CD2">
        <w:rPr>
          <w:rFonts w:ascii="Consolas" w:hAnsi="Consolas"/>
          <w:color w:val="CCCCCC"/>
          <w:sz w:val="21"/>
          <w:szCs w:val="21"/>
          <w:lang w:val="en-US"/>
        </w:rPr>
        <w:t xml:space="preserve">  </w:t>
      </w:r>
      <w:r w:rsidRPr="00020CD2">
        <w:rPr>
          <w:rFonts w:ascii="Consolas" w:hAnsi="Consolas"/>
          <w:color w:val="569CD6"/>
          <w:sz w:val="21"/>
          <w:szCs w:val="21"/>
          <w:lang w:val="en-US"/>
        </w:rPr>
        <w:t>build-and-push-docker-image</w:t>
      </w:r>
      <w:r w:rsidRPr="00020CD2">
        <w:rPr>
          <w:rFonts w:ascii="Consolas" w:hAnsi="Consolas"/>
          <w:color w:val="CCCCCC"/>
          <w:sz w:val="21"/>
          <w:szCs w:val="21"/>
          <w:lang w:val="en-US"/>
        </w:rPr>
        <w:t>:</w:t>
      </w:r>
    </w:p>
    <w:p w14:paraId="61EB0931" w14:textId="25680B6D" w:rsidR="00020CD2" w:rsidRPr="00020CD2" w:rsidRDefault="00020CD2" w:rsidP="00020CD2">
      <w:pPr>
        <w:shd w:val="clear" w:color="auto" w:fill="1F1F1F"/>
        <w:spacing w:after="0" w:line="285" w:lineRule="atLeast"/>
        <w:rPr>
          <w:rFonts w:ascii="Consolas" w:hAnsi="Consolas"/>
          <w:color w:val="CCCCCC"/>
          <w:sz w:val="21"/>
          <w:szCs w:val="21"/>
          <w:lang w:val="en-US"/>
        </w:rPr>
      </w:pPr>
      <w:r w:rsidRPr="00020CD2">
        <w:rPr>
          <w:rFonts w:ascii="Consolas" w:hAnsi="Consolas"/>
          <w:color w:val="CCCCCC"/>
          <w:sz w:val="21"/>
          <w:szCs w:val="21"/>
          <w:lang w:val="en-US"/>
        </w:rPr>
        <w:t xml:space="preserve">    </w:t>
      </w:r>
      <w:r w:rsidRPr="00020CD2">
        <w:rPr>
          <w:rFonts w:ascii="Consolas" w:hAnsi="Consolas"/>
          <w:color w:val="569CD6"/>
          <w:sz w:val="21"/>
          <w:szCs w:val="21"/>
          <w:lang w:val="en-US"/>
        </w:rPr>
        <w:t>needs</w:t>
      </w:r>
      <w:r w:rsidRPr="00020CD2">
        <w:rPr>
          <w:rFonts w:ascii="Consolas" w:hAnsi="Consolas"/>
          <w:color w:val="CCCCCC"/>
          <w:sz w:val="21"/>
          <w:szCs w:val="21"/>
          <w:lang w:val="en-US"/>
        </w:rPr>
        <w:t xml:space="preserve">: </w:t>
      </w:r>
      <w:proofErr w:type="gramStart"/>
      <w:r w:rsidR="006F7A00">
        <w:rPr>
          <w:rFonts w:ascii="Consolas" w:hAnsi="Consolas"/>
          <w:color w:val="CE9178"/>
          <w:sz w:val="21"/>
          <w:szCs w:val="21"/>
          <w:lang w:val="en-US"/>
        </w:rPr>
        <w:t>test</w:t>
      </w:r>
      <w:proofErr w:type="gramEnd"/>
    </w:p>
    <w:p w14:paraId="10CC9823" w14:textId="77777777" w:rsidR="00020CD2" w:rsidRPr="00020CD2" w:rsidRDefault="00020CD2" w:rsidP="00020CD2">
      <w:pPr>
        <w:shd w:val="clear" w:color="auto" w:fill="1F1F1F"/>
        <w:spacing w:after="0" w:line="285" w:lineRule="atLeast"/>
        <w:rPr>
          <w:rFonts w:ascii="Consolas" w:hAnsi="Consolas"/>
          <w:color w:val="CCCCCC"/>
          <w:sz w:val="21"/>
          <w:szCs w:val="21"/>
          <w:lang w:val="en-US"/>
        </w:rPr>
      </w:pPr>
      <w:r w:rsidRPr="00020CD2">
        <w:rPr>
          <w:rFonts w:ascii="Consolas" w:hAnsi="Consolas"/>
          <w:color w:val="CCCCCC"/>
          <w:sz w:val="21"/>
          <w:szCs w:val="21"/>
          <w:lang w:val="en-US"/>
        </w:rPr>
        <w:t xml:space="preserve">    </w:t>
      </w:r>
      <w:r w:rsidRPr="00020CD2">
        <w:rPr>
          <w:rFonts w:ascii="Consolas" w:hAnsi="Consolas"/>
          <w:color w:val="569CD6"/>
          <w:sz w:val="21"/>
          <w:szCs w:val="21"/>
          <w:lang w:val="en-US"/>
        </w:rPr>
        <w:t>runs-on</w:t>
      </w:r>
      <w:r w:rsidRPr="00020CD2">
        <w:rPr>
          <w:rFonts w:ascii="Consolas" w:hAnsi="Consolas"/>
          <w:color w:val="CCCCCC"/>
          <w:sz w:val="21"/>
          <w:szCs w:val="21"/>
          <w:lang w:val="en-US"/>
        </w:rPr>
        <w:t xml:space="preserve">: </w:t>
      </w:r>
      <w:r w:rsidRPr="00020CD2">
        <w:rPr>
          <w:rFonts w:ascii="Consolas" w:hAnsi="Consolas"/>
          <w:color w:val="CE9178"/>
          <w:sz w:val="21"/>
          <w:szCs w:val="21"/>
          <w:lang w:val="en-US"/>
        </w:rPr>
        <w:t>ubuntu-</w:t>
      </w:r>
      <w:proofErr w:type="gramStart"/>
      <w:r w:rsidRPr="00020CD2">
        <w:rPr>
          <w:rFonts w:ascii="Consolas" w:hAnsi="Consolas"/>
          <w:color w:val="CE9178"/>
          <w:sz w:val="21"/>
          <w:szCs w:val="21"/>
          <w:lang w:val="en-US"/>
        </w:rPr>
        <w:t>latest</w:t>
      </w:r>
      <w:proofErr w:type="gramEnd"/>
    </w:p>
    <w:p w14:paraId="13F52972" w14:textId="77777777" w:rsidR="00020CD2" w:rsidRPr="00020CD2" w:rsidRDefault="00020CD2" w:rsidP="00020CD2">
      <w:pPr>
        <w:shd w:val="clear" w:color="auto" w:fill="1F1F1F"/>
        <w:spacing w:after="0" w:line="285" w:lineRule="atLeast"/>
        <w:rPr>
          <w:rFonts w:ascii="Consolas" w:hAnsi="Consolas"/>
          <w:color w:val="CCCCCC"/>
          <w:sz w:val="21"/>
          <w:szCs w:val="21"/>
          <w:lang w:val="en-US"/>
        </w:rPr>
      </w:pPr>
      <w:r w:rsidRPr="00020CD2">
        <w:rPr>
          <w:rFonts w:ascii="Consolas" w:hAnsi="Consolas"/>
          <w:color w:val="CCCCCC"/>
          <w:sz w:val="21"/>
          <w:szCs w:val="21"/>
          <w:lang w:val="en-US"/>
        </w:rPr>
        <w:t xml:space="preserve">    </w:t>
      </w:r>
      <w:r w:rsidRPr="00020CD2">
        <w:rPr>
          <w:rFonts w:ascii="Consolas" w:hAnsi="Consolas"/>
          <w:color w:val="569CD6"/>
          <w:sz w:val="21"/>
          <w:szCs w:val="21"/>
          <w:lang w:val="en-US"/>
        </w:rPr>
        <w:t>steps</w:t>
      </w:r>
      <w:r w:rsidRPr="00020CD2">
        <w:rPr>
          <w:rFonts w:ascii="Consolas" w:hAnsi="Consolas"/>
          <w:color w:val="CCCCCC"/>
          <w:sz w:val="21"/>
          <w:szCs w:val="21"/>
          <w:lang w:val="en-US"/>
        </w:rPr>
        <w:t>:</w:t>
      </w:r>
    </w:p>
    <w:p w14:paraId="3F43ACC4" w14:textId="77777777" w:rsidR="00020CD2" w:rsidRPr="00020CD2" w:rsidRDefault="00020CD2" w:rsidP="00020CD2">
      <w:pPr>
        <w:shd w:val="clear" w:color="auto" w:fill="1F1F1F"/>
        <w:spacing w:after="0" w:line="285" w:lineRule="atLeast"/>
        <w:rPr>
          <w:rFonts w:ascii="Consolas" w:hAnsi="Consolas"/>
          <w:color w:val="CCCCCC"/>
          <w:sz w:val="21"/>
          <w:szCs w:val="21"/>
          <w:lang w:val="en-US"/>
        </w:rPr>
      </w:pPr>
      <w:r w:rsidRPr="00020CD2">
        <w:rPr>
          <w:rFonts w:ascii="Consolas" w:hAnsi="Consolas"/>
          <w:color w:val="CCCCCC"/>
          <w:sz w:val="21"/>
          <w:szCs w:val="21"/>
          <w:lang w:val="en-US"/>
        </w:rPr>
        <w:t xml:space="preserve">    </w:t>
      </w:r>
    </w:p>
    <w:p w14:paraId="2247B771" w14:textId="77777777" w:rsidR="00020CD2" w:rsidRPr="00020CD2" w:rsidRDefault="00020CD2" w:rsidP="00020CD2">
      <w:pPr>
        <w:shd w:val="clear" w:color="auto" w:fill="1F1F1F"/>
        <w:spacing w:after="0" w:line="285" w:lineRule="atLeast"/>
        <w:rPr>
          <w:rFonts w:ascii="Consolas" w:hAnsi="Consolas"/>
          <w:color w:val="CCCCCC"/>
          <w:sz w:val="21"/>
          <w:szCs w:val="21"/>
          <w:lang w:val="en-US"/>
        </w:rPr>
      </w:pPr>
      <w:r w:rsidRPr="00020CD2">
        <w:rPr>
          <w:rFonts w:ascii="Consolas" w:hAnsi="Consolas"/>
          <w:color w:val="CCCCCC"/>
          <w:sz w:val="21"/>
          <w:szCs w:val="21"/>
          <w:lang w:val="en-US"/>
        </w:rPr>
        <w:t xml:space="preserve">    - </w:t>
      </w:r>
      <w:r w:rsidRPr="00020CD2">
        <w:rPr>
          <w:rFonts w:ascii="Consolas" w:hAnsi="Consolas"/>
          <w:color w:val="569CD6"/>
          <w:sz w:val="21"/>
          <w:szCs w:val="21"/>
          <w:lang w:val="en-US"/>
        </w:rPr>
        <w:t>name</w:t>
      </w:r>
      <w:r w:rsidRPr="00020CD2">
        <w:rPr>
          <w:rFonts w:ascii="Consolas" w:hAnsi="Consolas"/>
          <w:color w:val="CCCCCC"/>
          <w:sz w:val="21"/>
          <w:szCs w:val="21"/>
          <w:lang w:val="en-US"/>
        </w:rPr>
        <w:t xml:space="preserve">: </w:t>
      </w:r>
      <w:r w:rsidRPr="00020CD2">
        <w:rPr>
          <w:rFonts w:ascii="Consolas" w:hAnsi="Consolas"/>
          <w:color w:val="CE9178"/>
          <w:sz w:val="21"/>
          <w:szCs w:val="21"/>
          <w:lang w:val="en-US"/>
        </w:rPr>
        <w:t>Clone repo in runner</w:t>
      </w:r>
    </w:p>
    <w:p w14:paraId="34553488" w14:textId="77777777" w:rsidR="00020CD2" w:rsidRPr="00020CD2" w:rsidRDefault="00020CD2" w:rsidP="00020CD2">
      <w:pPr>
        <w:shd w:val="clear" w:color="auto" w:fill="1F1F1F"/>
        <w:spacing w:after="0" w:line="285" w:lineRule="atLeast"/>
        <w:rPr>
          <w:rFonts w:ascii="Consolas" w:hAnsi="Consolas"/>
          <w:color w:val="CCCCCC"/>
          <w:sz w:val="21"/>
          <w:szCs w:val="21"/>
          <w:lang w:val="en-US"/>
        </w:rPr>
      </w:pPr>
      <w:r w:rsidRPr="00020CD2">
        <w:rPr>
          <w:rFonts w:ascii="Consolas" w:hAnsi="Consolas"/>
          <w:color w:val="CCCCCC"/>
          <w:sz w:val="21"/>
          <w:szCs w:val="21"/>
          <w:lang w:val="en-US"/>
        </w:rPr>
        <w:t xml:space="preserve">      </w:t>
      </w:r>
      <w:r w:rsidRPr="00020CD2">
        <w:rPr>
          <w:rFonts w:ascii="Consolas" w:hAnsi="Consolas"/>
          <w:color w:val="569CD6"/>
          <w:sz w:val="21"/>
          <w:szCs w:val="21"/>
          <w:lang w:val="en-US"/>
        </w:rPr>
        <w:t>uses</w:t>
      </w:r>
      <w:r w:rsidRPr="00020CD2">
        <w:rPr>
          <w:rFonts w:ascii="Consolas" w:hAnsi="Consolas"/>
          <w:color w:val="CCCCCC"/>
          <w:sz w:val="21"/>
          <w:szCs w:val="21"/>
          <w:lang w:val="en-US"/>
        </w:rPr>
        <w:t xml:space="preserve">: </w:t>
      </w:r>
      <w:r w:rsidRPr="00020CD2">
        <w:rPr>
          <w:rFonts w:ascii="Consolas" w:hAnsi="Consolas"/>
          <w:color w:val="CE9178"/>
          <w:sz w:val="21"/>
          <w:szCs w:val="21"/>
          <w:lang w:val="en-US"/>
        </w:rPr>
        <w:t>actions/checkout@</w:t>
      </w:r>
      <w:proofErr w:type="gramStart"/>
      <w:r w:rsidRPr="00020CD2">
        <w:rPr>
          <w:rFonts w:ascii="Consolas" w:hAnsi="Consolas"/>
          <w:color w:val="CE9178"/>
          <w:sz w:val="21"/>
          <w:szCs w:val="21"/>
          <w:lang w:val="en-US"/>
        </w:rPr>
        <w:t>v3</w:t>
      </w:r>
      <w:proofErr w:type="gramEnd"/>
    </w:p>
    <w:p w14:paraId="43CD0E03" w14:textId="77777777" w:rsidR="00020CD2" w:rsidRPr="00020CD2" w:rsidRDefault="00020CD2" w:rsidP="00020CD2">
      <w:pPr>
        <w:shd w:val="clear" w:color="auto" w:fill="1F1F1F"/>
        <w:spacing w:after="0" w:line="285" w:lineRule="atLeast"/>
        <w:rPr>
          <w:rFonts w:ascii="Consolas" w:hAnsi="Consolas"/>
          <w:color w:val="CCCCCC"/>
          <w:sz w:val="21"/>
          <w:szCs w:val="21"/>
          <w:lang w:val="en-US"/>
        </w:rPr>
      </w:pPr>
    </w:p>
    <w:p w14:paraId="2C9F634E" w14:textId="77777777" w:rsidR="00020CD2" w:rsidRPr="00020CD2" w:rsidRDefault="00020CD2" w:rsidP="00020CD2">
      <w:pPr>
        <w:shd w:val="clear" w:color="auto" w:fill="1F1F1F"/>
        <w:spacing w:after="0" w:line="285" w:lineRule="atLeast"/>
        <w:rPr>
          <w:rFonts w:ascii="Consolas" w:hAnsi="Consolas"/>
          <w:color w:val="CCCCCC"/>
          <w:sz w:val="21"/>
          <w:szCs w:val="21"/>
          <w:lang w:val="en-US"/>
        </w:rPr>
      </w:pPr>
      <w:r w:rsidRPr="00020CD2">
        <w:rPr>
          <w:rFonts w:ascii="Consolas" w:hAnsi="Consolas"/>
          <w:color w:val="CCCCCC"/>
          <w:sz w:val="21"/>
          <w:szCs w:val="21"/>
          <w:lang w:val="en-US"/>
        </w:rPr>
        <w:t xml:space="preserve">    - </w:t>
      </w:r>
      <w:r w:rsidRPr="00020CD2">
        <w:rPr>
          <w:rFonts w:ascii="Consolas" w:hAnsi="Consolas"/>
          <w:color w:val="569CD6"/>
          <w:sz w:val="21"/>
          <w:szCs w:val="21"/>
          <w:lang w:val="en-US"/>
        </w:rPr>
        <w:t>name</w:t>
      </w:r>
      <w:r w:rsidRPr="00020CD2">
        <w:rPr>
          <w:rFonts w:ascii="Consolas" w:hAnsi="Consolas"/>
          <w:color w:val="CCCCCC"/>
          <w:sz w:val="21"/>
          <w:szCs w:val="21"/>
          <w:lang w:val="en-US"/>
        </w:rPr>
        <w:t xml:space="preserve">: </w:t>
      </w:r>
      <w:r w:rsidRPr="00020CD2">
        <w:rPr>
          <w:rFonts w:ascii="Consolas" w:hAnsi="Consolas"/>
          <w:color w:val="CE9178"/>
          <w:sz w:val="21"/>
          <w:szCs w:val="21"/>
          <w:lang w:val="en-US"/>
        </w:rPr>
        <w:t>Login to Docker Hub</w:t>
      </w:r>
    </w:p>
    <w:p w14:paraId="79B1757C" w14:textId="77777777" w:rsidR="00020CD2" w:rsidRPr="00020CD2" w:rsidRDefault="00020CD2" w:rsidP="00020CD2">
      <w:pPr>
        <w:shd w:val="clear" w:color="auto" w:fill="1F1F1F"/>
        <w:spacing w:after="0" w:line="285" w:lineRule="atLeast"/>
        <w:rPr>
          <w:rFonts w:ascii="Consolas" w:hAnsi="Consolas"/>
          <w:color w:val="CCCCCC"/>
          <w:sz w:val="21"/>
          <w:szCs w:val="21"/>
          <w:lang w:val="en-US"/>
        </w:rPr>
      </w:pPr>
      <w:r w:rsidRPr="00020CD2">
        <w:rPr>
          <w:rFonts w:ascii="Consolas" w:hAnsi="Consolas"/>
          <w:color w:val="CCCCCC"/>
          <w:sz w:val="21"/>
          <w:szCs w:val="21"/>
          <w:lang w:val="en-US"/>
        </w:rPr>
        <w:t xml:space="preserve">      </w:t>
      </w:r>
      <w:r w:rsidRPr="00020CD2">
        <w:rPr>
          <w:rFonts w:ascii="Consolas" w:hAnsi="Consolas"/>
          <w:color w:val="569CD6"/>
          <w:sz w:val="21"/>
          <w:szCs w:val="21"/>
          <w:lang w:val="en-US"/>
        </w:rPr>
        <w:t>uses</w:t>
      </w:r>
      <w:r w:rsidRPr="00020CD2">
        <w:rPr>
          <w:rFonts w:ascii="Consolas" w:hAnsi="Consolas"/>
          <w:color w:val="CCCCCC"/>
          <w:sz w:val="21"/>
          <w:szCs w:val="21"/>
          <w:lang w:val="en-US"/>
        </w:rPr>
        <w:t xml:space="preserve">: </w:t>
      </w:r>
      <w:r w:rsidRPr="00020CD2">
        <w:rPr>
          <w:rFonts w:ascii="Consolas" w:hAnsi="Consolas"/>
          <w:color w:val="CE9178"/>
          <w:sz w:val="21"/>
          <w:szCs w:val="21"/>
          <w:lang w:val="en-US"/>
        </w:rPr>
        <w:t>docker/login-action@</w:t>
      </w:r>
      <w:proofErr w:type="gramStart"/>
      <w:r w:rsidRPr="00020CD2">
        <w:rPr>
          <w:rFonts w:ascii="Consolas" w:hAnsi="Consolas"/>
          <w:color w:val="CE9178"/>
          <w:sz w:val="21"/>
          <w:szCs w:val="21"/>
          <w:lang w:val="en-US"/>
        </w:rPr>
        <w:t>v2</w:t>
      </w:r>
      <w:proofErr w:type="gramEnd"/>
    </w:p>
    <w:p w14:paraId="27F50132" w14:textId="77777777" w:rsidR="00020CD2" w:rsidRPr="00020CD2" w:rsidRDefault="00020CD2" w:rsidP="00020CD2">
      <w:pPr>
        <w:shd w:val="clear" w:color="auto" w:fill="1F1F1F"/>
        <w:spacing w:after="0" w:line="285" w:lineRule="atLeast"/>
        <w:rPr>
          <w:rFonts w:ascii="Consolas" w:hAnsi="Consolas"/>
          <w:color w:val="CCCCCC"/>
          <w:sz w:val="21"/>
          <w:szCs w:val="21"/>
          <w:lang w:val="en-US"/>
        </w:rPr>
      </w:pPr>
      <w:r w:rsidRPr="00020CD2">
        <w:rPr>
          <w:rFonts w:ascii="Consolas" w:hAnsi="Consolas"/>
          <w:color w:val="CCCCCC"/>
          <w:sz w:val="21"/>
          <w:szCs w:val="21"/>
          <w:lang w:val="en-US"/>
        </w:rPr>
        <w:t xml:space="preserve">      </w:t>
      </w:r>
      <w:r w:rsidRPr="00020CD2">
        <w:rPr>
          <w:rFonts w:ascii="Consolas" w:hAnsi="Consolas"/>
          <w:color w:val="569CD6"/>
          <w:sz w:val="21"/>
          <w:szCs w:val="21"/>
          <w:lang w:val="en-US"/>
        </w:rPr>
        <w:t>with</w:t>
      </w:r>
      <w:r w:rsidRPr="00020CD2">
        <w:rPr>
          <w:rFonts w:ascii="Consolas" w:hAnsi="Consolas"/>
          <w:color w:val="CCCCCC"/>
          <w:sz w:val="21"/>
          <w:szCs w:val="21"/>
          <w:lang w:val="en-US"/>
        </w:rPr>
        <w:t>:</w:t>
      </w:r>
    </w:p>
    <w:p w14:paraId="7D3BAB69" w14:textId="77777777" w:rsidR="00020CD2" w:rsidRPr="00020CD2" w:rsidRDefault="00020CD2" w:rsidP="00020CD2">
      <w:pPr>
        <w:shd w:val="clear" w:color="auto" w:fill="1F1F1F"/>
        <w:spacing w:after="0" w:line="285" w:lineRule="atLeast"/>
        <w:rPr>
          <w:rFonts w:ascii="Consolas" w:hAnsi="Consolas"/>
          <w:color w:val="CCCCCC"/>
          <w:sz w:val="21"/>
          <w:szCs w:val="21"/>
          <w:lang w:val="en-US"/>
        </w:rPr>
      </w:pPr>
      <w:r w:rsidRPr="00020CD2">
        <w:rPr>
          <w:rFonts w:ascii="Consolas" w:hAnsi="Consolas"/>
          <w:color w:val="CCCCCC"/>
          <w:sz w:val="21"/>
          <w:szCs w:val="21"/>
          <w:lang w:val="en-US"/>
        </w:rPr>
        <w:t xml:space="preserve">        </w:t>
      </w:r>
      <w:r w:rsidRPr="00020CD2">
        <w:rPr>
          <w:rFonts w:ascii="Consolas" w:hAnsi="Consolas"/>
          <w:color w:val="569CD6"/>
          <w:sz w:val="21"/>
          <w:szCs w:val="21"/>
          <w:lang w:val="en-US"/>
        </w:rPr>
        <w:t>username</w:t>
      </w:r>
      <w:r w:rsidRPr="00020CD2">
        <w:rPr>
          <w:rFonts w:ascii="Consolas" w:hAnsi="Consolas"/>
          <w:color w:val="CCCCCC"/>
          <w:sz w:val="21"/>
          <w:szCs w:val="21"/>
          <w:lang w:val="en-US"/>
        </w:rPr>
        <w:t xml:space="preserve">: </w:t>
      </w:r>
      <w:r w:rsidRPr="00020CD2">
        <w:rPr>
          <w:rFonts w:ascii="Consolas" w:hAnsi="Consolas"/>
          <w:color w:val="CE9178"/>
          <w:sz w:val="21"/>
          <w:szCs w:val="21"/>
          <w:lang w:val="en-US"/>
        </w:rPr>
        <w:t>$</w:t>
      </w:r>
      <w:proofErr w:type="gramStart"/>
      <w:r w:rsidRPr="00020CD2">
        <w:rPr>
          <w:rFonts w:ascii="Consolas" w:hAnsi="Consolas"/>
          <w:color w:val="CE9178"/>
          <w:sz w:val="21"/>
          <w:szCs w:val="21"/>
          <w:lang w:val="en-US"/>
        </w:rPr>
        <w:t xml:space="preserve">{{ </w:t>
      </w:r>
      <w:proofErr w:type="spellStart"/>
      <w:r w:rsidRPr="00020CD2">
        <w:rPr>
          <w:rFonts w:ascii="Consolas" w:hAnsi="Consolas"/>
          <w:color w:val="CE9178"/>
          <w:sz w:val="21"/>
          <w:szCs w:val="21"/>
          <w:lang w:val="en-US"/>
        </w:rPr>
        <w:t>secrets</w:t>
      </w:r>
      <w:proofErr w:type="gramEnd"/>
      <w:r w:rsidRPr="00020CD2">
        <w:rPr>
          <w:rFonts w:ascii="Consolas" w:hAnsi="Consolas"/>
          <w:color w:val="CE9178"/>
          <w:sz w:val="21"/>
          <w:szCs w:val="21"/>
          <w:lang w:val="en-US"/>
        </w:rPr>
        <w:t>.DOCKERHUB_USERNAME</w:t>
      </w:r>
      <w:proofErr w:type="spellEnd"/>
      <w:r w:rsidRPr="00020CD2">
        <w:rPr>
          <w:rFonts w:ascii="Consolas" w:hAnsi="Consolas"/>
          <w:color w:val="CE9178"/>
          <w:sz w:val="21"/>
          <w:szCs w:val="21"/>
          <w:lang w:val="en-US"/>
        </w:rPr>
        <w:t xml:space="preserve"> }}</w:t>
      </w:r>
    </w:p>
    <w:p w14:paraId="752BC996" w14:textId="77777777" w:rsidR="00020CD2" w:rsidRPr="00020CD2" w:rsidRDefault="00020CD2" w:rsidP="00020CD2">
      <w:pPr>
        <w:shd w:val="clear" w:color="auto" w:fill="1F1F1F"/>
        <w:spacing w:after="0" w:line="285" w:lineRule="atLeast"/>
        <w:rPr>
          <w:rFonts w:ascii="Consolas" w:hAnsi="Consolas"/>
          <w:color w:val="CCCCCC"/>
          <w:sz w:val="21"/>
          <w:szCs w:val="21"/>
          <w:lang w:val="en-US"/>
        </w:rPr>
      </w:pPr>
      <w:r w:rsidRPr="00020CD2">
        <w:rPr>
          <w:rFonts w:ascii="Consolas" w:hAnsi="Consolas"/>
          <w:color w:val="CCCCCC"/>
          <w:sz w:val="21"/>
          <w:szCs w:val="21"/>
          <w:lang w:val="en-US"/>
        </w:rPr>
        <w:t xml:space="preserve">        </w:t>
      </w:r>
      <w:r w:rsidRPr="00020CD2">
        <w:rPr>
          <w:rFonts w:ascii="Consolas" w:hAnsi="Consolas"/>
          <w:color w:val="569CD6"/>
          <w:sz w:val="21"/>
          <w:szCs w:val="21"/>
          <w:lang w:val="en-US"/>
        </w:rPr>
        <w:t>password</w:t>
      </w:r>
      <w:r w:rsidRPr="00020CD2">
        <w:rPr>
          <w:rFonts w:ascii="Consolas" w:hAnsi="Consolas"/>
          <w:color w:val="CCCCCC"/>
          <w:sz w:val="21"/>
          <w:szCs w:val="21"/>
          <w:lang w:val="en-US"/>
        </w:rPr>
        <w:t xml:space="preserve">: </w:t>
      </w:r>
      <w:r w:rsidRPr="00020CD2">
        <w:rPr>
          <w:rFonts w:ascii="Consolas" w:hAnsi="Consolas"/>
          <w:color w:val="CE9178"/>
          <w:sz w:val="21"/>
          <w:szCs w:val="21"/>
          <w:lang w:val="en-US"/>
        </w:rPr>
        <w:t>$</w:t>
      </w:r>
      <w:proofErr w:type="gramStart"/>
      <w:r w:rsidRPr="00020CD2">
        <w:rPr>
          <w:rFonts w:ascii="Consolas" w:hAnsi="Consolas"/>
          <w:color w:val="CE9178"/>
          <w:sz w:val="21"/>
          <w:szCs w:val="21"/>
          <w:lang w:val="en-US"/>
        </w:rPr>
        <w:t xml:space="preserve">{{ </w:t>
      </w:r>
      <w:proofErr w:type="spellStart"/>
      <w:r w:rsidRPr="00020CD2">
        <w:rPr>
          <w:rFonts w:ascii="Consolas" w:hAnsi="Consolas"/>
          <w:color w:val="CE9178"/>
          <w:sz w:val="21"/>
          <w:szCs w:val="21"/>
          <w:lang w:val="en-US"/>
        </w:rPr>
        <w:t>secrets</w:t>
      </w:r>
      <w:proofErr w:type="gramEnd"/>
      <w:r w:rsidRPr="00020CD2">
        <w:rPr>
          <w:rFonts w:ascii="Consolas" w:hAnsi="Consolas"/>
          <w:color w:val="CE9178"/>
          <w:sz w:val="21"/>
          <w:szCs w:val="21"/>
          <w:lang w:val="en-US"/>
        </w:rPr>
        <w:t>.DOCKERHUB_TOKEN</w:t>
      </w:r>
      <w:proofErr w:type="spellEnd"/>
      <w:r w:rsidRPr="00020CD2">
        <w:rPr>
          <w:rFonts w:ascii="Consolas" w:hAnsi="Consolas"/>
          <w:color w:val="CE9178"/>
          <w:sz w:val="21"/>
          <w:szCs w:val="21"/>
          <w:lang w:val="en-US"/>
        </w:rPr>
        <w:t xml:space="preserve"> }}</w:t>
      </w:r>
      <w:r w:rsidRPr="00020CD2">
        <w:rPr>
          <w:rFonts w:ascii="Consolas" w:hAnsi="Consolas"/>
          <w:color w:val="CCCCCC"/>
          <w:sz w:val="21"/>
          <w:szCs w:val="21"/>
          <w:lang w:val="en-US"/>
        </w:rPr>
        <w:t xml:space="preserve"> </w:t>
      </w:r>
    </w:p>
    <w:p w14:paraId="2BE175CE" w14:textId="77777777" w:rsidR="00020CD2" w:rsidRPr="00020CD2" w:rsidRDefault="00020CD2" w:rsidP="00020CD2">
      <w:pPr>
        <w:shd w:val="clear" w:color="auto" w:fill="1F1F1F"/>
        <w:spacing w:after="0" w:line="285" w:lineRule="atLeast"/>
        <w:rPr>
          <w:rFonts w:ascii="Consolas" w:hAnsi="Consolas"/>
          <w:color w:val="CCCCCC"/>
          <w:sz w:val="21"/>
          <w:szCs w:val="21"/>
          <w:lang w:val="en-US"/>
        </w:rPr>
      </w:pPr>
    </w:p>
    <w:p w14:paraId="0371327C" w14:textId="77777777" w:rsidR="00020CD2" w:rsidRPr="00020CD2" w:rsidRDefault="00020CD2" w:rsidP="00020CD2">
      <w:pPr>
        <w:shd w:val="clear" w:color="auto" w:fill="1F1F1F"/>
        <w:spacing w:after="0" w:line="285" w:lineRule="atLeast"/>
        <w:rPr>
          <w:rFonts w:ascii="Consolas" w:hAnsi="Consolas"/>
          <w:color w:val="CCCCCC"/>
          <w:sz w:val="21"/>
          <w:szCs w:val="21"/>
          <w:lang w:val="en-US"/>
        </w:rPr>
      </w:pPr>
      <w:r w:rsidRPr="00020CD2">
        <w:rPr>
          <w:rFonts w:ascii="Consolas" w:hAnsi="Consolas"/>
          <w:color w:val="CCCCCC"/>
          <w:sz w:val="21"/>
          <w:szCs w:val="21"/>
          <w:lang w:val="en-US"/>
        </w:rPr>
        <w:t xml:space="preserve">    - </w:t>
      </w:r>
      <w:r w:rsidRPr="00020CD2">
        <w:rPr>
          <w:rFonts w:ascii="Consolas" w:hAnsi="Consolas"/>
          <w:color w:val="569CD6"/>
          <w:sz w:val="21"/>
          <w:szCs w:val="21"/>
          <w:lang w:val="en-US"/>
        </w:rPr>
        <w:t>name</w:t>
      </w:r>
      <w:r w:rsidRPr="00020CD2">
        <w:rPr>
          <w:rFonts w:ascii="Consolas" w:hAnsi="Consolas"/>
          <w:color w:val="CCCCCC"/>
          <w:sz w:val="21"/>
          <w:szCs w:val="21"/>
          <w:lang w:val="en-US"/>
        </w:rPr>
        <w:t xml:space="preserve">: </w:t>
      </w:r>
      <w:r w:rsidRPr="00020CD2">
        <w:rPr>
          <w:rFonts w:ascii="Consolas" w:hAnsi="Consolas"/>
          <w:color w:val="CE9178"/>
          <w:sz w:val="21"/>
          <w:szCs w:val="21"/>
          <w:lang w:val="en-US"/>
        </w:rPr>
        <w:t>Build and push Docker images</w:t>
      </w:r>
    </w:p>
    <w:p w14:paraId="28AA7FF0" w14:textId="77777777" w:rsidR="00020CD2" w:rsidRPr="00020CD2" w:rsidRDefault="00020CD2" w:rsidP="00020CD2">
      <w:pPr>
        <w:shd w:val="clear" w:color="auto" w:fill="1F1F1F"/>
        <w:spacing w:after="0" w:line="285" w:lineRule="atLeast"/>
        <w:rPr>
          <w:rFonts w:ascii="Consolas" w:hAnsi="Consolas"/>
          <w:color w:val="CCCCCC"/>
          <w:sz w:val="21"/>
          <w:szCs w:val="21"/>
          <w:lang w:val="en-US"/>
        </w:rPr>
      </w:pPr>
      <w:r w:rsidRPr="00020CD2">
        <w:rPr>
          <w:rFonts w:ascii="Consolas" w:hAnsi="Consolas"/>
          <w:color w:val="CCCCCC"/>
          <w:sz w:val="21"/>
          <w:szCs w:val="21"/>
          <w:lang w:val="en-US"/>
        </w:rPr>
        <w:t xml:space="preserve">      </w:t>
      </w:r>
      <w:r w:rsidRPr="00020CD2">
        <w:rPr>
          <w:rFonts w:ascii="Consolas" w:hAnsi="Consolas"/>
          <w:color w:val="569CD6"/>
          <w:sz w:val="21"/>
          <w:szCs w:val="21"/>
          <w:lang w:val="en-US"/>
        </w:rPr>
        <w:t>uses</w:t>
      </w:r>
      <w:r w:rsidRPr="00020CD2">
        <w:rPr>
          <w:rFonts w:ascii="Consolas" w:hAnsi="Consolas"/>
          <w:color w:val="CCCCCC"/>
          <w:sz w:val="21"/>
          <w:szCs w:val="21"/>
          <w:lang w:val="en-US"/>
        </w:rPr>
        <w:t xml:space="preserve">: </w:t>
      </w:r>
      <w:r w:rsidRPr="00020CD2">
        <w:rPr>
          <w:rFonts w:ascii="Consolas" w:hAnsi="Consolas"/>
          <w:color w:val="CE9178"/>
          <w:sz w:val="21"/>
          <w:szCs w:val="21"/>
          <w:lang w:val="en-US"/>
        </w:rPr>
        <w:t>docker/build-push-action@v4.0.0</w:t>
      </w:r>
    </w:p>
    <w:p w14:paraId="2FFAD934" w14:textId="77777777" w:rsidR="00020CD2" w:rsidRPr="00020CD2" w:rsidRDefault="00020CD2" w:rsidP="00020CD2">
      <w:pPr>
        <w:shd w:val="clear" w:color="auto" w:fill="1F1F1F"/>
        <w:spacing w:after="0" w:line="285" w:lineRule="atLeast"/>
        <w:rPr>
          <w:rFonts w:ascii="Consolas" w:hAnsi="Consolas"/>
          <w:color w:val="CCCCCC"/>
          <w:sz w:val="21"/>
          <w:szCs w:val="21"/>
          <w:lang w:val="en-US"/>
        </w:rPr>
      </w:pPr>
      <w:r w:rsidRPr="00020CD2">
        <w:rPr>
          <w:rFonts w:ascii="Consolas" w:hAnsi="Consolas"/>
          <w:color w:val="CCCCCC"/>
          <w:sz w:val="21"/>
          <w:szCs w:val="21"/>
          <w:lang w:val="en-US"/>
        </w:rPr>
        <w:t xml:space="preserve">      </w:t>
      </w:r>
      <w:r w:rsidRPr="00020CD2">
        <w:rPr>
          <w:rFonts w:ascii="Consolas" w:hAnsi="Consolas"/>
          <w:color w:val="569CD6"/>
          <w:sz w:val="21"/>
          <w:szCs w:val="21"/>
          <w:lang w:val="en-US"/>
        </w:rPr>
        <w:t>with</w:t>
      </w:r>
      <w:r w:rsidRPr="00020CD2">
        <w:rPr>
          <w:rFonts w:ascii="Consolas" w:hAnsi="Consolas"/>
          <w:color w:val="CCCCCC"/>
          <w:sz w:val="21"/>
          <w:szCs w:val="21"/>
          <w:lang w:val="en-US"/>
        </w:rPr>
        <w:t>:</w:t>
      </w:r>
    </w:p>
    <w:p w14:paraId="456B7083" w14:textId="77777777" w:rsidR="00020CD2" w:rsidRPr="00020CD2" w:rsidRDefault="00020CD2" w:rsidP="00020CD2">
      <w:pPr>
        <w:shd w:val="clear" w:color="auto" w:fill="1F1F1F"/>
        <w:spacing w:after="0" w:line="285" w:lineRule="atLeast"/>
        <w:rPr>
          <w:rFonts w:ascii="Consolas" w:hAnsi="Consolas"/>
          <w:color w:val="CCCCCC"/>
          <w:sz w:val="21"/>
          <w:szCs w:val="21"/>
          <w:lang w:val="en-US"/>
        </w:rPr>
      </w:pPr>
      <w:r w:rsidRPr="00020CD2">
        <w:rPr>
          <w:rFonts w:ascii="Consolas" w:hAnsi="Consolas"/>
          <w:color w:val="CCCCCC"/>
          <w:sz w:val="21"/>
          <w:szCs w:val="21"/>
          <w:lang w:val="en-US"/>
        </w:rPr>
        <w:t xml:space="preserve">        </w:t>
      </w:r>
      <w:r w:rsidRPr="00020CD2">
        <w:rPr>
          <w:rFonts w:ascii="Consolas" w:hAnsi="Consolas"/>
          <w:color w:val="569CD6"/>
          <w:sz w:val="21"/>
          <w:szCs w:val="21"/>
          <w:lang w:val="en-US"/>
        </w:rPr>
        <w:t>push</w:t>
      </w:r>
      <w:r w:rsidRPr="00020CD2">
        <w:rPr>
          <w:rFonts w:ascii="Consolas" w:hAnsi="Consolas"/>
          <w:color w:val="CCCCCC"/>
          <w:sz w:val="21"/>
          <w:szCs w:val="21"/>
          <w:lang w:val="en-US"/>
        </w:rPr>
        <w:t xml:space="preserve">: </w:t>
      </w:r>
      <w:r w:rsidRPr="00020CD2">
        <w:rPr>
          <w:rFonts w:ascii="Consolas" w:hAnsi="Consolas"/>
          <w:color w:val="569CD6"/>
          <w:sz w:val="21"/>
          <w:szCs w:val="21"/>
          <w:lang w:val="en-US"/>
        </w:rPr>
        <w:t>true</w:t>
      </w:r>
    </w:p>
    <w:p w14:paraId="45C83C83" w14:textId="77777777" w:rsidR="00020CD2" w:rsidRPr="00020CD2" w:rsidRDefault="00020CD2" w:rsidP="00020CD2">
      <w:pPr>
        <w:shd w:val="clear" w:color="auto" w:fill="1F1F1F"/>
        <w:spacing w:after="0" w:line="285" w:lineRule="atLeast"/>
        <w:rPr>
          <w:rFonts w:ascii="Consolas" w:hAnsi="Consolas"/>
          <w:color w:val="CCCCCC"/>
          <w:sz w:val="21"/>
          <w:szCs w:val="21"/>
          <w:lang w:val="en-US"/>
        </w:rPr>
      </w:pPr>
      <w:r w:rsidRPr="00020CD2">
        <w:rPr>
          <w:rFonts w:ascii="Consolas" w:hAnsi="Consolas"/>
          <w:color w:val="CCCCCC"/>
          <w:sz w:val="21"/>
          <w:szCs w:val="21"/>
          <w:lang w:val="en-US"/>
        </w:rPr>
        <w:t xml:space="preserve">        </w:t>
      </w:r>
      <w:r w:rsidRPr="00020CD2">
        <w:rPr>
          <w:rFonts w:ascii="Consolas" w:hAnsi="Consolas"/>
          <w:color w:val="569CD6"/>
          <w:sz w:val="21"/>
          <w:szCs w:val="21"/>
          <w:lang w:val="en-US"/>
        </w:rPr>
        <w:t>tags</w:t>
      </w:r>
      <w:r w:rsidRPr="00020CD2">
        <w:rPr>
          <w:rFonts w:ascii="Consolas" w:hAnsi="Consolas"/>
          <w:color w:val="CCCCCC"/>
          <w:sz w:val="21"/>
          <w:szCs w:val="21"/>
          <w:lang w:val="en-US"/>
        </w:rPr>
        <w:t xml:space="preserve">: </w:t>
      </w:r>
      <w:proofErr w:type="spellStart"/>
      <w:r w:rsidRPr="00020CD2">
        <w:rPr>
          <w:rFonts w:ascii="Consolas" w:hAnsi="Consolas"/>
          <w:color w:val="CE9178"/>
          <w:sz w:val="21"/>
          <w:szCs w:val="21"/>
          <w:lang w:val="en-US"/>
        </w:rPr>
        <w:t>mislavhuddle</w:t>
      </w:r>
      <w:proofErr w:type="spellEnd"/>
      <w:r w:rsidRPr="00020CD2">
        <w:rPr>
          <w:rFonts w:ascii="Consolas" w:hAnsi="Consolas"/>
          <w:color w:val="CE9178"/>
          <w:sz w:val="21"/>
          <w:szCs w:val="21"/>
          <w:lang w:val="en-US"/>
        </w:rPr>
        <w:t>/</w:t>
      </w:r>
      <w:proofErr w:type="spellStart"/>
      <w:proofErr w:type="gramStart"/>
      <w:r w:rsidRPr="00020CD2">
        <w:rPr>
          <w:rFonts w:ascii="Consolas" w:hAnsi="Consolas"/>
          <w:color w:val="CE9178"/>
          <w:sz w:val="21"/>
          <w:szCs w:val="21"/>
          <w:lang w:val="en-US"/>
        </w:rPr>
        <w:t>helloflask</w:t>
      </w:r>
      <w:proofErr w:type="spellEnd"/>
      <w:r w:rsidRPr="00020CD2">
        <w:rPr>
          <w:rFonts w:ascii="Consolas" w:hAnsi="Consolas"/>
          <w:color w:val="CE9178"/>
          <w:sz w:val="21"/>
          <w:szCs w:val="21"/>
          <w:lang w:val="en-US"/>
        </w:rPr>
        <w:t>:$</w:t>
      </w:r>
      <w:proofErr w:type="gramEnd"/>
      <w:r w:rsidRPr="00020CD2">
        <w:rPr>
          <w:rFonts w:ascii="Consolas" w:hAnsi="Consolas"/>
          <w:color w:val="CE9178"/>
          <w:sz w:val="21"/>
          <w:szCs w:val="21"/>
          <w:lang w:val="en-US"/>
        </w:rPr>
        <w:t xml:space="preserve">{{ </w:t>
      </w:r>
      <w:proofErr w:type="spellStart"/>
      <w:r w:rsidRPr="00020CD2">
        <w:rPr>
          <w:rFonts w:ascii="Consolas" w:hAnsi="Consolas"/>
          <w:color w:val="CE9178"/>
          <w:sz w:val="21"/>
          <w:szCs w:val="21"/>
          <w:lang w:val="en-US"/>
        </w:rPr>
        <w:t>github.sha</w:t>
      </w:r>
      <w:proofErr w:type="spellEnd"/>
      <w:r w:rsidRPr="00020CD2">
        <w:rPr>
          <w:rFonts w:ascii="Consolas" w:hAnsi="Consolas"/>
          <w:color w:val="CE9178"/>
          <w:sz w:val="21"/>
          <w:szCs w:val="21"/>
          <w:lang w:val="en-US"/>
        </w:rPr>
        <w:t xml:space="preserve"> }}</w:t>
      </w:r>
    </w:p>
    <w:p w14:paraId="293263FF" w14:textId="77777777" w:rsidR="00020CD2" w:rsidRPr="0058032D" w:rsidRDefault="00020CD2" w:rsidP="0058032D">
      <w:pPr>
        <w:rPr>
          <w:lang w:eastAsia="hr-HR"/>
        </w:rPr>
      </w:pPr>
    </w:p>
    <w:p w14:paraId="5D9E82C7" w14:textId="64000D33" w:rsidR="009A5FE4" w:rsidRDefault="009A5FE4" w:rsidP="009A5FE4">
      <w:pPr>
        <w:pStyle w:val="Heading2"/>
        <w:rPr>
          <w:lang w:eastAsia="hr-HR"/>
        </w:rPr>
      </w:pPr>
      <w:bookmarkStart w:id="49" w:name="_Toc137217752"/>
      <w:r>
        <w:rPr>
          <w:lang w:eastAsia="hr-HR"/>
        </w:rPr>
        <w:t>Pos</w:t>
      </w:r>
      <w:r w:rsidR="00C268CC">
        <w:rPr>
          <w:lang w:eastAsia="hr-HR"/>
        </w:rPr>
        <w:t>ao</w:t>
      </w:r>
      <w:r>
        <w:rPr>
          <w:lang w:eastAsia="hr-HR"/>
        </w:rPr>
        <w:t xml:space="preserve"> kontinuirane isporuke</w:t>
      </w:r>
      <w:bookmarkEnd w:id="49"/>
    </w:p>
    <w:p w14:paraId="5302E6E0" w14:textId="40DAC1CC" w:rsidR="00174CCD" w:rsidRPr="00174CCD" w:rsidRDefault="000D0F07" w:rsidP="000D0F07">
      <w:pPr>
        <w:spacing w:line="360" w:lineRule="auto"/>
        <w:jc w:val="both"/>
        <w:rPr>
          <w:lang w:eastAsia="hr-HR"/>
        </w:rPr>
      </w:pPr>
      <w:r>
        <w:rPr>
          <w:lang w:eastAsia="hr-HR"/>
        </w:rPr>
        <w:t xml:space="preserve">Prije dodavanja posljednjeg posla u cjevovod, potrebno je izraditi repozitorij u kojem će se nalaziti </w:t>
      </w:r>
      <w:proofErr w:type="spellStart"/>
      <w:r>
        <w:rPr>
          <w:lang w:eastAsia="hr-HR"/>
        </w:rPr>
        <w:t>Helm</w:t>
      </w:r>
      <w:proofErr w:type="spellEnd"/>
      <w:r>
        <w:rPr>
          <w:lang w:eastAsia="hr-HR"/>
        </w:rPr>
        <w:t xml:space="preserve"> </w:t>
      </w:r>
      <w:proofErr w:type="spellStart"/>
      <w:r>
        <w:rPr>
          <w:lang w:eastAsia="hr-HR"/>
        </w:rPr>
        <w:t>chart</w:t>
      </w:r>
      <w:proofErr w:type="spellEnd"/>
      <w:r>
        <w:rPr>
          <w:lang w:eastAsia="hr-HR"/>
        </w:rPr>
        <w:t xml:space="preserve"> i testirati ga. </w:t>
      </w:r>
      <w:r w:rsidR="000601F3">
        <w:rPr>
          <w:lang w:eastAsia="hr-HR"/>
        </w:rPr>
        <w:t xml:space="preserve">Nakon validacije i provjere rada instalacije aplikacije na </w:t>
      </w:r>
      <w:proofErr w:type="spellStart"/>
      <w:r w:rsidR="000601F3">
        <w:rPr>
          <w:lang w:eastAsia="hr-HR"/>
        </w:rPr>
        <w:t>Kubernetes</w:t>
      </w:r>
      <w:proofErr w:type="spellEnd"/>
      <w:r w:rsidR="000601F3">
        <w:rPr>
          <w:lang w:eastAsia="hr-HR"/>
        </w:rPr>
        <w:t xml:space="preserve"> pomoću </w:t>
      </w:r>
      <w:proofErr w:type="spellStart"/>
      <w:r w:rsidR="000601F3">
        <w:rPr>
          <w:lang w:eastAsia="hr-HR"/>
        </w:rPr>
        <w:t>Helm</w:t>
      </w:r>
      <w:proofErr w:type="spellEnd"/>
      <w:r w:rsidR="000601F3">
        <w:rPr>
          <w:lang w:eastAsia="hr-HR"/>
        </w:rPr>
        <w:t xml:space="preserve"> </w:t>
      </w:r>
      <w:proofErr w:type="spellStart"/>
      <w:r w:rsidR="000601F3">
        <w:rPr>
          <w:lang w:eastAsia="hr-HR"/>
        </w:rPr>
        <w:t>charta</w:t>
      </w:r>
      <w:proofErr w:type="spellEnd"/>
      <w:r w:rsidR="000601F3">
        <w:rPr>
          <w:lang w:eastAsia="hr-HR"/>
        </w:rPr>
        <w:t xml:space="preserve">, slijedi dodavanje Argo aplikacije. Argo aplikacijom se definira koji </w:t>
      </w:r>
      <w:proofErr w:type="spellStart"/>
      <w:r w:rsidR="000601F3">
        <w:rPr>
          <w:lang w:eastAsia="hr-HR"/>
        </w:rPr>
        <w:t>git</w:t>
      </w:r>
      <w:proofErr w:type="spellEnd"/>
      <w:r w:rsidR="000601F3">
        <w:rPr>
          <w:lang w:eastAsia="hr-HR"/>
        </w:rPr>
        <w:t xml:space="preserve"> repozitorij će alat Argo CD pratiti i povlačiti s njega promjene. Povlačenjem promjena i </w:t>
      </w:r>
      <w:r w:rsidR="007D39A6">
        <w:rPr>
          <w:lang w:eastAsia="hr-HR"/>
        </w:rPr>
        <w:t xml:space="preserve">automatskim </w:t>
      </w:r>
      <w:r w:rsidR="000601F3">
        <w:rPr>
          <w:lang w:eastAsia="hr-HR"/>
        </w:rPr>
        <w:t xml:space="preserve">sinkroniziranjem stanja s </w:t>
      </w:r>
      <w:proofErr w:type="spellStart"/>
      <w:r w:rsidR="000601F3">
        <w:rPr>
          <w:lang w:eastAsia="hr-HR"/>
        </w:rPr>
        <w:t>gita</w:t>
      </w:r>
      <w:proofErr w:type="spellEnd"/>
      <w:r w:rsidR="000601F3">
        <w:rPr>
          <w:lang w:eastAsia="hr-HR"/>
        </w:rPr>
        <w:t xml:space="preserve"> </w:t>
      </w:r>
      <w:r w:rsidR="007D39A6">
        <w:rPr>
          <w:lang w:eastAsia="hr-HR"/>
        </w:rPr>
        <w:t xml:space="preserve">u stanje s </w:t>
      </w:r>
      <w:proofErr w:type="spellStart"/>
      <w:r w:rsidR="007D39A6">
        <w:rPr>
          <w:lang w:eastAsia="hr-HR"/>
        </w:rPr>
        <w:t>Kubernetesa</w:t>
      </w:r>
      <w:proofErr w:type="spellEnd"/>
      <w:r w:rsidR="007D39A6">
        <w:rPr>
          <w:lang w:eastAsia="hr-HR"/>
        </w:rPr>
        <w:t xml:space="preserve">, postiže se kontinuirana isporuka aplikacije. </w:t>
      </w:r>
      <w:r w:rsidR="00FE5A8B">
        <w:rPr>
          <w:lang w:eastAsia="hr-HR"/>
        </w:rPr>
        <w:t xml:space="preserve">Kako bi se promjene ispravno prikazivale i okidale Argo CD sinkroniziranje, pomoću cjevovoda će se izmjenjivati verzija </w:t>
      </w:r>
      <w:proofErr w:type="spellStart"/>
      <w:r w:rsidR="00FE5A8B">
        <w:rPr>
          <w:lang w:eastAsia="hr-HR"/>
        </w:rPr>
        <w:t>Helm</w:t>
      </w:r>
      <w:proofErr w:type="spellEnd"/>
      <w:r w:rsidR="00FE5A8B">
        <w:rPr>
          <w:lang w:eastAsia="hr-HR"/>
        </w:rPr>
        <w:t xml:space="preserve"> </w:t>
      </w:r>
      <w:proofErr w:type="spellStart"/>
      <w:r w:rsidR="00FE5A8B">
        <w:rPr>
          <w:lang w:eastAsia="hr-HR"/>
        </w:rPr>
        <w:t>charta</w:t>
      </w:r>
      <w:proofErr w:type="spellEnd"/>
      <w:r w:rsidR="00FE5A8B">
        <w:rPr>
          <w:lang w:eastAsia="hr-HR"/>
        </w:rPr>
        <w:t xml:space="preserve"> i </w:t>
      </w:r>
      <w:proofErr w:type="spellStart"/>
      <w:r w:rsidR="00FE5A8B">
        <w:rPr>
          <w:lang w:eastAsia="hr-HR"/>
        </w:rPr>
        <w:t>Docker</w:t>
      </w:r>
      <w:proofErr w:type="spellEnd"/>
      <w:r w:rsidR="00FE5A8B">
        <w:rPr>
          <w:lang w:eastAsia="hr-HR"/>
        </w:rPr>
        <w:t xml:space="preserve"> taga u repozitoriju </w:t>
      </w:r>
      <w:proofErr w:type="spellStart"/>
      <w:r w:rsidR="00FE5A8B">
        <w:rPr>
          <w:lang w:eastAsia="hr-HR"/>
        </w:rPr>
        <w:t>Helm</w:t>
      </w:r>
      <w:proofErr w:type="spellEnd"/>
      <w:r w:rsidR="00FE5A8B">
        <w:rPr>
          <w:lang w:eastAsia="hr-HR"/>
        </w:rPr>
        <w:t xml:space="preserve"> </w:t>
      </w:r>
      <w:proofErr w:type="spellStart"/>
      <w:r w:rsidR="00FE5A8B">
        <w:rPr>
          <w:lang w:eastAsia="hr-HR"/>
        </w:rPr>
        <w:t>charta</w:t>
      </w:r>
      <w:proofErr w:type="spellEnd"/>
      <w:r w:rsidR="00FE5A8B">
        <w:rPr>
          <w:lang w:eastAsia="hr-HR"/>
        </w:rPr>
        <w:t xml:space="preserve"> odnosno implementacijskog koda. </w:t>
      </w:r>
    </w:p>
    <w:p w14:paraId="001B74DD" w14:textId="060FA4FD" w:rsidR="00E53AC2" w:rsidRDefault="00E53AC2" w:rsidP="009A5FE4">
      <w:pPr>
        <w:pStyle w:val="Heading3"/>
        <w:rPr>
          <w:lang w:eastAsia="hr-HR"/>
        </w:rPr>
      </w:pPr>
      <w:bookmarkStart w:id="50" w:name="_Toc137217753"/>
      <w:r>
        <w:rPr>
          <w:lang w:eastAsia="hr-HR"/>
        </w:rPr>
        <w:t xml:space="preserve">Implementacija </w:t>
      </w:r>
      <w:r w:rsidR="00E65407">
        <w:rPr>
          <w:lang w:eastAsia="hr-HR"/>
        </w:rPr>
        <w:t>aplikacije</w:t>
      </w:r>
      <w:r>
        <w:rPr>
          <w:lang w:eastAsia="hr-HR"/>
        </w:rPr>
        <w:t xml:space="preserve"> pomoću </w:t>
      </w:r>
      <w:proofErr w:type="spellStart"/>
      <w:r>
        <w:rPr>
          <w:lang w:eastAsia="hr-HR"/>
        </w:rPr>
        <w:t>Helm</w:t>
      </w:r>
      <w:proofErr w:type="spellEnd"/>
      <w:r>
        <w:rPr>
          <w:lang w:eastAsia="hr-HR"/>
        </w:rPr>
        <w:t xml:space="preserve"> </w:t>
      </w:r>
      <w:proofErr w:type="spellStart"/>
      <w:r>
        <w:rPr>
          <w:lang w:eastAsia="hr-HR"/>
        </w:rPr>
        <w:t>charta</w:t>
      </w:r>
      <w:bookmarkEnd w:id="50"/>
      <w:proofErr w:type="spellEnd"/>
    </w:p>
    <w:p w14:paraId="5912B5BF" w14:textId="6D85A4EF" w:rsidR="009D049C" w:rsidRDefault="00C872BE" w:rsidP="00E22CCA">
      <w:pPr>
        <w:spacing w:line="360" w:lineRule="auto"/>
        <w:jc w:val="both"/>
        <w:rPr>
          <w:lang w:eastAsia="hr-HR"/>
        </w:rPr>
      </w:pPr>
      <w:r>
        <w:rPr>
          <w:lang w:eastAsia="hr-HR"/>
        </w:rPr>
        <w:t xml:space="preserve">Aplikacija će se </w:t>
      </w:r>
      <w:r w:rsidR="005C1EAF">
        <w:rPr>
          <w:lang w:eastAsia="hr-HR"/>
        </w:rPr>
        <w:t>implementirati</w:t>
      </w:r>
      <w:r>
        <w:rPr>
          <w:lang w:eastAsia="hr-HR"/>
        </w:rPr>
        <w:t xml:space="preserve"> uz pomoć </w:t>
      </w:r>
      <w:proofErr w:type="spellStart"/>
      <w:r>
        <w:rPr>
          <w:lang w:eastAsia="hr-HR"/>
        </w:rPr>
        <w:t>Helm</w:t>
      </w:r>
      <w:proofErr w:type="spellEnd"/>
      <w:r>
        <w:rPr>
          <w:lang w:eastAsia="hr-HR"/>
        </w:rPr>
        <w:t xml:space="preserve"> </w:t>
      </w:r>
      <w:proofErr w:type="spellStart"/>
      <w:r>
        <w:rPr>
          <w:lang w:eastAsia="hr-HR"/>
        </w:rPr>
        <w:t>charta</w:t>
      </w:r>
      <w:proofErr w:type="spellEnd"/>
      <w:r>
        <w:rPr>
          <w:lang w:eastAsia="hr-HR"/>
        </w:rPr>
        <w:t xml:space="preserve"> koji će biti smješten u vlastiti </w:t>
      </w:r>
      <w:proofErr w:type="spellStart"/>
      <w:r>
        <w:rPr>
          <w:lang w:eastAsia="hr-HR"/>
        </w:rPr>
        <w:t>git</w:t>
      </w:r>
      <w:proofErr w:type="spellEnd"/>
      <w:r>
        <w:rPr>
          <w:lang w:eastAsia="hr-HR"/>
        </w:rPr>
        <w:t xml:space="preserve"> repozitorij odvojen od izvornog koda. </w:t>
      </w:r>
      <w:r w:rsidR="00E22CCA">
        <w:rPr>
          <w:lang w:eastAsia="hr-HR"/>
        </w:rPr>
        <w:t xml:space="preserve">Izrada </w:t>
      </w:r>
      <w:proofErr w:type="spellStart"/>
      <w:r w:rsidR="00E22CCA">
        <w:rPr>
          <w:lang w:eastAsia="hr-HR"/>
        </w:rPr>
        <w:t>Helm</w:t>
      </w:r>
      <w:proofErr w:type="spellEnd"/>
      <w:r w:rsidR="00E22CCA">
        <w:rPr>
          <w:lang w:eastAsia="hr-HR"/>
        </w:rPr>
        <w:t xml:space="preserve"> </w:t>
      </w:r>
      <w:proofErr w:type="spellStart"/>
      <w:r w:rsidR="00E22CCA">
        <w:rPr>
          <w:lang w:eastAsia="hr-HR"/>
        </w:rPr>
        <w:t>charta</w:t>
      </w:r>
      <w:proofErr w:type="spellEnd"/>
      <w:r w:rsidR="00E22CCA">
        <w:rPr>
          <w:lang w:eastAsia="hr-HR"/>
        </w:rPr>
        <w:t xml:space="preserve"> lako se može izvesti pomoću naredbe „</w:t>
      </w:r>
      <w:proofErr w:type="spellStart"/>
      <w:r w:rsidR="00E22CCA">
        <w:rPr>
          <w:lang w:eastAsia="hr-HR"/>
        </w:rPr>
        <w:t>helm</w:t>
      </w:r>
      <w:proofErr w:type="spellEnd"/>
      <w:r w:rsidR="00E22CCA">
        <w:rPr>
          <w:lang w:eastAsia="hr-HR"/>
        </w:rPr>
        <w:t xml:space="preserve"> </w:t>
      </w:r>
      <w:proofErr w:type="spellStart"/>
      <w:r w:rsidR="00E22CCA">
        <w:rPr>
          <w:lang w:eastAsia="hr-HR"/>
        </w:rPr>
        <w:t>create</w:t>
      </w:r>
      <w:proofErr w:type="spellEnd"/>
      <w:r w:rsidR="00E22CCA">
        <w:rPr>
          <w:lang w:eastAsia="hr-HR"/>
        </w:rPr>
        <w:t xml:space="preserve"> </w:t>
      </w:r>
      <w:proofErr w:type="spellStart"/>
      <w:r w:rsidR="00E22CCA">
        <w:rPr>
          <w:lang w:eastAsia="hr-HR"/>
        </w:rPr>
        <w:t>python-app-service</w:t>
      </w:r>
      <w:proofErr w:type="spellEnd"/>
      <w:r w:rsidR="00E22CCA">
        <w:rPr>
          <w:lang w:eastAsia="hr-HR"/>
        </w:rPr>
        <w:t>“. Na slici (</w:t>
      </w:r>
      <w:r w:rsidR="00E22CCA">
        <w:rPr>
          <w:lang w:eastAsia="hr-HR"/>
        </w:rPr>
        <w:fldChar w:fldCharType="begin"/>
      </w:r>
      <w:r w:rsidR="00E22CCA">
        <w:rPr>
          <w:lang w:eastAsia="hr-HR"/>
        </w:rPr>
        <w:instrText xml:space="preserve"> REF _Ref135582431 \h </w:instrText>
      </w:r>
      <w:r w:rsidR="00E22CCA">
        <w:rPr>
          <w:lang w:eastAsia="hr-HR"/>
        </w:rPr>
      </w:r>
      <w:r w:rsidR="00E22CCA">
        <w:rPr>
          <w:lang w:eastAsia="hr-HR"/>
        </w:rPr>
        <w:fldChar w:fldCharType="separate"/>
      </w:r>
      <w:r w:rsidR="00C20787">
        <w:t xml:space="preserve">Slika </w:t>
      </w:r>
      <w:r w:rsidR="00C20787">
        <w:rPr>
          <w:noProof/>
        </w:rPr>
        <w:t>13</w:t>
      </w:r>
      <w:r w:rsidR="00E22CCA">
        <w:rPr>
          <w:lang w:eastAsia="hr-HR"/>
        </w:rPr>
        <w:fldChar w:fldCharType="end"/>
      </w:r>
      <w:r w:rsidR="00E22CCA">
        <w:rPr>
          <w:lang w:eastAsia="hr-HR"/>
        </w:rPr>
        <w:t>) je prikaz datoteka kreiranih komandom. Nužne izmjene vrijednosti koje će se napraviti</w:t>
      </w:r>
      <w:r w:rsidR="005C1EAF">
        <w:rPr>
          <w:lang w:eastAsia="hr-HR"/>
        </w:rPr>
        <w:t>,</w:t>
      </w:r>
      <w:r w:rsidR="00E22CCA">
        <w:rPr>
          <w:lang w:eastAsia="hr-HR"/>
        </w:rPr>
        <w:t xml:space="preserve"> nalaze se unutar datoteka „</w:t>
      </w:r>
      <w:proofErr w:type="spellStart"/>
      <w:r w:rsidR="00E22CCA">
        <w:rPr>
          <w:lang w:eastAsia="hr-HR"/>
        </w:rPr>
        <w:t>values.yaml</w:t>
      </w:r>
      <w:proofErr w:type="spellEnd"/>
      <w:r w:rsidR="00E22CCA">
        <w:rPr>
          <w:lang w:eastAsia="hr-HR"/>
        </w:rPr>
        <w:t>“ i „</w:t>
      </w:r>
      <w:proofErr w:type="spellStart"/>
      <w:r w:rsidR="00E22CCA">
        <w:rPr>
          <w:lang w:eastAsia="hr-HR"/>
        </w:rPr>
        <w:t>deployment.yaml</w:t>
      </w:r>
      <w:proofErr w:type="spellEnd"/>
      <w:r w:rsidR="00E22CCA">
        <w:rPr>
          <w:lang w:eastAsia="hr-HR"/>
        </w:rPr>
        <w:t>“.</w:t>
      </w:r>
    </w:p>
    <w:p w14:paraId="74C1BD7D" w14:textId="77777777" w:rsidR="00E22CCA" w:rsidRDefault="00E22CCA" w:rsidP="00E22CCA">
      <w:pPr>
        <w:keepNext/>
        <w:spacing w:line="240" w:lineRule="auto"/>
        <w:jc w:val="center"/>
      </w:pPr>
      <w:r w:rsidRPr="00E22CCA">
        <w:rPr>
          <w:noProof/>
          <w:lang w:eastAsia="hr-HR"/>
        </w:rPr>
        <w:lastRenderedPageBreak/>
        <w:drawing>
          <wp:inline distT="0" distB="0" distL="0" distR="0" wp14:anchorId="69071B2C" wp14:editId="693F9444">
            <wp:extent cx="2095792" cy="3724795"/>
            <wp:effectExtent l="0" t="0" r="0" b="9525"/>
            <wp:docPr id="196112713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127132" name="Picture 1" descr="A screenshot of a computer&#10;&#10;Description automatically generated with medium confidence"/>
                    <pic:cNvPicPr/>
                  </pic:nvPicPr>
                  <pic:blipFill>
                    <a:blip r:embed="rId29"/>
                    <a:stretch>
                      <a:fillRect/>
                    </a:stretch>
                  </pic:blipFill>
                  <pic:spPr>
                    <a:xfrm>
                      <a:off x="0" y="0"/>
                      <a:ext cx="2095792" cy="3724795"/>
                    </a:xfrm>
                    <a:prstGeom prst="rect">
                      <a:avLst/>
                    </a:prstGeom>
                  </pic:spPr>
                </pic:pic>
              </a:graphicData>
            </a:graphic>
          </wp:inline>
        </w:drawing>
      </w:r>
    </w:p>
    <w:p w14:paraId="1C640B58" w14:textId="7E469165" w:rsidR="00E22CCA" w:rsidRDefault="00E22CCA" w:rsidP="00E22CCA">
      <w:pPr>
        <w:pStyle w:val="Caption"/>
        <w:jc w:val="center"/>
      </w:pPr>
      <w:bookmarkStart w:id="51" w:name="_Ref135582431"/>
      <w:r>
        <w:t xml:space="preserve">Slika </w:t>
      </w:r>
      <w:fldSimple w:instr=" SEQ Slika \* ARABIC ">
        <w:r w:rsidR="00C20787">
          <w:rPr>
            <w:noProof/>
          </w:rPr>
          <w:t>13</w:t>
        </w:r>
      </w:fldSimple>
      <w:bookmarkEnd w:id="51"/>
      <w:r>
        <w:t xml:space="preserve">. </w:t>
      </w:r>
      <w:proofErr w:type="spellStart"/>
      <w:r>
        <w:t>Helm</w:t>
      </w:r>
      <w:proofErr w:type="spellEnd"/>
      <w:r>
        <w:t xml:space="preserve"> </w:t>
      </w:r>
      <w:proofErr w:type="spellStart"/>
      <w:r>
        <w:t>chart</w:t>
      </w:r>
      <w:proofErr w:type="spellEnd"/>
    </w:p>
    <w:p w14:paraId="5D76AFA5" w14:textId="12D87704" w:rsidR="00E22CCA" w:rsidRDefault="00E22CCA" w:rsidP="00E22CCA">
      <w:pPr>
        <w:spacing w:line="360" w:lineRule="auto"/>
        <w:jc w:val="both"/>
        <w:rPr>
          <w:lang w:eastAsia="hr-HR"/>
        </w:rPr>
      </w:pPr>
      <w:r>
        <w:rPr>
          <w:lang w:eastAsia="hr-HR"/>
        </w:rPr>
        <w:t>Unutar datoteke „</w:t>
      </w:r>
      <w:proofErr w:type="spellStart"/>
      <w:r>
        <w:rPr>
          <w:lang w:eastAsia="hr-HR"/>
        </w:rPr>
        <w:t>values.yaml</w:t>
      </w:r>
      <w:proofErr w:type="spellEnd"/>
      <w:r>
        <w:rPr>
          <w:lang w:eastAsia="hr-HR"/>
        </w:rPr>
        <w:t xml:space="preserve">“, ime slike i tag treba izmijeniti u vlastite vrijednosti, kako slijedi. </w:t>
      </w:r>
      <w:r w:rsidR="003702B8">
        <w:rPr>
          <w:lang w:eastAsia="hr-HR"/>
        </w:rPr>
        <w:t xml:space="preserve">Dodatno, da bi se dobila visoko raspoloživa aplikacija sa strane </w:t>
      </w:r>
      <w:proofErr w:type="spellStart"/>
      <w:r w:rsidR="003702B8">
        <w:rPr>
          <w:lang w:eastAsia="hr-HR"/>
        </w:rPr>
        <w:t>Kubernetes</w:t>
      </w:r>
      <w:proofErr w:type="spellEnd"/>
      <w:r w:rsidR="003702B8">
        <w:rPr>
          <w:lang w:eastAsia="hr-HR"/>
        </w:rPr>
        <w:t xml:space="preserve"> arhitekture dobro je dodati više replika kapsula. </w:t>
      </w:r>
      <w:r w:rsidR="000E1388">
        <w:rPr>
          <w:lang w:eastAsia="hr-HR"/>
        </w:rPr>
        <w:t xml:space="preserve">Stoga za ključ </w:t>
      </w:r>
      <w:proofErr w:type="spellStart"/>
      <w:r w:rsidR="000E1388">
        <w:rPr>
          <w:lang w:eastAsia="hr-HR"/>
        </w:rPr>
        <w:t>replicaCount</w:t>
      </w:r>
      <w:proofErr w:type="spellEnd"/>
      <w:r w:rsidR="000E1388">
        <w:rPr>
          <w:lang w:eastAsia="hr-HR"/>
        </w:rPr>
        <w:t xml:space="preserve"> potrebno je postaviti vrijednost 3.</w:t>
      </w:r>
      <w:r w:rsidR="00A8560C">
        <w:rPr>
          <w:lang w:eastAsia="hr-HR"/>
        </w:rPr>
        <w:t xml:space="preserve"> Na taj način jednostavno se može izvesti horizontalno skaliranje. Vertikalno skaliranje je moguće napraviti izmjenama „</w:t>
      </w:r>
      <w:proofErr w:type="spellStart"/>
      <w:r w:rsidR="00A8560C">
        <w:rPr>
          <w:lang w:eastAsia="hr-HR"/>
        </w:rPr>
        <w:t>cpu</w:t>
      </w:r>
      <w:proofErr w:type="spellEnd"/>
      <w:r w:rsidR="00A8560C">
        <w:rPr>
          <w:lang w:eastAsia="hr-HR"/>
        </w:rPr>
        <w:t>“ i „</w:t>
      </w:r>
      <w:proofErr w:type="spellStart"/>
      <w:r w:rsidR="00A8560C">
        <w:rPr>
          <w:lang w:eastAsia="hr-HR"/>
        </w:rPr>
        <w:t>memory</w:t>
      </w:r>
      <w:proofErr w:type="spellEnd"/>
      <w:r w:rsidR="00A8560C">
        <w:rPr>
          <w:lang w:eastAsia="hr-HR"/>
        </w:rPr>
        <w:t>“ vrijednosti ispod ključa „</w:t>
      </w:r>
      <w:proofErr w:type="spellStart"/>
      <w:r w:rsidR="00A8560C">
        <w:rPr>
          <w:lang w:eastAsia="hr-HR"/>
        </w:rPr>
        <w:t>resources</w:t>
      </w:r>
      <w:proofErr w:type="spellEnd"/>
      <w:r w:rsidR="00A8560C">
        <w:rPr>
          <w:lang w:eastAsia="hr-HR"/>
        </w:rPr>
        <w:t>“.</w:t>
      </w:r>
      <w:r w:rsidR="000E1388">
        <w:rPr>
          <w:lang w:eastAsia="hr-HR"/>
        </w:rPr>
        <w:t xml:space="preserve"> </w:t>
      </w:r>
      <w:r w:rsidR="00A8560C">
        <w:rPr>
          <w:lang w:eastAsia="hr-HR"/>
        </w:rPr>
        <w:t>Na kraju</w:t>
      </w:r>
      <w:r w:rsidR="0028593A">
        <w:rPr>
          <w:lang w:eastAsia="hr-HR"/>
        </w:rPr>
        <w:t xml:space="preserve"> za ime resursa postavit će se „</w:t>
      </w:r>
      <w:proofErr w:type="spellStart"/>
      <w:r w:rsidR="0028593A">
        <w:rPr>
          <w:lang w:eastAsia="hr-HR"/>
        </w:rPr>
        <w:t>hello-flask-app</w:t>
      </w:r>
      <w:proofErr w:type="spellEnd"/>
      <w:r w:rsidR="0028593A">
        <w:rPr>
          <w:lang w:eastAsia="hr-HR"/>
        </w:rPr>
        <w:t>“.</w:t>
      </w:r>
    </w:p>
    <w:p w14:paraId="10352C1C" w14:textId="77777777" w:rsidR="000E1388" w:rsidRPr="000E1388" w:rsidRDefault="000E1388" w:rsidP="000E1388">
      <w:pPr>
        <w:shd w:val="clear" w:color="auto" w:fill="1F1F1F"/>
        <w:spacing w:after="0" w:line="285" w:lineRule="atLeast"/>
        <w:rPr>
          <w:rFonts w:ascii="Consolas" w:hAnsi="Consolas"/>
          <w:color w:val="CCCCCC"/>
          <w:sz w:val="21"/>
          <w:szCs w:val="21"/>
          <w:lang w:val="en-US"/>
        </w:rPr>
      </w:pPr>
      <w:proofErr w:type="spellStart"/>
      <w:r w:rsidRPr="000E1388">
        <w:rPr>
          <w:rFonts w:ascii="Consolas" w:hAnsi="Consolas"/>
          <w:color w:val="569CD6"/>
          <w:sz w:val="21"/>
          <w:szCs w:val="21"/>
          <w:lang w:val="en-US"/>
        </w:rPr>
        <w:t>replicaCount</w:t>
      </w:r>
      <w:proofErr w:type="spellEnd"/>
      <w:r w:rsidRPr="000E1388">
        <w:rPr>
          <w:rFonts w:ascii="Consolas" w:hAnsi="Consolas"/>
          <w:color w:val="CCCCCC"/>
          <w:sz w:val="21"/>
          <w:szCs w:val="21"/>
          <w:lang w:val="en-US"/>
        </w:rPr>
        <w:t xml:space="preserve">: </w:t>
      </w:r>
      <w:r w:rsidRPr="000E1388">
        <w:rPr>
          <w:rFonts w:ascii="Consolas" w:hAnsi="Consolas"/>
          <w:color w:val="B5CEA8"/>
          <w:sz w:val="21"/>
          <w:szCs w:val="21"/>
          <w:lang w:val="en-US"/>
        </w:rPr>
        <w:t>3</w:t>
      </w:r>
    </w:p>
    <w:p w14:paraId="750F4D46" w14:textId="150CEC46" w:rsidR="00E22CCA" w:rsidRPr="00E22CCA" w:rsidRDefault="000E1388" w:rsidP="00E22CCA">
      <w:pPr>
        <w:shd w:val="clear" w:color="auto" w:fill="1F1F1F"/>
        <w:spacing w:after="0" w:line="285" w:lineRule="atLeast"/>
        <w:rPr>
          <w:rFonts w:ascii="Consolas" w:hAnsi="Consolas"/>
          <w:color w:val="CCCCCC"/>
          <w:sz w:val="21"/>
          <w:szCs w:val="21"/>
          <w:lang w:val="en-US"/>
        </w:rPr>
      </w:pPr>
      <w:r>
        <w:rPr>
          <w:rFonts w:ascii="Consolas" w:hAnsi="Consolas"/>
          <w:color w:val="569CD6"/>
          <w:sz w:val="21"/>
          <w:szCs w:val="21"/>
          <w:lang w:val="en-US"/>
        </w:rPr>
        <w:br/>
      </w:r>
      <w:r w:rsidR="00E22CCA" w:rsidRPr="00E22CCA">
        <w:rPr>
          <w:rFonts w:ascii="Consolas" w:hAnsi="Consolas"/>
          <w:color w:val="569CD6"/>
          <w:sz w:val="21"/>
          <w:szCs w:val="21"/>
          <w:lang w:val="en-US"/>
        </w:rPr>
        <w:t>image</w:t>
      </w:r>
      <w:r w:rsidR="00E22CCA" w:rsidRPr="00E22CCA">
        <w:rPr>
          <w:rFonts w:ascii="Consolas" w:hAnsi="Consolas"/>
          <w:color w:val="CCCCCC"/>
          <w:sz w:val="21"/>
          <w:szCs w:val="21"/>
          <w:lang w:val="en-US"/>
        </w:rPr>
        <w:t>:</w:t>
      </w:r>
    </w:p>
    <w:p w14:paraId="67147522" w14:textId="77777777" w:rsidR="00E22CCA" w:rsidRPr="00E22CCA" w:rsidRDefault="00E22CCA" w:rsidP="00E22CCA">
      <w:pPr>
        <w:shd w:val="clear" w:color="auto" w:fill="1F1F1F"/>
        <w:spacing w:after="0" w:line="285" w:lineRule="atLeast"/>
        <w:rPr>
          <w:rFonts w:ascii="Consolas" w:hAnsi="Consolas"/>
          <w:color w:val="CCCCCC"/>
          <w:sz w:val="21"/>
          <w:szCs w:val="21"/>
          <w:lang w:val="en-US"/>
        </w:rPr>
      </w:pPr>
      <w:r w:rsidRPr="00E22CCA">
        <w:rPr>
          <w:rFonts w:ascii="Consolas" w:hAnsi="Consolas"/>
          <w:color w:val="CCCCCC"/>
          <w:sz w:val="21"/>
          <w:szCs w:val="21"/>
          <w:lang w:val="en-US"/>
        </w:rPr>
        <w:t xml:space="preserve">  </w:t>
      </w:r>
      <w:r w:rsidRPr="00E22CCA">
        <w:rPr>
          <w:rFonts w:ascii="Consolas" w:hAnsi="Consolas"/>
          <w:color w:val="569CD6"/>
          <w:sz w:val="21"/>
          <w:szCs w:val="21"/>
          <w:lang w:val="en-US"/>
        </w:rPr>
        <w:t>repository</w:t>
      </w:r>
      <w:r w:rsidRPr="00E22CCA">
        <w:rPr>
          <w:rFonts w:ascii="Consolas" w:hAnsi="Consolas"/>
          <w:color w:val="CCCCCC"/>
          <w:sz w:val="21"/>
          <w:szCs w:val="21"/>
          <w:lang w:val="en-US"/>
        </w:rPr>
        <w:t xml:space="preserve">: </w:t>
      </w:r>
      <w:proofErr w:type="spellStart"/>
      <w:r w:rsidRPr="00E22CCA">
        <w:rPr>
          <w:rFonts w:ascii="Consolas" w:hAnsi="Consolas"/>
          <w:color w:val="CE9178"/>
          <w:sz w:val="21"/>
          <w:szCs w:val="21"/>
          <w:lang w:val="en-US"/>
        </w:rPr>
        <w:t>mislavhuddle</w:t>
      </w:r>
      <w:proofErr w:type="spellEnd"/>
      <w:r w:rsidRPr="00E22CCA">
        <w:rPr>
          <w:rFonts w:ascii="Consolas" w:hAnsi="Consolas"/>
          <w:color w:val="CE9178"/>
          <w:sz w:val="21"/>
          <w:szCs w:val="21"/>
          <w:lang w:val="en-US"/>
        </w:rPr>
        <w:t>/</w:t>
      </w:r>
      <w:proofErr w:type="spellStart"/>
      <w:r w:rsidRPr="00E22CCA">
        <w:rPr>
          <w:rFonts w:ascii="Consolas" w:hAnsi="Consolas"/>
          <w:color w:val="CE9178"/>
          <w:sz w:val="21"/>
          <w:szCs w:val="21"/>
          <w:lang w:val="en-US"/>
        </w:rPr>
        <w:t>helloflask</w:t>
      </w:r>
      <w:proofErr w:type="spellEnd"/>
    </w:p>
    <w:p w14:paraId="16DE7930" w14:textId="77777777" w:rsidR="00E22CCA" w:rsidRPr="00E22CCA" w:rsidRDefault="00E22CCA" w:rsidP="00E22CCA">
      <w:pPr>
        <w:shd w:val="clear" w:color="auto" w:fill="1F1F1F"/>
        <w:spacing w:after="0" w:line="285" w:lineRule="atLeast"/>
        <w:rPr>
          <w:rFonts w:ascii="Consolas" w:hAnsi="Consolas"/>
          <w:color w:val="CCCCCC"/>
          <w:sz w:val="21"/>
          <w:szCs w:val="21"/>
          <w:lang w:val="en-US"/>
        </w:rPr>
      </w:pPr>
      <w:r w:rsidRPr="00E22CCA">
        <w:rPr>
          <w:rFonts w:ascii="Consolas" w:hAnsi="Consolas"/>
          <w:color w:val="CCCCCC"/>
          <w:sz w:val="21"/>
          <w:szCs w:val="21"/>
          <w:lang w:val="en-US"/>
        </w:rPr>
        <w:t xml:space="preserve">  </w:t>
      </w:r>
      <w:proofErr w:type="spellStart"/>
      <w:r w:rsidRPr="00E22CCA">
        <w:rPr>
          <w:rFonts w:ascii="Consolas" w:hAnsi="Consolas"/>
          <w:color w:val="569CD6"/>
          <w:sz w:val="21"/>
          <w:szCs w:val="21"/>
          <w:lang w:val="en-US"/>
        </w:rPr>
        <w:t>pullPolicy</w:t>
      </w:r>
      <w:proofErr w:type="spellEnd"/>
      <w:r w:rsidRPr="00E22CCA">
        <w:rPr>
          <w:rFonts w:ascii="Consolas" w:hAnsi="Consolas"/>
          <w:color w:val="CCCCCC"/>
          <w:sz w:val="21"/>
          <w:szCs w:val="21"/>
          <w:lang w:val="en-US"/>
        </w:rPr>
        <w:t xml:space="preserve">: </w:t>
      </w:r>
      <w:proofErr w:type="spellStart"/>
      <w:r w:rsidRPr="00E22CCA">
        <w:rPr>
          <w:rFonts w:ascii="Consolas" w:hAnsi="Consolas"/>
          <w:color w:val="CE9178"/>
          <w:sz w:val="21"/>
          <w:szCs w:val="21"/>
          <w:lang w:val="en-US"/>
        </w:rPr>
        <w:t>IfNotPresent</w:t>
      </w:r>
      <w:proofErr w:type="spellEnd"/>
    </w:p>
    <w:p w14:paraId="6FDBE620" w14:textId="77777777" w:rsidR="00E22CCA" w:rsidRDefault="00E22CCA" w:rsidP="00E22CCA">
      <w:pPr>
        <w:shd w:val="clear" w:color="auto" w:fill="1F1F1F"/>
        <w:spacing w:after="0" w:line="285" w:lineRule="atLeast"/>
        <w:rPr>
          <w:rFonts w:ascii="Consolas" w:hAnsi="Consolas"/>
          <w:color w:val="CE9178"/>
          <w:sz w:val="21"/>
          <w:szCs w:val="21"/>
          <w:lang w:val="en-US"/>
        </w:rPr>
      </w:pPr>
      <w:r w:rsidRPr="00E22CCA">
        <w:rPr>
          <w:rFonts w:ascii="Consolas" w:hAnsi="Consolas"/>
          <w:color w:val="CCCCCC"/>
          <w:sz w:val="21"/>
          <w:szCs w:val="21"/>
          <w:lang w:val="en-US"/>
        </w:rPr>
        <w:t xml:space="preserve">  </w:t>
      </w:r>
      <w:r w:rsidRPr="00E22CCA">
        <w:rPr>
          <w:rFonts w:ascii="Consolas" w:hAnsi="Consolas"/>
          <w:color w:val="569CD6"/>
          <w:sz w:val="21"/>
          <w:szCs w:val="21"/>
          <w:lang w:val="en-US"/>
        </w:rPr>
        <w:t>tag</w:t>
      </w:r>
      <w:r w:rsidRPr="00E22CCA">
        <w:rPr>
          <w:rFonts w:ascii="Consolas" w:hAnsi="Consolas"/>
          <w:color w:val="CCCCCC"/>
          <w:sz w:val="21"/>
          <w:szCs w:val="21"/>
          <w:lang w:val="en-US"/>
        </w:rPr>
        <w:t xml:space="preserve">: </w:t>
      </w:r>
      <w:r w:rsidRPr="00E22CCA">
        <w:rPr>
          <w:rFonts w:ascii="Consolas" w:hAnsi="Consolas"/>
          <w:color w:val="CE9178"/>
          <w:sz w:val="21"/>
          <w:szCs w:val="21"/>
          <w:lang w:val="en-US"/>
        </w:rPr>
        <w:t>latest</w:t>
      </w:r>
    </w:p>
    <w:p w14:paraId="13AA20BD" w14:textId="77777777" w:rsidR="0028593A" w:rsidRDefault="0028593A" w:rsidP="00E22CCA">
      <w:pPr>
        <w:shd w:val="clear" w:color="auto" w:fill="1F1F1F"/>
        <w:spacing w:after="0" w:line="285" w:lineRule="atLeast"/>
        <w:rPr>
          <w:rFonts w:ascii="Consolas" w:hAnsi="Consolas"/>
          <w:color w:val="CE9178"/>
          <w:sz w:val="21"/>
          <w:szCs w:val="21"/>
          <w:lang w:val="en-US"/>
        </w:rPr>
      </w:pPr>
    </w:p>
    <w:p w14:paraId="221AD98C" w14:textId="77777777" w:rsidR="0028593A" w:rsidRPr="0028593A" w:rsidRDefault="0028593A" w:rsidP="0028593A">
      <w:pPr>
        <w:shd w:val="clear" w:color="auto" w:fill="1F1F1F"/>
        <w:spacing w:after="0" w:line="285" w:lineRule="atLeast"/>
        <w:rPr>
          <w:rFonts w:ascii="Consolas" w:hAnsi="Consolas"/>
          <w:color w:val="CCCCCC"/>
          <w:sz w:val="21"/>
          <w:szCs w:val="21"/>
          <w:lang w:val="en-US"/>
        </w:rPr>
      </w:pPr>
      <w:proofErr w:type="spellStart"/>
      <w:r w:rsidRPr="0028593A">
        <w:rPr>
          <w:rFonts w:ascii="Consolas" w:hAnsi="Consolas"/>
          <w:color w:val="569CD6"/>
          <w:sz w:val="21"/>
          <w:szCs w:val="21"/>
          <w:lang w:val="en-US"/>
        </w:rPr>
        <w:t>nameOverride</w:t>
      </w:r>
      <w:proofErr w:type="spellEnd"/>
      <w:r w:rsidRPr="0028593A">
        <w:rPr>
          <w:rFonts w:ascii="Consolas" w:hAnsi="Consolas"/>
          <w:color w:val="CCCCCC"/>
          <w:sz w:val="21"/>
          <w:szCs w:val="21"/>
          <w:lang w:val="en-US"/>
        </w:rPr>
        <w:t xml:space="preserve">: </w:t>
      </w:r>
      <w:r w:rsidRPr="0028593A">
        <w:rPr>
          <w:rFonts w:ascii="Consolas" w:hAnsi="Consolas"/>
          <w:color w:val="CE9178"/>
          <w:sz w:val="21"/>
          <w:szCs w:val="21"/>
          <w:lang w:val="en-US"/>
        </w:rPr>
        <w:t>"hello-flask-app"</w:t>
      </w:r>
    </w:p>
    <w:p w14:paraId="7CFE9CA1" w14:textId="006A0918" w:rsidR="0028593A" w:rsidRPr="00E22CCA" w:rsidRDefault="0028593A" w:rsidP="00E22CCA">
      <w:pPr>
        <w:shd w:val="clear" w:color="auto" w:fill="1F1F1F"/>
        <w:spacing w:after="0" w:line="285" w:lineRule="atLeast"/>
        <w:rPr>
          <w:rFonts w:ascii="Consolas" w:hAnsi="Consolas"/>
          <w:color w:val="CCCCCC"/>
          <w:sz w:val="21"/>
          <w:szCs w:val="21"/>
          <w:lang w:val="en-US"/>
        </w:rPr>
      </w:pPr>
      <w:proofErr w:type="spellStart"/>
      <w:r w:rsidRPr="0028593A">
        <w:rPr>
          <w:rFonts w:ascii="Consolas" w:hAnsi="Consolas"/>
          <w:color w:val="569CD6"/>
          <w:sz w:val="21"/>
          <w:szCs w:val="21"/>
          <w:lang w:val="en-US"/>
        </w:rPr>
        <w:t>fullnameOverride</w:t>
      </w:r>
      <w:proofErr w:type="spellEnd"/>
      <w:r w:rsidRPr="0028593A">
        <w:rPr>
          <w:rFonts w:ascii="Consolas" w:hAnsi="Consolas"/>
          <w:color w:val="CCCCCC"/>
          <w:sz w:val="21"/>
          <w:szCs w:val="21"/>
          <w:lang w:val="en-US"/>
        </w:rPr>
        <w:t xml:space="preserve">: </w:t>
      </w:r>
      <w:r w:rsidRPr="0028593A">
        <w:rPr>
          <w:rFonts w:ascii="Consolas" w:hAnsi="Consolas"/>
          <w:color w:val="CE9178"/>
          <w:sz w:val="21"/>
          <w:szCs w:val="21"/>
          <w:lang w:val="en-US"/>
        </w:rPr>
        <w:t>"hello-flask-app"</w:t>
      </w:r>
    </w:p>
    <w:p w14:paraId="05CC502E" w14:textId="77777777" w:rsidR="00E22CCA" w:rsidRDefault="00E22CCA" w:rsidP="00E22CCA">
      <w:pPr>
        <w:spacing w:line="360" w:lineRule="auto"/>
        <w:jc w:val="both"/>
        <w:rPr>
          <w:lang w:eastAsia="hr-HR"/>
        </w:rPr>
      </w:pPr>
    </w:p>
    <w:p w14:paraId="7AF269DA" w14:textId="198A4E37" w:rsidR="00E22CCA" w:rsidRDefault="00E22CCA" w:rsidP="00E22CCA">
      <w:pPr>
        <w:spacing w:line="360" w:lineRule="auto"/>
        <w:jc w:val="both"/>
        <w:rPr>
          <w:lang w:eastAsia="hr-HR"/>
        </w:rPr>
      </w:pPr>
      <w:r>
        <w:rPr>
          <w:lang w:eastAsia="hr-HR"/>
        </w:rPr>
        <w:t>U „</w:t>
      </w:r>
      <w:proofErr w:type="spellStart"/>
      <w:r>
        <w:rPr>
          <w:lang w:eastAsia="hr-HR"/>
        </w:rPr>
        <w:t>deployment.yaml</w:t>
      </w:r>
      <w:proofErr w:type="spellEnd"/>
      <w:r>
        <w:rPr>
          <w:lang w:eastAsia="hr-HR"/>
        </w:rPr>
        <w:t xml:space="preserve">“, mijenja se </w:t>
      </w:r>
      <w:proofErr w:type="spellStart"/>
      <w:r>
        <w:rPr>
          <w:lang w:eastAsia="hr-HR"/>
        </w:rPr>
        <w:t>containerPort</w:t>
      </w:r>
      <w:proofErr w:type="spellEnd"/>
      <w:r>
        <w:rPr>
          <w:lang w:eastAsia="hr-HR"/>
        </w:rPr>
        <w:t xml:space="preserve"> u port 5000 jer se aplikacija </w:t>
      </w:r>
      <w:r w:rsidR="000F7490">
        <w:rPr>
          <w:lang w:eastAsia="hr-HR"/>
        </w:rPr>
        <w:t xml:space="preserve">izlaže na taj port. </w:t>
      </w:r>
    </w:p>
    <w:p w14:paraId="2BFDAF75" w14:textId="0B18BBC6" w:rsidR="005C1EAF" w:rsidRDefault="005C1EAF" w:rsidP="00E22CCA">
      <w:pPr>
        <w:spacing w:line="360" w:lineRule="auto"/>
        <w:jc w:val="both"/>
        <w:rPr>
          <w:lang w:eastAsia="hr-HR"/>
        </w:rPr>
      </w:pPr>
      <w:r>
        <w:rPr>
          <w:lang w:eastAsia="hr-HR"/>
        </w:rPr>
        <w:t>Također, kako bi za aplikaciju mogli koristiti prosljeđivanje porta (</w:t>
      </w:r>
      <w:r>
        <w:rPr>
          <w:i/>
          <w:iCs/>
          <w:lang w:eastAsia="hr-HR"/>
        </w:rPr>
        <w:t>engl.</w:t>
      </w:r>
      <w:r>
        <w:rPr>
          <w:lang w:eastAsia="hr-HR"/>
        </w:rPr>
        <w:t xml:space="preserve"> Port </w:t>
      </w:r>
      <w:proofErr w:type="spellStart"/>
      <w:r>
        <w:rPr>
          <w:lang w:eastAsia="hr-HR"/>
        </w:rPr>
        <w:t>forward</w:t>
      </w:r>
      <w:proofErr w:type="spellEnd"/>
      <w:r>
        <w:rPr>
          <w:lang w:eastAsia="hr-HR"/>
        </w:rPr>
        <w:t xml:space="preserve">) na lokalno računalo, za tip servisa treba postaviti </w:t>
      </w:r>
      <w:proofErr w:type="spellStart"/>
      <w:r>
        <w:rPr>
          <w:lang w:eastAsia="hr-HR"/>
        </w:rPr>
        <w:t>NodePort</w:t>
      </w:r>
      <w:proofErr w:type="spellEnd"/>
      <w:r>
        <w:rPr>
          <w:lang w:eastAsia="hr-HR"/>
        </w:rPr>
        <w:t>.</w:t>
      </w:r>
    </w:p>
    <w:p w14:paraId="4E011042" w14:textId="35C6D751" w:rsidR="0028593A" w:rsidRDefault="00341F10" w:rsidP="00E22CCA">
      <w:pPr>
        <w:spacing w:line="360" w:lineRule="auto"/>
        <w:jc w:val="both"/>
        <w:rPr>
          <w:lang w:eastAsia="hr-HR"/>
        </w:rPr>
      </w:pPr>
      <w:r>
        <w:rPr>
          <w:lang w:eastAsia="hr-HR"/>
        </w:rPr>
        <w:lastRenderedPageBreak/>
        <w:t xml:space="preserve">Validaciju </w:t>
      </w:r>
      <w:proofErr w:type="spellStart"/>
      <w:r>
        <w:rPr>
          <w:lang w:eastAsia="hr-HR"/>
        </w:rPr>
        <w:t>Helm</w:t>
      </w:r>
      <w:proofErr w:type="spellEnd"/>
      <w:r>
        <w:rPr>
          <w:lang w:eastAsia="hr-HR"/>
        </w:rPr>
        <w:t xml:space="preserve"> </w:t>
      </w:r>
      <w:proofErr w:type="spellStart"/>
      <w:r>
        <w:rPr>
          <w:lang w:eastAsia="hr-HR"/>
        </w:rPr>
        <w:t>charta</w:t>
      </w:r>
      <w:proofErr w:type="spellEnd"/>
      <w:r>
        <w:rPr>
          <w:lang w:eastAsia="hr-HR"/>
        </w:rPr>
        <w:t xml:space="preserve"> i generiranje svih </w:t>
      </w:r>
      <w:proofErr w:type="spellStart"/>
      <w:r>
        <w:rPr>
          <w:lang w:eastAsia="hr-HR"/>
        </w:rPr>
        <w:t>Kubernetes</w:t>
      </w:r>
      <w:proofErr w:type="spellEnd"/>
      <w:r>
        <w:rPr>
          <w:lang w:eastAsia="hr-HR"/>
        </w:rPr>
        <w:t xml:space="preserve"> manifesta u jednu datoteku pod imenom „</w:t>
      </w:r>
      <w:r w:rsidRPr="00341F10">
        <w:rPr>
          <w:lang w:eastAsia="hr-HR"/>
        </w:rPr>
        <w:t>__debug-tpl-0</w:t>
      </w:r>
      <w:r>
        <w:rPr>
          <w:lang w:eastAsia="hr-HR"/>
        </w:rPr>
        <w:t xml:space="preserve">“, moguće je postići </w:t>
      </w:r>
      <w:r w:rsidR="0052199C">
        <w:rPr>
          <w:lang w:eastAsia="hr-HR"/>
        </w:rPr>
        <w:t>naredbom</w:t>
      </w:r>
      <w:r>
        <w:rPr>
          <w:lang w:eastAsia="hr-HR"/>
        </w:rPr>
        <w:t xml:space="preserve"> „</w:t>
      </w:r>
      <w:proofErr w:type="spellStart"/>
      <w:r w:rsidRPr="00341F10">
        <w:rPr>
          <w:lang w:eastAsia="hr-HR"/>
        </w:rPr>
        <w:t>helm</w:t>
      </w:r>
      <w:proofErr w:type="spellEnd"/>
      <w:r w:rsidRPr="00341F10">
        <w:rPr>
          <w:lang w:eastAsia="hr-HR"/>
        </w:rPr>
        <w:t xml:space="preserve"> template --</w:t>
      </w:r>
      <w:proofErr w:type="spellStart"/>
      <w:r w:rsidRPr="00341F10">
        <w:rPr>
          <w:lang w:eastAsia="hr-HR"/>
        </w:rPr>
        <w:t>debug</w:t>
      </w:r>
      <w:proofErr w:type="spellEnd"/>
      <w:r w:rsidRPr="00341F10">
        <w:rPr>
          <w:lang w:eastAsia="hr-HR"/>
        </w:rPr>
        <w:t xml:space="preserve"> </w:t>
      </w:r>
      <w:proofErr w:type="spellStart"/>
      <w:r w:rsidRPr="00341F10">
        <w:rPr>
          <w:lang w:eastAsia="hr-HR"/>
        </w:rPr>
        <w:t>python-app-service</w:t>
      </w:r>
      <w:proofErr w:type="spellEnd"/>
      <w:r w:rsidRPr="00341F10">
        <w:rPr>
          <w:lang w:eastAsia="hr-HR"/>
        </w:rPr>
        <w:t xml:space="preserve"> </w:t>
      </w:r>
      <w:proofErr w:type="spellStart"/>
      <w:r w:rsidRPr="00341F10">
        <w:rPr>
          <w:lang w:eastAsia="hr-HR"/>
        </w:rPr>
        <w:t>python-app-service</w:t>
      </w:r>
      <w:proofErr w:type="spellEnd"/>
      <w:r w:rsidRPr="00341F10">
        <w:rPr>
          <w:lang w:eastAsia="hr-HR"/>
        </w:rPr>
        <w:t xml:space="preserve">/ -f </w:t>
      </w:r>
      <w:proofErr w:type="spellStart"/>
      <w:r w:rsidRPr="00341F10">
        <w:rPr>
          <w:lang w:eastAsia="hr-HR"/>
        </w:rPr>
        <w:t>python-app-service</w:t>
      </w:r>
      <w:proofErr w:type="spellEnd"/>
      <w:r w:rsidRPr="00341F10">
        <w:rPr>
          <w:lang w:eastAsia="hr-HR"/>
        </w:rPr>
        <w:t>/</w:t>
      </w:r>
      <w:proofErr w:type="spellStart"/>
      <w:r w:rsidRPr="00341F10">
        <w:rPr>
          <w:lang w:eastAsia="hr-HR"/>
        </w:rPr>
        <w:t>values.yaml</w:t>
      </w:r>
      <w:proofErr w:type="spellEnd"/>
      <w:r w:rsidRPr="00341F10">
        <w:rPr>
          <w:lang w:eastAsia="hr-HR"/>
        </w:rPr>
        <w:t xml:space="preserve"> &gt; __debug-tpl-0</w:t>
      </w:r>
      <w:r>
        <w:rPr>
          <w:lang w:eastAsia="hr-HR"/>
        </w:rPr>
        <w:t xml:space="preserve">“. Ako je sve prošlo uredu, unutar datoteke će se pojaviti svi </w:t>
      </w:r>
      <w:proofErr w:type="spellStart"/>
      <w:r>
        <w:rPr>
          <w:lang w:eastAsia="hr-HR"/>
        </w:rPr>
        <w:t>Kubernetes</w:t>
      </w:r>
      <w:proofErr w:type="spellEnd"/>
      <w:r>
        <w:rPr>
          <w:lang w:eastAsia="hr-HR"/>
        </w:rPr>
        <w:t xml:space="preserve"> manifesti koji će se instalirati na grozd ukoliko se pokrene </w:t>
      </w:r>
      <w:r w:rsidR="0052199C">
        <w:rPr>
          <w:lang w:eastAsia="hr-HR"/>
        </w:rPr>
        <w:t>naredba</w:t>
      </w:r>
      <w:r>
        <w:rPr>
          <w:lang w:eastAsia="hr-HR"/>
        </w:rPr>
        <w:t xml:space="preserve"> „</w:t>
      </w:r>
      <w:proofErr w:type="spellStart"/>
      <w:r w:rsidRPr="00341F10">
        <w:rPr>
          <w:lang w:eastAsia="hr-HR"/>
        </w:rPr>
        <w:t>helm</w:t>
      </w:r>
      <w:proofErr w:type="spellEnd"/>
      <w:r w:rsidRPr="00341F10">
        <w:rPr>
          <w:lang w:eastAsia="hr-HR"/>
        </w:rPr>
        <w:t xml:space="preserve"> </w:t>
      </w:r>
      <w:proofErr w:type="spellStart"/>
      <w:r>
        <w:rPr>
          <w:lang w:eastAsia="hr-HR"/>
        </w:rPr>
        <w:t>upgrade</w:t>
      </w:r>
      <w:proofErr w:type="spellEnd"/>
      <w:r w:rsidRPr="00341F10">
        <w:rPr>
          <w:lang w:eastAsia="hr-HR"/>
        </w:rPr>
        <w:t xml:space="preserve"> --</w:t>
      </w:r>
      <w:proofErr w:type="spellStart"/>
      <w:r>
        <w:rPr>
          <w:lang w:eastAsia="hr-HR"/>
        </w:rPr>
        <w:t>install</w:t>
      </w:r>
      <w:proofErr w:type="spellEnd"/>
      <w:r w:rsidRPr="00341F10">
        <w:rPr>
          <w:lang w:eastAsia="hr-HR"/>
        </w:rPr>
        <w:t xml:space="preserve"> </w:t>
      </w:r>
      <w:proofErr w:type="spellStart"/>
      <w:r w:rsidRPr="00341F10">
        <w:rPr>
          <w:lang w:eastAsia="hr-HR"/>
        </w:rPr>
        <w:t>python-app-service</w:t>
      </w:r>
      <w:proofErr w:type="spellEnd"/>
      <w:r w:rsidRPr="00341F10">
        <w:rPr>
          <w:lang w:eastAsia="hr-HR"/>
        </w:rPr>
        <w:t xml:space="preserve"> </w:t>
      </w:r>
      <w:proofErr w:type="spellStart"/>
      <w:r w:rsidRPr="00341F10">
        <w:rPr>
          <w:lang w:eastAsia="hr-HR"/>
        </w:rPr>
        <w:t>python-app-service</w:t>
      </w:r>
      <w:proofErr w:type="spellEnd"/>
      <w:r w:rsidRPr="00341F10">
        <w:rPr>
          <w:lang w:eastAsia="hr-HR"/>
        </w:rPr>
        <w:t xml:space="preserve">/ -f </w:t>
      </w:r>
      <w:proofErr w:type="spellStart"/>
      <w:r w:rsidRPr="00341F10">
        <w:rPr>
          <w:lang w:eastAsia="hr-HR"/>
        </w:rPr>
        <w:t>python-app-service</w:t>
      </w:r>
      <w:proofErr w:type="spellEnd"/>
      <w:r w:rsidRPr="00341F10">
        <w:rPr>
          <w:lang w:eastAsia="hr-HR"/>
        </w:rPr>
        <w:t>/</w:t>
      </w:r>
      <w:proofErr w:type="spellStart"/>
      <w:r w:rsidRPr="00341F10">
        <w:rPr>
          <w:lang w:eastAsia="hr-HR"/>
        </w:rPr>
        <w:t>values.yaml</w:t>
      </w:r>
      <w:proofErr w:type="spellEnd"/>
      <w:r>
        <w:rPr>
          <w:lang w:eastAsia="hr-HR"/>
        </w:rPr>
        <w:t>“.</w:t>
      </w:r>
      <w:r w:rsidR="0028593A">
        <w:rPr>
          <w:lang w:eastAsia="hr-HR"/>
        </w:rPr>
        <w:t xml:space="preserve"> Validaciju instaliranih resursa moguće je napraviti u nekoliko koraka:</w:t>
      </w:r>
    </w:p>
    <w:p w14:paraId="4C1C45D6" w14:textId="3D673325" w:rsidR="0028593A" w:rsidRDefault="0028593A" w:rsidP="0028593A">
      <w:pPr>
        <w:pStyle w:val="ListParagraph"/>
        <w:numPr>
          <w:ilvl w:val="0"/>
          <w:numId w:val="38"/>
        </w:numPr>
        <w:spacing w:line="360" w:lineRule="auto"/>
        <w:jc w:val="both"/>
        <w:rPr>
          <w:lang w:eastAsia="hr-HR"/>
        </w:rPr>
      </w:pPr>
      <w:r>
        <w:rPr>
          <w:lang w:eastAsia="hr-HR"/>
        </w:rPr>
        <w:t>Dohvaćanjem svih resursa u imenskom prostoru „</w:t>
      </w:r>
      <w:proofErr w:type="spellStart"/>
      <w:r>
        <w:rPr>
          <w:lang w:eastAsia="hr-HR"/>
        </w:rPr>
        <w:t>default</w:t>
      </w:r>
      <w:proofErr w:type="spellEnd"/>
      <w:r>
        <w:rPr>
          <w:lang w:eastAsia="hr-HR"/>
        </w:rPr>
        <w:t xml:space="preserve">“ </w:t>
      </w:r>
      <w:r w:rsidR="0052199C">
        <w:rPr>
          <w:lang w:eastAsia="hr-HR"/>
        </w:rPr>
        <w:t>naredbom</w:t>
      </w:r>
      <w:r>
        <w:rPr>
          <w:lang w:eastAsia="hr-HR"/>
        </w:rPr>
        <w:t xml:space="preserve"> „</w:t>
      </w:r>
      <w:proofErr w:type="spellStart"/>
      <w:r w:rsidRPr="0028593A">
        <w:rPr>
          <w:lang w:eastAsia="hr-HR"/>
        </w:rPr>
        <w:t>kubectl</w:t>
      </w:r>
      <w:proofErr w:type="spellEnd"/>
      <w:r w:rsidRPr="0028593A">
        <w:rPr>
          <w:lang w:eastAsia="hr-HR"/>
        </w:rPr>
        <w:t xml:space="preserve"> </w:t>
      </w:r>
      <w:proofErr w:type="spellStart"/>
      <w:r w:rsidRPr="0028593A">
        <w:rPr>
          <w:lang w:eastAsia="hr-HR"/>
        </w:rPr>
        <w:t>get</w:t>
      </w:r>
      <w:proofErr w:type="spellEnd"/>
      <w:r w:rsidRPr="0028593A">
        <w:rPr>
          <w:lang w:eastAsia="hr-HR"/>
        </w:rPr>
        <w:t xml:space="preserve"> </w:t>
      </w:r>
      <w:proofErr w:type="spellStart"/>
      <w:r w:rsidRPr="0028593A">
        <w:rPr>
          <w:lang w:eastAsia="hr-HR"/>
        </w:rPr>
        <w:t>all</w:t>
      </w:r>
      <w:proofErr w:type="spellEnd"/>
      <w:r w:rsidRPr="0028593A">
        <w:rPr>
          <w:lang w:eastAsia="hr-HR"/>
        </w:rPr>
        <w:t xml:space="preserve"> -n </w:t>
      </w:r>
      <w:proofErr w:type="spellStart"/>
      <w:r w:rsidRPr="0028593A">
        <w:rPr>
          <w:lang w:eastAsia="hr-HR"/>
        </w:rPr>
        <w:t>default</w:t>
      </w:r>
      <w:proofErr w:type="spellEnd"/>
      <w:r>
        <w:rPr>
          <w:lang w:eastAsia="hr-HR"/>
        </w:rPr>
        <w:t>“</w:t>
      </w:r>
    </w:p>
    <w:p w14:paraId="485F931E" w14:textId="3F83E4D2" w:rsidR="0028593A" w:rsidRDefault="0052199C" w:rsidP="0028593A">
      <w:pPr>
        <w:pStyle w:val="ListParagraph"/>
        <w:numPr>
          <w:ilvl w:val="0"/>
          <w:numId w:val="38"/>
        </w:numPr>
        <w:spacing w:line="360" w:lineRule="auto"/>
        <w:jc w:val="both"/>
        <w:rPr>
          <w:lang w:eastAsia="hr-HR"/>
        </w:rPr>
      </w:pPr>
      <w:r>
        <w:rPr>
          <w:lang w:eastAsia="hr-HR"/>
        </w:rPr>
        <w:t>Provjera spremnosti resursa – „</w:t>
      </w:r>
      <w:proofErr w:type="spellStart"/>
      <w:r>
        <w:rPr>
          <w:lang w:eastAsia="hr-HR"/>
        </w:rPr>
        <w:t>Ready</w:t>
      </w:r>
      <w:proofErr w:type="spellEnd"/>
      <w:r>
        <w:rPr>
          <w:lang w:eastAsia="hr-HR"/>
        </w:rPr>
        <w:t>“ 1/1</w:t>
      </w:r>
    </w:p>
    <w:p w14:paraId="69368647" w14:textId="5B7953B6" w:rsidR="0052199C" w:rsidRDefault="0052199C" w:rsidP="0028593A">
      <w:pPr>
        <w:pStyle w:val="ListParagraph"/>
        <w:numPr>
          <w:ilvl w:val="0"/>
          <w:numId w:val="38"/>
        </w:numPr>
        <w:spacing w:line="360" w:lineRule="auto"/>
        <w:jc w:val="both"/>
        <w:rPr>
          <w:lang w:eastAsia="hr-HR"/>
        </w:rPr>
      </w:pPr>
      <w:r>
        <w:rPr>
          <w:lang w:eastAsia="hr-HR"/>
        </w:rPr>
        <w:t>Provjera kapsule „</w:t>
      </w:r>
      <w:proofErr w:type="spellStart"/>
      <w:r>
        <w:rPr>
          <w:lang w:eastAsia="hr-HR"/>
        </w:rPr>
        <w:t>hello</w:t>
      </w:r>
      <w:proofErr w:type="spellEnd"/>
      <w:r>
        <w:rPr>
          <w:lang w:eastAsia="hr-HR"/>
        </w:rPr>
        <w:t>-</w:t>
      </w:r>
      <w:proofErr w:type="spellStart"/>
      <w:r>
        <w:rPr>
          <w:lang w:eastAsia="hr-HR"/>
        </w:rPr>
        <w:t>flask</w:t>
      </w:r>
      <w:proofErr w:type="spellEnd"/>
      <w:r>
        <w:rPr>
          <w:lang w:eastAsia="hr-HR"/>
        </w:rPr>
        <w:t>-</w:t>
      </w:r>
      <w:proofErr w:type="spellStart"/>
      <w:r>
        <w:rPr>
          <w:lang w:eastAsia="hr-HR"/>
        </w:rPr>
        <w:t>app</w:t>
      </w:r>
      <w:proofErr w:type="spellEnd"/>
      <w:r>
        <w:rPr>
          <w:lang w:eastAsia="hr-HR"/>
        </w:rPr>
        <w:t>-test-</w:t>
      </w:r>
      <w:proofErr w:type="spellStart"/>
      <w:r>
        <w:rPr>
          <w:lang w:eastAsia="hr-HR"/>
        </w:rPr>
        <w:t>connection</w:t>
      </w:r>
      <w:proofErr w:type="spellEnd"/>
      <w:r>
        <w:rPr>
          <w:lang w:eastAsia="hr-HR"/>
        </w:rPr>
        <w:t xml:space="preserve">“, koja bi trebala imati vrijednost „STATUS </w:t>
      </w:r>
      <w:proofErr w:type="spellStart"/>
      <w:r>
        <w:rPr>
          <w:lang w:eastAsia="hr-HR"/>
        </w:rPr>
        <w:t>Completed</w:t>
      </w:r>
      <w:proofErr w:type="spellEnd"/>
      <w:r>
        <w:rPr>
          <w:lang w:eastAsia="hr-HR"/>
        </w:rPr>
        <w:t>“</w:t>
      </w:r>
    </w:p>
    <w:p w14:paraId="3E91BA8E" w14:textId="208AD3FB" w:rsidR="0052199C" w:rsidRDefault="0052199C" w:rsidP="0028593A">
      <w:pPr>
        <w:pStyle w:val="ListParagraph"/>
        <w:numPr>
          <w:ilvl w:val="0"/>
          <w:numId w:val="38"/>
        </w:numPr>
        <w:spacing w:line="360" w:lineRule="auto"/>
        <w:jc w:val="both"/>
        <w:rPr>
          <w:lang w:eastAsia="hr-HR"/>
        </w:rPr>
      </w:pPr>
      <w:r>
        <w:rPr>
          <w:lang w:eastAsia="hr-HR"/>
        </w:rPr>
        <w:t>Posljednje provjera prosljeđivanjem porta na lokalno računalo naredbom „</w:t>
      </w:r>
      <w:proofErr w:type="spellStart"/>
      <w:r>
        <w:rPr>
          <w:lang w:eastAsia="hr-HR"/>
        </w:rPr>
        <w:t>kubectl</w:t>
      </w:r>
      <w:proofErr w:type="spellEnd"/>
      <w:r>
        <w:rPr>
          <w:lang w:eastAsia="hr-HR"/>
        </w:rPr>
        <w:t xml:space="preserve"> -n </w:t>
      </w:r>
      <w:proofErr w:type="spellStart"/>
      <w:r>
        <w:rPr>
          <w:lang w:eastAsia="hr-HR"/>
        </w:rPr>
        <w:t>default</w:t>
      </w:r>
      <w:proofErr w:type="spellEnd"/>
      <w:r>
        <w:rPr>
          <w:lang w:eastAsia="hr-HR"/>
        </w:rPr>
        <w:t xml:space="preserve"> port-</w:t>
      </w:r>
      <w:proofErr w:type="spellStart"/>
      <w:r>
        <w:rPr>
          <w:lang w:eastAsia="hr-HR"/>
        </w:rPr>
        <w:t>forward</w:t>
      </w:r>
      <w:proofErr w:type="spellEnd"/>
      <w:r>
        <w:rPr>
          <w:lang w:eastAsia="hr-HR"/>
        </w:rPr>
        <w:t xml:space="preserve"> </w:t>
      </w:r>
      <w:proofErr w:type="spellStart"/>
      <w:r>
        <w:rPr>
          <w:lang w:eastAsia="hr-HR"/>
        </w:rPr>
        <w:t>service</w:t>
      </w:r>
      <w:proofErr w:type="spellEnd"/>
      <w:r>
        <w:rPr>
          <w:lang w:eastAsia="hr-HR"/>
        </w:rPr>
        <w:t>/</w:t>
      </w:r>
      <w:proofErr w:type="spellStart"/>
      <w:r>
        <w:rPr>
          <w:lang w:eastAsia="hr-HR"/>
        </w:rPr>
        <w:t>hello-flask-app</w:t>
      </w:r>
      <w:proofErr w:type="spellEnd"/>
      <w:r>
        <w:rPr>
          <w:lang w:eastAsia="hr-HR"/>
        </w:rPr>
        <w:t xml:space="preserve"> 5000:5000“</w:t>
      </w:r>
    </w:p>
    <w:p w14:paraId="6FC2B5A5" w14:textId="7118E792" w:rsidR="0052199C" w:rsidRDefault="0052199C" w:rsidP="0028593A">
      <w:pPr>
        <w:pStyle w:val="ListParagraph"/>
        <w:numPr>
          <w:ilvl w:val="0"/>
          <w:numId w:val="38"/>
        </w:numPr>
        <w:spacing w:line="360" w:lineRule="auto"/>
        <w:jc w:val="both"/>
        <w:rPr>
          <w:lang w:eastAsia="hr-HR"/>
        </w:rPr>
      </w:pPr>
      <w:r>
        <w:rPr>
          <w:lang w:eastAsia="hr-HR"/>
        </w:rPr>
        <w:t xml:space="preserve">Nakon toga je dovoljno otvoriti u pregledniku </w:t>
      </w:r>
      <w:hyperlink r:id="rId30" w:history="1">
        <w:r w:rsidRPr="00262420">
          <w:rPr>
            <w:rStyle w:val="Hyperlink"/>
            <w:lang w:eastAsia="hr-HR"/>
          </w:rPr>
          <w:t>http://localhost:5000/</w:t>
        </w:r>
      </w:hyperlink>
    </w:p>
    <w:p w14:paraId="2E494D2A" w14:textId="4ECC9252" w:rsidR="0052199C" w:rsidRDefault="0052199C" w:rsidP="0052199C">
      <w:pPr>
        <w:pStyle w:val="ListParagraph"/>
        <w:numPr>
          <w:ilvl w:val="0"/>
          <w:numId w:val="38"/>
        </w:numPr>
        <w:spacing w:line="360" w:lineRule="auto"/>
        <w:jc w:val="both"/>
        <w:rPr>
          <w:lang w:eastAsia="hr-HR"/>
        </w:rPr>
      </w:pPr>
      <w:r>
        <w:rPr>
          <w:lang w:eastAsia="hr-HR"/>
        </w:rPr>
        <w:t>Na slici (</w:t>
      </w:r>
      <w:r>
        <w:rPr>
          <w:lang w:eastAsia="hr-HR"/>
        </w:rPr>
        <w:fldChar w:fldCharType="begin"/>
      </w:r>
      <w:r>
        <w:rPr>
          <w:lang w:eastAsia="hr-HR"/>
        </w:rPr>
        <w:instrText xml:space="preserve"> REF _Ref135750568 \h </w:instrText>
      </w:r>
      <w:r>
        <w:rPr>
          <w:lang w:eastAsia="hr-HR"/>
        </w:rPr>
      </w:r>
      <w:r>
        <w:rPr>
          <w:lang w:eastAsia="hr-HR"/>
        </w:rPr>
        <w:fldChar w:fldCharType="separate"/>
      </w:r>
      <w:r w:rsidR="00C20787">
        <w:t xml:space="preserve">Slika </w:t>
      </w:r>
      <w:r w:rsidR="00C20787">
        <w:rPr>
          <w:noProof/>
        </w:rPr>
        <w:t>14</w:t>
      </w:r>
      <w:r>
        <w:rPr>
          <w:lang w:eastAsia="hr-HR"/>
        </w:rPr>
        <w:fldChar w:fldCharType="end"/>
      </w:r>
      <w:r>
        <w:rPr>
          <w:lang w:eastAsia="hr-HR"/>
        </w:rPr>
        <w:t>) se može vidjeti stanje ispravne aplikacije</w:t>
      </w:r>
    </w:p>
    <w:p w14:paraId="34BC9745" w14:textId="77777777" w:rsidR="0052199C" w:rsidRDefault="0052199C" w:rsidP="0052199C">
      <w:pPr>
        <w:keepNext/>
        <w:spacing w:line="240" w:lineRule="auto"/>
        <w:jc w:val="center"/>
      </w:pPr>
      <w:r w:rsidRPr="0052199C">
        <w:rPr>
          <w:noProof/>
          <w:lang w:eastAsia="hr-HR"/>
        </w:rPr>
        <w:drawing>
          <wp:inline distT="0" distB="0" distL="0" distR="0" wp14:anchorId="31567B8B" wp14:editId="5DCE5983">
            <wp:extent cx="3143689" cy="1952898"/>
            <wp:effectExtent l="0" t="0" r="0" b="9525"/>
            <wp:docPr id="116916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16468" name=""/>
                    <pic:cNvPicPr/>
                  </pic:nvPicPr>
                  <pic:blipFill>
                    <a:blip r:embed="rId31"/>
                    <a:stretch>
                      <a:fillRect/>
                    </a:stretch>
                  </pic:blipFill>
                  <pic:spPr>
                    <a:xfrm>
                      <a:off x="0" y="0"/>
                      <a:ext cx="3143689" cy="1952898"/>
                    </a:xfrm>
                    <a:prstGeom prst="rect">
                      <a:avLst/>
                    </a:prstGeom>
                  </pic:spPr>
                </pic:pic>
              </a:graphicData>
            </a:graphic>
          </wp:inline>
        </w:drawing>
      </w:r>
    </w:p>
    <w:p w14:paraId="0C2E739C" w14:textId="6EAC9BAA" w:rsidR="0052199C" w:rsidRDefault="0052199C" w:rsidP="0052199C">
      <w:pPr>
        <w:pStyle w:val="Caption"/>
        <w:jc w:val="center"/>
        <w:rPr>
          <w:lang w:eastAsia="hr-HR"/>
        </w:rPr>
      </w:pPr>
      <w:bookmarkStart w:id="52" w:name="_Ref135750568"/>
      <w:r>
        <w:t xml:space="preserve">Slika </w:t>
      </w:r>
      <w:fldSimple w:instr=" SEQ Slika \* ARABIC ">
        <w:r w:rsidR="00C20787">
          <w:rPr>
            <w:noProof/>
          </w:rPr>
          <w:t>14</w:t>
        </w:r>
      </w:fldSimple>
      <w:bookmarkEnd w:id="52"/>
      <w:r>
        <w:t>. Prikaz ispravnosti aplikacije</w:t>
      </w:r>
    </w:p>
    <w:p w14:paraId="7E613960" w14:textId="5294095F" w:rsidR="00341F10" w:rsidRPr="00E22CCA" w:rsidRDefault="00341F10" w:rsidP="00E22CCA">
      <w:pPr>
        <w:spacing w:line="360" w:lineRule="auto"/>
        <w:jc w:val="both"/>
        <w:rPr>
          <w:lang w:eastAsia="hr-HR"/>
        </w:rPr>
      </w:pPr>
      <w:r>
        <w:rPr>
          <w:lang w:eastAsia="hr-HR"/>
        </w:rPr>
        <w:t xml:space="preserve"> </w:t>
      </w:r>
      <w:r w:rsidR="0028593A">
        <w:rPr>
          <w:lang w:eastAsia="hr-HR"/>
        </w:rPr>
        <w:t>Nakon validacije ispravnosti instaliranih resursa, i</w:t>
      </w:r>
      <w:r>
        <w:rPr>
          <w:lang w:eastAsia="hr-HR"/>
        </w:rPr>
        <w:t xml:space="preserve">nstalirani </w:t>
      </w:r>
      <w:proofErr w:type="spellStart"/>
      <w:r>
        <w:rPr>
          <w:lang w:eastAsia="hr-HR"/>
        </w:rPr>
        <w:t>chart</w:t>
      </w:r>
      <w:proofErr w:type="spellEnd"/>
      <w:r>
        <w:rPr>
          <w:lang w:eastAsia="hr-HR"/>
        </w:rPr>
        <w:t xml:space="preserve"> je moguće obrisati naredbom „</w:t>
      </w:r>
      <w:proofErr w:type="spellStart"/>
      <w:r>
        <w:rPr>
          <w:lang w:eastAsia="hr-HR"/>
        </w:rPr>
        <w:t>helm</w:t>
      </w:r>
      <w:proofErr w:type="spellEnd"/>
      <w:r>
        <w:rPr>
          <w:lang w:eastAsia="hr-HR"/>
        </w:rPr>
        <w:t xml:space="preserve"> </w:t>
      </w:r>
      <w:r w:rsidR="005F13CD">
        <w:rPr>
          <w:lang w:eastAsia="hr-HR"/>
        </w:rPr>
        <w:t xml:space="preserve">-n </w:t>
      </w:r>
      <w:proofErr w:type="spellStart"/>
      <w:r w:rsidR="005F13CD">
        <w:rPr>
          <w:lang w:eastAsia="hr-HR"/>
        </w:rPr>
        <w:t>default</w:t>
      </w:r>
      <w:proofErr w:type="spellEnd"/>
      <w:r w:rsidR="005F13CD">
        <w:rPr>
          <w:lang w:eastAsia="hr-HR"/>
        </w:rPr>
        <w:t xml:space="preserve"> </w:t>
      </w:r>
      <w:proofErr w:type="spellStart"/>
      <w:r>
        <w:rPr>
          <w:lang w:eastAsia="hr-HR"/>
        </w:rPr>
        <w:t>delete</w:t>
      </w:r>
      <w:proofErr w:type="spellEnd"/>
      <w:r>
        <w:rPr>
          <w:lang w:eastAsia="hr-HR"/>
        </w:rPr>
        <w:t xml:space="preserve"> </w:t>
      </w:r>
      <w:proofErr w:type="spellStart"/>
      <w:r w:rsidRPr="00341F10">
        <w:rPr>
          <w:lang w:eastAsia="hr-HR"/>
        </w:rPr>
        <w:t>python-app-service</w:t>
      </w:r>
      <w:proofErr w:type="spellEnd"/>
      <w:r>
        <w:rPr>
          <w:lang w:eastAsia="hr-HR"/>
        </w:rPr>
        <w:t>“.</w:t>
      </w:r>
      <w:r w:rsidR="00026D10">
        <w:rPr>
          <w:lang w:eastAsia="hr-HR"/>
        </w:rPr>
        <w:t xml:space="preserve"> Ispravni </w:t>
      </w:r>
      <w:proofErr w:type="spellStart"/>
      <w:r w:rsidR="00026D10">
        <w:rPr>
          <w:lang w:eastAsia="hr-HR"/>
        </w:rPr>
        <w:t>Helm</w:t>
      </w:r>
      <w:proofErr w:type="spellEnd"/>
      <w:r w:rsidR="00026D10">
        <w:rPr>
          <w:lang w:eastAsia="hr-HR"/>
        </w:rPr>
        <w:t xml:space="preserve"> </w:t>
      </w:r>
      <w:proofErr w:type="spellStart"/>
      <w:r w:rsidR="00026D10">
        <w:rPr>
          <w:lang w:eastAsia="hr-HR"/>
        </w:rPr>
        <w:t>chart</w:t>
      </w:r>
      <w:proofErr w:type="spellEnd"/>
      <w:r w:rsidR="00026D10">
        <w:rPr>
          <w:lang w:eastAsia="hr-HR"/>
        </w:rPr>
        <w:t xml:space="preserve"> potrebno je učitati na </w:t>
      </w:r>
      <w:proofErr w:type="spellStart"/>
      <w:r w:rsidR="00026D10">
        <w:rPr>
          <w:lang w:eastAsia="hr-HR"/>
        </w:rPr>
        <w:t>git</w:t>
      </w:r>
      <w:proofErr w:type="spellEnd"/>
      <w:r w:rsidR="00026D10">
        <w:rPr>
          <w:lang w:eastAsia="hr-HR"/>
        </w:rPr>
        <w:t xml:space="preserve"> repozitorij</w:t>
      </w:r>
      <w:r w:rsidR="00A877C8">
        <w:rPr>
          <w:lang w:eastAsia="hr-HR"/>
        </w:rPr>
        <w:t xml:space="preserve"> pod nazivom „</w:t>
      </w:r>
      <w:proofErr w:type="spellStart"/>
      <w:r w:rsidR="00A877C8">
        <w:rPr>
          <w:lang w:eastAsia="hr-HR"/>
        </w:rPr>
        <w:t>python-app-deployment</w:t>
      </w:r>
      <w:proofErr w:type="spellEnd"/>
      <w:r w:rsidR="00A877C8">
        <w:rPr>
          <w:lang w:eastAsia="hr-HR"/>
        </w:rPr>
        <w:t>“</w:t>
      </w:r>
      <w:r w:rsidR="00026D10">
        <w:rPr>
          <w:lang w:eastAsia="hr-HR"/>
        </w:rPr>
        <w:t xml:space="preserve">. </w:t>
      </w:r>
    </w:p>
    <w:p w14:paraId="4B5CF1E9" w14:textId="0F1A9097" w:rsidR="00E53AC2" w:rsidRDefault="00E53AC2" w:rsidP="009A5FE4">
      <w:pPr>
        <w:pStyle w:val="Heading3"/>
        <w:rPr>
          <w:lang w:eastAsia="hr-HR"/>
        </w:rPr>
      </w:pPr>
      <w:bookmarkStart w:id="53" w:name="_Toc137217754"/>
      <w:r>
        <w:rPr>
          <w:lang w:eastAsia="hr-HR"/>
        </w:rPr>
        <w:t>Dodavanje aplikacije na Argo CD</w:t>
      </w:r>
      <w:bookmarkEnd w:id="53"/>
    </w:p>
    <w:p w14:paraId="4E3CC6B9" w14:textId="005920CD" w:rsidR="00681123" w:rsidRDefault="00A877C8" w:rsidP="00681123">
      <w:pPr>
        <w:spacing w:line="360" w:lineRule="auto"/>
        <w:jc w:val="both"/>
        <w:rPr>
          <w:lang w:eastAsia="hr-HR"/>
        </w:rPr>
      </w:pPr>
      <w:r>
        <w:rPr>
          <w:lang w:eastAsia="hr-HR"/>
        </w:rPr>
        <w:t xml:space="preserve">Argo CD kao </w:t>
      </w:r>
      <w:proofErr w:type="spellStart"/>
      <w:r>
        <w:rPr>
          <w:lang w:eastAsia="hr-HR"/>
        </w:rPr>
        <w:t>GitOps</w:t>
      </w:r>
      <w:proofErr w:type="spellEnd"/>
      <w:r>
        <w:rPr>
          <w:lang w:eastAsia="hr-HR"/>
        </w:rPr>
        <w:t xml:space="preserve"> alat koji prati promjene </w:t>
      </w:r>
      <w:proofErr w:type="spellStart"/>
      <w:r>
        <w:rPr>
          <w:lang w:eastAsia="hr-HR"/>
        </w:rPr>
        <w:t>git</w:t>
      </w:r>
      <w:proofErr w:type="spellEnd"/>
      <w:r>
        <w:rPr>
          <w:lang w:eastAsia="hr-HR"/>
        </w:rPr>
        <w:t xml:space="preserve"> repozitorija, na neki način mora imati konfiguraciju u kojoj će biti definirano koju granu i </w:t>
      </w:r>
      <w:proofErr w:type="spellStart"/>
      <w:r>
        <w:rPr>
          <w:lang w:eastAsia="hr-HR"/>
        </w:rPr>
        <w:t>git</w:t>
      </w:r>
      <w:proofErr w:type="spellEnd"/>
      <w:r>
        <w:rPr>
          <w:lang w:eastAsia="hr-HR"/>
        </w:rPr>
        <w:t xml:space="preserve"> repozitorij će pratiti. Za to služi CRD </w:t>
      </w:r>
      <w:proofErr w:type="spellStart"/>
      <w:r>
        <w:rPr>
          <w:lang w:eastAsia="hr-HR"/>
        </w:rPr>
        <w:t>Application</w:t>
      </w:r>
      <w:proofErr w:type="spellEnd"/>
      <w:r>
        <w:rPr>
          <w:lang w:eastAsia="hr-HR"/>
        </w:rPr>
        <w:t xml:space="preserve">. Argo </w:t>
      </w:r>
      <w:proofErr w:type="spellStart"/>
      <w:r>
        <w:rPr>
          <w:lang w:eastAsia="hr-HR"/>
        </w:rPr>
        <w:t>Application</w:t>
      </w:r>
      <w:proofErr w:type="spellEnd"/>
      <w:r>
        <w:rPr>
          <w:lang w:eastAsia="hr-HR"/>
        </w:rPr>
        <w:t xml:space="preserve"> se konfigurira </w:t>
      </w:r>
      <w:proofErr w:type="spellStart"/>
      <w:r>
        <w:rPr>
          <w:lang w:eastAsia="hr-HR"/>
        </w:rPr>
        <w:t>yaml</w:t>
      </w:r>
      <w:proofErr w:type="spellEnd"/>
      <w:r>
        <w:rPr>
          <w:lang w:eastAsia="hr-HR"/>
        </w:rPr>
        <w:t xml:space="preserve"> sintaksom i implementira naredbom </w:t>
      </w:r>
      <w:r>
        <w:rPr>
          <w:lang w:eastAsia="hr-HR"/>
        </w:rPr>
        <w:lastRenderedPageBreak/>
        <w:t>„</w:t>
      </w:r>
      <w:proofErr w:type="spellStart"/>
      <w:r>
        <w:rPr>
          <w:lang w:eastAsia="hr-HR"/>
        </w:rPr>
        <w:t>kubectl</w:t>
      </w:r>
      <w:proofErr w:type="spellEnd"/>
      <w:r>
        <w:rPr>
          <w:lang w:eastAsia="hr-HR"/>
        </w:rPr>
        <w:t xml:space="preserve"> -n </w:t>
      </w:r>
      <w:proofErr w:type="spellStart"/>
      <w:r>
        <w:rPr>
          <w:lang w:eastAsia="hr-HR"/>
        </w:rPr>
        <w:t>argocd</w:t>
      </w:r>
      <w:proofErr w:type="spellEnd"/>
      <w:r>
        <w:rPr>
          <w:lang w:eastAsia="hr-HR"/>
        </w:rPr>
        <w:t xml:space="preserve"> </w:t>
      </w:r>
      <w:proofErr w:type="spellStart"/>
      <w:r>
        <w:rPr>
          <w:lang w:eastAsia="hr-HR"/>
        </w:rPr>
        <w:t>apply</w:t>
      </w:r>
      <w:proofErr w:type="spellEnd"/>
      <w:r>
        <w:rPr>
          <w:lang w:eastAsia="hr-HR"/>
        </w:rPr>
        <w:t xml:space="preserve"> -f argo-</w:t>
      </w:r>
      <w:proofErr w:type="spellStart"/>
      <w:r>
        <w:rPr>
          <w:lang w:eastAsia="hr-HR"/>
        </w:rPr>
        <w:t>application.yaml</w:t>
      </w:r>
      <w:proofErr w:type="spellEnd"/>
      <w:r>
        <w:rPr>
          <w:lang w:eastAsia="hr-HR"/>
        </w:rPr>
        <w:t>“. U nastavku je dana konfiguracija datoteke „argo-</w:t>
      </w:r>
      <w:proofErr w:type="spellStart"/>
      <w:r>
        <w:rPr>
          <w:lang w:eastAsia="hr-HR"/>
        </w:rPr>
        <w:t>application.yaml</w:t>
      </w:r>
      <w:proofErr w:type="spellEnd"/>
      <w:r>
        <w:rPr>
          <w:lang w:eastAsia="hr-HR"/>
        </w:rPr>
        <w:t>“:</w:t>
      </w:r>
    </w:p>
    <w:p w14:paraId="011F97DC" w14:textId="77777777" w:rsidR="00A877C8" w:rsidRPr="00A877C8" w:rsidRDefault="00A877C8" w:rsidP="00A877C8">
      <w:pPr>
        <w:shd w:val="clear" w:color="auto" w:fill="1F1F1F"/>
        <w:spacing w:after="0" w:line="285" w:lineRule="atLeast"/>
        <w:rPr>
          <w:rFonts w:ascii="Consolas" w:hAnsi="Consolas"/>
          <w:color w:val="CCCCCC"/>
          <w:sz w:val="21"/>
          <w:szCs w:val="21"/>
          <w:lang w:val="en-US"/>
        </w:rPr>
      </w:pPr>
      <w:proofErr w:type="spellStart"/>
      <w:r w:rsidRPr="00A877C8">
        <w:rPr>
          <w:rFonts w:ascii="Consolas" w:hAnsi="Consolas"/>
          <w:color w:val="569CD6"/>
          <w:sz w:val="21"/>
          <w:szCs w:val="21"/>
          <w:lang w:val="en-US"/>
        </w:rPr>
        <w:t>apiVersion</w:t>
      </w:r>
      <w:proofErr w:type="spellEnd"/>
      <w:r w:rsidRPr="00A877C8">
        <w:rPr>
          <w:rFonts w:ascii="Consolas" w:hAnsi="Consolas"/>
          <w:color w:val="CCCCCC"/>
          <w:sz w:val="21"/>
          <w:szCs w:val="21"/>
          <w:lang w:val="en-US"/>
        </w:rPr>
        <w:t xml:space="preserve">: </w:t>
      </w:r>
      <w:r w:rsidRPr="00A877C8">
        <w:rPr>
          <w:rFonts w:ascii="Consolas" w:hAnsi="Consolas"/>
          <w:color w:val="CE9178"/>
          <w:sz w:val="21"/>
          <w:szCs w:val="21"/>
          <w:lang w:val="en-US"/>
        </w:rPr>
        <w:t>argoproj.io/v1alpha1</w:t>
      </w:r>
    </w:p>
    <w:p w14:paraId="34119562" w14:textId="77777777" w:rsidR="00A877C8" w:rsidRPr="00A877C8" w:rsidRDefault="00A877C8" w:rsidP="00A877C8">
      <w:pPr>
        <w:shd w:val="clear" w:color="auto" w:fill="1F1F1F"/>
        <w:spacing w:after="0" w:line="285" w:lineRule="atLeast"/>
        <w:rPr>
          <w:rFonts w:ascii="Consolas" w:hAnsi="Consolas"/>
          <w:color w:val="CCCCCC"/>
          <w:sz w:val="21"/>
          <w:szCs w:val="21"/>
          <w:lang w:val="en-US"/>
        </w:rPr>
      </w:pPr>
      <w:r w:rsidRPr="00A877C8">
        <w:rPr>
          <w:rFonts w:ascii="Consolas" w:hAnsi="Consolas"/>
          <w:color w:val="569CD6"/>
          <w:sz w:val="21"/>
          <w:szCs w:val="21"/>
          <w:lang w:val="en-US"/>
        </w:rPr>
        <w:t>kind</w:t>
      </w:r>
      <w:r w:rsidRPr="00A877C8">
        <w:rPr>
          <w:rFonts w:ascii="Consolas" w:hAnsi="Consolas"/>
          <w:color w:val="CCCCCC"/>
          <w:sz w:val="21"/>
          <w:szCs w:val="21"/>
          <w:lang w:val="en-US"/>
        </w:rPr>
        <w:t xml:space="preserve">: </w:t>
      </w:r>
      <w:r w:rsidRPr="00A877C8">
        <w:rPr>
          <w:rFonts w:ascii="Consolas" w:hAnsi="Consolas"/>
          <w:color w:val="CE9178"/>
          <w:sz w:val="21"/>
          <w:szCs w:val="21"/>
          <w:lang w:val="en-US"/>
        </w:rPr>
        <w:t>Application</w:t>
      </w:r>
    </w:p>
    <w:p w14:paraId="219CAEDD" w14:textId="77777777" w:rsidR="00A877C8" w:rsidRPr="00A877C8" w:rsidRDefault="00A877C8" w:rsidP="00A877C8">
      <w:pPr>
        <w:shd w:val="clear" w:color="auto" w:fill="1F1F1F"/>
        <w:spacing w:after="0" w:line="285" w:lineRule="atLeast"/>
        <w:rPr>
          <w:rFonts w:ascii="Consolas" w:hAnsi="Consolas"/>
          <w:color w:val="CCCCCC"/>
          <w:sz w:val="21"/>
          <w:szCs w:val="21"/>
          <w:lang w:val="en-US"/>
        </w:rPr>
      </w:pPr>
      <w:r w:rsidRPr="00A877C8">
        <w:rPr>
          <w:rFonts w:ascii="Consolas" w:hAnsi="Consolas"/>
          <w:color w:val="569CD6"/>
          <w:sz w:val="21"/>
          <w:szCs w:val="21"/>
          <w:lang w:val="en-US"/>
        </w:rPr>
        <w:t>metadata</w:t>
      </w:r>
      <w:r w:rsidRPr="00A877C8">
        <w:rPr>
          <w:rFonts w:ascii="Consolas" w:hAnsi="Consolas"/>
          <w:color w:val="CCCCCC"/>
          <w:sz w:val="21"/>
          <w:szCs w:val="21"/>
          <w:lang w:val="en-US"/>
        </w:rPr>
        <w:t>:</w:t>
      </w:r>
    </w:p>
    <w:p w14:paraId="12ED2699" w14:textId="77777777" w:rsidR="00A877C8" w:rsidRPr="00A877C8" w:rsidRDefault="00A877C8" w:rsidP="00A877C8">
      <w:pPr>
        <w:shd w:val="clear" w:color="auto" w:fill="1F1F1F"/>
        <w:spacing w:after="0" w:line="285" w:lineRule="atLeast"/>
        <w:rPr>
          <w:rFonts w:ascii="Consolas" w:hAnsi="Consolas"/>
          <w:color w:val="CCCCCC"/>
          <w:sz w:val="21"/>
          <w:szCs w:val="21"/>
          <w:lang w:val="en-US"/>
        </w:rPr>
      </w:pPr>
      <w:r w:rsidRPr="00A877C8">
        <w:rPr>
          <w:rFonts w:ascii="Consolas" w:hAnsi="Consolas"/>
          <w:color w:val="CCCCCC"/>
          <w:sz w:val="21"/>
          <w:szCs w:val="21"/>
          <w:lang w:val="en-US"/>
        </w:rPr>
        <w:t xml:space="preserve">  </w:t>
      </w:r>
      <w:r w:rsidRPr="00A877C8">
        <w:rPr>
          <w:rFonts w:ascii="Consolas" w:hAnsi="Consolas"/>
          <w:color w:val="569CD6"/>
          <w:sz w:val="21"/>
          <w:szCs w:val="21"/>
          <w:lang w:val="en-US"/>
        </w:rPr>
        <w:t>name</w:t>
      </w:r>
      <w:r w:rsidRPr="00A877C8">
        <w:rPr>
          <w:rFonts w:ascii="Consolas" w:hAnsi="Consolas"/>
          <w:color w:val="CCCCCC"/>
          <w:sz w:val="21"/>
          <w:szCs w:val="21"/>
          <w:lang w:val="en-US"/>
        </w:rPr>
        <w:t xml:space="preserve">: </w:t>
      </w:r>
      <w:r w:rsidRPr="00A877C8">
        <w:rPr>
          <w:rFonts w:ascii="Consolas" w:hAnsi="Consolas"/>
          <w:color w:val="CE9178"/>
          <w:sz w:val="21"/>
          <w:szCs w:val="21"/>
          <w:lang w:val="en-US"/>
        </w:rPr>
        <w:t>hello-flask</w:t>
      </w:r>
    </w:p>
    <w:p w14:paraId="2EEE704C" w14:textId="77777777" w:rsidR="00A877C8" w:rsidRPr="00A877C8" w:rsidRDefault="00A877C8" w:rsidP="00A877C8">
      <w:pPr>
        <w:shd w:val="clear" w:color="auto" w:fill="1F1F1F"/>
        <w:spacing w:after="0" w:line="285" w:lineRule="atLeast"/>
        <w:rPr>
          <w:rFonts w:ascii="Consolas" w:hAnsi="Consolas"/>
          <w:color w:val="CCCCCC"/>
          <w:sz w:val="21"/>
          <w:szCs w:val="21"/>
          <w:lang w:val="en-US"/>
        </w:rPr>
      </w:pPr>
      <w:r w:rsidRPr="00A877C8">
        <w:rPr>
          <w:rFonts w:ascii="Consolas" w:hAnsi="Consolas"/>
          <w:color w:val="CCCCCC"/>
          <w:sz w:val="21"/>
          <w:szCs w:val="21"/>
          <w:lang w:val="en-US"/>
        </w:rPr>
        <w:t xml:space="preserve">  </w:t>
      </w:r>
      <w:r w:rsidRPr="00A877C8">
        <w:rPr>
          <w:rFonts w:ascii="Consolas" w:hAnsi="Consolas"/>
          <w:color w:val="569CD6"/>
          <w:sz w:val="21"/>
          <w:szCs w:val="21"/>
          <w:lang w:val="en-US"/>
        </w:rPr>
        <w:t>namespace</w:t>
      </w:r>
      <w:r w:rsidRPr="00A877C8">
        <w:rPr>
          <w:rFonts w:ascii="Consolas" w:hAnsi="Consolas"/>
          <w:color w:val="CCCCCC"/>
          <w:sz w:val="21"/>
          <w:szCs w:val="21"/>
          <w:lang w:val="en-US"/>
        </w:rPr>
        <w:t xml:space="preserve">: </w:t>
      </w:r>
      <w:proofErr w:type="spellStart"/>
      <w:r w:rsidRPr="00A877C8">
        <w:rPr>
          <w:rFonts w:ascii="Consolas" w:hAnsi="Consolas"/>
          <w:color w:val="CE9178"/>
          <w:sz w:val="21"/>
          <w:szCs w:val="21"/>
          <w:lang w:val="en-US"/>
        </w:rPr>
        <w:t>argocd</w:t>
      </w:r>
      <w:proofErr w:type="spellEnd"/>
    </w:p>
    <w:p w14:paraId="0C56D1FE" w14:textId="77777777" w:rsidR="00A877C8" w:rsidRPr="00A877C8" w:rsidRDefault="00A877C8" w:rsidP="00A877C8">
      <w:pPr>
        <w:shd w:val="clear" w:color="auto" w:fill="1F1F1F"/>
        <w:spacing w:after="0" w:line="285" w:lineRule="atLeast"/>
        <w:rPr>
          <w:rFonts w:ascii="Consolas" w:hAnsi="Consolas"/>
          <w:color w:val="CCCCCC"/>
          <w:sz w:val="21"/>
          <w:szCs w:val="21"/>
          <w:lang w:val="en-US"/>
        </w:rPr>
      </w:pPr>
      <w:r w:rsidRPr="00A877C8">
        <w:rPr>
          <w:rFonts w:ascii="Consolas" w:hAnsi="Consolas"/>
          <w:color w:val="569CD6"/>
          <w:sz w:val="21"/>
          <w:szCs w:val="21"/>
          <w:lang w:val="en-US"/>
        </w:rPr>
        <w:t>spec</w:t>
      </w:r>
      <w:r w:rsidRPr="00A877C8">
        <w:rPr>
          <w:rFonts w:ascii="Consolas" w:hAnsi="Consolas"/>
          <w:color w:val="CCCCCC"/>
          <w:sz w:val="21"/>
          <w:szCs w:val="21"/>
          <w:lang w:val="en-US"/>
        </w:rPr>
        <w:t>:</w:t>
      </w:r>
    </w:p>
    <w:p w14:paraId="79C2A5D8" w14:textId="77777777" w:rsidR="00A877C8" w:rsidRPr="00A877C8" w:rsidRDefault="00A877C8" w:rsidP="00A877C8">
      <w:pPr>
        <w:shd w:val="clear" w:color="auto" w:fill="1F1F1F"/>
        <w:spacing w:after="0" w:line="285" w:lineRule="atLeast"/>
        <w:rPr>
          <w:rFonts w:ascii="Consolas" w:hAnsi="Consolas"/>
          <w:color w:val="CCCCCC"/>
          <w:sz w:val="21"/>
          <w:szCs w:val="21"/>
          <w:lang w:val="en-US"/>
        </w:rPr>
      </w:pPr>
      <w:r w:rsidRPr="00A877C8">
        <w:rPr>
          <w:rFonts w:ascii="Consolas" w:hAnsi="Consolas"/>
          <w:color w:val="CCCCCC"/>
          <w:sz w:val="21"/>
          <w:szCs w:val="21"/>
          <w:lang w:val="en-US"/>
        </w:rPr>
        <w:t xml:space="preserve">  </w:t>
      </w:r>
      <w:proofErr w:type="spellStart"/>
      <w:r w:rsidRPr="00A877C8">
        <w:rPr>
          <w:rFonts w:ascii="Consolas" w:hAnsi="Consolas"/>
          <w:color w:val="569CD6"/>
          <w:sz w:val="21"/>
          <w:szCs w:val="21"/>
          <w:lang w:val="en-US"/>
        </w:rPr>
        <w:t>syncPolicy</w:t>
      </w:r>
      <w:proofErr w:type="spellEnd"/>
      <w:r w:rsidRPr="00A877C8">
        <w:rPr>
          <w:rFonts w:ascii="Consolas" w:hAnsi="Consolas"/>
          <w:color w:val="CCCCCC"/>
          <w:sz w:val="21"/>
          <w:szCs w:val="21"/>
          <w:lang w:val="en-US"/>
        </w:rPr>
        <w:t>:</w:t>
      </w:r>
    </w:p>
    <w:p w14:paraId="3B614A3D" w14:textId="77777777" w:rsidR="00A877C8" w:rsidRPr="00A877C8" w:rsidRDefault="00A877C8" w:rsidP="00A877C8">
      <w:pPr>
        <w:shd w:val="clear" w:color="auto" w:fill="1F1F1F"/>
        <w:spacing w:after="0" w:line="285" w:lineRule="atLeast"/>
        <w:rPr>
          <w:rFonts w:ascii="Consolas" w:hAnsi="Consolas"/>
          <w:color w:val="CCCCCC"/>
          <w:sz w:val="21"/>
          <w:szCs w:val="21"/>
          <w:lang w:val="en-US"/>
        </w:rPr>
      </w:pPr>
      <w:r w:rsidRPr="00A877C8">
        <w:rPr>
          <w:rFonts w:ascii="Consolas" w:hAnsi="Consolas"/>
          <w:color w:val="CCCCCC"/>
          <w:sz w:val="21"/>
          <w:szCs w:val="21"/>
          <w:lang w:val="en-US"/>
        </w:rPr>
        <w:t xml:space="preserve">    </w:t>
      </w:r>
      <w:r w:rsidRPr="00A877C8">
        <w:rPr>
          <w:rFonts w:ascii="Consolas" w:hAnsi="Consolas"/>
          <w:color w:val="569CD6"/>
          <w:sz w:val="21"/>
          <w:szCs w:val="21"/>
          <w:lang w:val="en-US"/>
        </w:rPr>
        <w:t>automated</w:t>
      </w:r>
      <w:r w:rsidRPr="00A877C8">
        <w:rPr>
          <w:rFonts w:ascii="Consolas" w:hAnsi="Consolas"/>
          <w:color w:val="CCCCCC"/>
          <w:sz w:val="21"/>
          <w:szCs w:val="21"/>
          <w:lang w:val="en-US"/>
        </w:rPr>
        <w:t>:</w:t>
      </w:r>
    </w:p>
    <w:p w14:paraId="1E69E4A6" w14:textId="77777777" w:rsidR="00A877C8" w:rsidRPr="00A877C8" w:rsidRDefault="00A877C8" w:rsidP="00A877C8">
      <w:pPr>
        <w:shd w:val="clear" w:color="auto" w:fill="1F1F1F"/>
        <w:spacing w:after="0" w:line="285" w:lineRule="atLeast"/>
        <w:rPr>
          <w:rFonts w:ascii="Consolas" w:hAnsi="Consolas"/>
          <w:color w:val="CCCCCC"/>
          <w:sz w:val="21"/>
          <w:szCs w:val="21"/>
          <w:lang w:val="en-US"/>
        </w:rPr>
      </w:pPr>
      <w:r w:rsidRPr="00A877C8">
        <w:rPr>
          <w:rFonts w:ascii="Consolas" w:hAnsi="Consolas"/>
          <w:color w:val="CCCCCC"/>
          <w:sz w:val="21"/>
          <w:szCs w:val="21"/>
          <w:lang w:val="en-US"/>
        </w:rPr>
        <w:t xml:space="preserve">      </w:t>
      </w:r>
      <w:r w:rsidRPr="00A877C8">
        <w:rPr>
          <w:rFonts w:ascii="Consolas" w:hAnsi="Consolas"/>
          <w:color w:val="569CD6"/>
          <w:sz w:val="21"/>
          <w:szCs w:val="21"/>
          <w:lang w:val="en-US"/>
        </w:rPr>
        <w:t>prune</w:t>
      </w:r>
      <w:r w:rsidRPr="00A877C8">
        <w:rPr>
          <w:rFonts w:ascii="Consolas" w:hAnsi="Consolas"/>
          <w:color w:val="CCCCCC"/>
          <w:sz w:val="21"/>
          <w:szCs w:val="21"/>
          <w:lang w:val="en-US"/>
        </w:rPr>
        <w:t xml:space="preserve">: </w:t>
      </w:r>
      <w:r w:rsidRPr="00A877C8">
        <w:rPr>
          <w:rFonts w:ascii="Consolas" w:hAnsi="Consolas"/>
          <w:color w:val="569CD6"/>
          <w:sz w:val="21"/>
          <w:szCs w:val="21"/>
          <w:lang w:val="en-US"/>
        </w:rPr>
        <w:t>true</w:t>
      </w:r>
    </w:p>
    <w:p w14:paraId="5F7569A7" w14:textId="77777777" w:rsidR="00A877C8" w:rsidRPr="00A877C8" w:rsidRDefault="00A877C8" w:rsidP="00A877C8">
      <w:pPr>
        <w:shd w:val="clear" w:color="auto" w:fill="1F1F1F"/>
        <w:spacing w:after="0" w:line="285" w:lineRule="atLeast"/>
        <w:rPr>
          <w:rFonts w:ascii="Consolas" w:hAnsi="Consolas"/>
          <w:color w:val="CCCCCC"/>
          <w:sz w:val="21"/>
          <w:szCs w:val="21"/>
          <w:lang w:val="en-US"/>
        </w:rPr>
      </w:pPr>
      <w:r w:rsidRPr="00A877C8">
        <w:rPr>
          <w:rFonts w:ascii="Consolas" w:hAnsi="Consolas"/>
          <w:color w:val="CCCCCC"/>
          <w:sz w:val="21"/>
          <w:szCs w:val="21"/>
          <w:lang w:val="en-US"/>
        </w:rPr>
        <w:t xml:space="preserve">  </w:t>
      </w:r>
      <w:r w:rsidRPr="00A877C8">
        <w:rPr>
          <w:rFonts w:ascii="Consolas" w:hAnsi="Consolas"/>
          <w:color w:val="569CD6"/>
          <w:sz w:val="21"/>
          <w:szCs w:val="21"/>
          <w:lang w:val="en-US"/>
        </w:rPr>
        <w:t>project</w:t>
      </w:r>
      <w:r w:rsidRPr="00A877C8">
        <w:rPr>
          <w:rFonts w:ascii="Consolas" w:hAnsi="Consolas"/>
          <w:color w:val="CCCCCC"/>
          <w:sz w:val="21"/>
          <w:szCs w:val="21"/>
          <w:lang w:val="en-US"/>
        </w:rPr>
        <w:t xml:space="preserve">: </w:t>
      </w:r>
      <w:r w:rsidRPr="00A877C8">
        <w:rPr>
          <w:rFonts w:ascii="Consolas" w:hAnsi="Consolas"/>
          <w:color w:val="CE9178"/>
          <w:sz w:val="21"/>
          <w:szCs w:val="21"/>
          <w:lang w:val="en-US"/>
        </w:rPr>
        <w:t>default</w:t>
      </w:r>
    </w:p>
    <w:p w14:paraId="36631219" w14:textId="77777777" w:rsidR="00A877C8" w:rsidRPr="00A877C8" w:rsidRDefault="00A877C8" w:rsidP="00A877C8">
      <w:pPr>
        <w:shd w:val="clear" w:color="auto" w:fill="1F1F1F"/>
        <w:spacing w:after="0" w:line="285" w:lineRule="atLeast"/>
        <w:rPr>
          <w:rFonts w:ascii="Consolas" w:hAnsi="Consolas"/>
          <w:color w:val="CCCCCC"/>
          <w:sz w:val="21"/>
          <w:szCs w:val="21"/>
          <w:lang w:val="en-US"/>
        </w:rPr>
      </w:pPr>
      <w:r w:rsidRPr="00A877C8">
        <w:rPr>
          <w:rFonts w:ascii="Consolas" w:hAnsi="Consolas"/>
          <w:color w:val="CCCCCC"/>
          <w:sz w:val="21"/>
          <w:szCs w:val="21"/>
          <w:lang w:val="en-US"/>
        </w:rPr>
        <w:t xml:space="preserve">  </w:t>
      </w:r>
      <w:r w:rsidRPr="00A877C8">
        <w:rPr>
          <w:rFonts w:ascii="Consolas" w:hAnsi="Consolas"/>
          <w:color w:val="569CD6"/>
          <w:sz w:val="21"/>
          <w:szCs w:val="21"/>
          <w:lang w:val="en-US"/>
        </w:rPr>
        <w:t>source</w:t>
      </w:r>
      <w:r w:rsidRPr="00A877C8">
        <w:rPr>
          <w:rFonts w:ascii="Consolas" w:hAnsi="Consolas"/>
          <w:color w:val="CCCCCC"/>
          <w:sz w:val="21"/>
          <w:szCs w:val="21"/>
          <w:lang w:val="en-US"/>
        </w:rPr>
        <w:t>:</w:t>
      </w:r>
    </w:p>
    <w:p w14:paraId="11BA082D" w14:textId="77777777" w:rsidR="00A877C8" w:rsidRPr="00A877C8" w:rsidRDefault="00A877C8" w:rsidP="00A877C8">
      <w:pPr>
        <w:shd w:val="clear" w:color="auto" w:fill="1F1F1F"/>
        <w:spacing w:after="0" w:line="285" w:lineRule="atLeast"/>
        <w:rPr>
          <w:rFonts w:ascii="Consolas" w:hAnsi="Consolas"/>
          <w:color w:val="CCCCCC"/>
          <w:sz w:val="21"/>
          <w:szCs w:val="21"/>
          <w:lang w:val="en-US"/>
        </w:rPr>
      </w:pPr>
      <w:r w:rsidRPr="00A877C8">
        <w:rPr>
          <w:rFonts w:ascii="Consolas" w:hAnsi="Consolas"/>
          <w:color w:val="CCCCCC"/>
          <w:sz w:val="21"/>
          <w:szCs w:val="21"/>
          <w:lang w:val="en-US"/>
        </w:rPr>
        <w:t xml:space="preserve">    </w:t>
      </w:r>
      <w:proofErr w:type="spellStart"/>
      <w:r w:rsidRPr="00A877C8">
        <w:rPr>
          <w:rFonts w:ascii="Consolas" w:hAnsi="Consolas"/>
          <w:color w:val="569CD6"/>
          <w:sz w:val="21"/>
          <w:szCs w:val="21"/>
          <w:lang w:val="en-US"/>
        </w:rPr>
        <w:t>repoURL</w:t>
      </w:r>
      <w:proofErr w:type="spellEnd"/>
      <w:r w:rsidRPr="00A877C8">
        <w:rPr>
          <w:rFonts w:ascii="Consolas" w:hAnsi="Consolas"/>
          <w:color w:val="CCCCCC"/>
          <w:sz w:val="21"/>
          <w:szCs w:val="21"/>
          <w:lang w:val="en-US"/>
        </w:rPr>
        <w:t xml:space="preserve">: </w:t>
      </w:r>
      <w:r w:rsidRPr="00A877C8">
        <w:rPr>
          <w:rFonts w:ascii="Consolas" w:hAnsi="Consolas"/>
          <w:color w:val="CE9178"/>
          <w:sz w:val="21"/>
          <w:szCs w:val="21"/>
          <w:lang w:val="en-US"/>
        </w:rPr>
        <w:t>https://github.com/meslav-ye/python-app-deployment.git</w:t>
      </w:r>
    </w:p>
    <w:p w14:paraId="28D85794" w14:textId="77777777" w:rsidR="00A877C8" w:rsidRPr="00A877C8" w:rsidRDefault="00A877C8" w:rsidP="00A877C8">
      <w:pPr>
        <w:shd w:val="clear" w:color="auto" w:fill="1F1F1F"/>
        <w:spacing w:after="0" w:line="285" w:lineRule="atLeast"/>
        <w:rPr>
          <w:rFonts w:ascii="Consolas" w:hAnsi="Consolas"/>
          <w:color w:val="CCCCCC"/>
          <w:sz w:val="21"/>
          <w:szCs w:val="21"/>
          <w:lang w:val="en-US"/>
        </w:rPr>
      </w:pPr>
      <w:r w:rsidRPr="00A877C8">
        <w:rPr>
          <w:rFonts w:ascii="Consolas" w:hAnsi="Consolas"/>
          <w:color w:val="CCCCCC"/>
          <w:sz w:val="21"/>
          <w:szCs w:val="21"/>
          <w:lang w:val="en-US"/>
        </w:rPr>
        <w:t xml:space="preserve">    </w:t>
      </w:r>
      <w:proofErr w:type="spellStart"/>
      <w:r w:rsidRPr="00A877C8">
        <w:rPr>
          <w:rFonts w:ascii="Consolas" w:hAnsi="Consolas"/>
          <w:color w:val="569CD6"/>
          <w:sz w:val="21"/>
          <w:szCs w:val="21"/>
          <w:lang w:val="en-US"/>
        </w:rPr>
        <w:t>targetRevision</w:t>
      </w:r>
      <w:proofErr w:type="spellEnd"/>
      <w:r w:rsidRPr="00A877C8">
        <w:rPr>
          <w:rFonts w:ascii="Consolas" w:hAnsi="Consolas"/>
          <w:color w:val="CCCCCC"/>
          <w:sz w:val="21"/>
          <w:szCs w:val="21"/>
          <w:lang w:val="en-US"/>
        </w:rPr>
        <w:t xml:space="preserve">: </w:t>
      </w:r>
      <w:r w:rsidRPr="00A877C8">
        <w:rPr>
          <w:rFonts w:ascii="Consolas" w:hAnsi="Consolas"/>
          <w:color w:val="CE9178"/>
          <w:sz w:val="21"/>
          <w:szCs w:val="21"/>
          <w:lang w:val="en-US"/>
        </w:rPr>
        <w:t>main</w:t>
      </w:r>
    </w:p>
    <w:p w14:paraId="0EA48935" w14:textId="77777777" w:rsidR="00A877C8" w:rsidRPr="00A877C8" w:rsidRDefault="00A877C8" w:rsidP="00A877C8">
      <w:pPr>
        <w:shd w:val="clear" w:color="auto" w:fill="1F1F1F"/>
        <w:spacing w:after="0" w:line="285" w:lineRule="atLeast"/>
        <w:rPr>
          <w:rFonts w:ascii="Consolas" w:hAnsi="Consolas"/>
          <w:color w:val="CCCCCC"/>
          <w:sz w:val="21"/>
          <w:szCs w:val="21"/>
          <w:lang w:val="en-US"/>
        </w:rPr>
      </w:pPr>
      <w:r w:rsidRPr="00A877C8">
        <w:rPr>
          <w:rFonts w:ascii="Consolas" w:hAnsi="Consolas"/>
          <w:color w:val="CCCCCC"/>
          <w:sz w:val="21"/>
          <w:szCs w:val="21"/>
          <w:lang w:val="en-US"/>
        </w:rPr>
        <w:t xml:space="preserve">    </w:t>
      </w:r>
      <w:r w:rsidRPr="00A877C8">
        <w:rPr>
          <w:rFonts w:ascii="Consolas" w:hAnsi="Consolas"/>
          <w:color w:val="569CD6"/>
          <w:sz w:val="21"/>
          <w:szCs w:val="21"/>
          <w:lang w:val="en-US"/>
        </w:rPr>
        <w:t>path</w:t>
      </w:r>
      <w:r w:rsidRPr="00A877C8">
        <w:rPr>
          <w:rFonts w:ascii="Consolas" w:hAnsi="Consolas"/>
          <w:color w:val="CCCCCC"/>
          <w:sz w:val="21"/>
          <w:szCs w:val="21"/>
          <w:lang w:val="en-US"/>
        </w:rPr>
        <w:t xml:space="preserve">: </w:t>
      </w:r>
      <w:r w:rsidRPr="00A877C8">
        <w:rPr>
          <w:rFonts w:ascii="Consolas" w:hAnsi="Consolas"/>
          <w:color w:val="CE9178"/>
          <w:sz w:val="21"/>
          <w:szCs w:val="21"/>
          <w:lang w:val="en-US"/>
        </w:rPr>
        <w:t>python-app-service</w:t>
      </w:r>
    </w:p>
    <w:p w14:paraId="593071D2" w14:textId="77777777" w:rsidR="00A877C8" w:rsidRPr="00A877C8" w:rsidRDefault="00A877C8" w:rsidP="00A877C8">
      <w:pPr>
        <w:shd w:val="clear" w:color="auto" w:fill="1F1F1F"/>
        <w:spacing w:after="0" w:line="285" w:lineRule="atLeast"/>
        <w:rPr>
          <w:rFonts w:ascii="Consolas" w:hAnsi="Consolas"/>
          <w:color w:val="CCCCCC"/>
          <w:sz w:val="21"/>
          <w:szCs w:val="21"/>
          <w:lang w:val="en-US"/>
        </w:rPr>
      </w:pPr>
      <w:r w:rsidRPr="00A877C8">
        <w:rPr>
          <w:rFonts w:ascii="Consolas" w:hAnsi="Consolas"/>
          <w:color w:val="CCCCCC"/>
          <w:sz w:val="21"/>
          <w:szCs w:val="21"/>
          <w:lang w:val="en-US"/>
        </w:rPr>
        <w:t xml:space="preserve">  </w:t>
      </w:r>
      <w:r w:rsidRPr="00A877C8">
        <w:rPr>
          <w:rFonts w:ascii="Consolas" w:hAnsi="Consolas"/>
          <w:color w:val="569CD6"/>
          <w:sz w:val="21"/>
          <w:szCs w:val="21"/>
          <w:lang w:val="en-US"/>
        </w:rPr>
        <w:t>destination</w:t>
      </w:r>
      <w:r w:rsidRPr="00A877C8">
        <w:rPr>
          <w:rFonts w:ascii="Consolas" w:hAnsi="Consolas"/>
          <w:color w:val="CCCCCC"/>
          <w:sz w:val="21"/>
          <w:szCs w:val="21"/>
          <w:lang w:val="en-US"/>
        </w:rPr>
        <w:t>:</w:t>
      </w:r>
    </w:p>
    <w:p w14:paraId="328B6EA4" w14:textId="77777777" w:rsidR="00A877C8" w:rsidRPr="00A877C8" w:rsidRDefault="00A877C8" w:rsidP="00A877C8">
      <w:pPr>
        <w:shd w:val="clear" w:color="auto" w:fill="1F1F1F"/>
        <w:spacing w:after="0" w:line="285" w:lineRule="atLeast"/>
        <w:rPr>
          <w:rFonts w:ascii="Consolas" w:hAnsi="Consolas"/>
          <w:color w:val="CCCCCC"/>
          <w:sz w:val="21"/>
          <w:szCs w:val="21"/>
          <w:lang w:val="en-US"/>
        </w:rPr>
      </w:pPr>
      <w:r w:rsidRPr="00A877C8">
        <w:rPr>
          <w:rFonts w:ascii="Consolas" w:hAnsi="Consolas"/>
          <w:color w:val="CCCCCC"/>
          <w:sz w:val="21"/>
          <w:szCs w:val="21"/>
          <w:lang w:val="en-US"/>
        </w:rPr>
        <w:t xml:space="preserve">    </w:t>
      </w:r>
      <w:r w:rsidRPr="00A877C8">
        <w:rPr>
          <w:rFonts w:ascii="Consolas" w:hAnsi="Consolas"/>
          <w:color w:val="569CD6"/>
          <w:sz w:val="21"/>
          <w:szCs w:val="21"/>
          <w:lang w:val="en-US"/>
        </w:rPr>
        <w:t>server</w:t>
      </w:r>
      <w:r w:rsidRPr="00A877C8">
        <w:rPr>
          <w:rFonts w:ascii="Consolas" w:hAnsi="Consolas"/>
          <w:color w:val="CCCCCC"/>
          <w:sz w:val="21"/>
          <w:szCs w:val="21"/>
          <w:lang w:val="en-US"/>
        </w:rPr>
        <w:t xml:space="preserve">: </w:t>
      </w:r>
      <w:r w:rsidRPr="00A877C8">
        <w:rPr>
          <w:rFonts w:ascii="Consolas" w:hAnsi="Consolas"/>
          <w:color w:val="CE9178"/>
          <w:sz w:val="21"/>
          <w:szCs w:val="21"/>
          <w:lang w:val="en-US"/>
        </w:rPr>
        <w:t>https://kubernetes.default.svc</w:t>
      </w:r>
    </w:p>
    <w:p w14:paraId="2A204BE4" w14:textId="77777777" w:rsidR="00A877C8" w:rsidRPr="00A877C8" w:rsidRDefault="00A877C8" w:rsidP="00A877C8">
      <w:pPr>
        <w:shd w:val="clear" w:color="auto" w:fill="1F1F1F"/>
        <w:spacing w:after="0" w:line="285" w:lineRule="atLeast"/>
        <w:rPr>
          <w:rFonts w:ascii="Consolas" w:hAnsi="Consolas"/>
          <w:color w:val="CCCCCC"/>
          <w:sz w:val="21"/>
          <w:szCs w:val="21"/>
          <w:lang w:val="en-US"/>
        </w:rPr>
      </w:pPr>
      <w:r w:rsidRPr="00A877C8">
        <w:rPr>
          <w:rFonts w:ascii="Consolas" w:hAnsi="Consolas"/>
          <w:color w:val="CCCCCC"/>
          <w:sz w:val="21"/>
          <w:szCs w:val="21"/>
          <w:lang w:val="en-US"/>
        </w:rPr>
        <w:t xml:space="preserve">    </w:t>
      </w:r>
      <w:r w:rsidRPr="00A877C8">
        <w:rPr>
          <w:rFonts w:ascii="Consolas" w:hAnsi="Consolas"/>
          <w:color w:val="569CD6"/>
          <w:sz w:val="21"/>
          <w:szCs w:val="21"/>
          <w:lang w:val="en-US"/>
        </w:rPr>
        <w:t>namespace</w:t>
      </w:r>
      <w:r w:rsidRPr="00A877C8">
        <w:rPr>
          <w:rFonts w:ascii="Consolas" w:hAnsi="Consolas"/>
          <w:color w:val="CCCCCC"/>
          <w:sz w:val="21"/>
          <w:szCs w:val="21"/>
          <w:lang w:val="en-US"/>
        </w:rPr>
        <w:t xml:space="preserve">: </w:t>
      </w:r>
      <w:r w:rsidRPr="00A877C8">
        <w:rPr>
          <w:rFonts w:ascii="Consolas" w:hAnsi="Consolas"/>
          <w:color w:val="CE9178"/>
          <w:sz w:val="21"/>
          <w:szCs w:val="21"/>
          <w:lang w:val="en-US"/>
        </w:rPr>
        <w:t>default</w:t>
      </w:r>
    </w:p>
    <w:p w14:paraId="680F3BB4" w14:textId="77777777" w:rsidR="00A877C8" w:rsidRDefault="00A877C8" w:rsidP="00681123">
      <w:pPr>
        <w:spacing w:line="360" w:lineRule="auto"/>
        <w:jc w:val="both"/>
        <w:rPr>
          <w:lang w:eastAsia="hr-HR"/>
        </w:rPr>
      </w:pPr>
    </w:p>
    <w:p w14:paraId="21237CEC" w14:textId="2298B640" w:rsidR="00AF0360" w:rsidRPr="00681123" w:rsidRDefault="00A877C8" w:rsidP="00681123">
      <w:pPr>
        <w:spacing w:line="360" w:lineRule="auto"/>
        <w:jc w:val="both"/>
        <w:rPr>
          <w:lang w:eastAsia="hr-HR"/>
        </w:rPr>
      </w:pPr>
      <w:r>
        <w:rPr>
          <w:lang w:eastAsia="hr-HR"/>
        </w:rPr>
        <w:t xml:space="preserve">Aplikacija prati prethodno kreirani </w:t>
      </w:r>
      <w:proofErr w:type="spellStart"/>
      <w:r>
        <w:rPr>
          <w:lang w:eastAsia="hr-HR"/>
        </w:rPr>
        <w:t>git</w:t>
      </w:r>
      <w:proofErr w:type="spellEnd"/>
      <w:r>
        <w:rPr>
          <w:lang w:eastAsia="hr-HR"/>
        </w:rPr>
        <w:t xml:space="preserve"> repozitorij, </w:t>
      </w:r>
      <w:proofErr w:type="spellStart"/>
      <w:r>
        <w:rPr>
          <w:lang w:eastAsia="hr-HR"/>
        </w:rPr>
        <w:t>main</w:t>
      </w:r>
      <w:proofErr w:type="spellEnd"/>
      <w:r>
        <w:rPr>
          <w:lang w:eastAsia="hr-HR"/>
        </w:rPr>
        <w:t xml:space="preserve"> granu te relativni put ka </w:t>
      </w:r>
      <w:proofErr w:type="spellStart"/>
      <w:r>
        <w:rPr>
          <w:lang w:eastAsia="hr-HR"/>
        </w:rPr>
        <w:t>Helm</w:t>
      </w:r>
      <w:proofErr w:type="spellEnd"/>
      <w:r>
        <w:rPr>
          <w:lang w:eastAsia="hr-HR"/>
        </w:rPr>
        <w:t xml:space="preserve"> </w:t>
      </w:r>
      <w:proofErr w:type="spellStart"/>
      <w:r>
        <w:rPr>
          <w:lang w:eastAsia="hr-HR"/>
        </w:rPr>
        <w:t>chartu</w:t>
      </w:r>
      <w:proofErr w:type="spellEnd"/>
      <w:r>
        <w:rPr>
          <w:lang w:eastAsia="hr-HR"/>
        </w:rPr>
        <w:t xml:space="preserve">. Također je definirano da će se manifesti implementirati na trenutni </w:t>
      </w:r>
      <w:proofErr w:type="spellStart"/>
      <w:r>
        <w:rPr>
          <w:lang w:eastAsia="hr-HR"/>
        </w:rPr>
        <w:t>Kubernetes</w:t>
      </w:r>
      <w:proofErr w:type="spellEnd"/>
      <w:r>
        <w:rPr>
          <w:lang w:eastAsia="hr-HR"/>
        </w:rPr>
        <w:t xml:space="preserve"> grozd u kojem je instaliran alat Argo CD. Podešeno je automatsko sinkroniziranje</w:t>
      </w:r>
      <w:r w:rsidR="005B5DEE">
        <w:rPr>
          <w:lang w:eastAsia="hr-HR"/>
        </w:rPr>
        <w:t xml:space="preserve"> „</w:t>
      </w:r>
      <w:proofErr w:type="spellStart"/>
      <w:r w:rsidR="005B5DEE">
        <w:rPr>
          <w:lang w:eastAsia="hr-HR"/>
        </w:rPr>
        <w:t>syncPolicy</w:t>
      </w:r>
      <w:proofErr w:type="spellEnd"/>
      <w:r w:rsidR="005B5DEE">
        <w:rPr>
          <w:lang w:eastAsia="hr-HR"/>
        </w:rPr>
        <w:t>“</w:t>
      </w:r>
      <w:r>
        <w:rPr>
          <w:lang w:eastAsia="hr-HR"/>
        </w:rPr>
        <w:t>, te opcija „</w:t>
      </w:r>
      <w:proofErr w:type="spellStart"/>
      <w:r>
        <w:rPr>
          <w:lang w:eastAsia="hr-HR"/>
        </w:rPr>
        <w:t>prune</w:t>
      </w:r>
      <w:proofErr w:type="spellEnd"/>
      <w:r>
        <w:rPr>
          <w:lang w:eastAsia="hr-HR"/>
        </w:rPr>
        <w:t>“ koja će pri ažuriranju obrisati resurs</w:t>
      </w:r>
      <w:r w:rsidR="005B5DEE">
        <w:rPr>
          <w:lang w:eastAsia="hr-HR"/>
        </w:rPr>
        <w:t>e koji ne postoje u manifestu, ali se nalaze na grozdu</w:t>
      </w:r>
      <w:r>
        <w:rPr>
          <w:lang w:eastAsia="hr-HR"/>
        </w:rPr>
        <w:t xml:space="preserve">. </w:t>
      </w:r>
      <w:r w:rsidR="005B5DEE">
        <w:rPr>
          <w:lang w:eastAsia="hr-HR"/>
        </w:rPr>
        <w:t xml:space="preserve">Ova opcija je dobra ako se želi postići </w:t>
      </w:r>
      <w:proofErr w:type="spellStart"/>
      <w:r w:rsidR="005B5DEE">
        <w:rPr>
          <w:lang w:eastAsia="hr-HR"/>
        </w:rPr>
        <w:t>GitOps</w:t>
      </w:r>
      <w:proofErr w:type="spellEnd"/>
      <w:r w:rsidR="005B5DEE">
        <w:rPr>
          <w:lang w:eastAsia="hr-HR"/>
        </w:rPr>
        <w:t xml:space="preserve"> održavanje stanja.</w:t>
      </w:r>
    </w:p>
    <w:p w14:paraId="5559FD47" w14:textId="62013099" w:rsidR="009A5FE4" w:rsidRDefault="009A5FE4" w:rsidP="009A5FE4">
      <w:pPr>
        <w:pStyle w:val="Heading3"/>
        <w:rPr>
          <w:lang w:eastAsia="hr-HR"/>
        </w:rPr>
      </w:pPr>
      <w:bookmarkStart w:id="54" w:name="_Toc137217755"/>
      <w:r>
        <w:rPr>
          <w:lang w:eastAsia="hr-HR"/>
        </w:rPr>
        <w:t>Automatsk</w:t>
      </w:r>
      <w:r w:rsidR="00AF0360">
        <w:rPr>
          <w:lang w:eastAsia="hr-HR"/>
        </w:rPr>
        <w:t>a</w:t>
      </w:r>
      <w:r>
        <w:rPr>
          <w:lang w:eastAsia="hr-HR"/>
        </w:rPr>
        <w:t xml:space="preserve"> </w:t>
      </w:r>
      <w:r w:rsidR="00AF0360">
        <w:rPr>
          <w:lang w:eastAsia="hr-HR"/>
        </w:rPr>
        <w:t>implementacija aplikacije</w:t>
      </w:r>
      <w:bookmarkEnd w:id="54"/>
      <w:r w:rsidR="00AF0360">
        <w:rPr>
          <w:lang w:eastAsia="hr-HR"/>
        </w:rPr>
        <w:t xml:space="preserve"> </w:t>
      </w:r>
    </w:p>
    <w:p w14:paraId="54447DE0" w14:textId="21F6A6C5" w:rsidR="00764D47" w:rsidRDefault="00AF0360" w:rsidP="00AF0360">
      <w:pPr>
        <w:spacing w:line="360" w:lineRule="auto"/>
        <w:jc w:val="both"/>
        <w:rPr>
          <w:lang w:eastAsia="hr-HR"/>
        </w:rPr>
      </w:pPr>
      <w:r>
        <w:rPr>
          <w:lang w:eastAsia="hr-HR"/>
        </w:rPr>
        <w:t>Nakon dodavanja Argo aplikacije, provjera se može napraviti na Argo CD grafičkom sučelju. Prvo se treba proslijediti port Argo CD servisa, to se može napraviti naredbom „</w:t>
      </w:r>
      <w:proofErr w:type="spellStart"/>
      <w:r>
        <w:rPr>
          <w:lang w:eastAsia="hr-HR"/>
        </w:rPr>
        <w:t>kubectl</w:t>
      </w:r>
      <w:proofErr w:type="spellEnd"/>
      <w:r>
        <w:rPr>
          <w:lang w:eastAsia="hr-HR"/>
        </w:rPr>
        <w:t xml:space="preserve"> -n </w:t>
      </w:r>
      <w:proofErr w:type="spellStart"/>
      <w:r>
        <w:rPr>
          <w:lang w:eastAsia="hr-HR"/>
        </w:rPr>
        <w:t>argocd</w:t>
      </w:r>
      <w:proofErr w:type="spellEnd"/>
      <w:r>
        <w:rPr>
          <w:lang w:eastAsia="hr-HR"/>
        </w:rPr>
        <w:t xml:space="preserve"> port-</w:t>
      </w:r>
      <w:proofErr w:type="spellStart"/>
      <w:r>
        <w:rPr>
          <w:lang w:eastAsia="hr-HR"/>
        </w:rPr>
        <w:t>forward</w:t>
      </w:r>
      <w:proofErr w:type="spellEnd"/>
      <w:r>
        <w:rPr>
          <w:lang w:eastAsia="hr-HR"/>
        </w:rPr>
        <w:t xml:space="preserve"> </w:t>
      </w:r>
      <w:proofErr w:type="spellStart"/>
      <w:r>
        <w:rPr>
          <w:lang w:eastAsia="hr-HR"/>
        </w:rPr>
        <w:t>svc</w:t>
      </w:r>
      <w:proofErr w:type="spellEnd"/>
      <w:r>
        <w:rPr>
          <w:lang w:eastAsia="hr-HR"/>
        </w:rPr>
        <w:t>/</w:t>
      </w:r>
      <w:proofErr w:type="spellStart"/>
      <w:r>
        <w:rPr>
          <w:lang w:eastAsia="hr-HR"/>
        </w:rPr>
        <w:t>argocd</w:t>
      </w:r>
      <w:proofErr w:type="spellEnd"/>
      <w:r>
        <w:rPr>
          <w:lang w:eastAsia="hr-HR"/>
        </w:rPr>
        <w:t>-server 8080:443“. Prijava u Argo CD grafičko sučelje zahtjeva korisničko ime i lozinku. Lozinku je moguće dohvatiti naredbom „</w:t>
      </w:r>
      <w:proofErr w:type="spellStart"/>
      <w:r>
        <w:rPr>
          <w:lang w:eastAsia="hr-HR"/>
        </w:rPr>
        <w:t>kubectl</w:t>
      </w:r>
      <w:proofErr w:type="spellEnd"/>
      <w:r>
        <w:rPr>
          <w:lang w:eastAsia="hr-HR"/>
        </w:rPr>
        <w:t xml:space="preserve"> </w:t>
      </w:r>
      <w:proofErr w:type="spellStart"/>
      <w:r>
        <w:rPr>
          <w:lang w:eastAsia="hr-HR"/>
        </w:rPr>
        <w:t>get</w:t>
      </w:r>
      <w:proofErr w:type="spellEnd"/>
      <w:r>
        <w:rPr>
          <w:lang w:eastAsia="hr-HR"/>
        </w:rPr>
        <w:t xml:space="preserve"> </w:t>
      </w:r>
      <w:proofErr w:type="spellStart"/>
      <w:r>
        <w:rPr>
          <w:lang w:eastAsia="hr-HR"/>
        </w:rPr>
        <w:t>secret</w:t>
      </w:r>
      <w:proofErr w:type="spellEnd"/>
      <w:r>
        <w:rPr>
          <w:lang w:eastAsia="hr-HR"/>
        </w:rPr>
        <w:t xml:space="preserve"> </w:t>
      </w:r>
      <w:proofErr w:type="spellStart"/>
      <w:r>
        <w:rPr>
          <w:lang w:eastAsia="hr-HR"/>
        </w:rPr>
        <w:t>argocd-initial-admin-secret</w:t>
      </w:r>
      <w:proofErr w:type="spellEnd"/>
      <w:r>
        <w:rPr>
          <w:lang w:eastAsia="hr-HR"/>
        </w:rPr>
        <w:t xml:space="preserve"> -n </w:t>
      </w:r>
      <w:proofErr w:type="spellStart"/>
      <w:r>
        <w:rPr>
          <w:lang w:eastAsia="hr-HR"/>
        </w:rPr>
        <w:t>argocd</w:t>
      </w:r>
      <w:proofErr w:type="spellEnd"/>
      <w:r>
        <w:rPr>
          <w:lang w:eastAsia="hr-HR"/>
        </w:rPr>
        <w:t xml:space="preserve"> -o '</w:t>
      </w:r>
      <w:proofErr w:type="spellStart"/>
      <w:r>
        <w:rPr>
          <w:lang w:eastAsia="hr-HR"/>
        </w:rPr>
        <w:t>go</w:t>
      </w:r>
      <w:proofErr w:type="spellEnd"/>
      <w:r>
        <w:rPr>
          <w:lang w:eastAsia="hr-HR"/>
        </w:rPr>
        <w:t>-template={{.</w:t>
      </w:r>
      <w:proofErr w:type="spellStart"/>
      <w:r>
        <w:rPr>
          <w:lang w:eastAsia="hr-HR"/>
        </w:rPr>
        <w:t>data.password</w:t>
      </w:r>
      <w:proofErr w:type="spellEnd"/>
      <w:r>
        <w:rPr>
          <w:lang w:eastAsia="hr-HR"/>
        </w:rPr>
        <w:t xml:space="preserve"> | base64decode}}'“. Dok je korisničko ime „</w:t>
      </w:r>
      <w:proofErr w:type="spellStart"/>
      <w:r>
        <w:rPr>
          <w:lang w:eastAsia="hr-HR"/>
        </w:rPr>
        <w:t>admin</w:t>
      </w:r>
      <w:proofErr w:type="spellEnd"/>
      <w:r>
        <w:rPr>
          <w:lang w:eastAsia="hr-HR"/>
        </w:rPr>
        <w:t>“. Nakon prijave, odabirom „</w:t>
      </w:r>
      <w:proofErr w:type="spellStart"/>
      <w:r>
        <w:rPr>
          <w:lang w:eastAsia="hr-HR"/>
        </w:rPr>
        <w:t>hello-flask</w:t>
      </w:r>
      <w:proofErr w:type="spellEnd"/>
      <w:r>
        <w:rPr>
          <w:lang w:eastAsia="hr-HR"/>
        </w:rPr>
        <w:t>“ Argo aplikacije otvoriti će se prozor kao na slici (</w:t>
      </w:r>
      <w:r>
        <w:rPr>
          <w:lang w:eastAsia="hr-HR"/>
        </w:rPr>
        <w:fldChar w:fldCharType="begin"/>
      </w:r>
      <w:r>
        <w:rPr>
          <w:lang w:eastAsia="hr-HR"/>
        </w:rPr>
        <w:instrText xml:space="preserve"> REF _Ref135753088 \h </w:instrText>
      </w:r>
      <w:r>
        <w:rPr>
          <w:lang w:eastAsia="hr-HR"/>
        </w:rPr>
      </w:r>
      <w:r>
        <w:rPr>
          <w:lang w:eastAsia="hr-HR"/>
        </w:rPr>
        <w:fldChar w:fldCharType="separate"/>
      </w:r>
      <w:r w:rsidR="00C20787">
        <w:t xml:space="preserve">Slika </w:t>
      </w:r>
      <w:r w:rsidR="00C20787">
        <w:rPr>
          <w:noProof/>
        </w:rPr>
        <w:t>15</w:t>
      </w:r>
      <w:r>
        <w:rPr>
          <w:lang w:eastAsia="hr-HR"/>
        </w:rPr>
        <w:fldChar w:fldCharType="end"/>
      </w:r>
      <w:r>
        <w:rPr>
          <w:lang w:eastAsia="hr-HR"/>
        </w:rPr>
        <w:t xml:space="preserve">). Tu je moguće provjeriti ispravnost cijele implementacije Python aplikacije. Također, moguće je napraviti istu validaciju kao u prethodnom primjeru. </w:t>
      </w:r>
    </w:p>
    <w:p w14:paraId="55042CA8" w14:textId="77777777" w:rsidR="00AF0360" w:rsidRDefault="00AF0360" w:rsidP="00AF0360">
      <w:pPr>
        <w:keepNext/>
        <w:spacing w:line="240" w:lineRule="auto"/>
        <w:jc w:val="center"/>
      </w:pPr>
      <w:r>
        <w:rPr>
          <w:noProof/>
          <w:lang w:eastAsia="hr-HR"/>
        </w:rPr>
        <w:lastRenderedPageBreak/>
        <w:drawing>
          <wp:inline distT="0" distB="0" distL="0" distR="0" wp14:anchorId="45C634D4" wp14:editId="1BEBC4B7">
            <wp:extent cx="5753100" cy="2209800"/>
            <wp:effectExtent l="0" t="0" r="0" b="0"/>
            <wp:docPr id="708159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753100" cy="2209800"/>
                    </a:xfrm>
                    <a:prstGeom prst="rect">
                      <a:avLst/>
                    </a:prstGeom>
                    <a:noFill/>
                    <a:ln>
                      <a:noFill/>
                    </a:ln>
                  </pic:spPr>
                </pic:pic>
              </a:graphicData>
            </a:graphic>
          </wp:inline>
        </w:drawing>
      </w:r>
    </w:p>
    <w:p w14:paraId="07997236" w14:textId="7127F8C5" w:rsidR="00AF0360" w:rsidRDefault="00AF0360" w:rsidP="00AF0360">
      <w:pPr>
        <w:pStyle w:val="Caption"/>
        <w:jc w:val="center"/>
      </w:pPr>
      <w:bookmarkStart w:id="55" w:name="_Ref135753088"/>
      <w:r>
        <w:t xml:space="preserve">Slika </w:t>
      </w:r>
      <w:fldSimple w:instr=" SEQ Slika \* ARABIC ">
        <w:r w:rsidR="00C20787">
          <w:rPr>
            <w:noProof/>
          </w:rPr>
          <w:t>15</w:t>
        </w:r>
      </w:fldSimple>
      <w:bookmarkEnd w:id="55"/>
      <w:r>
        <w:t>. Prikaz Argo aplikacije</w:t>
      </w:r>
    </w:p>
    <w:p w14:paraId="1EDFFB83" w14:textId="77777777" w:rsidR="00AF0360" w:rsidRPr="00AF0360" w:rsidRDefault="00AF0360" w:rsidP="00AF0360">
      <w:pPr>
        <w:rPr>
          <w:lang w:eastAsia="hr-HR"/>
        </w:rPr>
      </w:pPr>
    </w:p>
    <w:p w14:paraId="25478D09" w14:textId="35268D4A" w:rsidR="009A5FE4" w:rsidRDefault="009A5FE4" w:rsidP="009A5FE4">
      <w:pPr>
        <w:pStyle w:val="Heading3"/>
        <w:rPr>
          <w:lang w:eastAsia="hr-HR"/>
        </w:rPr>
      </w:pPr>
      <w:bookmarkStart w:id="56" w:name="_Toc137217756"/>
      <w:r>
        <w:rPr>
          <w:lang w:eastAsia="hr-HR"/>
        </w:rPr>
        <w:t>Automatsk</w:t>
      </w:r>
      <w:r w:rsidR="00AF0360">
        <w:rPr>
          <w:lang w:eastAsia="hr-HR"/>
        </w:rPr>
        <w:t>o</w:t>
      </w:r>
      <w:r>
        <w:rPr>
          <w:lang w:eastAsia="hr-HR"/>
        </w:rPr>
        <w:t xml:space="preserve"> </w:t>
      </w:r>
      <w:proofErr w:type="spellStart"/>
      <w:r w:rsidR="00AF0360">
        <w:rPr>
          <w:lang w:eastAsia="hr-HR"/>
        </w:rPr>
        <w:t>verzioniranje</w:t>
      </w:r>
      <w:bookmarkEnd w:id="56"/>
      <w:proofErr w:type="spellEnd"/>
    </w:p>
    <w:p w14:paraId="6EAFC1D8" w14:textId="77777777" w:rsidR="000224D0" w:rsidRDefault="000224D0" w:rsidP="000224D0">
      <w:pPr>
        <w:spacing w:line="360" w:lineRule="auto"/>
        <w:jc w:val="both"/>
        <w:rPr>
          <w:lang w:eastAsia="hr-HR"/>
        </w:rPr>
      </w:pPr>
      <w:r>
        <w:rPr>
          <w:lang w:eastAsia="hr-HR"/>
        </w:rPr>
        <w:t xml:space="preserve">Sada je sve spremno da se u cjevovod doda posljednji posao. Posao će raditi </w:t>
      </w:r>
    </w:p>
    <w:p w14:paraId="363A2478" w14:textId="37493749" w:rsidR="00133208" w:rsidRDefault="000224D0" w:rsidP="000224D0">
      <w:pPr>
        <w:pStyle w:val="ListParagraph"/>
        <w:numPr>
          <w:ilvl w:val="0"/>
          <w:numId w:val="39"/>
        </w:numPr>
        <w:spacing w:line="360" w:lineRule="auto"/>
        <w:jc w:val="both"/>
        <w:rPr>
          <w:lang w:eastAsia="hr-HR"/>
        </w:rPr>
      </w:pPr>
      <w:r>
        <w:rPr>
          <w:lang w:eastAsia="hr-HR"/>
        </w:rPr>
        <w:t xml:space="preserve">Kloniranje implementacijskog </w:t>
      </w:r>
      <w:proofErr w:type="spellStart"/>
      <w:r>
        <w:rPr>
          <w:lang w:eastAsia="hr-HR"/>
        </w:rPr>
        <w:t>git</w:t>
      </w:r>
      <w:proofErr w:type="spellEnd"/>
      <w:r>
        <w:rPr>
          <w:lang w:eastAsia="hr-HR"/>
        </w:rPr>
        <w:t xml:space="preserve"> repozitorija</w:t>
      </w:r>
    </w:p>
    <w:p w14:paraId="780920A7" w14:textId="04873514" w:rsidR="000224D0" w:rsidRDefault="000224D0" w:rsidP="000224D0">
      <w:pPr>
        <w:pStyle w:val="ListParagraph"/>
        <w:numPr>
          <w:ilvl w:val="0"/>
          <w:numId w:val="39"/>
        </w:numPr>
        <w:spacing w:line="360" w:lineRule="auto"/>
        <w:jc w:val="both"/>
        <w:rPr>
          <w:lang w:eastAsia="hr-HR"/>
        </w:rPr>
      </w:pPr>
      <w:r>
        <w:rPr>
          <w:lang w:eastAsia="hr-HR"/>
        </w:rPr>
        <w:t xml:space="preserve">Dohvaćanje trenutne verzije iz </w:t>
      </w:r>
      <w:proofErr w:type="spellStart"/>
      <w:r>
        <w:rPr>
          <w:lang w:eastAsia="hr-HR"/>
        </w:rPr>
        <w:t>Helm</w:t>
      </w:r>
      <w:proofErr w:type="spellEnd"/>
      <w:r>
        <w:rPr>
          <w:lang w:eastAsia="hr-HR"/>
        </w:rPr>
        <w:t xml:space="preserve"> </w:t>
      </w:r>
      <w:proofErr w:type="spellStart"/>
      <w:r>
        <w:rPr>
          <w:lang w:eastAsia="hr-HR"/>
        </w:rPr>
        <w:t>charta</w:t>
      </w:r>
      <w:proofErr w:type="spellEnd"/>
    </w:p>
    <w:p w14:paraId="31477E0A" w14:textId="7BAAF8AF" w:rsidR="000224D0" w:rsidRDefault="000224D0" w:rsidP="000224D0">
      <w:pPr>
        <w:pStyle w:val="ListParagraph"/>
        <w:numPr>
          <w:ilvl w:val="0"/>
          <w:numId w:val="39"/>
        </w:numPr>
        <w:spacing w:line="360" w:lineRule="auto"/>
        <w:jc w:val="both"/>
        <w:rPr>
          <w:lang w:eastAsia="hr-HR"/>
        </w:rPr>
      </w:pPr>
      <w:r>
        <w:rPr>
          <w:lang w:eastAsia="hr-HR"/>
        </w:rPr>
        <w:t xml:space="preserve">Povećavanje verzije </w:t>
      </w:r>
      <w:proofErr w:type="spellStart"/>
      <w:r>
        <w:rPr>
          <w:lang w:eastAsia="hr-HR"/>
        </w:rPr>
        <w:t>Helm</w:t>
      </w:r>
      <w:proofErr w:type="spellEnd"/>
      <w:r>
        <w:rPr>
          <w:lang w:eastAsia="hr-HR"/>
        </w:rPr>
        <w:t xml:space="preserve"> </w:t>
      </w:r>
      <w:proofErr w:type="spellStart"/>
      <w:r>
        <w:rPr>
          <w:lang w:eastAsia="hr-HR"/>
        </w:rPr>
        <w:t>charta</w:t>
      </w:r>
      <w:proofErr w:type="spellEnd"/>
      <w:r>
        <w:rPr>
          <w:lang w:eastAsia="hr-HR"/>
        </w:rPr>
        <w:t xml:space="preserve"> i izmjena </w:t>
      </w:r>
      <w:proofErr w:type="spellStart"/>
      <w:r>
        <w:rPr>
          <w:lang w:eastAsia="hr-HR"/>
        </w:rPr>
        <w:t>Docker</w:t>
      </w:r>
      <w:proofErr w:type="spellEnd"/>
      <w:r>
        <w:rPr>
          <w:lang w:eastAsia="hr-HR"/>
        </w:rPr>
        <w:t xml:space="preserve"> taga u datoteci </w:t>
      </w:r>
      <w:proofErr w:type="spellStart"/>
      <w:r>
        <w:rPr>
          <w:lang w:eastAsia="hr-HR"/>
        </w:rPr>
        <w:t>values.yaml</w:t>
      </w:r>
      <w:proofErr w:type="spellEnd"/>
    </w:p>
    <w:p w14:paraId="24211D75" w14:textId="7A15C754" w:rsidR="000224D0" w:rsidRDefault="000224D0" w:rsidP="000224D0">
      <w:pPr>
        <w:pStyle w:val="ListParagraph"/>
        <w:numPr>
          <w:ilvl w:val="0"/>
          <w:numId w:val="39"/>
        </w:numPr>
        <w:spacing w:line="360" w:lineRule="auto"/>
        <w:jc w:val="both"/>
        <w:rPr>
          <w:lang w:eastAsia="hr-HR"/>
        </w:rPr>
      </w:pPr>
      <w:r>
        <w:rPr>
          <w:lang w:eastAsia="hr-HR"/>
        </w:rPr>
        <w:t xml:space="preserve">Slanje izmjena na implementacijski </w:t>
      </w:r>
      <w:proofErr w:type="spellStart"/>
      <w:r>
        <w:rPr>
          <w:lang w:eastAsia="hr-HR"/>
        </w:rPr>
        <w:t>git</w:t>
      </w:r>
      <w:proofErr w:type="spellEnd"/>
      <w:r>
        <w:rPr>
          <w:lang w:eastAsia="hr-HR"/>
        </w:rPr>
        <w:t xml:space="preserve"> repozitorij</w:t>
      </w:r>
    </w:p>
    <w:p w14:paraId="76B37DA1" w14:textId="3AEA7688" w:rsidR="00D50697" w:rsidRDefault="00D50697" w:rsidP="00606737">
      <w:pPr>
        <w:spacing w:line="360" w:lineRule="auto"/>
        <w:jc w:val="both"/>
        <w:rPr>
          <w:lang w:eastAsia="hr-HR"/>
        </w:rPr>
      </w:pPr>
      <w:r>
        <w:rPr>
          <w:lang w:eastAsia="hr-HR"/>
        </w:rPr>
        <w:t xml:space="preserve">Ovaj posao je bitan za kontinuiranu isporuku, kao što je već navedeno alat Argo CD će sada pokupiti sve promjene. Kako je u cjevovod uvedeno automatsko </w:t>
      </w:r>
      <w:proofErr w:type="spellStart"/>
      <w:r>
        <w:rPr>
          <w:lang w:eastAsia="hr-HR"/>
        </w:rPr>
        <w:t>verzioniranje</w:t>
      </w:r>
      <w:proofErr w:type="spellEnd"/>
      <w:r>
        <w:rPr>
          <w:lang w:eastAsia="hr-HR"/>
        </w:rPr>
        <w:t xml:space="preserve">, </w:t>
      </w:r>
      <w:proofErr w:type="spellStart"/>
      <w:r>
        <w:rPr>
          <w:lang w:eastAsia="hr-HR"/>
        </w:rPr>
        <w:t>verzionira</w:t>
      </w:r>
      <w:proofErr w:type="spellEnd"/>
      <w:r>
        <w:rPr>
          <w:lang w:eastAsia="hr-HR"/>
        </w:rPr>
        <w:t xml:space="preserve"> se implementacijski </w:t>
      </w:r>
      <w:proofErr w:type="spellStart"/>
      <w:r>
        <w:rPr>
          <w:lang w:eastAsia="hr-HR"/>
        </w:rPr>
        <w:t>git</w:t>
      </w:r>
      <w:proofErr w:type="spellEnd"/>
      <w:r>
        <w:rPr>
          <w:lang w:eastAsia="hr-HR"/>
        </w:rPr>
        <w:t xml:space="preserve"> repozitorij. Argo CD prati taj repozitorij te radi na automatskoj isporuci aplikacije pri svakoj novoj promjeni verzije taga i </w:t>
      </w:r>
      <w:proofErr w:type="spellStart"/>
      <w:r>
        <w:rPr>
          <w:lang w:eastAsia="hr-HR"/>
        </w:rPr>
        <w:t>Helm</w:t>
      </w:r>
      <w:proofErr w:type="spellEnd"/>
      <w:r>
        <w:rPr>
          <w:lang w:eastAsia="hr-HR"/>
        </w:rPr>
        <w:t xml:space="preserve"> </w:t>
      </w:r>
      <w:proofErr w:type="spellStart"/>
      <w:r>
        <w:rPr>
          <w:lang w:eastAsia="hr-HR"/>
        </w:rPr>
        <w:t>charta</w:t>
      </w:r>
      <w:proofErr w:type="spellEnd"/>
      <w:r>
        <w:rPr>
          <w:lang w:eastAsia="hr-HR"/>
        </w:rPr>
        <w:t xml:space="preserve">. </w:t>
      </w:r>
    </w:p>
    <w:p w14:paraId="3637689C" w14:textId="6D5BD2D1" w:rsidR="00606737" w:rsidRDefault="00606737" w:rsidP="00606737">
      <w:pPr>
        <w:spacing w:line="360" w:lineRule="auto"/>
        <w:jc w:val="both"/>
        <w:rPr>
          <w:lang w:eastAsia="hr-HR"/>
        </w:rPr>
      </w:pPr>
      <w:r>
        <w:rPr>
          <w:lang w:eastAsia="hr-HR"/>
        </w:rPr>
        <w:t>Posljednji posao odnosno dio cijelog cjevovoda je dan u nastavku:</w:t>
      </w:r>
    </w:p>
    <w:p w14:paraId="63D71F9B" w14:textId="77777777" w:rsidR="00606737" w:rsidRPr="00606737" w:rsidRDefault="00606737" w:rsidP="00606737">
      <w:pPr>
        <w:pStyle w:val="ListParagraph"/>
        <w:numPr>
          <w:ilvl w:val="0"/>
          <w:numId w:val="39"/>
        </w:numPr>
        <w:shd w:val="clear" w:color="auto" w:fill="1F1F1F"/>
        <w:spacing w:after="0" w:line="285" w:lineRule="atLeast"/>
        <w:rPr>
          <w:rFonts w:ascii="Consolas" w:hAnsi="Consolas"/>
          <w:color w:val="CCCCCC"/>
          <w:sz w:val="21"/>
          <w:szCs w:val="21"/>
          <w:lang w:val="en-US"/>
        </w:rPr>
      </w:pPr>
      <w:r w:rsidRPr="00606737">
        <w:rPr>
          <w:rFonts w:ascii="Consolas" w:hAnsi="Consolas"/>
          <w:color w:val="CCCCCC"/>
          <w:sz w:val="21"/>
          <w:szCs w:val="21"/>
          <w:lang w:val="en-US"/>
        </w:rPr>
        <w:t xml:space="preserve">  </w:t>
      </w:r>
      <w:r w:rsidRPr="00606737">
        <w:rPr>
          <w:rFonts w:ascii="Consolas" w:hAnsi="Consolas"/>
          <w:color w:val="569CD6"/>
          <w:sz w:val="21"/>
          <w:szCs w:val="21"/>
          <w:lang w:val="en-US"/>
        </w:rPr>
        <w:t>Deploy</w:t>
      </w:r>
      <w:r w:rsidRPr="00606737">
        <w:rPr>
          <w:rFonts w:ascii="Consolas" w:hAnsi="Consolas"/>
          <w:color w:val="CCCCCC"/>
          <w:sz w:val="21"/>
          <w:szCs w:val="21"/>
          <w:lang w:val="en-US"/>
        </w:rPr>
        <w:t>:</w:t>
      </w:r>
    </w:p>
    <w:p w14:paraId="4EE46A07" w14:textId="77777777" w:rsidR="00606737" w:rsidRPr="00606737" w:rsidRDefault="00606737" w:rsidP="00606737">
      <w:pPr>
        <w:pStyle w:val="ListParagraph"/>
        <w:numPr>
          <w:ilvl w:val="0"/>
          <w:numId w:val="39"/>
        </w:numPr>
        <w:shd w:val="clear" w:color="auto" w:fill="1F1F1F"/>
        <w:spacing w:after="0" w:line="285" w:lineRule="atLeast"/>
        <w:rPr>
          <w:rFonts w:ascii="Consolas" w:hAnsi="Consolas"/>
          <w:color w:val="CCCCCC"/>
          <w:sz w:val="21"/>
          <w:szCs w:val="21"/>
          <w:lang w:val="en-US"/>
        </w:rPr>
      </w:pPr>
      <w:r w:rsidRPr="00606737">
        <w:rPr>
          <w:rFonts w:ascii="Consolas" w:hAnsi="Consolas"/>
          <w:color w:val="CCCCCC"/>
          <w:sz w:val="21"/>
          <w:szCs w:val="21"/>
          <w:lang w:val="en-US"/>
        </w:rPr>
        <w:t xml:space="preserve">    </w:t>
      </w:r>
      <w:r w:rsidRPr="00606737">
        <w:rPr>
          <w:rFonts w:ascii="Consolas" w:hAnsi="Consolas"/>
          <w:color w:val="569CD6"/>
          <w:sz w:val="21"/>
          <w:szCs w:val="21"/>
          <w:lang w:val="en-US"/>
        </w:rPr>
        <w:t>needs</w:t>
      </w:r>
      <w:r w:rsidRPr="00606737">
        <w:rPr>
          <w:rFonts w:ascii="Consolas" w:hAnsi="Consolas"/>
          <w:color w:val="CCCCCC"/>
          <w:sz w:val="21"/>
          <w:szCs w:val="21"/>
          <w:lang w:val="en-US"/>
        </w:rPr>
        <w:t xml:space="preserve">: </w:t>
      </w:r>
      <w:r w:rsidRPr="00606737">
        <w:rPr>
          <w:rFonts w:ascii="Consolas" w:hAnsi="Consolas"/>
          <w:color w:val="CE9178"/>
          <w:sz w:val="21"/>
          <w:szCs w:val="21"/>
          <w:lang w:val="en-US"/>
        </w:rPr>
        <w:t>build-and-push-docker-</w:t>
      </w:r>
      <w:proofErr w:type="gramStart"/>
      <w:r w:rsidRPr="00606737">
        <w:rPr>
          <w:rFonts w:ascii="Consolas" w:hAnsi="Consolas"/>
          <w:color w:val="CE9178"/>
          <w:sz w:val="21"/>
          <w:szCs w:val="21"/>
          <w:lang w:val="en-US"/>
        </w:rPr>
        <w:t>image</w:t>
      </w:r>
      <w:proofErr w:type="gramEnd"/>
    </w:p>
    <w:p w14:paraId="2BC47DE3" w14:textId="77777777" w:rsidR="00606737" w:rsidRPr="00606737" w:rsidRDefault="00606737" w:rsidP="00606737">
      <w:pPr>
        <w:pStyle w:val="ListParagraph"/>
        <w:numPr>
          <w:ilvl w:val="0"/>
          <w:numId w:val="39"/>
        </w:numPr>
        <w:shd w:val="clear" w:color="auto" w:fill="1F1F1F"/>
        <w:spacing w:after="0" w:line="285" w:lineRule="atLeast"/>
        <w:rPr>
          <w:rFonts w:ascii="Consolas" w:hAnsi="Consolas"/>
          <w:color w:val="CCCCCC"/>
          <w:sz w:val="21"/>
          <w:szCs w:val="21"/>
          <w:lang w:val="en-US"/>
        </w:rPr>
      </w:pPr>
      <w:r w:rsidRPr="00606737">
        <w:rPr>
          <w:rFonts w:ascii="Consolas" w:hAnsi="Consolas"/>
          <w:color w:val="CCCCCC"/>
          <w:sz w:val="21"/>
          <w:szCs w:val="21"/>
          <w:lang w:val="en-US"/>
        </w:rPr>
        <w:t xml:space="preserve">    </w:t>
      </w:r>
      <w:r w:rsidRPr="00606737">
        <w:rPr>
          <w:rFonts w:ascii="Consolas" w:hAnsi="Consolas"/>
          <w:color w:val="569CD6"/>
          <w:sz w:val="21"/>
          <w:szCs w:val="21"/>
          <w:lang w:val="en-US"/>
        </w:rPr>
        <w:t>runs-on</w:t>
      </w:r>
      <w:r w:rsidRPr="00606737">
        <w:rPr>
          <w:rFonts w:ascii="Consolas" w:hAnsi="Consolas"/>
          <w:color w:val="CCCCCC"/>
          <w:sz w:val="21"/>
          <w:szCs w:val="21"/>
          <w:lang w:val="en-US"/>
        </w:rPr>
        <w:t xml:space="preserve">: </w:t>
      </w:r>
      <w:r w:rsidRPr="00606737">
        <w:rPr>
          <w:rFonts w:ascii="Consolas" w:hAnsi="Consolas"/>
          <w:color w:val="CE9178"/>
          <w:sz w:val="21"/>
          <w:szCs w:val="21"/>
          <w:lang w:val="en-US"/>
        </w:rPr>
        <w:t>ubuntu-</w:t>
      </w:r>
      <w:proofErr w:type="gramStart"/>
      <w:r w:rsidRPr="00606737">
        <w:rPr>
          <w:rFonts w:ascii="Consolas" w:hAnsi="Consolas"/>
          <w:color w:val="CE9178"/>
          <w:sz w:val="21"/>
          <w:szCs w:val="21"/>
          <w:lang w:val="en-US"/>
        </w:rPr>
        <w:t>latest</w:t>
      </w:r>
      <w:proofErr w:type="gramEnd"/>
    </w:p>
    <w:p w14:paraId="2C1E4429" w14:textId="77777777" w:rsidR="00606737" w:rsidRPr="00606737" w:rsidRDefault="00606737" w:rsidP="00606737">
      <w:pPr>
        <w:pStyle w:val="ListParagraph"/>
        <w:numPr>
          <w:ilvl w:val="0"/>
          <w:numId w:val="39"/>
        </w:numPr>
        <w:shd w:val="clear" w:color="auto" w:fill="1F1F1F"/>
        <w:spacing w:after="0" w:line="285" w:lineRule="atLeast"/>
        <w:rPr>
          <w:rFonts w:ascii="Consolas" w:hAnsi="Consolas"/>
          <w:color w:val="CCCCCC"/>
          <w:sz w:val="21"/>
          <w:szCs w:val="21"/>
          <w:lang w:val="en-US"/>
        </w:rPr>
      </w:pPr>
      <w:r w:rsidRPr="00606737">
        <w:rPr>
          <w:rFonts w:ascii="Consolas" w:hAnsi="Consolas"/>
          <w:color w:val="CCCCCC"/>
          <w:sz w:val="21"/>
          <w:szCs w:val="21"/>
          <w:lang w:val="en-US"/>
        </w:rPr>
        <w:t xml:space="preserve">    </w:t>
      </w:r>
      <w:r w:rsidRPr="00606737">
        <w:rPr>
          <w:rFonts w:ascii="Consolas" w:hAnsi="Consolas"/>
          <w:color w:val="569CD6"/>
          <w:sz w:val="21"/>
          <w:szCs w:val="21"/>
          <w:lang w:val="en-US"/>
        </w:rPr>
        <w:t>steps</w:t>
      </w:r>
      <w:r w:rsidRPr="00606737">
        <w:rPr>
          <w:rFonts w:ascii="Consolas" w:hAnsi="Consolas"/>
          <w:color w:val="CCCCCC"/>
          <w:sz w:val="21"/>
          <w:szCs w:val="21"/>
          <w:lang w:val="en-US"/>
        </w:rPr>
        <w:t>:</w:t>
      </w:r>
    </w:p>
    <w:p w14:paraId="20299271" w14:textId="77777777" w:rsidR="00606737" w:rsidRPr="00606737" w:rsidRDefault="00606737" w:rsidP="00606737">
      <w:pPr>
        <w:pStyle w:val="ListParagraph"/>
        <w:numPr>
          <w:ilvl w:val="0"/>
          <w:numId w:val="39"/>
        </w:numPr>
        <w:shd w:val="clear" w:color="auto" w:fill="1F1F1F"/>
        <w:spacing w:after="0" w:line="285" w:lineRule="atLeast"/>
        <w:rPr>
          <w:rFonts w:ascii="Consolas" w:hAnsi="Consolas"/>
          <w:color w:val="CCCCCC"/>
          <w:sz w:val="21"/>
          <w:szCs w:val="21"/>
          <w:lang w:val="en-US"/>
        </w:rPr>
      </w:pPr>
      <w:r w:rsidRPr="00606737">
        <w:rPr>
          <w:rFonts w:ascii="Consolas" w:hAnsi="Consolas"/>
          <w:color w:val="CCCCCC"/>
          <w:sz w:val="21"/>
          <w:szCs w:val="21"/>
          <w:lang w:val="en-US"/>
        </w:rPr>
        <w:t xml:space="preserve">    </w:t>
      </w:r>
    </w:p>
    <w:p w14:paraId="75E3BFB5" w14:textId="77777777" w:rsidR="00606737" w:rsidRPr="00606737" w:rsidRDefault="00606737" w:rsidP="00606737">
      <w:pPr>
        <w:pStyle w:val="ListParagraph"/>
        <w:numPr>
          <w:ilvl w:val="0"/>
          <w:numId w:val="39"/>
        </w:numPr>
        <w:shd w:val="clear" w:color="auto" w:fill="1F1F1F"/>
        <w:spacing w:after="0" w:line="285" w:lineRule="atLeast"/>
        <w:rPr>
          <w:rFonts w:ascii="Consolas" w:hAnsi="Consolas"/>
          <w:color w:val="CCCCCC"/>
          <w:sz w:val="21"/>
          <w:szCs w:val="21"/>
          <w:lang w:val="en-US"/>
        </w:rPr>
      </w:pPr>
      <w:r w:rsidRPr="00606737">
        <w:rPr>
          <w:rFonts w:ascii="Consolas" w:hAnsi="Consolas"/>
          <w:color w:val="CCCCCC"/>
          <w:sz w:val="21"/>
          <w:szCs w:val="21"/>
          <w:lang w:val="en-US"/>
        </w:rPr>
        <w:t xml:space="preserve">      - </w:t>
      </w:r>
      <w:r w:rsidRPr="00606737">
        <w:rPr>
          <w:rFonts w:ascii="Consolas" w:hAnsi="Consolas"/>
          <w:color w:val="569CD6"/>
          <w:sz w:val="21"/>
          <w:szCs w:val="21"/>
          <w:lang w:val="en-US"/>
        </w:rPr>
        <w:t>name</w:t>
      </w:r>
      <w:r w:rsidRPr="00606737">
        <w:rPr>
          <w:rFonts w:ascii="Consolas" w:hAnsi="Consolas"/>
          <w:color w:val="CCCCCC"/>
          <w:sz w:val="21"/>
          <w:szCs w:val="21"/>
          <w:lang w:val="en-US"/>
        </w:rPr>
        <w:t xml:space="preserve">: </w:t>
      </w:r>
      <w:r w:rsidRPr="00606737">
        <w:rPr>
          <w:rFonts w:ascii="Consolas" w:hAnsi="Consolas"/>
          <w:color w:val="CE9178"/>
          <w:sz w:val="21"/>
          <w:szCs w:val="21"/>
          <w:lang w:val="en-US"/>
        </w:rPr>
        <w:t>Checkout repo</w:t>
      </w:r>
    </w:p>
    <w:p w14:paraId="3D3E679C" w14:textId="77777777" w:rsidR="00606737" w:rsidRPr="00606737" w:rsidRDefault="00606737" w:rsidP="00606737">
      <w:pPr>
        <w:pStyle w:val="ListParagraph"/>
        <w:numPr>
          <w:ilvl w:val="0"/>
          <w:numId w:val="39"/>
        </w:numPr>
        <w:shd w:val="clear" w:color="auto" w:fill="1F1F1F"/>
        <w:spacing w:after="0" w:line="285" w:lineRule="atLeast"/>
        <w:rPr>
          <w:rFonts w:ascii="Consolas" w:hAnsi="Consolas"/>
          <w:color w:val="CCCCCC"/>
          <w:sz w:val="21"/>
          <w:szCs w:val="21"/>
          <w:lang w:val="en-US"/>
        </w:rPr>
      </w:pPr>
      <w:r w:rsidRPr="00606737">
        <w:rPr>
          <w:rFonts w:ascii="Consolas" w:hAnsi="Consolas"/>
          <w:color w:val="CCCCCC"/>
          <w:sz w:val="21"/>
          <w:szCs w:val="21"/>
          <w:lang w:val="en-US"/>
        </w:rPr>
        <w:t xml:space="preserve">        </w:t>
      </w:r>
      <w:r w:rsidRPr="00606737">
        <w:rPr>
          <w:rFonts w:ascii="Consolas" w:hAnsi="Consolas"/>
          <w:color w:val="569CD6"/>
          <w:sz w:val="21"/>
          <w:szCs w:val="21"/>
          <w:lang w:val="en-US"/>
        </w:rPr>
        <w:t>uses</w:t>
      </w:r>
      <w:r w:rsidRPr="00606737">
        <w:rPr>
          <w:rFonts w:ascii="Consolas" w:hAnsi="Consolas"/>
          <w:color w:val="CCCCCC"/>
          <w:sz w:val="21"/>
          <w:szCs w:val="21"/>
          <w:lang w:val="en-US"/>
        </w:rPr>
        <w:t xml:space="preserve">: </w:t>
      </w:r>
      <w:r w:rsidRPr="00606737">
        <w:rPr>
          <w:rFonts w:ascii="Consolas" w:hAnsi="Consolas"/>
          <w:color w:val="CE9178"/>
          <w:sz w:val="21"/>
          <w:szCs w:val="21"/>
          <w:lang w:val="en-US"/>
        </w:rPr>
        <w:t>actions/checkout@</w:t>
      </w:r>
      <w:proofErr w:type="gramStart"/>
      <w:r w:rsidRPr="00606737">
        <w:rPr>
          <w:rFonts w:ascii="Consolas" w:hAnsi="Consolas"/>
          <w:color w:val="CE9178"/>
          <w:sz w:val="21"/>
          <w:szCs w:val="21"/>
          <w:lang w:val="en-US"/>
        </w:rPr>
        <w:t>v2</w:t>
      </w:r>
      <w:proofErr w:type="gramEnd"/>
    </w:p>
    <w:p w14:paraId="1E199208" w14:textId="77777777" w:rsidR="00606737" w:rsidRPr="00606737" w:rsidRDefault="00606737" w:rsidP="00606737">
      <w:pPr>
        <w:pStyle w:val="ListParagraph"/>
        <w:numPr>
          <w:ilvl w:val="0"/>
          <w:numId w:val="39"/>
        </w:numPr>
        <w:shd w:val="clear" w:color="auto" w:fill="1F1F1F"/>
        <w:spacing w:after="0" w:line="285" w:lineRule="atLeast"/>
        <w:rPr>
          <w:rFonts w:ascii="Consolas" w:hAnsi="Consolas"/>
          <w:color w:val="CCCCCC"/>
          <w:sz w:val="21"/>
          <w:szCs w:val="21"/>
          <w:lang w:val="en-US"/>
        </w:rPr>
      </w:pPr>
      <w:r w:rsidRPr="00606737">
        <w:rPr>
          <w:rFonts w:ascii="Consolas" w:hAnsi="Consolas"/>
          <w:color w:val="CCCCCC"/>
          <w:sz w:val="21"/>
          <w:szCs w:val="21"/>
          <w:lang w:val="en-US"/>
        </w:rPr>
        <w:t xml:space="preserve">        </w:t>
      </w:r>
      <w:r w:rsidRPr="00606737">
        <w:rPr>
          <w:rFonts w:ascii="Consolas" w:hAnsi="Consolas"/>
          <w:color w:val="569CD6"/>
          <w:sz w:val="21"/>
          <w:szCs w:val="21"/>
          <w:lang w:val="en-US"/>
        </w:rPr>
        <w:t>with</w:t>
      </w:r>
      <w:r w:rsidRPr="00606737">
        <w:rPr>
          <w:rFonts w:ascii="Consolas" w:hAnsi="Consolas"/>
          <w:color w:val="CCCCCC"/>
          <w:sz w:val="21"/>
          <w:szCs w:val="21"/>
          <w:lang w:val="en-US"/>
        </w:rPr>
        <w:t>:</w:t>
      </w:r>
    </w:p>
    <w:p w14:paraId="560405E3" w14:textId="77777777" w:rsidR="00606737" w:rsidRPr="00606737" w:rsidRDefault="00606737" w:rsidP="00606737">
      <w:pPr>
        <w:pStyle w:val="ListParagraph"/>
        <w:numPr>
          <w:ilvl w:val="0"/>
          <w:numId w:val="39"/>
        </w:numPr>
        <w:shd w:val="clear" w:color="auto" w:fill="1F1F1F"/>
        <w:spacing w:after="0" w:line="285" w:lineRule="atLeast"/>
        <w:rPr>
          <w:rFonts w:ascii="Consolas" w:hAnsi="Consolas"/>
          <w:color w:val="CCCCCC"/>
          <w:sz w:val="21"/>
          <w:szCs w:val="21"/>
          <w:lang w:val="en-US"/>
        </w:rPr>
      </w:pPr>
      <w:r w:rsidRPr="00606737">
        <w:rPr>
          <w:rFonts w:ascii="Consolas" w:hAnsi="Consolas"/>
          <w:color w:val="CCCCCC"/>
          <w:sz w:val="21"/>
          <w:szCs w:val="21"/>
          <w:lang w:val="en-US"/>
        </w:rPr>
        <w:t xml:space="preserve">          </w:t>
      </w:r>
      <w:r w:rsidRPr="00606737">
        <w:rPr>
          <w:rFonts w:ascii="Consolas" w:hAnsi="Consolas"/>
          <w:color w:val="569CD6"/>
          <w:sz w:val="21"/>
          <w:szCs w:val="21"/>
          <w:lang w:val="en-US"/>
        </w:rPr>
        <w:t>repository</w:t>
      </w:r>
      <w:r w:rsidRPr="00606737">
        <w:rPr>
          <w:rFonts w:ascii="Consolas" w:hAnsi="Consolas"/>
          <w:color w:val="CCCCCC"/>
          <w:sz w:val="21"/>
          <w:szCs w:val="21"/>
          <w:lang w:val="en-US"/>
        </w:rPr>
        <w:t xml:space="preserve">: </w:t>
      </w:r>
      <w:proofErr w:type="spellStart"/>
      <w:r w:rsidRPr="00606737">
        <w:rPr>
          <w:rFonts w:ascii="Consolas" w:hAnsi="Consolas"/>
          <w:color w:val="CE9178"/>
          <w:sz w:val="21"/>
          <w:szCs w:val="21"/>
          <w:lang w:val="en-US"/>
        </w:rPr>
        <w:t>meslav</w:t>
      </w:r>
      <w:proofErr w:type="spellEnd"/>
      <w:r w:rsidRPr="00606737">
        <w:rPr>
          <w:rFonts w:ascii="Consolas" w:hAnsi="Consolas"/>
          <w:color w:val="CE9178"/>
          <w:sz w:val="21"/>
          <w:szCs w:val="21"/>
          <w:lang w:val="en-US"/>
        </w:rPr>
        <w:t>-ye/python-app-</w:t>
      </w:r>
      <w:proofErr w:type="spellStart"/>
      <w:r w:rsidRPr="00606737">
        <w:rPr>
          <w:rFonts w:ascii="Consolas" w:hAnsi="Consolas"/>
          <w:color w:val="CE9178"/>
          <w:sz w:val="21"/>
          <w:szCs w:val="21"/>
          <w:lang w:val="en-US"/>
        </w:rPr>
        <w:t>deployment.git</w:t>
      </w:r>
      <w:proofErr w:type="spellEnd"/>
    </w:p>
    <w:p w14:paraId="7362AC27" w14:textId="77777777" w:rsidR="00606737" w:rsidRPr="00606737" w:rsidRDefault="00606737" w:rsidP="00606737">
      <w:pPr>
        <w:pStyle w:val="ListParagraph"/>
        <w:numPr>
          <w:ilvl w:val="0"/>
          <w:numId w:val="39"/>
        </w:numPr>
        <w:shd w:val="clear" w:color="auto" w:fill="1F1F1F"/>
        <w:spacing w:after="0" w:line="285" w:lineRule="atLeast"/>
        <w:rPr>
          <w:rFonts w:ascii="Consolas" w:hAnsi="Consolas"/>
          <w:color w:val="CCCCCC"/>
          <w:sz w:val="21"/>
          <w:szCs w:val="21"/>
          <w:lang w:val="en-US"/>
        </w:rPr>
      </w:pPr>
      <w:r w:rsidRPr="00606737">
        <w:rPr>
          <w:rFonts w:ascii="Consolas" w:hAnsi="Consolas"/>
          <w:color w:val="CCCCCC"/>
          <w:sz w:val="21"/>
          <w:szCs w:val="21"/>
          <w:lang w:val="en-US"/>
        </w:rPr>
        <w:t xml:space="preserve">          </w:t>
      </w:r>
      <w:r w:rsidRPr="00606737">
        <w:rPr>
          <w:rFonts w:ascii="Consolas" w:hAnsi="Consolas"/>
          <w:color w:val="569CD6"/>
          <w:sz w:val="21"/>
          <w:szCs w:val="21"/>
          <w:lang w:val="en-US"/>
        </w:rPr>
        <w:t>ref</w:t>
      </w:r>
      <w:r w:rsidRPr="00606737">
        <w:rPr>
          <w:rFonts w:ascii="Consolas" w:hAnsi="Consolas"/>
          <w:color w:val="CCCCCC"/>
          <w:sz w:val="21"/>
          <w:szCs w:val="21"/>
          <w:lang w:val="en-US"/>
        </w:rPr>
        <w:t xml:space="preserve">: </w:t>
      </w:r>
      <w:r w:rsidRPr="00606737">
        <w:rPr>
          <w:rFonts w:ascii="Consolas" w:hAnsi="Consolas"/>
          <w:color w:val="CE9178"/>
          <w:sz w:val="21"/>
          <w:szCs w:val="21"/>
          <w:lang w:val="en-US"/>
        </w:rPr>
        <w:t>main</w:t>
      </w:r>
    </w:p>
    <w:p w14:paraId="2B735A71" w14:textId="77777777" w:rsidR="00606737" w:rsidRPr="00606737" w:rsidRDefault="00606737" w:rsidP="00606737">
      <w:pPr>
        <w:pStyle w:val="ListParagraph"/>
        <w:numPr>
          <w:ilvl w:val="0"/>
          <w:numId w:val="39"/>
        </w:numPr>
        <w:shd w:val="clear" w:color="auto" w:fill="1F1F1F"/>
        <w:spacing w:after="0" w:line="285" w:lineRule="atLeast"/>
        <w:rPr>
          <w:rFonts w:ascii="Consolas" w:hAnsi="Consolas"/>
          <w:color w:val="CCCCCC"/>
          <w:sz w:val="21"/>
          <w:szCs w:val="21"/>
          <w:lang w:val="en-US"/>
        </w:rPr>
      </w:pPr>
      <w:r w:rsidRPr="00606737">
        <w:rPr>
          <w:rFonts w:ascii="Consolas" w:hAnsi="Consolas"/>
          <w:color w:val="CCCCCC"/>
          <w:sz w:val="21"/>
          <w:szCs w:val="21"/>
          <w:lang w:val="en-US"/>
        </w:rPr>
        <w:t xml:space="preserve">          </w:t>
      </w:r>
      <w:r w:rsidRPr="00606737">
        <w:rPr>
          <w:rFonts w:ascii="Consolas" w:hAnsi="Consolas"/>
          <w:color w:val="569CD6"/>
          <w:sz w:val="21"/>
          <w:szCs w:val="21"/>
          <w:lang w:val="en-US"/>
        </w:rPr>
        <w:t>token</w:t>
      </w:r>
      <w:r w:rsidRPr="00606737">
        <w:rPr>
          <w:rFonts w:ascii="Consolas" w:hAnsi="Consolas"/>
          <w:color w:val="CCCCCC"/>
          <w:sz w:val="21"/>
          <w:szCs w:val="21"/>
          <w:lang w:val="en-US"/>
        </w:rPr>
        <w:t xml:space="preserve">: </w:t>
      </w:r>
      <w:r w:rsidRPr="00606737">
        <w:rPr>
          <w:rFonts w:ascii="Consolas" w:hAnsi="Consolas"/>
          <w:color w:val="CE9178"/>
          <w:sz w:val="21"/>
          <w:szCs w:val="21"/>
          <w:lang w:val="en-US"/>
        </w:rPr>
        <w:t>$</w:t>
      </w:r>
      <w:proofErr w:type="gramStart"/>
      <w:r w:rsidRPr="00606737">
        <w:rPr>
          <w:rFonts w:ascii="Consolas" w:hAnsi="Consolas"/>
          <w:color w:val="CE9178"/>
          <w:sz w:val="21"/>
          <w:szCs w:val="21"/>
          <w:lang w:val="en-US"/>
        </w:rPr>
        <w:t xml:space="preserve">{{ </w:t>
      </w:r>
      <w:proofErr w:type="spellStart"/>
      <w:r w:rsidRPr="00606737">
        <w:rPr>
          <w:rFonts w:ascii="Consolas" w:hAnsi="Consolas"/>
          <w:color w:val="CE9178"/>
          <w:sz w:val="21"/>
          <w:szCs w:val="21"/>
          <w:lang w:val="en-US"/>
        </w:rPr>
        <w:t>secrets</w:t>
      </w:r>
      <w:proofErr w:type="gramEnd"/>
      <w:r w:rsidRPr="00606737">
        <w:rPr>
          <w:rFonts w:ascii="Consolas" w:hAnsi="Consolas"/>
          <w:color w:val="CE9178"/>
          <w:sz w:val="21"/>
          <w:szCs w:val="21"/>
          <w:lang w:val="en-US"/>
        </w:rPr>
        <w:t>.CHART_REPO_TOKEN</w:t>
      </w:r>
      <w:proofErr w:type="spellEnd"/>
      <w:r w:rsidRPr="00606737">
        <w:rPr>
          <w:rFonts w:ascii="Consolas" w:hAnsi="Consolas"/>
          <w:color w:val="CE9178"/>
          <w:sz w:val="21"/>
          <w:szCs w:val="21"/>
          <w:lang w:val="en-US"/>
        </w:rPr>
        <w:t xml:space="preserve"> }}</w:t>
      </w:r>
    </w:p>
    <w:p w14:paraId="036167B6" w14:textId="77777777" w:rsidR="00606737" w:rsidRPr="00606737" w:rsidRDefault="00606737" w:rsidP="00606737">
      <w:pPr>
        <w:pStyle w:val="ListParagraph"/>
        <w:numPr>
          <w:ilvl w:val="0"/>
          <w:numId w:val="39"/>
        </w:numPr>
        <w:shd w:val="clear" w:color="auto" w:fill="1F1F1F"/>
        <w:spacing w:after="0" w:line="285" w:lineRule="atLeast"/>
        <w:rPr>
          <w:rFonts w:ascii="Consolas" w:hAnsi="Consolas"/>
          <w:color w:val="CCCCCC"/>
          <w:sz w:val="21"/>
          <w:szCs w:val="21"/>
          <w:lang w:val="en-US"/>
        </w:rPr>
      </w:pPr>
    </w:p>
    <w:p w14:paraId="4AD46F9B" w14:textId="77777777" w:rsidR="00606737" w:rsidRPr="00606737" w:rsidRDefault="00606737" w:rsidP="00606737">
      <w:pPr>
        <w:pStyle w:val="ListParagraph"/>
        <w:numPr>
          <w:ilvl w:val="0"/>
          <w:numId w:val="39"/>
        </w:numPr>
        <w:shd w:val="clear" w:color="auto" w:fill="1F1F1F"/>
        <w:spacing w:after="0" w:line="285" w:lineRule="atLeast"/>
        <w:rPr>
          <w:rFonts w:ascii="Consolas" w:hAnsi="Consolas"/>
          <w:color w:val="CCCCCC"/>
          <w:sz w:val="21"/>
          <w:szCs w:val="21"/>
          <w:lang w:val="en-US"/>
        </w:rPr>
      </w:pPr>
      <w:r w:rsidRPr="00606737">
        <w:rPr>
          <w:rFonts w:ascii="Consolas" w:hAnsi="Consolas"/>
          <w:color w:val="CCCCCC"/>
          <w:sz w:val="21"/>
          <w:szCs w:val="21"/>
          <w:lang w:val="en-US"/>
        </w:rPr>
        <w:t xml:space="preserve">      - </w:t>
      </w:r>
      <w:r w:rsidRPr="00606737">
        <w:rPr>
          <w:rFonts w:ascii="Consolas" w:hAnsi="Consolas"/>
          <w:color w:val="569CD6"/>
          <w:sz w:val="21"/>
          <w:szCs w:val="21"/>
          <w:lang w:val="en-US"/>
        </w:rPr>
        <w:t>name</w:t>
      </w:r>
      <w:r w:rsidRPr="00606737">
        <w:rPr>
          <w:rFonts w:ascii="Consolas" w:hAnsi="Consolas"/>
          <w:color w:val="CCCCCC"/>
          <w:sz w:val="21"/>
          <w:szCs w:val="21"/>
          <w:lang w:val="en-US"/>
        </w:rPr>
        <w:t xml:space="preserve">: </w:t>
      </w:r>
      <w:r w:rsidRPr="00606737">
        <w:rPr>
          <w:rFonts w:ascii="Consolas" w:hAnsi="Consolas"/>
          <w:color w:val="CE9178"/>
          <w:sz w:val="21"/>
          <w:szCs w:val="21"/>
          <w:lang w:val="en-US"/>
        </w:rPr>
        <w:t>Get current version</w:t>
      </w:r>
    </w:p>
    <w:p w14:paraId="52CA79E1" w14:textId="77777777" w:rsidR="00606737" w:rsidRPr="00606737" w:rsidRDefault="00606737" w:rsidP="00606737">
      <w:pPr>
        <w:pStyle w:val="ListParagraph"/>
        <w:numPr>
          <w:ilvl w:val="0"/>
          <w:numId w:val="39"/>
        </w:numPr>
        <w:shd w:val="clear" w:color="auto" w:fill="1F1F1F"/>
        <w:spacing w:after="0" w:line="285" w:lineRule="atLeast"/>
        <w:rPr>
          <w:rFonts w:ascii="Consolas" w:hAnsi="Consolas"/>
          <w:color w:val="CCCCCC"/>
          <w:sz w:val="21"/>
          <w:szCs w:val="21"/>
          <w:lang w:val="en-US"/>
        </w:rPr>
      </w:pPr>
      <w:r w:rsidRPr="00606737">
        <w:rPr>
          <w:rFonts w:ascii="Consolas" w:hAnsi="Consolas"/>
          <w:color w:val="CCCCCC"/>
          <w:sz w:val="21"/>
          <w:szCs w:val="21"/>
          <w:lang w:val="en-US"/>
        </w:rPr>
        <w:lastRenderedPageBreak/>
        <w:t xml:space="preserve">        </w:t>
      </w:r>
      <w:r w:rsidRPr="00606737">
        <w:rPr>
          <w:rFonts w:ascii="Consolas" w:hAnsi="Consolas"/>
          <w:color w:val="569CD6"/>
          <w:sz w:val="21"/>
          <w:szCs w:val="21"/>
          <w:lang w:val="en-US"/>
        </w:rPr>
        <w:t>run</w:t>
      </w:r>
      <w:r w:rsidRPr="00606737">
        <w:rPr>
          <w:rFonts w:ascii="Consolas" w:hAnsi="Consolas"/>
          <w:color w:val="CCCCCC"/>
          <w:sz w:val="21"/>
          <w:szCs w:val="21"/>
          <w:lang w:val="en-US"/>
        </w:rPr>
        <w:t xml:space="preserve">: </w:t>
      </w:r>
      <w:r w:rsidRPr="00606737">
        <w:rPr>
          <w:rFonts w:ascii="Consolas" w:hAnsi="Consolas"/>
          <w:color w:val="CE9178"/>
          <w:sz w:val="21"/>
          <w:szCs w:val="21"/>
          <w:lang w:val="en-US"/>
        </w:rPr>
        <w:t>echo "Current version is $(cat python-app-service/</w:t>
      </w:r>
      <w:proofErr w:type="spellStart"/>
      <w:r w:rsidRPr="00606737">
        <w:rPr>
          <w:rFonts w:ascii="Consolas" w:hAnsi="Consolas"/>
          <w:color w:val="CE9178"/>
          <w:sz w:val="21"/>
          <w:szCs w:val="21"/>
          <w:lang w:val="en-US"/>
        </w:rPr>
        <w:t>Chart.yaml</w:t>
      </w:r>
      <w:proofErr w:type="spellEnd"/>
      <w:r w:rsidRPr="00606737">
        <w:rPr>
          <w:rFonts w:ascii="Consolas" w:hAnsi="Consolas"/>
          <w:color w:val="CE9178"/>
          <w:sz w:val="21"/>
          <w:szCs w:val="21"/>
          <w:lang w:val="en-US"/>
        </w:rPr>
        <w:t xml:space="preserve"> | grep version | cut -d ' ' -f 2)"</w:t>
      </w:r>
    </w:p>
    <w:p w14:paraId="3CB28E25" w14:textId="77777777" w:rsidR="00606737" w:rsidRPr="00606737" w:rsidRDefault="00606737" w:rsidP="00606737">
      <w:pPr>
        <w:pStyle w:val="ListParagraph"/>
        <w:numPr>
          <w:ilvl w:val="0"/>
          <w:numId w:val="39"/>
        </w:numPr>
        <w:shd w:val="clear" w:color="auto" w:fill="1F1F1F"/>
        <w:spacing w:after="0" w:line="285" w:lineRule="atLeast"/>
        <w:rPr>
          <w:rFonts w:ascii="Consolas" w:hAnsi="Consolas"/>
          <w:color w:val="CCCCCC"/>
          <w:sz w:val="21"/>
          <w:szCs w:val="21"/>
          <w:lang w:val="en-US"/>
        </w:rPr>
      </w:pPr>
    </w:p>
    <w:p w14:paraId="29040061" w14:textId="77777777" w:rsidR="00606737" w:rsidRPr="00606737" w:rsidRDefault="00606737" w:rsidP="00606737">
      <w:pPr>
        <w:pStyle w:val="ListParagraph"/>
        <w:numPr>
          <w:ilvl w:val="0"/>
          <w:numId w:val="39"/>
        </w:numPr>
        <w:shd w:val="clear" w:color="auto" w:fill="1F1F1F"/>
        <w:spacing w:after="0" w:line="285" w:lineRule="atLeast"/>
        <w:rPr>
          <w:rFonts w:ascii="Consolas" w:hAnsi="Consolas"/>
          <w:color w:val="CCCCCC"/>
          <w:sz w:val="21"/>
          <w:szCs w:val="21"/>
          <w:lang w:val="en-US"/>
        </w:rPr>
      </w:pPr>
      <w:r w:rsidRPr="00606737">
        <w:rPr>
          <w:rFonts w:ascii="Consolas" w:hAnsi="Consolas"/>
          <w:color w:val="CCCCCC"/>
          <w:sz w:val="21"/>
          <w:szCs w:val="21"/>
          <w:lang w:val="en-US"/>
        </w:rPr>
        <w:t xml:space="preserve">      - </w:t>
      </w:r>
      <w:r w:rsidRPr="00606737">
        <w:rPr>
          <w:rFonts w:ascii="Consolas" w:hAnsi="Consolas"/>
          <w:color w:val="569CD6"/>
          <w:sz w:val="21"/>
          <w:szCs w:val="21"/>
          <w:lang w:val="en-US"/>
        </w:rPr>
        <w:t>name</w:t>
      </w:r>
      <w:r w:rsidRPr="00606737">
        <w:rPr>
          <w:rFonts w:ascii="Consolas" w:hAnsi="Consolas"/>
          <w:color w:val="CCCCCC"/>
          <w:sz w:val="21"/>
          <w:szCs w:val="21"/>
          <w:lang w:val="en-US"/>
        </w:rPr>
        <w:t xml:space="preserve">: </w:t>
      </w:r>
      <w:r w:rsidRPr="00606737">
        <w:rPr>
          <w:rFonts w:ascii="Consolas" w:hAnsi="Consolas"/>
          <w:color w:val="CE9178"/>
          <w:sz w:val="21"/>
          <w:szCs w:val="21"/>
          <w:lang w:val="en-US"/>
        </w:rPr>
        <w:t>Increment version</w:t>
      </w:r>
    </w:p>
    <w:p w14:paraId="198F4209" w14:textId="77777777" w:rsidR="00606737" w:rsidRPr="00606737" w:rsidRDefault="00606737" w:rsidP="00606737">
      <w:pPr>
        <w:pStyle w:val="ListParagraph"/>
        <w:numPr>
          <w:ilvl w:val="0"/>
          <w:numId w:val="39"/>
        </w:numPr>
        <w:shd w:val="clear" w:color="auto" w:fill="1F1F1F"/>
        <w:spacing w:after="0" w:line="285" w:lineRule="atLeast"/>
        <w:rPr>
          <w:rFonts w:ascii="Consolas" w:hAnsi="Consolas"/>
          <w:color w:val="CCCCCC"/>
          <w:sz w:val="21"/>
          <w:szCs w:val="21"/>
          <w:lang w:val="en-US"/>
        </w:rPr>
      </w:pPr>
      <w:r w:rsidRPr="00606737">
        <w:rPr>
          <w:rFonts w:ascii="Consolas" w:hAnsi="Consolas"/>
          <w:color w:val="CCCCCC"/>
          <w:sz w:val="21"/>
          <w:szCs w:val="21"/>
          <w:lang w:val="en-US"/>
        </w:rPr>
        <w:t xml:space="preserve">        </w:t>
      </w:r>
      <w:r w:rsidRPr="00606737">
        <w:rPr>
          <w:rFonts w:ascii="Consolas" w:hAnsi="Consolas"/>
          <w:color w:val="569CD6"/>
          <w:sz w:val="21"/>
          <w:szCs w:val="21"/>
          <w:lang w:val="en-US"/>
        </w:rPr>
        <w:t>run</w:t>
      </w:r>
      <w:r w:rsidRPr="00606737">
        <w:rPr>
          <w:rFonts w:ascii="Consolas" w:hAnsi="Consolas"/>
          <w:color w:val="CCCCCC"/>
          <w:sz w:val="21"/>
          <w:szCs w:val="21"/>
          <w:lang w:val="en-US"/>
        </w:rPr>
        <w:t xml:space="preserve">: </w:t>
      </w:r>
      <w:r w:rsidRPr="00606737">
        <w:rPr>
          <w:rFonts w:ascii="Consolas" w:hAnsi="Consolas"/>
          <w:color w:val="C586C0"/>
          <w:sz w:val="21"/>
          <w:szCs w:val="21"/>
          <w:lang w:val="en-US"/>
        </w:rPr>
        <w:t>|</w:t>
      </w:r>
    </w:p>
    <w:p w14:paraId="27E520F9" w14:textId="77777777" w:rsidR="00606737" w:rsidRPr="00606737" w:rsidRDefault="00606737" w:rsidP="00606737">
      <w:pPr>
        <w:pStyle w:val="ListParagraph"/>
        <w:numPr>
          <w:ilvl w:val="0"/>
          <w:numId w:val="39"/>
        </w:numPr>
        <w:shd w:val="clear" w:color="auto" w:fill="1F1F1F"/>
        <w:spacing w:after="0" w:line="285" w:lineRule="atLeast"/>
        <w:rPr>
          <w:rFonts w:ascii="Consolas" w:hAnsi="Consolas"/>
          <w:color w:val="CCCCCC"/>
          <w:sz w:val="21"/>
          <w:szCs w:val="21"/>
          <w:lang w:val="en-US"/>
        </w:rPr>
      </w:pPr>
      <w:r w:rsidRPr="00606737">
        <w:rPr>
          <w:rFonts w:ascii="Consolas" w:hAnsi="Consolas"/>
          <w:color w:val="CE9178"/>
          <w:sz w:val="21"/>
          <w:szCs w:val="21"/>
          <w:lang w:val="en-US"/>
        </w:rPr>
        <w:t>          VERSION=$(cat python-app-service/</w:t>
      </w:r>
      <w:proofErr w:type="spellStart"/>
      <w:r w:rsidRPr="00606737">
        <w:rPr>
          <w:rFonts w:ascii="Consolas" w:hAnsi="Consolas"/>
          <w:color w:val="CE9178"/>
          <w:sz w:val="21"/>
          <w:szCs w:val="21"/>
          <w:lang w:val="en-US"/>
        </w:rPr>
        <w:t>Chart.yaml</w:t>
      </w:r>
      <w:proofErr w:type="spellEnd"/>
      <w:r w:rsidRPr="00606737">
        <w:rPr>
          <w:rFonts w:ascii="Consolas" w:hAnsi="Consolas"/>
          <w:color w:val="CE9178"/>
          <w:sz w:val="21"/>
          <w:szCs w:val="21"/>
          <w:lang w:val="en-US"/>
        </w:rPr>
        <w:t xml:space="preserve"> | grep version | cut -d ' ' -f 2)</w:t>
      </w:r>
    </w:p>
    <w:p w14:paraId="1C2EB1CC" w14:textId="77777777" w:rsidR="00606737" w:rsidRPr="00606737" w:rsidRDefault="00606737" w:rsidP="00606737">
      <w:pPr>
        <w:pStyle w:val="ListParagraph"/>
        <w:numPr>
          <w:ilvl w:val="0"/>
          <w:numId w:val="39"/>
        </w:numPr>
        <w:shd w:val="clear" w:color="auto" w:fill="1F1F1F"/>
        <w:spacing w:after="0" w:line="285" w:lineRule="atLeast"/>
        <w:rPr>
          <w:rFonts w:ascii="Consolas" w:hAnsi="Consolas"/>
          <w:color w:val="CCCCCC"/>
          <w:sz w:val="21"/>
          <w:szCs w:val="21"/>
          <w:lang w:val="en-US"/>
        </w:rPr>
      </w:pPr>
      <w:r w:rsidRPr="00606737">
        <w:rPr>
          <w:rFonts w:ascii="Consolas" w:hAnsi="Consolas"/>
          <w:color w:val="CE9178"/>
          <w:sz w:val="21"/>
          <w:szCs w:val="21"/>
          <w:lang w:val="en-US"/>
        </w:rPr>
        <w:t xml:space="preserve">          </w:t>
      </w:r>
      <w:proofErr w:type="spellStart"/>
      <w:r w:rsidRPr="00606737">
        <w:rPr>
          <w:rFonts w:ascii="Consolas" w:hAnsi="Consolas"/>
          <w:color w:val="CE9178"/>
          <w:sz w:val="21"/>
          <w:szCs w:val="21"/>
          <w:lang w:val="en-US"/>
        </w:rPr>
        <w:t>NewVERSION</w:t>
      </w:r>
      <w:proofErr w:type="spellEnd"/>
      <w:r w:rsidRPr="00606737">
        <w:rPr>
          <w:rFonts w:ascii="Consolas" w:hAnsi="Consolas"/>
          <w:color w:val="CE9178"/>
          <w:sz w:val="21"/>
          <w:szCs w:val="21"/>
          <w:lang w:val="en-US"/>
        </w:rPr>
        <w:t>=$(echo $VERSION | awk -F '.' '{print $1"."$2"."$3+1}')</w:t>
      </w:r>
    </w:p>
    <w:p w14:paraId="4667A192" w14:textId="77777777" w:rsidR="00606737" w:rsidRPr="00606737" w:rsidRDefault="00606737" w:rsidP="00606737">
      <w:pPr>
        <w:pStyle w:val="ListParagraph"/>
        <w:numPr>
          <w:ilvl w:val="0"/>
          <w:numId w:val="39"/>
        </w:numPr>
        <w:shd w:val="clear" w:color="auto" w:fill="1F1F1F"/>
        <w:spacing w:after="0" w:line="285" w:lineRule="atLeast"/>
        <w:rPr>
          <w:rFonts w:ascii="Consolas" w:hAnsi="Consolas"/>
          <w:color w:val="CCCCCC"/>
          <w:sz w:val="21"/>
          <w:szCs w:val="21"/>
          <w:lang w:val="en-US"/>
        </w:rPr>
      </w:pPr>
      <w:r w:rsidRPr="00606737">
        <w:rPr>
          <w:rFonts w:ascii="Consolas" w:hAnsi="Consolas"/>
          <w:color w:val="CE9178"/>
          <w:sz w:val="21"/>
          <w:szCs w:val="21"/>
          <w:lang w:val="en-US"/>
        </w:rPr>
        <w:t>          sed -</w:t>
      </w:r>
      <w:proofErr w:type="spellStart"/>
      <w:r w:rsidRPr="00606737">
        <w:rPr>
          <w:rFonts w:ascii="Consolas" w:hAnsi="Consolas"/>
          <w:color w:val="CE9178"/>
          <w:sz w:val="21"/>
          <w:szCs w:val="21"/>
          <w:lang w:val="en-US"/>
        </w:rPr>
        <w:t>i</w:t>
      </w:r>
      <w:proofErr w:type="spellEnd"/>
      <w:r w:rsidRPr="00606737">
        <w:rPr>
          <w:rFonts w:ascii="Consolas" w:hAnsi="Consolas"/>
          <w:color w:val="CE9178"/>
          <w:sz w:val="21"/>
          <w:szCs w:val="21"/>
          <w:lang w:val="en-US"/>
        </w:rPr>
        <w:t xml:space="preserve"> "s/version: $VERSION/version: $</w:t>
      </w:r>
      <w:proofErr w:type="spellStart"/>
      <w:r w:rsidRPr="00606737">
        <w:rPr>
          <w:rFonts w:ascii="Consolas" w:hAnsi="Consolas"/>
          <w:color w:val="CE9178"/>
          <w:sz w:val="21"/>
          <w:szCs w:val="21"/>
          <w:lang w:val="en-US"/>
        </w:rPr>
        <w:t>NewVERSION</w:t>
      </w:r>
      <w:proofErr w:type="spellEnd"/>
      <w:r w:rsidRPr="00606737">
        <w:rPr>
          <w:rFonts w:ascii="Consolas" w:hAnsi="Consolas"/>
          <w:color w:val="CE9178"/>
          <w:sz w:val="21"/>
          <w:szCs w:val="21"/>
          <w:lang w:val="en-US"/>
        </w:rPr>
        <w:t>/g" python-app-service/</w:t>
      </w:r>
      <w:proofErr w:type="spellStart"/>
      <w:r w:rsidRPr="00606737">
        <w:rPr>
          <w:rFonts w:ascii="Consolas" w:hAnsi="Consolas"/>
          <w:color w:val="CE9178"/>
          <w:sz w:val="21"/>
          <w:szCs w:val="21"/>
          <w:lang w:val="en-US"/>
        </w:rPr>
        <w:t>Chart.yaml</w:t>
      </w:r>
      <w:proofErr w:type="spellEnd"/>
    </w:p>
    <w:p w14:paraId="10AE3C4D" w14:textId="77777777" w:rsidR="00606737" w:rsidRPr="00606737" w:rsidRDefault="00606737" w:rsidP="00606737">
      <w:pPr>
        <w:pStyle w:val="ListParagraph"/>
        <w:numPr>
          <w:ilvl w:val="0"/>
          <w:numId w:val="39"/>
        </w:numPr>
        <w:shd w:val="clear" w:color="auto" w:fill="1F1F1F"/>
        <w:spacing w:after="0" w:line="285" w:lineRule="atLeast"/>
        <w:rPr>
          <w:rFonts w:ascii="Consolas" w:hAnsi="Consolas"/>
          <w:color w:val="CCCCCC"/>
          <w:sz w:val="21"/>
          <w:szCs w:val="21"/>
          <w:lang w:val="en-US"/>
        </w:rPr>
      </w:pPr>
      <w:r w:rsidRPr="00606737">
        <w:rPr>
          <w:rFonts w:ascii="Consolas" w:hAnsi="Consolas"/>
          <w:color w:val="CE9178"/>
          <w:sz w:val="21"/>
          <w:szCs w:val="21"/>
          <w:lang w:val="en-US"/>
        </w:rPr>
        <w:t xml:space="preserve">          </w:t>
      </w:r>
      <w:proofErr w:type="spellStart"/>
      <w:r w:rsidRPr="00606737">
        <w:rPr>
          <w:rFonts w:ascii="Consolas" w:hAnsi="Consolas"/>
          <w:color w:val="CE9178"/>
          <w:sz w:val="21"/>
          <w:szCs w:val="21"/>
          <w:lang w:val="en-US"/>
        </w:rPr>
        <w:t>currTag</w:t>
      </w:r>
      <w:proofErr w:type="spellEnd"/>
      <w:r w:rsidRPr="00606737">
        <w:rPr>
          <w:rFonts w:ascii="Consolas" w:hAnsi="Consolas"/>
          <w:color w:val="CE9178"/>
          <w:sz w:val="21"/>
          <w:szCs w:val="21"/>
          <w:lang w:val="en-US"/>
        </w:rPr>
        <w:t>=$(cat python-app-service/</w:t>
      </w:r>
      <w:proofErr w:type="spellStart"/>
      <w:r w:rsidRPr="00606737">
        <w:rPr>
          <w:rFonts w:ascii="Consolas" w:hAnsi="Consolas"/>
          <w:color w:val="CE9178"/>
          <w:sz w:val="21"/>
          <w:szCs w:val="21"/>
          <w:lang w:val="en-US"/>
        </w:rPr>
        <w:t>values.yaml</w:t>
      </w:r>
      <w:proofErr w:type="spellEnd"/>
      <w:r w:rsidRPr="00606737">
        <w:rPr>
          <w:rFonts w:ascii="Consolas" w:hAnsi="Consolas"/>
          <w:color w:val="CE9178"/>
          <w:sz w:val="21"/>
          <w:szCs w:val="21"/>
          <w:lang w:val="en-US"/>
        </w:rPr>
        <w:t xml:space="preserve"> | grep -w tag | awk {'print $2'})</w:t>
      </w:r>
    </w:p>
    <w:p w14:paraId="074C1CC9" w14:textId="77777777" w:rsidR="00606737" w:rsidRPr="00606737" w:rsidRDefault="00606737" w:rsidP="00606737">
      <w:pPr>
        <w:pStyle w:val="ListParagraph"/>
        <w:numPr>
          <w:ilvl w:val="0"/>
          <w:numId w:val="39"/>
        </w:numPr>
        <w:shd w:val="clear" w:color="auto" w:fill="1F1F1F"/>
        <w:spacing w:after="0" w:line="285" w:lineRule="atLeast"/>
        <w:rPr>
          <w:rFonts w:ascii="Consolas" w:hAnsi="Consolas"/>
          <w:color w:val="CCCCCC"/>
          <w:sz w:val="21"/>
          <w:szCs w:val="21"/>
          <w:lang w:val="en-US"/>
        </w:rPr>
      </w:pPr>
      <w:r w:rsidRPr="00606737">
        <w:rPr>
          <w:rFonts w:ascii="Consolas" w:hAnsi="Consolas"/>
          <w:color w:val="CE9178"/>
          <w:sz w:val="21"/>
          <w:szCs w:val="21"/>
          <w:lang w:val="en-US"/>
        </w:rPr>
        <w:t>          sed -</w:t>
      </w:r>
      <w:proofErr w:type="spellStart"/>
      <w:r w:rsidRPr="00606737">
        <w:rPr>
          <w:rFonts w:ascii="Consolas" w:hAnsi="Consolas"/>
          <w:color w:val="CE9178"/>
          <w:sz w:val="21"/>
          <w:szCs w:val="21"/>
          <w:lang w:val="en-US"/>
        </w:rPr>
        <w:t>i</w:t>
      </w:r>
      <w:proofErr w:type="spellEnd"/>
      <w:r w:rsidRPr="00606737">
        <w:rPr>
          <w:rFonts w:ascii="Consolas" w:hAnsi="Consolas"/>
          <w:color w:val="CE9178"/>
          <w:sz w:val="21"/>
          <w:szCs w:val="21"/>
          <w:lang w:val="en-US"/>
        </w:rPr>
        <w:t xml:space="preserve"> "s/tag: $</w:t>
      </w:r>
      <w:proofErr w:type="spellStart"/>
      <w:r w:rsidRPr="00606737">
        <w:rPr>
          <w:rFonts w:ascii="Consolas" w:hAnsi="Consolas"/>
          <w:color w:val="CE9178"/>
          <w:sz w:val="21"/>
          <w:szCs w:val="21"/>
          <w:lang w:val="en-US"/>
        </w:rPr>
        <w:t>currTag</w:t>
      </w:r>
      <w:proofErr w:type="spellEnd"/>
      <w:r w:rsidRPr="00606737">
        <w:rPr>
          <w:rFonts w:ascii="Consolas" w:hAnsi="Consolas"/>
          <w:color w:val="CE9178"/>
          <w:sz w:val="21"/>
          <w:szCs w:val="21"/>
          <w:lang w:val="en-US"/>
        </w:rPr>
        <w:t>/tag: $</w:t>
      </w:r>
      <w:proofErr w:type="gramStart"/>
      <w:r w:rsidRPr="00606737">
        <w:rPr>
          <w:rFonts w:ascii="Consolas" w:hAnsi="Consolas"/>
          <w:color w:val="CE9178"/>
          <w:sz w:val="21"/>
          <w:szCs w:val="21"/>
          <w:lang w:val="en-US"/>
        </w:rPr>
        <w:t xml:space="preserve">{{ </w:t>
      </w:r>
      <w:proofErr w:type="spellStart"/>
      <w:r w:rsidRPr="00606737">
        <w:rPr>
          <w:rFonts w:ascii="Consolas" w:hAnsi="Consolas"/>
          <w:color w:val="CE9178"/>
          <w:sz w:val="21"/>
          <w:szCs w:val="21"/>
          <w:lang w:val="en-US"/>
        </w:rPr>
        <w:t>github.sha</w:t>
      </w:r>
      <w:proofErr w:type="spellEnd"/>
      <w:proofErr w:type="gramEnd"/>
      <w:r w:rsidRPr="00606737">
        <w:rPr>
          <w:rFonts w:ascii="Consolas" w:hAnsi="Consolas"/>
          <w:color w:val="CE9178"/>
          <w:sz w:val="21"/>
          <w:szCs w:val="21"/>
          <w:lang w:val="en-US"/>
        </w:rPr>
        <w:t xml:space="preserve"> }}/g" "python-app-service/</w:t>
      </w:r>
      <w:proofErr w:type="spellStart"/>
      <w:r w:rsidRPr="00606737">
        <w:rPr>
          <w:rFonts w:ascii="Consolas" w:hAnsi="Consolas"/>
          <w:color w:val="CE9178"/>
          <w:sz w:val="21"/>
          <w:szCs w:val="21"/>
          <w:lang w:val="en-US"/>
        </w:rPr>
        <w:t>values.yaml</w:t>
      </w:r>
      <w:proofErr w:type="spellEnd"/>
      <w:r w:rsidRPr="00606737">
        <w:rPr>
          <w:rFonts w:ascii="Consolas" w:hAnsi="Consolas"/>
          <w:color w:val="CE9178"/>
          <w:sz w:val="21"/>
          <w:szCs w:val="21"/>
          <w:lang w:val="en-US"/>
        </w:rPr>
        <w:t>"</w:t>
      </w:r>
    </w:p>
    <w:p w14:paraId="0DF8F116" w14:textId="77777777" w:rsidR="00606737" w:rsidRPr="00606737" w:rsidRDefault="00606737" w:rsidP="00606737">
      <w:pPr>
        <w:pStyle w:val="ListParagraph"/>
        <w:numPr>
          <w:ilvl w:val="0"/>
          <w:numId w:val="39"/>
        </w:numPr>
        <w:shd w:val="clear" w:color="auto" w:fill="1F1F1F"/>
        <w:spacing w:after="0" w:line="285" w:lineRule="atLeast"/>
        <w:rPr>
          <w:rFonts w:ascii="Consolas" w:hAnsi="Consolas"/>
          <w:color w:val="CCCCCC"/>
          <w:sz w:val="21"/>
          <w:szCs w:val="21"/>
          <w:lang w:val="en-US"/>
        </w:rPr>
      </w:pPr>
    </w:p>
    <w:p w14:paraId="224596F6" w14:textId="77777777" w:rsidR="00606737" w:rsidRPr="00606737" w:rsidRDefault="00606737" w:rsidP="00606737">
      <w:pPr>
        <w:pStyle w:val="ListParagraph"/>
        <w:numPr>
          <w:ilvl w:val="0"/>
          <w:numId w:val="39"/>
        </w:numPr>
        <w:shd w:val="clear" w:color="auto" w:fill="1F1F1F"/>
        <w:spacing w:after="0" w:line="285" w:lineRule="atLeast"/>
        <w:rPr>
          <w:rFonts w:ascii="Consolas" w:hAnsi="Consolas"/>
          <w:color w:val="CCCCCC"/>
          <w:sz w:val="21"/>
          <w:szCs w:val="21"/>
          <w:lang w:val="en-US"/>
        </w:rPr>
      </w:pPr>
      <w:r w:rsidRPr="00606737">
        <w:rPr>
          <w:rFonts w:ascii="Consolas" w:hAnsi="Consolas"/>
          <w:color w:val="CCCCCC"/>
          <w:sz w:val="21"/>
          <w:szCs w:val="21"/>
          <w:lang w:val="en-US"/>
        </w:rPr>
        <w:t xml:space="preserve">      - </w:t>
      </w:r>
      <w:r w:rsidRPr="00606737">
        <w:rPr>
          <w:rFonts w:ascii="Consolas" w:hAnsi="Consolas"/>
          <w:color w:val="569CD6"/>
          <w:sz w:val="21"/>
          <w:szCs w:val="21"/>
          <w:lang w:val="en-US"/>
        </w:rPr>
        <w:t>name</w:t>
      </w:r>
      <w:r w:rsidRPr="00606737">
        <w:rPr>
          <w:rFonts w:ascii="Consolas" w:hAnsi="Consolas"/>
          <w:color w:val="CCCCCC"/>
          <w:sz w:val="21"/>
          <w:szCs w:val="21"/>
          <w:lang w:val="en-US"/>
        </w:rPr>
        <w:t xml:space="preserve">: </w:t>
      </w:r>
      <w:r w:rsidRPr="00606737">
        <w:rPr>
          <w:rFonts w:ascii="Consolas" w:hAnsi="Consolas"/>
          <w:color w:val="CE9178"/>
          <w:sz w:val="21"/>
          <w:szCs w:val="21"/>
          <w:lang w:val="en-US"/>
        </w:rPr>
        <w:t>Commit and push changes</w:t>
      </w:r>
    </w:p>
    <w:p w14:paraId="62BD1728" w14:textId="77777777" w:rsidR="00606737" w:rsidRPr="00606737" w:rsidRDefault="00606737" w:rsidP="00606737">
      <w:pPr>
        <w:pStyle w:val="ListParagraph"/>
        <w:numPr>
          <w:ilvl w:val="0"/>
          <w:numId w:val="39"/>
        </w:numPr>
        <w:shd w:val="clear" w:color="auto" w:fill="1F1F1F"/>
        <w:spacing w:after="0" w:line="285" w:lineRule="atLeast"/>
        <w:rPr>
          <w:rFonts w:ascii="Consolas" w:hAnsi="Consolas"/>
          <w:color w:val="CCCCCC"/>
          <w:sz w:val="21"/>
          <w:szCs w:val="21"/>
          <w:lang w:val="en-US"/>
        </w:rPr>
      </w:pPr>
      <w:r w:rsidRPr="00606737">
        <w:rPr>
          <w:rFonts w:ascii="Consolas" w:hAnsi="Consolas"/>
          <w:color w:val="CCCCCC"/>
          <w:sz w:val="21"/>
          <w:szCs w:val="21"/>
          <w:lang w:val="en-US"/>
        </w:rPr>
        <w:t xml:space="preserve">        </w:t>
      </w:r>
      <w:r w:rsidRPr="00606737">
        <w:rPr>
          <w:rFonts w:ascii="Consolas" w:hAnsi="Consolas"/>
          <w:color w:val="569CD6"/>
          <w:sz w:val="21"/>
          <w:szCs w:val="21"/>
          <w:lang w:val="en-US"/>
        </w:rPr>
        <w:t>run</w:t>
      </w:r>
      <w:r w:rsidRPr="00606737">
        <w:rPr>
          <w:rFonts w:ascii="Consolas" w:hAnsi="Consolas"/>
          <w:color w:val="CCCCCC"/>
          <w:sz w:val="21"/>
          <w:szCs w:val="21"/>
          <w:lang w:val="en-US"/>
        </w:rPr>
        <w:t xml:space="preserve">: </w:t>
      </w:r>
      <w:r w:rsidRPr="00606737">
        <w:rPr>
          <w:rFonts w:ascii="Consolas" w:hAnsi="Consolas"/>
          <w:color w:val="C586C0"/>
          <w:sz w:val="21"/>
          <w:szCs w:val="21"/>
          <w:lang w:val="en-US"/>
        </w:rPr>
        <w:t>|</w:t>
      </w:r>
    </w:p>
    <w:p w14:paraId="0B2E57CA" w14:textId="77777777" w:rsidR="00606737" w:rsidRPr="00606737" w:rsidRDefault="00606737" w:rsidP="00606737">
      <w:pPr>
        <w:pStyle w:val="ListParagraph"/>
        <w:numPr>
          <w:ilvl w:val="0"/>
          <w:numId w:val="39"/>
        </w:numPr>
        <w:shd w:val="clear" w:color="auto" w:fill="1F1F1F"/>
        <w:spacing w:after="0" w:line="285" w:lineRule="atLeast"/>
        <w:rPr>
          <w:rFonts w:ascii="Consolas" w:hAnsi="Consolas"/>
          <w:color w:val="CCCCCC"/>
          <w:sz w:val="21"/>
          <w:szCs w:val="21"/>
          <w:lang w:val="en-US"/>
        </w:rPr>
      </w:pPr>
      <w:r w:rsidRPr="00606737">
        <w:rPr>
          <w:rFonts w:ascii="Consolas" w:hAnsi="Consolas"/>
          <w:color w:val="CE9178"/>
          <w:sz w:val="21"/>
          <w:szCs w:val="21"/>
          <w:lang w:val="en-US"/>
        </w:rPr>
        <w:t xml:space="preserve">          git config --global </w:t>
      </w:r>
      <w:proofErr w:type="spellStart"/>
      <w:proofErr w:type="gramStart"/>
      <w:r w:rsidRPr="00606737">
        <w:rPr>
          <w:rFonts w:ascii="Consolas" w:hAnsi="Consolas"/>
          <w:color w:val="CE9178"/>
          <w:sz w:val="21"/>
          <w:szCs w:val="21"/>
          <w:lang w:val="en-US"/>
        </w:rPr>
        <w:t>user.email</w:t>
      </w:r>
      <w:proofErr w:type="spellEnd"/>
      <w:proofErr w:type="gramEnd"/>
      <w:r w:rsidRPr="00606737">
        <w:rPr>
          <w:rFonts w:ascii="Consolas" w:hAnsi="Consolas"/>
          <w:color w:val="CE9178"/>
          <w:sz w:val="21"/>
          <w:szCs w:val="21"/>
          <w:lang w:val="en-US"/>
        </w:rPr>
        <w:t xml:space="preserve"> "misso998@gmail.com"</w:t>
      </w:r>
    </w:p>
    <w:p w14:paraId="0BEA9656" w14:textId="77777777" w:rsidR="00606737" w:rsidRPr="00606737" w:rsidRDefault="00606737" w:rsidP="00606737">
      <w:pPr>
        <w:pStyle w:val="ListParagraph"/>
        <w:numPr>
          <w:ilvl w:val="0"/>
          <w:numId w:val="39"/>
        </w:numPr>
        <w:shd w:val="clear" w:color="auto" w:fill="1F1F1F"/>
        <w:spacing w:after="0" w:line="285" w:lineRule="atLeast"/>
        <w:rPr>
          <w:rFonts w:ascii="Consolas" w:hAnsi="Consolas"/>
          <w:color w:val="CCCCCC"/>
          <w:sz w:val="21"/>
          <w:szCs w:val="21"/>
          <w:lang w:val="en-US"/>
        </w:rPr>
      </w:pPr>
      <w:r w:rsidRPr="00606737">
        <w:rPr>
          <w:rFonts w:ascii="Consolas" w:hAnsi="Consolas"/>
          <w:color w:val="CE9178"/>
          <w:sz w:val="21"/>
          <w:szCs w:val="21"/>
          <w:lang w:val="en-US"/>
        </w:rPr>
        <w:t xml:space="preserve">          git config --global user.name "Mislav </w:t>
      </w:r>
      <w:proofErr w:type="spellStart"/>
      <w:r w:rsidRPr="00606737">
        <w:rPr>
          <w:rFonts w:ascii="Consolas" w:hAnsi="Consolas"/>
          <w:color w:val="CE9178"/>
          <w:sz w:val="21"/>
          <w:szCs w:val="21"/>
          <w:lang w:val="en-US"/>
        </w:rPr>
        <w:t>Jelusic</w:t>
      </w:r>
      <w:proofErr w:type="spellEnd"/>
      <w:r w:rsidRPr="00606737">
        <w:rPr>
          <w:rFonts w:ascii="Consolas" w:hAnsi="Consolas"/>
          <w:color w:val="CE9178"/>
          <w:sz w:val="21"/>
          <w:szCs w:val="21"/>
          <w:lang w:val="en-US"/>
        </w:rPr>
        <w:t>"</w:t>
      </w:r>
    </w:p>
    <w:p w14:paraId="41960C54" w14:textId="77777777" w:rsidR="00606737" w:rsidRPr="00606737" w:rsidRDefault="00606737" w:rsidP="00606737">
      <w:pPr>
        <w:pStyle w:val="ListParagraph"/>
        <w:numPr>
          <w:ilvl w:val="0"/>
          <w:numId w:val="39"/>
        </w:numPr>
        <w:shd w:val="clear" w:color="auto" w:fill="1F1F1F"/>
        <w:spacing w:after="0" w:line="285" w:lineRule="atLeast"/>
        <w:rPr>
          <w:rFonts w:ascii="Consolas" w:hAnsi="Consolas"/>
          <w:color w:val="CCCCCC"/>
          <w:sz w:val="21"/>
          <w:szCs w:val="21"/>
          <w:lang w:val="en-US"/>
        </w:rPr>
      </w:pPr>
      <w:r w:rsidRPr="00606737">
        <w:rPr>
          <w:rFonts w:ascii="Consolas" w:hAnsi="Consolas"/>
          <w:color w:val="CE9178"/>
          <w:sz w:val="21"/>
          <w:szCs w:val="21"/>
          <w:lang w:val="en-US"/>
        </w:rPr>
        <w:t xml:space="preserve">          git </w:t>
      </w:r>
      <w:proofErr w:type="gramStart"/>
      <w:r w:rsidRPr="00606737">
        <w:rPr>
          <w:rFonts w:ascii="Consolas" w:hAnsi="Consolas"/>
          <w:color w:val="CE9178"/>
          <w:sz w:val="21"/>
          <w:szCs w:val="21"/>
          <w:lang w:val="en-US"/>
        </w:rPr>
        <w:t>add .</w:t>
      </w:r>
      <w:proofErr w:type="gramEnd"/>
    </w:p>
    <w:p w14:paraId="3463B700" w14:textId="77777777" w:rsidR="00606737" w:rsidRPr="00606737" w:rsidRDefault="00606737" w:rsidP="00606737">
      <w:pPr>
        <w:pStyle w:val="ListParagraph"/>
        <w:numPr>
          <w:ilvl w:val="0"/>
          <w:numId w:val="39"/>
        </w:numPr>
        <w:shd w:val="clear" w:color="auto" w:fill="1F1F1F"/>
        <w:spacing w:after="0" w:line="285" w:lineRule="atLeast"/>
        <w:rPr>
          <w:rFonts w:ascii="Consolas" w:hAnsi="Consolas"/>
          <w:color w:val="CCCCCC"/>
          <w:sz w:val="21"/>
          <w:szCs w:val="21"/>
          <w:lang w:val="en-US"/>
        </w:rPr>
      </w:pPr>
      <w:r w:rsidRPr="00606737">
        <w:rPr>
          <w:rFonts w:ascii="Consolas" w:hAnsi="Consolas"/>
          <w:color w:val="CE9178"/>
          <w:sz w:val="21"/>
          <w:szCs w:val="21"/>
          <w:lang w:val="en-US"/>
        </w:rPr>
        <w:t>          git commit -m "Update version to $(cat python-app-service/</w:t>
      </w:r>
      <w:proofErr w:type="spellStart"/>
      <w:r w:rsidRPr="00606737">
        <w:rPr>
          <w:rFonts w:ascii="Consolas" w:hAnsi="Consolas"/>
          <w:color w:val="CE9178"/>
          <w:sz w:val="21"/>
          <w:szCs w:val="21"/>
          <w:lang w:val="en-US"/>
        </w:rPr>
        <w:t>Chart.yaml</w:t>
      </w:r>
      <w:proofErr w:type="spellEnd"/>
      <w:r w:rsidRPr="00606737">
        <w:rPr>
          <w:rFonts w:ascii="Consolas" w:hAnsi="Consolas"/>
          <w:color w:val="CE9178"/>
          <w:sz w:val="21"/>
          <w:szCs w:val="21"/>
          <w:lang w:val="en-US"/>
        </w:rPr>
        <w:t xml:space="preserve"> | grep version | cut -d ' ' -f 2)"</w:t>
      </w:r>
    </w:p>
    <w:p w14:paraId="70705596" w14:textId="77777777" w:rsidR="00606737" w:rsidRPr="00606737" w:rsidRDefault="00606737" w:rsidP="00606737">
      <w:pPr>
        <w:pStyle w:val="ListParagraph"/>
        <w:numPr>
          <w:ilvl w:val="0"/>
          <w:numId w:val="39"/>
        </w:numPr>
        <w:shd w:val="clear" w:color="auto" w:fill="1F1F1F"/>
        <w:spacing w:after="0" w:line="285" w:lineRule="atLeast"/>
        <w:rPr>
          <w:rFonts w:ascii="Consolas" w:hAnsi="Consolas"/>
          <w:color w:val="CCCCCC"/>
          <w:sz w:val="21"/>
          <w:szCs w:val="21"/>
          <w:lang w:val="en-US"/>
        </w:rPr>
      </w:pPr>
      <w:r w:rsidRPr="00606737">
        <w:rPr>
          <w:rFonts w:ascii="Consolas" w:hAnsi="Consolas"/>
          <w:color w:val="CE9178"/>
          <w:sz w:val="21"/>
          <w:szCs w:val="21"/>
          <w:lang w:val="en-US"/>
        </w:rPr>
        <w:t>          git push origin main</w:t>
      </w:r>
    </w:p>
    <w:p w14:paraId="20904C7C" w14:textId="77777777" w:rsidR="00606737" w:rsidRPr="00606737" w:rsidRDefault="00606737" w:rsidP="00606737">
      <w:pPr>
        <w:pStyle w:val="ListParagraph"/>
        <w:numPr>
          <w:ilvl w:val="0"/>
          <w:numId w:val="39"/>
        </w:numPr>
        <w:shd w:val="clear" w:color="auto" w:fill="1F1F1F"/>
        <w:spacing w:after="0" w:line="285" w:lineRule="atLeast"/>
        <w:rPr>
          <w:rFonts w:ascii="Consolas" w:hAnsi="Consolas"/>
          <w:color w:val="CCCCCC"/>
          <w:sz w:val="21"/>
          <w:szCs w:val="21"/>
          <w:lang w:val="en-US"/>
        </w:rPr>
      </w:pPr>
    </w:p>
    <w:p w14:paraId="7EC9496B" w14:textId="77777777" w:rsidR="000224D0" w:rsidRPr="00133208" w:rsidRDefault="000224D0" w:rsidP="000224D0">
      <w:pPr>
        <w:spacing w:line="360" w:lineRule="auto"/>
        <w:jc w:val="both"/>
        <w:rPr>
          <w:lang w:eastAsia="hr-HR"/>
        </w:rPr>
      </w:pPr>
    </w:p>
    <w:p w14:paraId="116921F9" w14:textId="697B8869" w:rsidR="00E53AC2" w:rsidRDefault="00606737" w:rsidP="00E10DE6">
      <w:pPr>
        <w:spacing w:line="360" w:lineRule="auto"/>
        <w:jc w:val="both"/>
        <w:rPr>
          <w:lang w:eastAsia="hr-HR"/>
        </w:rPr>
      </w:pPr>
      <w:r>
        <w:rPr>
          <w:lang w:eastAsia="hr-HR"/>
        </w:rPr>
        <w:t xml:space="preserve">„CHART_REPO_TOKEN“ je token za pristup </w:t>
      </w:r>
      <w:proofErr w:type="spellStart"/>
      <w:r>
        <w:rPr>
          <w:lang w:eastAsia="hr-HR"/>
        </w:rPr>
        <w:t>git</w:t>
      </w:r>
      <w:proofErr w:type="spellEnd"/>
      <w:r>
        <w:rPr>
          <w:lang w:eastAsia="hr-HR"/>
        </w:rPr>
        <w:t xml:space="preserve"> repozitoriju iz instance pokretača. Za izmjenu verzija koristi se </w:t>
      </w:r>
      <w:proofErr w:type="spellStart"/>
      <w:r>
        <w:rPr>
          <w:lang w:eastAsia="hr-HR"/>
        </w:rPr>
        <w:t>bash</w:t>
      </w:r>
      <w:proofErr w:type="spellEnd"/>
      <w:r>
        <w:rPr>
          <w:lang w:eastAsia="hr-HR"/>
        </w:rPr>
        <w:t xml:space="preserve"> naredba „</w:t>
      </w:r>
      <w:proofErr w:type="spellStart"/>
      <w:r>
        <w:rPr>
          <w:lang w:eastAsia="hr-HR"/>
        </w:rPr>
        <w:t>sed</w:t>
      </w:r>
      <w:proofErr w:type="spellEnd"/>
      <w:r>
        <w:rPr>
          <w:lang w:eastAsia="hr-HR"/>
        </w:rPr>
        <w:t xml:space="preserve">“. Posljednji korak su </w:t>
      </w:r>
      <w:proofErr w:type="spellStart"/>
      <w:r>
        <w:rPr>
          <w:lang w:eastAsia="hr-HR"/>
        </w:rPr>
        <w:t>git</w:t>
      </w:r>
      <w:proofErr w:type="spellEnd"/>
      <w:r>
        <w:rPr>
          <w:lang w:eastAsia="hr-HR"/>
        </w:rPr>
        <w:t xml:space="preserve"> naredbe. </w:t>
      </w:r>
    </w:p>
    <w:p w14:paraId="66D91CD7" w14:textId="6F5D5DB8" w:rsidR="004776B3" w:rsidRPr="00E53AC2" w:rsidRDefault="0009628B" w:rsidP="00E10DE6">
      <w:pPr>
        <w:spacing w:line="360" w:lineRule="auto"/>
        <w:jc w:val="both"/>
        <w:rPr>
          <w:lang w:eastAsia="hr-HR"/>
        </w:rPr>
      </w:pPr>
      <w:r>
        <w:rPr>
          <w:lang w:eastAsia="hr-HR"/>
        </w:rPr>
        <w:t>Uz dodavanje posljednjeg posla, zaokružena je cijela priča kontinuirane integracije i kontinuirane isporuke</w:t>
      </w:r>
      <w:r w:rsidR="00D50697">
        <w:rPr>
          <w:lang w:eastAsia="hr-HR"/>
        </w:rPr>
        <w:t xml:space="preserve">. </w:t>
      </w:r>
    </w:p>
    <w:p w14:paraId="19DBD266" w14:textId="77777777" w:rsidR="00244EB0" w:rsidRPr="00244EB0" w:rsidRDefault="00244EB0" w:rsidP="00244EB0">
      <w:pPr>
        <w:rPr>
          <w:lang w:eastAsia="hr-HR"/>
        </w:rPr>
      </w:pPr>
    </w:p>
    <w:p w14:paraId="2A20484B" w14:textId="77777777" w:rsidR="00167C43" w:rsidRDefault="00167C43" w:rsidP="00167C43">
      <w:pPr>
        <w:keepNext/>
        <w:jc w:val="center"/>
      </w:pPr>
    </w:p>
    <w:p w14:paraId="407B68E7" w14:textId="77777777" w:rsidR="00503A94" w:rsidRDefault="00503A94" w:rsidP="00503A94">
      <w:pPr>
        <w:pStyle w:val="Heading1"/>
        <w:numPr>
          <w:ilvl w:val="0"/>
          <w:numId w:val="0"/>
        </w:numPr>
        <w:ind w:left="567" w:hanging="567"/>
        <w:rPr>
          <w:lang w:eastAsia="hr-HR"/>
        </w:rPr>
      </w:pPr>
      <w:bookmarkStart w:id="57" w:name="_Toc137217757"/>
      <w:r>
        <w:rPr>
          <w:lang w:eastAsia="hr-HR"/>
        </w:rPr>
        <w:lastRenderedPageBreak/>
        <w:t>Zaključak</w:t>
      </w:r>
      <w:bookmarkEnd w:id="57"/>
    </w:p>
    <w:p w14:paraId="59743B43" w14:textId="36CAD4D5" w:rsidR="00503A94" w:rsidRPr="009907F8" w:rsidRDefault="00503A94" w:rsidP="00503A94">
      <w:pPr>
        <w:spacing w:line="360" w:lineRule="auto"/>
        <w:jc w:val="both"/>
        <w:rPr>
          <w:lang w:eastAsia="hr-HR"/>
        </w:rPr>
        <w:sectPr w:rsidR="00503A94" w:rsidRPr="009907F8" w:rsidSect="00F72CA6">
          <w:pgSz w:w="11906" w:h="16838"/>
          <w:pgMar w:top="1417" w:right="1417" w:bottom="1417" w:left="1417" w:header="708" w:footer="708" w:gutter="0"/>
          <w:pgNumType w:start="1"/>
          <w:cols w:space="708"/>
          <w:docGrid w:linePitch="360"/>
        </w:sectPr>
      </w:pPr>
      <w:r>
        <w:rPr>
          <w:lang w:eastAsia="hr-HR"/>
        </w:rPr>
        <w:t xml:space="preserve">Ovaj diplomski rad prikazuje primjer čitavog razvoja programa od njegovog početka do postavljanja čvrstih temelja za nastavak razvijanja visoko raspoloživih i skalabilnih aplikacija. Prvo je prikazan alat za orkestraciju kontejnera </w:t>
      </w:r>
      <w:proofErr w:type="spellStart"/>
      <w:r>
        <w:rPr>
          <w:lang w:eastAsia="hr-HR"/>
        </w:rPr>
        <w:t>Kubernetes</w:t>
      </w:r>
      <w:proofErr w:type="spellEnd"/>
      <w:r>
        <w:rPr>
          <w:lang w:eastAsia="hr-HR"/>
        </w:rPr>
        <w:t xml:space="preserve"> zajedno s upraviteljem paketa </w:t>
      </w:r>
      <w:proofErr w:type="spellStart"/>
      <w:r>
        <w:rPr>
          <w:lang w:eastAsia="hr-HR"/>
        </w:rPr>
        <w:t>Helm</w:t>
      </w:r>
      <w:proofErr w:type="spellEnd"/>
      <w:r>
        <w:rPr>
          <w:lang w:eastAsia="hr-HR"/>
        </w:rPr>
        <w:t xml:space="preserve">. Alatom </w:t>
      </w:r>
      <w:proofErr w:type="spellStart"/>
      <w:r>
        <w:rPr>
          <w:lang w:eastAsia="hr-HR"/>
        </w:rPr>
        <w:t>Helm</w:t>
      </w:r>
      <w:proofErr w:type="spellEnd"/>
      <w:r>
        <w:rPr>
          <w:lang w:eastAsia="hr-HR"/>
        </w:rPr>
        <w:t xml:space="preserve"> organizacije mogu zapakirati sve ovisnosti i konfiguracije za </w:t>
      </w:r>
      <w:proofErr w:type="spellStart"/>
      <w:r>
        <w:rPr>
          <w:lang w:eastAsia="hr-HR"/>
        </w:rPr>
        <w:t>Kubernetes</w:t>
      </w:r>
      <w:proofErr w:type="spellEnd"/>
      <w:r>
        <w:rPr>
          <w:lang w:eastAsia="hr-HR"/>
        </w:rPr>
        <w:t xml:space="preserve"> aplikacije, omogućujući dosljednost i jednostavnu implementaciju u različitim okruženjima. Kako bi organizacije jednostavnije i brže prešle na </w:t>
      </w:r>
      <w:proofErr w:type="spellStart"/>
      <w:r>
        <w:rPr>
          <w:lang w:eastAsia="hr-HR"/>
        </w:rPr>
        <w:t>Kubernetes</w:t>
      </w:r>
      <w:proofErr w:type="spellEnd"/>
      <w:r>
        <w:rPr>
          <w:lang w:eastAsia="hr-HR"/>
        </w:rPr>
        <w:t xml:space="preserve">, prikazana je implementacija </w:t>
      </w:r>
      <w:proofErr w:type="spellStart"/>
      <w:r>
        <w:rPr>
          <w:lang w:eastAsia="hr-HR"/>
        </w:rPr>
        <w:t>Kubernetesa</w:t>
      </w:r>
      <w:proofErr w:type="spellEnd"/>
      <w:r>
        <w:rPr>
          <w:lang w:eastAsia="hr-HR"/>
        </w:rPr>
        <w:t xml:space="preserve"> u oblaku AWS. Implementacija upravljanog </w:t>
      </w:r>
      <w:proofErr w:type="spellStart"/>
      <w:r>
        <w:rPr>
          <w:lang w:eastAsia="hr-HR"/>
        </w:rPr>
        <w:t>Kubernetesa</w:t>
      </w:r>
      <w:proofErr w:type="spellEnd"/>
      <w:r>
        <w:rPr>
          <w:lang w:eastAsia="hr-HR"/>
        </w:rPr>
        <w:t xml:space="preserve"> na AWS-u napravljena je uz pomoć alata </w:t>
      </w:r>
      <w:proofErr w:type="spellStart"/>
      <w:r>
        <w:rPr>
          <w:lang w:eastAsia="hr-HR"/>
        </w:rPr>
        <w:t>Terraform</w:t>
      </w:r>
      <w:proofErr w:type="spellEnd"/>
      <w:r>
        <w:rPr>
          <w:lang w:eastAsia="hr-HR"/>
        </w:rPr>
        <w:t xml:space="preserve">, koji kao i </w:t>
      </w:r>
      <w:proofErr w:type="spellStart"/>
      <w:r>
        <w:rPr>
          <w:lang w:eastAsia="hr-HR"/>
        </w:rPr>
        <w:t>Helm</w:t>
      </w:r>
      <w:proofErr w:type="spellEnd"/>
      <w:r>
        <w:rPr>
          <w:lang w:eastAsia="hr-HR"/>
        </w:rPr>
        <w:t xml:space="preserve"> omogućava dosljednost i jednostavnost implementacije resursa. Izgrađen je </w:t>
      </w:r>
      <w:proofErr w:type="spellStart"/>
      <w:r>
        <w:rPr>
          <w:lang w:eastAsia="hr-HR"/>
        </w:rPr>
        <w:t>Kubernetes</w:t>
      </w:r>
      <w:proofErr w:type="spellEnd"/>
      <w:r>
        <w:rPr>
          <w:lang w:eastAsia="hr-HR"/>
        </w:rPr>
        <w:t xml:space="preserve"> s tri radna čvora. Svaki od njih u svojoj zoni dostupnosti radi bolje raspoloživosti.  Na </w:t>
      </w:r>
      <w:proofErr w:type="spellStart"/>
      <w:r>
        <w:rPr>
          <w:lang w:eastAsia="hr-HR"/>
        </w:rPr>
        <w:t>Kubernetes</w:t>
      </w:r>
      <w:proofErr w:type="spellEnd"/>
      <w:r>
        <w:rPr>
          <w:lang w:eastAsia="hr-HR"/>
        </w:rPr>
        <w:t xml:space="preserve"> je implementiran alat Argo CD uz pomoć </w:t>
      </w:r>
      <w:proofErr w:type="spellStart"/>
      <w:r>
        <w:rPr>
          <w:lang w:eastAsia="hr-HR"/>
        </w:rPr>
        <w:t>Helma</w:t>
      </w:r>
      <w:proofErr w:type="spellEnd"/>
      <w:r>
        <w:rPr>
          <w:lang w:eastAsia="hr-HR"/>
        </w:rPr>
        <w:t xml:space="preserve">. Nadalje opisan je životni ciklus razvoja programa, uz metodologije kontinuirane integracije i kontinuirane isporuke, </w:t>
      </w:r>
      <w:proofErr w:type="spellStart"/>
      <w:r>
        <w:rPr>
          <w:lang w:eastAsia="hr-HR"/>
        </w:rPr>
        <w:t>GitOpsa</w:t>
      </w:r>
      <w:proofErr w:type="spellEnd"/>
      <w:r>
        <w:rPr>
          <w:lang w:eastAsia="hr-HR"/>
        </w:rPr>
        <w:t xml:space="preserve"> i agilne metodologije gdje su opisane prednosti i mane. Na kraju na konkretnoj Python aplikaciji provedena je kontinuirana integracija i kontinuirana isporuka i opisani su svi koraci. Aplikacija je isporučena u  tri kapsule kako bi se prikazalo jednostavno horizontalno skaliranje. Nastavak ovog diplomskog rada bi bilo omogućavanje </w:t>
      </w:r>
      <w:proofErr w:type="spellStart"/>
      <w:r>
        <w:rPr>
          <w:lang w:eastAsia="hr-HR"/>
        </w:rPr>
        <w:t>autoskaliranja</w:t>
      </w:r>
      <w:proofErr w:type="spellEnd"/>
      <w:r>
        <w:rPr>
          <w:lang w:eastAsia="hr-HR"/>
        </w:rPr>
        <w:t xml:space="preserve">. Uz to, postavljanje kapsula na sve radne čvorove podjednako. Obije opcije moguće je konfigurirati samo unutar </w:t>
      </w:r>
      <w:proofErr w:type="spellStart"/>
      <w:r>
        <w:rPr>
          <w:lang w:eastAsia="hr-HR"/>
        </w:rPr>
        <w:t>Kubernetesa</w:t>
      </w:r>
      <w:proofErr w:type="spellEnd"/>
      <w:r>
        <w:rPr>
          <w:lang w:eastAsia="hr-HR"/>
        </w:rPr>
        <w:t xml:space="preserve">. Također, implementacija dostupnosti aplikacije na Internet putem URL-a uz pomoć </w:t>
      </w:r>
      <w:proofErr w:type="spellStart"/>
      <w:r>
        <w:rPr>
          <w:lang w:eastAsia="hr-HR"/>
        </w:rPr>
        <w:t>ingressa</w:t>
      </w:r>
      <w:proofErr w:type="spellEnd"/>
      <w:r>
        <w:rPr>
          <w:lang w:eastAsia="hr-HR"/>
        </w:rPr>
        <w:t xml:space="preserve"> i </w:t>
      </w:r>
      <w:proofErr w:type="spellStart"/>
      <w:r>
        <w:rPr>
          <w:lang w:eastAsia="hr-HR"/>
        </w:rPr>
        <w:t>load</w:t>
      </w:r>
      <w:proofErr w:type="spellEnd"/>
      <w:r>
        <w:rPr>
          <w:lang w:eastAsia="hr-HR"/>
        </w:rPr>
        <w:t xml:space="preserve"> </w:t>
      </w:r>
      <w:proofErr w:type="spellStart"/>
      <w:r>
        <w:rPr>
          <w:lang w:eastAsia="hr-HR"/>
        </w:rPr>
        <w:t>balancera</w:t>
      </w:r>
      <w:proofErr w:type="spellEnd"/>
      <w:r>
        <w:rPr>
          <w:lang w:eastAsia="hr-HR"/>
        </w:rPr>
        <w:t>. Za DNS konfiguraciju moguće je koristiti AWS-ov servis „</w:t>
      </w:r>
      <w:proofErr w:type="spellStart"/>
      <w:r>
        <w:rPr>
          <w:lang w:eastAsia="hr-HR"/>
        </w:rPr>
        <w:t>Route</w:t>
      </w:r>
      <w:proofErr w:type="spellEnd"/>
      <w:r>
        <w:rPr>
          <w:lang w:eastAsia="hr-HR"/>
        </w:rPr>
        <w:t xml:space="preserve"> 53“. Cjevovod je moguće poboljšati integracijskim testovima koji bi se pokretali na zasebnom okruženju. Također, izradom više od jednog okruženja, dobiva se prostor za kvalitetnije testiranje i smanjuje mogućnost pogreške na produkcijskoj aplikaciji. Više okruženja bi dovelo i do izmjene na cjevovodu zbog implementacije procedure objavljivanja aplikacije. </w:t>
      </w:r>
      <w:r w:rsidR="008A0727">
        <w:rPr>
          <w:noProof/>
        </w:rPr>
        <mc:AlternateContent>
          <mc:Choice Requires="wps">
            <w:drawing>
              <wp:anchor distT="0" distB="0" distL="114300" distR="114300" simplePos="0" relativeHeight="251659264" behindDoc="0" locked="0" layoutInCell="1" allowOverlap="1" wp14:anchorId="125BF230" wp14:editId="411AA8CF">
                <wp:simplePos x="0" y="0"/>
                <wp:positionH relativeFrom="column">
                  <wp:posOffset>-896620</wp:posOffset>
                </wp:positionH>
                <wp:positionV relativeFrom="paragraph">
                  <wp:posOffset>8602345</wp:posOffset>
                </wp:positionV>
                <wp:extent cx="7402830" cy="328295"/>
                <wp:effectExtent l="3175" t="0" r="4445" b="0"/>
                <wp:wrapSquare wrapText="bothSides"/>
                <wp:docPr id="1089985708"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02830" cy="3282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66D80D" w14:textId="77777777" w:rsidR="00503A94" w:rsidRPr="003557A3" w:rsidRDefault="00503A94" w:rsidP="00503A94">
                            <w:pPr>
                              <w:pStyle w:val="Caption"/>
                              <w:jc w:val="center"/>
                              <w:rPr>
                                <w:noProof/>
                                <w:sz w:val="24"/>
                                <w:szCs w:val="24"/>
                              </w:rP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25BF230" id="_x0000_t202" coordsize="21600,21600" o:spt="202" path="m,l,21600r21600,l21600,xe">
                <v:stroke joinstyle="miter"/>
                <v:path gradientshapeok="t" o:connecttype="rect"/>
              </v:shapetype>
              <v:shape id="Text Box 31" o:spid="_x0000_s1026" type="#_x0000_t202" style="position:absolute;left:0;text-align:left;margin-left:-70.6pt;margin-top:677.35pt;width:582.9pt;height:25.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" stroked="f">
                <v:textbox style="mso-fit-shape-to-text:t" inset="0,0,0,0">
                  <w:txbxContent>
                    <w:p w14:paraId="6C66D80D" w14:textId="77777777" w:rsidR="00503A94" w:rsidRPr="003557A3" w:rsidRDefault="00503A94" w:rsidP="00503A94">
                      <w:pPr>
                        <w:pStyle w:val="Caption"/>
                        <w:jc w:val="center"/>
                        <w:rPr>
                          <w:noProof/>
                          <w:sz w:val="24"/>
                          <w:szCs w:val="24"/>
                        </w:rPr>
                      </w:pPr>
                    </w:p>
                  </w:txbxContent>
                </v:textbox>
                <w10:wrap type="square"/>
              </v:shape>
            </w:pict>
          </mc:Fallback>
        </mc:AlternateContent>
      </w:r>
    </w:p>
    <w:p w14:paraId="4A339156" w14:textId="77777777" w:rsidR="00503A94" w:rsidRPr="00645909" w:rsidRDefault="00503A94" w:rsidP="00503A94">
      <w:pPr>
        <w:pStyle w:val="Heading1"/>
        <w:numPr>
          <w:ilvl w:val="0"/>
          <w:numId w:val="0"/>
        </w:numPr>
        <w:jc w:val="both"/>
        <w:rPr>
          <w:sz w:val="24"/>
          <w:szCs w:val="24"/>
        </w:rPr>
      </w:pPr>
      <w:bookmarkStart w:id="58" w:name="_Toc137217758"/>
      <w:r w:rsidRPr="00501657">
        <w:lastRenderedPageBreak/>
        <w:t>Literatura</w:t>
      </w:r>
      <w:bookmarkStart w:id="59" w:name="_Ref360952492"/>
      <w:bookmarkStart w:id="60" w:name="_Ref152642319"/>
      <w:bookmarkStart w:id="61" w:name="_Ref152642482"/>
      <w:bookmarkStart w:id="62" w:name="_Ref152642301"/>
      <w:bookmarkEnd w:id="58"/>
    </w:p>
    <w:p w14:paraId="375B6882" w14:textId="77777777" w:rsidR="00503A94" w:rsidRPr="006A2AE6" w:rsidRDefault="00503A94" w:rsidP="00503A94">
      <w:pPr>
        <w:pStyle w:val="literatura"/>
      </w:pPr>
      <w:r>
        <w:t xml:space="preserve">A. </w:t>
      </w:r>
      <w:proofErr w:type="spellStart"/>
      <w:r>
        <w:t>Faizi</w:t>
      </w:r>
      <w:proofErr w:type="spellEnd"/>
      <w:r>
        <w:t xml:space="preserve">, When to use Kubernetes?, Web link: </w:t>
      </w:r>
      <w:hyperlink r:id="rId33" w:history="1">
        <w:r w:rsidRPr="004445D7">
          <w:rPr>
            <w:rStyle w:val="Hyperlink"/>
          </w:rPr>
          <w:t>https://medium.com/@asad_5112/when-to-use-kubernetes-fea0dc677a8c</w:t>
        </w:r>
      </w:hyperlink>
      <w:r>
        <w:t xml:space="preserve"> , Datum </w:t>
      </w:r>
      <w:proofErr w:type="spellStart"/>
      <w:r>
        <w:t>pristupa</w:t>
      </w:r>
      <w:proofErr w:type="spellEnd"/>
      <w:r>
        <w:t>: 1.4.2023.</w:t>
      </w:r>
    </w:p>
    <w:p w14:paraId="48C51C04" w14:textId="77777777" w:rsidR="00503A94" w:rsidRDefault="00503A94" w:rsidP="00503A94">
      <w:pPr>
        <w:pStyle w:val="literatura"/>
        <w:rPr>
          <w:lang w:eastAsia="hr-HR"/>
        </w:rPr>
      </w:pPr>
      <w:bookmarkStart w:id="63" w:name="_Ref131359237"/>
      <w:r>
        <w:rPr>
          <w:lang w:eastAsia="hr-HR"/>
        </w:rPr>
        <w:t>“</w:t>
      </w:r>
      <w:r w:rsidRPr="00AE0E03">
        <w:rPr>
          <w:i/>
          <w:iCs/>
          <w:lang w:eastAsia="hr-HR"/>
        </w:rPr>
        <w:t>Microservices: a definition of this new architectural term</w:t>
      </w:r>
      <w:r>
        <w:rPr>
          <w:lang w:eastAsia="hr-HR"/>
        </w:rPr>
        <w:t xml:space="preserve">”, Web link: </w:t>
      </w:r>
      <w:hyperlink r:id="rId34" w:history="1">
        <w:r w:rsidRPr="009C159A">
          <w:rPr>
            <w:rStyle w:val="Hyperlink"/>
            <w:lang w:eastAsia="hr-HR"/>
          </w:rPr>
          <w:t>https://martinfowler.com/articles/microservices.html</w:t>
        </w:r>
      </w:hyperlink>
      <w:r>
        <w:rPr>
          <w:lang w:eastAsia="hr-HR"/>
        </w:rPr>
        <w:t xml:space="preserve"> , Datum </w:t>
      </w:r>
      <w:proofErr w:type="spellStart"/>
      <w:r>
        <w:rPr>
          <w:lang w:eastAsia="hr-HR"/>
        </w:rPr>
        <w:t>pristupa</w:t>
      </w:r>
      <w:proofErr w:type="spellEnd"/>
      <w:r>
        <w:rPr>
          <w:lang w:eastAsia="hr-HR"/>
        </w:rPr>
        <w:t>: 2.4.2023.</w:t>
      </w:r>
      <w:bookmarkEnd w:id="63"/>
    </w:p>
    <w:p w14:paraId="4CD0A8A8" w14:textId="77777777" w:rsidR="00503A94" w:rsidRDefault="00503A94" w:rsidP="00503A94">
      <w:pPr>
        <w:pStyle w:val="literatura"/>
        <w:rPr>
          <w:lang w:eastAsia="hr-HR"/>
        </w:rPr>
      </w:pPr>
      <w:bookmarkStart w:id="64" w:name="_Ref131360481"/>
      <w:r w:rsidRPr="00AE0E03">
        <w:rPr>
          <w:i/>
          <w:iCs/>
          <w:lang w:eastAsia="hr-HR"/>
        </w:rPr>
        <w:t>Microservices Architecture</w:t>
      </w:r>
      <w:r>
        <w:rPr>
          <w:lang w:eastAsia="hr-HR"/>
        </w:rPr>
        <w:t xml:space="preserve">, Web link: </w:t>
      </w:r>
      <w:hyperlink r:id="rId35" w:history="1">
        <w:r w:rsidRPr="009C159A">
          <w:rPr>
            <w:rStyle w:val="Hyperlink"/>
            <w:lang w:eastAsia="hr-HR"/>
          </w:rPr>
          <w:t>https://microservices.io/</w:t>
        </w:r>
      </w:hyperlink>
      <w:r>
        <w:rPr>
          <w:lang w:eastAsia="hr-HR"/>
        </w:rPr>
        <w:t xml:space="preserve"> , Datum </w:t>
      </w:r>
      <w:proofErr w:type="spellStart"/>
      <w:r>
        <w:rPr>
          <w:lang w:eastAsia="hr-HR"/>
        </w:rPr>
        <w:t>pristupa</w:t>
      </w:r>
      <w:proofErr w:type="spellEnd"/>
      <w:r>
        <w:rPr>
          <w:lang w:eastAsia="hr-HR"/>
        </w:rPr>
        <w:t>: 2.4.2023.</w:t>
      </w:r>
      <w:bookmarkEnd w:id="64"/>
    </w:p>
    <w:p w14:paraId="7BE321C0" w14:textId="77777777" w:rsidR="00503A94" w:rsidRDefault="00503A94" w:rsidP="00503A94">
      <w:pPr>
        <w:pStyle w:val="literatura"/>
        <w:rPr>
          <w:lang w:eastAsia="hr-HR"/>
        </w:rPr>
      </w:pPr>
      <w:bookmarkStart w:id="65" w:name="_Ref131429499"/>
      <w:r>
        <w:rPr>
          <w:lang w:eastAsia="hr-HR"/>
        </w:rPr>
        <w:t xml:space="preserve">M. </w:t>
      </w:r>
      <w:proofErr w:type="spellStart"/>
      <w:r>
        <w:rPr>
          <w:lang w:eastAsia="hr-HR"/>
        </w:rPr>
        <w:t>Lukša</w:t>
      </w:r>
      <w:proofErr w:type="spellEnd"/>
      <w:r>
        <w:rPr>
          <w:lang w:eastAsia="hr-HR"/>
        </w:rPr>
        <w:t>, “Kubernetes in Action”, Manning Publications, 2019</w:t>
      </w:r>
      <w:bookmarkEnd w:id="65"/>
    </w:p>
    <w:p w14:paraId="5392B218" w14:textId="77777777" w:rsidR="00503A94" w:rsidRDefault="00503A94" w:rsidP="00503A94">
      <w:pPr>
        <w:pStyle w:val="literatura"/>
        <w:rPr>
          <w:lang w:eastAsia="hr-HR"/>
        </w:rPr>
      </w:pPr>
      <w:bookmarkStart w:id="66" w:name="_Ref131429517"/>
      <w:r>
        <w:rPr>
          <w:lang w:eastAsia="hr-HR"/>
        </w:rPr>
        <w:t>“</w:t>
      </w:r>
      <w:r w:rsidRPr="00AE0E03">
        <w:rPr>
          <w:i/>
          <w:iCs/>
          <w:lang w:eastAsia="hr-HR"/>
        </w:rPr>
        <w:t>What are containers?</w:t>
      </w:r>
      <w:r>
        <w:rPr>
          <w:lang w:eastAsia="hr-HR"/>
        </w:rPr>
        <w:t xml:space="preserve">”, Web link: </w:t>
      </w:r>
      <w:hyperlink r:id="rId36" w:history="1">
        <w:r w:rsidRPr="0028386B">
          <w:rPr>
            <w:rStyle w:val="Hyperlink"/>
            <w:lang w:eastAsia="hr-HR"/>
          </w:rPr>
          <w:t>https://www.netapp.com/devops-solutions/what-are-containers/</w:t>
        </w:r>
      </w:hyperlink>
      <w:r>
        <w:rPr>
          <w:lang w:eastAsia="hr-HR"/>
        </w:rPr>
        <w:t xml:space="preserve"> , Datum </w:t>
      </w:r>
      <w:proofErr w:type="spellStart"/>
      <w:r>
        <w:rPr>
          <w:lang w:eastAsia="hr-HR"/>
        </w:rPr>
        <w:t>pristupa</w:t>
      </w:r>
      <w:proofErr w:type="spellEnd"/>
      <w:r>
        <w:rPr>
          <w:lang w:eastAsia="hr-HR"/>
        </w:rPr>
        <w:t>: 3.4.2023.</w:t>
      </w:r>
      <w:bookmarkEnd w:id="66"/>
    </w:p>
    <w:p w14:paraId="3DC71990" w14:textId="77777777" w:rsidR="00503A94" w:rsidRDefault="00503A94" w:rsidP="00503A94">
      <w:pPr>
        <w:pStyle w:val="literatura"/>
        <w:rPr>
          <w:lang w:eastAsia="hr-HR"/>
        </w:rPr>
      </w:pPr>
      <w:bookmarkStart w:id="67" w:name="_Ref131430171"/>
      <w:r>
        <w:rPr>
          <w:lang w:eastAsia="hr-HR"/>
        </w:rPr>
        <w:t>“</w:t>
      </w:r>
      <w:r w:rsidRPr="00AE0E03">
        <w:rPr>
          <w:i/>
          <w:iCs/>
          <w:lang w:eastAsia="hr-HR"/>
        </w:rPr>
        <w:t>What is hypervisor</w:t>
      </w:r>
      <w:r>
        <w:rPr>
          <w:lang w:eastAsia="hr-HR"/>
        </w:rPr>
        <w:t xml:space="preserve">”, Web link: </w:t>
      </w:r>
      <w:hyperlink r:id="rId37" w:history="1">
        <w:r w:rsidRPr="00975DD6">
          <w:rPr>
            <w:rStyle w:val="Hyperlink"/>
            <w:lang w:eastAsia="hr-HR"/>
          </w:rPr>
          <w:t>https://www.redhat.com/en/topics/virtualization/what-is-a-hypervisor</w:t>
        </w:r>
      </w:hyperlink>
      <w:r>
        <w:rPr>
          <w:lang w:eastAsia="hr-HR"/>
        </w:rPr>
        <w:t xml:space="preserve"> , Datum </w:t>
      </w:r>
      <w:proofErr w:type="spellStart"/>
      <w:r>
        <w:rPr>
          <w:lang w:eastAsia="hr-HR"/>
        </w:rPr>
        <w:t>pristupa</w:t>
      </w:r>
      <w:proofErr w:type="spellEnd"/>
      <w:r>
        <w:rPr>
          <w:lang w:eastAsia="hr-HR"/>
        </w:rPr>
        <w:t>: 3.4.2023.</w:t>
      </w:r>
      <w:bookmarkEnd w:id="67"/>
    </w:p>
    <w:p w14:paraId="1A2C70CC" w14:textId="77777777" w:rsidR="00503A94" w:rsidRDefault="00503A94" w:rsidP="00503A94">
      <w:pPr>
        <w:pStyle w:val="literatura"/>
        <w:rPr>
          <w:lang w:eastAsia="hr-HR"/>
        </w:rPr>
      </w:pPr>
      <w:bookmarkStart w:id="68" w:name="_Ref131610916"/>
      <w:r>
        <w:rPr>
          <w:lang w:eastAsia="hr-HR"/>
        </w:rPr>
        <w:t>“</w:t>
      </w:r>
      <w:r w:rsidRPr="00AE0E03">
        <w:rPr>
          <w:i/>
          <w:iCs/>
          <w:lang w:eastAsia="hr-HR"/>
        </w:rPr>
        <w:t>What is Container orchestration</w:t>
      </w:r>
      <w:r>
        <w:rPr>
          <w:lang w:eastAsia="hr-HR"/>
        </w:rPr>
        <w:t xml:space="preserve">” by Middleware Team, Web link: </w:t>
      </w:r>
      <w:hyperlink r:id="rId38" w:history="1">
        <w:r w:rsidRPr="00F61BE2">
          <w:rPr>
            <w:rStyle w:val="Hyperlink"/>
            <w:lang w:eastAsia="hr-HR"/>
          </w:rPr>
          <w:t>https://middleware.io/blog/what-is-container-orchestration/</w:t>
        </w:r>
      </w:hyperlink>
      <w:r>
        <w:rPr>
          <w:lang w:eastAsia="hr-HR"/>
        </w:rPr>
        <w:t xml:space="preserve"> , Datum </w:t>
      </w:r>
      <w:proofErr w:type="spellStart"/>
      <w:r>
        <w:rPr>
          <w:lang w:eastAsia="hr-HR"/>
        </w:rPr>
        <w:t>pristupa</w:t>
      </w:r>
      <w:proofErr w:type="spellEnd"/>
      <w:r>
        <w:rPr>
          <w:lang w:eastAsia="hr-HR"/>
        </w:rPr>
        <w:t>: 5.4.2023</w:t>
      </w:r>
      <w:bookmarkEnd w:id="68"/>
      <w:r>
        <w:rPr>
          <w:lang w:eastAsia="hr-HR"/>
        </w:rPr>
        <w:t>.</w:t>
      </w:r>
    </w:p>
    <w:p w14:paraId="35F00087" w14:textId="77777777" w:rsidR="00503A94" w:rsidRDefault="00503A94" w:rsidP="00503A94">
      <w:pPr>
        <w:pStyle w:val="literatura"/>
        <w:rPr>
          <w:lang w:eastAsia="hr-HR"/>
        </w:rPr>
      </w:pPr>
      <w:bookmarkStart w:id="69" w:name="_Ref132108342"/>
      <w:r>
        <w:rPr>
          <w:lang w:eastAsia="hr-HR"/>
        </w:rPr>
        <w:t>“</w:t>
      </w:r>
      <w:r w:rsidRPr="00AE0E03">
        <w:rPr>
          <w:i/>
          <w:iCs/>
          <w:lang w:eastAsia="hr-HR"/>
        </w:rPr>
        <w:t xml:space="preserve">Kubernetes </w:t>
      </w:r>
      <w:proofErr w:type="spellStart"/>
      <w:r w:rsidRPr="00AE0E03">
        <w:rPr>
          <w:i/>
          <w:iCs/>
          <w:lang w:eastAsia="hr-HR"/>
        </w:rPr>
        <w:t>dokumentacija</w:t>
      </w:r>
      <w:proofErr w:type="spellEnd"/>
      <w:r>
        <w:rPr>
          <w:lang w:eastAsia="hr-HR"/>
        </w:rPr>
        <w:t xml:space="preserve">”, Web link: </w:t>
      </w:r>
      <w:hyperlink r:id="rId39" w:history="1">
        <w:r w:rsidRPr="002B6F61">
          <w:rPr>
            <w:rStyle w:val="Hyperlink"/>
            <w:lang w:eastAsia="hr-HR"/>
          </w:rPr>
          <w:t>https://kubernetes.io/docs</w:t>
        </w:r>
      </w:hyperlink>
      <w:r>
        <w:rPr>
          <w:lang w:eastAsia="hr-HR"/>
        </w:rPr>
        <w:t xml:space="preserve"> , Datum </w:t>
      </w:r>
      <w:proofErr w:type="spellStart"/>
      <w:r>
        <w:rPr>
          <w:lang w:eastAsia="hr-HR"/>
        </w:rPr>
        <w:t>pristupa</w:t>
      </w:r>
      <w:proofErr w:type="spellEnd"/>
      <w:r>
        <w:rPr>
          <w:lang w:eastAsia="hr-HR"/>
        </w:rPr>
        <w:t>: 11.4.2023.</w:t>
      </w:r>
      <w:bookmarkEnd w:id="69"/>
    </w:p>
    <w:p w14:paraId="5350FA48" w14:textId="77777777" w:rsidR="00503A94" w:rsidRDefault="00503A94" w:rsidP="00503A94">
      <w:pPr>
        <w:pStyle w:val="literatura"/>
        <w:rPr>
          <w:lang w:eastAsia="hr-HR"/>
        </w:rPr>
      </w:pPr>
      <w:bookmarkStart w:id="70" w:name="_Ref132277471"/>
      <w:r>
        <w:rPr>
          <w:lang w:eastAsia="hr-HR"/>
        </w:rPr>
        <w:t>“</w:t>
      </w:r>
      <w:r w:rsidRPr="00077E12">
        <w:rPr>
          <w:i/>
          <w:iCs/>
          <w:lang w:eastAsia="hr-HR"/>
        </w:rPr>
        <w:t xml:space="preserve">Helm </w:t>
      </w:r>
      <w:proofErr w:type="spellStart"/>
      <w:r w:rsidRPr="00077E12">
        <w:rPr>
          <w:i/>
          <w:iCs/>
          <w:lang w:eastAsia="hr-HR"/>
        </w:rPr>
        <w:t>dokumentacija</w:t>
      </w:r>
      <w:proofErr w:type="spellEnd"/>
      <w:r>
        <w:rPr>
          <w:lang w:eastAsia="hr-HR"/>
        </w:rPr>
        <w:t xml:space="preserve">”, Web link: </w:t>
      </w:r>
      <w:hyperlink r:id="rId40" w:history="1">
        <w:r w:rsidRPr="00E27412">
          <w:rPr>
            <w:rStyle w:val="Hyperlink"/>
            <w:lang w:eastAsia="hr-HR"/>
          </w:rPr>
          <w:t>https://helm.sh/docs/</w:t>
        </w:r>
      </w:hyperlink>
      <w:r>
        <w:rPr>
          <w:lang w:eastAsia="hr-HR"/>
        </w:rPr>
        <w:t xml:space="preserve"> , Datum </w:t>
      </w:r>
      <w:proofErr w:type="spellStart"/>
      <w:r>
        <w:rPr>
          <w:lang w:eastAsia="hr-HR"/>
        </w:rPr>
        <w:t>pristupa</w:t>
      </w:r>
      <w:proofErr w:type="spellEnd"/>
      <w:r>
        <w:rPr>
          <w:lang w:eastAsia="hr-HR"/>
        </w:rPr>
        <w:t>: 18.3.2023.</w:t>
      </w:r>
      <w:bookmarkEnd w:id="70"/>
    </w:p>
    <w:p w14:paraId="649E81AF" w14:textId="77777777" w:rsidR="00503A94" w:rsidRDefault="00503A94" w:rsidP="00503A94">
      <w:pPr>
        <w:pStyle w:val="literatura"/>
        <w:rPr>
          <w:lang w:eastAsia="hr-HR"/>
        </w:rPr>
      </w:pPr>
      <w:bookmarkStart w:id="71" w:name="_Ref132277997"/>
      <w:r>
        <w:rPr>
          <w:lang w:eastAsia="hr-HR"/>
        </w:rPr>
        <w:t xml:space="preserve">M. Boisvert, S. J. Bigelow, W. Chain, Infrastructure as a Service, Web link: </w:t>
      </w:r>
      <w:hyperlink r:id="rId41" w:history="1">
        <w:r w:rsidRPr="00E27412">
          <w:rPr>
            <w:rStyle w:val="Hyperlink"/>
            <w:lang w:eastAsia="hr-HR"/>
          </w:rPr>
          <w:t>https://www.techtarget.com/searchcloudcomputing/definition/Infrastructure-as-a-Service-IaaS</w:t>
        </w:r>
      </w:hyperlink>
      <w:r>
        <w:rPr>
          <w:lang w:eastAsia="hr-HR"/>
        </w:rPr>
        <w:t xml:space="preserve"> Datum </w:t>
      </w:r>
      <w:proofErr w:type="spellStart"/>
      <w:r>
        <w:rPr>
          <w:lang w:eastAsia="hr-HR"/>
        </w:rPr>
        <w:t>pristupa</w:t>
      </w:r>
      <w:proofErr w:type="spellEnd"/>
      <w:r>
        <w:rPr>
          <w:lang w:eastAsia="hr-HR"/>
        </w:rPr>
        <w:t>: 10.3.2023.</w:t>
      </w:r>
      <w:bookmarkEnd w:id="71"/>
    </w:p>
    <w:p w14:paraId="2FE1F523" w14:textId="77777777" w:rsidR="00503A94" w:rsidRDefault="00503A94" w:rsidP="00503A94">
      <w:pPr>
        <w:pStyle w:val="literatura"/>
        <w:rPr>
          <w:lang w:eastAsia="hr-HR"/>
        </w:rPr>
      </w:pPr>
      <w:bookmarkStart w:id="72" w:name="_Ref132277999"/>
      <w:r>
        <w:rPr>
          <w:lang w:eastAsia="hr-HR"/>
        </w:rPr>
        <w:t>“</w:t>
      </w:r>
      <w:r w:rsidRPr="00077E12">
        <w:rPr>
          <w:i/>
          <w:iCs/>
          <w:lang w:eastAsia="hr-HR"/>
        </w:rPr>
        <w:t>What is cloud computing</w:t>
      </w:r>
      <w:r>
        <w:rPr>
          <w:i/>
          <w:iCs/>
          <w:lang w:eastAsia="hr-HR"/>
        </w:rPr>
        <w:t>?</w:t>
      </w:r>
      <w:r>
        <w:rPr>
          <w:lang w:eastAsia="hr-HR"/>
        </w:rPr>
        <w:t xml:space="preserve">”, Web link: </w:t>
      </w:r>
      <w:hyperlink r:id="rId42" w:history="1">
        <w:r w:rsidRPr="00E27412">
          <w:rPr>
            <w:rStyle w:val="Hyperlink"/>
            <w:lang w:eastAsia="hr-HR"/>
          </w:rPr>
          <w:t>https://aws.amazon.com/what-is-cloud-computing/</w:t>
        </w:r>
      </w:hyperlink>
      <w:r>
        <w:rPr>
          <w:lang w:eastAsia="hr-HR"/>
        </w:rPr>
        <w:t xml:space="preserve"> , Datum </w:t>
      </w:r>
      <w:proofErr w:type="spellStart"/>
      <w:r>
        <w:rPr>
          <w:lang w:eastAsia="hr-HR"/>
        </w:rPr>
        <w:t>pristupa</w:t>
      </w:r>
      <w:proofErr w:type="spellEnd"/>
      <w:r>
        <w:rPr>
          <w:lang w:eastAsia="hr-HR"/>
        </w:rPr>
        <w:t>: 10.3.2023.</w:t>
      </w:r>
      <w:bookmarkEnd w:id="72"/>
    </w:p>
    <w:p w14:paraId="0A85FC09" w14:textId="77777777" w:rsidR="00503A94" w:rsidRDefault="00503A94" w:rsidP="00503A94">
      <w:pPr>
        <w:pStyle w:val="literatura"/>
        <w:rPr>
          <w:lang w:eastAsia="hr-HR"/>
        </w:rPr>
      </w:pPr>
      <w:bookmarkStart w:id="73" w:name="_Ref132278169"/>
      <w:r>
        <w:rPr>
          <w:lang w:eastAsia="hr-HR"/>
        </w:rPr>
        <w:t>“</w:t>
      </w:r>
      <w:r>
        <w:rPr>
          <w:i/>
          <w:iCs/>
          <w:lang w:eastAsia="hr-HR"/>
        </w:rPr>
        <w:t>Regions, Availability Zones, and Local Zones</w:t>
      </w:r>
      <w:r>
        <w:rPr>
          <w:lang w:eastAsia="hr-HR"/>
        </w:rPr>
        <w:t xml:space="preserve">”, Web link: </w:t>
      </w:r>
      <w:hyperlink r:id="rId43" w:history="1">
        <w:r w:rsidRPr="00E27412">
          <w:rPr>
            <w:rStyle w:val="Hyperlink"/>
            <w:lang w:eastAsia="hr-HR"/>
          </w:rPr>
          <w:t>https://docs.aws.amazon.com/AmazonRDS/latest/UserGuide/Concepts.RegionsAndAvailabilityZones.html</w:t>
        </w:r>
      </w:hyperlink>
      <w:r>
        <w:rPr>
          <w:lang w:eastAsia="hr-HR"/>
        </w:rPr>
        <w:t xml:space="preserve"> , Datum </w:t>
      </w:r>
      <w:proofErr w:type="spellStart"/>
      <w:r>
        <w:rPr>
          <w:lang w:eastAsia="hr-HR"/>
        </w:rPr>
        <w:t>pristupa</w:t>
      </w:r>
      <w:proofErr w:type="spellEnd"/>
      <w:r>
        <w:rPr>
          <w:lang w:eastAsia="hr-HR"/>
        </w:rPr>
        <w:t>: 1.4.2023.</w:t>
      </w:r>
      <w:bookmarkEnd w:id="73"/>
    </w:p>
    <w:p w14:paraId="5122A136" w14:textId="77777777" w:rsidR="00503A94" w:rsidRDefault="00503A94" w:rsidP="00503A94">
      <w:pPr>
        <w:pStyle w:val="literatura"/>
        <w:rPr>
          <w:lang w:eastAsia="hr-HR"/>
        </w:rPr>
      </w:pPr>
      <w:bookmarkStart w:id="74" w:name="_Ref132278314"/>
      <w:r>
        <w:rPr>
          <w:lang w:eastAsia="hr-HR"/>
        </w:rPr>
        <w:t>“</w:t>
      </w:r>
      <w:r>
        <w:rPr>
          <w:i/>
          <w:iCs/>
          <w:lang w:eastAsia="hr-HR"/>
        </w:rPr>
        <w:t>What is Amazon VPC</w:t>
      </w:r>
      <w:r>
        <w:rPr>
          <w:lang w:eastAsia="hr-HR"/>
        </w:rPr>
        <w:t xml:space="preserve">”, Web link: </w:t>
      </w:r>
      <w:hyperlink r:id="rId44" w:history="1">
        <w:r w:rsidRPr="00E27412">
          <w:rPr>
            <w:rStyle w:val="Hyperlink"/>
            <w:lang w:eastAsia="hr-HR"/>
          </w:rPr>
          <w:t>https://docs.aws.amazon.com/vpc/latest/userguide/what-is-amazon-vpc.html</w:t>
        </w:r>
      </w:hyperlink>
      <w:r>
        <w:rPr>
          <w:lang w:eastAsia="hr-HR"/>
        </w:rPr>
        <w:t xml:space="preserve"> , Datum </w:t>
      </w:r>
      <w:proofErr w:type="spellStart"/>
      <w:r>
        <w:rPr>
          <w:lang w:eastAsia="hr-HR"/>
        </w:rPr>
        <w:t>pristupa</w:t>
      </w:r>
      <w:proofErr w:type="spellEnd"/>
      <w:r>
        <w:rPr>
          <w:lang w:eastAsia="hr-HR"/>
        </w:rPr>
        <w:t>: 2.4.2023.</w:t>
      </w:r>
      <w:bookmarkEnd w:id="74"/>
    </w:p>
    <w:p w14:paraId="388F7A72" w14:textId="77777777" w:rsidR="00503A94" w:rsidRDefault="00503A94" w:rsidP="00503A94">
      <w:pPr>
        <w:pStyle w:val="literatura"/>
        <w:rPr>
          <w:lang w:eastAsia="hr-HR"/>
        </w:rPr>
      </w:pPr>
      <w:bookmarkStart w:id="75" w:name="_Ref132278518"/>
      <w:r>
        <w:rPr>
          <w:lang w:eastAsia="hr-HR"/>
        </w:rPr>
        <w:t>“</w:t>
      </w:r>
      <w:r>
        <w:rPr>
          <w:i/>
          <w:iCs/>
          <w:lang w:eastAsia="hr-HR"/>
        </w:rPr>
        <w:t>AWS Elastic Kubernetes Service Documentation</w:t>
      </w:r>
      <w:r>
        <w:rPr>
          <w:lang w:eastAsia="hr-HR"/>
        </w:rPr>
        <w:t xml:space="preserve">”, Web link: </w:t>
      </w:r>
      <w:hyperlink r:id="rId45" w:history="1">
        <w:r w:rsidRPr="00E27412">
          <w:rPr>
            <w:rStyle w:val="Hyperlink"/>
            <w:lang w:eastAsia="hr-HR"/>
          </w:rPr>
          <w:t>https://docs.aws.amazon.com/eks/index.html</w:t>
        </w:r>
      </w:hyperlink>
      <w:r>
        <w:rPr>
          <w:lang w:eastAsia="hr-HR"/>
        </w:rPr>
        <w:t xml:space="preserve"> , Datum </w:t>
      </w:r>
      <w:proofErr w:type="spellStart"/>
      <w:r>
        <w:rPr>
          <w:lang w:eastAsia="hr-HR"/>
        </w:rPr>
        <w:t>pristupa</w:t>
      </w:r>
      <w:proofErr w:type="spellEnd"/>
      <w:r>
        <w:rPr>
          <w:lang w:eastAsia="hr-HR"/>
        </w:rPr>
        <w:t>: 13.3.2023.</w:t>
      </w:r>
      <w:bookmarkEnd w:id="75"/>
    </w:p>
    <w:p w14:paraId="73593B7B" w14:textId="77777777" w:rsidR="00503A94" w:rsidRDefault="00503A94" w:rsidP="00503A94">
      <w:pPr>
        <w:pStyle w:val="literatura"/>
        <w:rPr>
          <w:lang w:eastAsia="hr-HR"/>
        </w:rPr>
      </w:pPr>
      <w:bookmarkStart w:id="76" w:name="_Ref132278739"/>
      <w:r>
        <w:rPr>
          <w:lang w:eastAsia="hr-HR"/>
        </w:rPr>
        <w:t>“</w:t>
      </w:r>
      <w:r>
        <w:rPr>
          <w:i/>
          <w:iCs/>
          <w:lang w:eastAsia="hr-HR"/>
        </w:rPr>
        <w:t>AWS Command Line Interface Documentation</w:t>
      </w:r>
      <w:r>
        <w:rPr>
          <w:lang w:eastAsia="hr-HR"/>
        </w:rPr>
        <w:t xml:space="preserve">”, Web link: </w:t>
      </w:r>
      <w:hyperlink r:id="rId46" w:history="1">
        <w:r w:rsidRPr="00E27412">
          <w:rPr>
            <w:rStyle w:val="Hyperlink"/>
            <w:lang w:eastAsia="hr-HR"/>
          </w:rPr>
          <w:t>https://docs.aws.amazon.com/cli/index.html</w:t>
        </w:r>
      </w:hyperlink>
      <w:r>
        <w:rPr>
          <w:lang w:eastAsia="hr-HR"/>
        </w:rPr>
        <w:t xml:space="preserve"> , Datum </w:t>
      </w:r>
      <w:proofErr w:type="spellStart"/>
      <w:r>
        <w:rPr>
          <w:lang w:eastAsia="hr-HR"/>
        </w:rPr>
        <w:t>pristupa</w:t>
      </w:r>
      <w:proofErr w:type="spellEnd"/>
      <w:r>
        <w:rPr>
          <w:lang w:eastAsia="hr-HR"/>
        </w:rPr>
        <w:t>: 14.3.2023.</w:t>
      </w:r>
      <w:bookmarkEnd w:id="76"/>
    </w:p>
    <w:p w14:paraId="414BD63E" w14:textId="77777777" w:rsidR="00503A94" w:rsidRDefault="00503A94" w:rsidP="00503A94">
      <w:pPr>
        <w:pStyle w:val="literatura"/>
        <w:rPr>
          <w:lang w:eastAsia="hr-HR"/>
        </w:rPr>
      </w:pPr>
      <w:bookmarkStart w:id="77" w:name="_Ref132278968"/>
      <w:r>
        <w:rPr>
          <w:lang w:eastAsia="hr-HR"/>
        </w:rPr>
        <w:t>“</w:t>
      </w:r>
      <w:r>
        <w:rPr>
          <w:i/>
          <w:iCs/>
          <w:lang w:eastAsia="hr-HR"/>
        </w:rPr>
        <w:t>What is Infrastructure as Code (</w:t>
      </w:r>
      <w:proofErr w:type="spellStart"/>
      <w:r>
        <w:rPr>
          <w:i/>
          <w:iCs/>
          <w:lang w:eastAsia="hr-HR"/>
        </w:rPr>
        <w:t>IaC</w:t>
      </w:r>
      <w:proofErr w:type="spellEnd"/>
      <w:r>
        <w:rPr>
          <w:i/>
          <w:iCs/>
          <w:lang w:eastAsia="hr-HR"/>
        </w:rPr>
        <w:t>)?</w:t>
      </w:r>
      <w:r>
        <w:rPr>
          <w:lang w:eastAsia="hr-HR"/>
        </w:rPr>
        <w:t xml:space="preserve">”, Web link: </w:t>
      </w:r>
      <w:hyperlink r:id="rId47" w:history="1">
        <w:r w:rsidRPr="00E27412">
          <w:rPr>
            <w:rStyle w:val="Hyperlink"/>
            <w:lang w:eastAsia="hr-HR"/>
          </w:rPr>
          <w:t>https://www.redhat.com/en/topics/automation/what-is-infrastructure-as-code-iac</w:t>
        </w:r>
      </w:hyperlink>
      <w:r>
        <w:rPr>
          <w:lang w:eastAsia="hr-HR"/>
        </w:rPr>
        <w:t xml:space="preserve"> , Datum </w:t>
      </w:r>
      <w:proofErr w:type="spellStart"/>
      <w:r>
        <w:rPr>
          <w:lang w:eastAsia="hr-HR"/>
        </w:rPr>
        <w:t>pristupa</w:t>
      </w:r>
      <w:proofErr w:type="spellEnd"/>
      <w:r>
        <w:rPr>
          <w:lang w:eastAsia="hr-HR"/>
        </w:rPr>
        <w:t>: 16.3.2023.</w:t>
      </w:r>
      <w:bookmarkEnd w:id="77"/>
    </w:p>
    <w:p w14:paraId="1566EC68" w14:textId="77777777" w:rsidR="00503A94" w:rsidRPr="00AA4757" w:rsidRDefault="00503A94" w:rsidP="00503A94">
      <w:pPr>
        <w:pStyle w:val="literatura"/>
        <w:rPr>
          <w:i/>
          <w:iCs/>
          <w:lang w:eastAsia="hr-HR"/>
        </w:rPr>
      </w:pPr>
      <w:bookmarkStart w:id="78" w:name="_Ref132279523"/>
      <w:r>
        <w:rPr>
          <w:lang w:eastAsia="hr-HR"/>
        </w:rPr>
        <w:t>“</w:t>
      </w:r>
      <w:r w:rsidRPr="00BC0A61">
        <w:rPr>
          <w:i/>
          <w:iCs/>
          <w:lang w:eastAsia="hr-HR"/>
        </w:rPr>
        <w:t xml:space="preserve">Terraform </w:t>
      </w:r>
      <w:proofErr w:type="spellStart"/>
      <w:r w:rsidRPr="00BC0A61">
        <w:rPr>
          <w:i/>
          <w:iCs/>
          <w:lang w:eastAsia="hr-HR"/>
        </w:rPr>
        <w:t>dokumentacija</w:t>
      </w:r>
      <w:proofErr w:type="spellEnd"/>
      <w:r>
        <w:rPr>
          <w:lang w:eastAsia="hr-HR"/>
        </w:rPr>
        <w:t xml:space="preserve">”, Web link: </w:t>
      </w:r>
      <w:hyperlink r:id="rId48" w:history="1">
        <w:r w:rsidRPr="00E27412">
          <w:rPr>
            <w:rStyle w:val="Hyperlink"/>
            <w:lang w:eastAsia="hr-HR"/>
          </w:rPr>
          <w:t>https://developer.hashicorp.com/terraform/docs</w:t>
        </w:r>
      </w:hyperlink>
      <w:r>
        <w:rPr>
          <w:lang w:eastAsia="hr-HR"/>
        </w:rPr>
        <w:t xml:space="preserve"> , Datum </w:t>
      </w:r>
      <w:proofErr w:type="spellStart"/>
      <w:r>
        <w:rPr>
          <w:lang w:eastAsia="hr-HR"/>
        </w:rPr>
        <w:t>pristupa</w:t>
      </w:r>
      <w:proofErr w:type="spellEnd"/>
      <w:r>
        <w:rPr>
          <w:lang w:eastAsia="hr-HR"/>
        </w:rPr>
        <w:t>: 17.3.2023.</w:t>
      </w:r>
      <w:bookmarkEnd w:id="78"/>
    </w:p>
    <w:p w14:paraId="28880A21" w14:textId="77777777" w:rsidR="00503A94" w:rsidRPr="00384FE3" w:rsidRDefault="00503A94" w:rsidP="00503A94">
      <w:pPr>
        <w:pStyle w:val="literatura"/>
        <w:rPr>
          <w:i/>
          <w:iCs/>
          <w:lang w:eastAsia="hr-HR"/>
        </w:rPr>
      </w:pPr>
      <w:bookmarkStart w:id="79" w:name="_Ref132279539"/>
      <w:r>
        <w:rPr>
          <w:lang w:eastAsia="hr-HR"/>
        </w:rPr>
        <w:t>“</w:t>
      </w:r>
      <w:r>
        <w:rPr>
          <w:i/>
          <w:iCs/>
          <w:lang w:eastAsia="hr-HR"/>
        </w:rPr>
        <w:t>The Core Terraform Workflow</w:t>
      </w:r>
      <w:r>
        <w:rPr>
          <w:lang w:eastAsia="hr-HR"/>
        </w:rPr>
        <w:t xml:space="preserve">”, Web link: </w:t>
      </w:r>
      <w:hyperlink r:id="rId49" w:history="1">
        <w:r w:rsidRPr="00E27412">
          <w:rPr>
            <w:rStyle w:val="Hyperlink"/>
            <w:lang w:eastAsia="hr-HR"/>
          </w:rPr>
          <w:t>https://developer.hashicorp.com/terraform/intro/core-workflow</w:t>
        </w:r>
      </w:hyperlink>
      <w:r>
        <w:rPr>
          <w:lang w:eastAsia="hr-HR"/>
        </w:rPr>
        <w:t xml:space="preserve"> , Datum </w:t>
      </w:r>
      <w:proofErr w:type="spellStart"/>
      <w:r>
        <w:rPr>
          <w:lang w:eastAsia="hr-HR"/>
        </w:rPr>
        <w:t>pristupa</w:t>
      </w:r>
      <w:proofErr w:type="spellEnd"/>
      <w:r>
        <w:rPr>
          <w:lang w:eastAsia="hr-HR"/>
        </w:rPr>
        <w:t>: 17.3.2023.</w:t>
      </w:r>
      <w:bookmarkEnd w:id="79"/>
    </w:p>
    <w:p w14:paraId="05F95E3F" w14:textId="77777777" w:rsidR="00503A94" w:rsidRPr="00B770C6" w:rsidRDefault="00503A94" w:rsidP="00503A94">
      <w:pPr>
        <w:pStyle w:val="literatura"/>
        <w:rPr>
          <w:i/>
          <w:iCs/>
          <w:lang w:eastAsia="hr-HR"/>
        </w:rPr>
      </w:pPr>
      <w:bookmarkStart w:id="80" w:name="_Ref132280437"/>
      <w:r>
        <w:rPr>
          <w:lang w:eastAsia="hr-HR"/>
        </w:rPr>
        <w:lastRenderedPageBreak/>
        <w:t>“</w:t>
      </w:r>
      <w:r>
        <w:rPr>
          <w:i/>
          <w:iCs/>
          <w:lang w:eastAsia="hr-HR"/>
        </w:rPr>
        <w:t>Provision an EKS Cluster (AWS)</w:t>
      </w:r>
      <w:r>
        <w:rPr>
          <w:lang w:eastAsia="hr-HR"/>
        </w:rPr>
        <w:t xml:space="preserve">”, Web link: </w:t>
      </w:r>
      <w:hyperlink r:id="rId50" w:history="1">
        <w:r w:rsidRPr="00E27412">
          <w:rPr>
            <w:rStyle w:val="Hyperlink"/>
            <w:lang w:eastAsia="hr-HR"/>
          </w:rPr>
          <w:t>https://developer.hashicorp.com/terraform/tutorials/kubernetes/eks</w:t>
        </w:r>
      </w:hyperlink>
      <w:r>
        <w:rPr>
          <w:lang w:eastAsia="hr-HR"/>
        </w:rPr>
        <w:t xml:space="preserve"> , Datum </w:t>
      </w:r>
      <w:proofErr w:type="spellStart"/>
      <w:r>
        <w:rPr>
          <w:lang w:eastAsia="hr-HR"/>
        </w:rPr>
        <w:t>pristupa</w:t>
      </w:r>
      <w:proofErr w:type="spellEnd"/>
      <w:r>
        <w:rPr>
          <w:lang w:eastAsia="hr-HR"/>
        </w:rPr>
        <w:t>: 20.3.2023.</w:t>
      </w:r>
      <w:bookmarkEnd w:id="80"/>
    </w:p>
    <w:p w14:paraId="4AA14A96" w14:textId="77777777" w:rsidR="00503A94" w:rsidRPr="00981BA6" w:rsidRDefault="00503A94" w:rsidP="00503A94">
      <w:pPr>
        <w:pStyle w:val="literatura"/>
        <w:rPr>
          <w:i/>
          <w:iCs/>
          <w:lang w:eastAsia="hr-HR"/>
        </w:rPr>
      </w:pPr>
      <w:bookmarkStart w:id="81" w:name="_Ref132742857"/>
      <w:r>
        <w:rPr>
          <w:lang w:eastAsia="hr-HR"/>
        </w:rPr>
        <w:t xml:space="preserve">“What is SDLC (Software Development Lifecycle)?”, Web link: </w:t>
      </w:r>
      <w:hyperlink r:id="rId51" w:anchor=":~:text=The%20software%20development%20lifecycle%20(SDLC,expectations%20during%20production%20and%20beyond" w:history="1">
        <w:r w:rsidRPr="00123343">
          <w:rPr>
            <w:rStyle w:val="Hyperlink"/>
            <w:lang w:eastAsia="hr-HR"/>
          </w:rPr>
          <w:t>https://aws.amazon.com/what-is/sdlc/#:~:text=The%20software%20development%20lifecycle%20(SDLC,expectations%20during%20production%20and%20beyond</w:t>
        </w:r>
      </w:hyperlink>
      <w:r w:rsidRPr="00B770C6">
        <w:rPr>
          <w:lang w:eastAsia="hr-HR"/>
        </w:rPr>
        <w:t>.</w:t>
      </w:r>
      <w:r>
        <w:rPr>
          <w:lang w:eastAsia="hr-HR"/>
        </w:rPr>
        <w:t xml:space="preserve"> , Datum </w:t>
      </w:r>
      <w:proofErr w:type="spellStart"/>
      <w:r>
        <w:rPr>
          <w:lang w:eastAsia="hr-HR"/>
        </w:rPr>
        <w:t>pristupa</w:t>
      </w:r>
      <w:proofErr w:type="spellEnd"/>
      <w:r>
        <w:rPr>
          <w:lang w:eastAsia="hr-HR"/>
        </w:rPr>
        <w:t>: 18.4.2023.</w:t>
      </w:r>
      <w:bookmarkEnd w:id="81"/>
    </w:p>
    <w:p w14:paraId="28B74312" w14:textId="77777777" w:rsidR="00503A94" w:rsidRPr="00E26CE1" w:rsidRDefault="00503A94" w:rsidP="00503A94">
      <w:pPr>
        <w:pStyle w:val="literatura"/>
        <w:rPr>
          <w:i/>
          <w:iCs/>
          <w:lang w:eastAsia="hr-HR"/>
        </w:rPr>
      </w:pPr>
      <w:bookmarkStart w:id="82" w:name="_Ref132743180"/>
      <w:r>
        <w:rPr>
          <w:lang w:eastAsia="hr-HR"/>
        </w:rPr>
        <w:t xml:space="preserve">J. Bartlett, An Overview of the Software Development Life Cycle (SDLC), Web link: </w:t>
      </w:r>
      <w:hyperlink r:id="rId52" w:history="1">
        <w:r w:rsidRPr="00123343">
          <w:rPr>
            <w:rStyle w:val="Hyperlink"/>
            <w:lang w:eastAsia="hr-HR"/>
          </w:rPr>
          <w:t>https://blog.testlodge.com/software-development-life-cycle/</w:t>
        </w:r>
      </w:hyperlink>
      <w:r>
        <w:rPr>
          <w:lang w:eastAsia="hr-HR"/>
        </w:rPr>
        <w:t xml:space="preserve"> , 9.1.2023.</w:t>
      </w:r>
      <w:bookmarkEnd w:id="82"/>
    </w:p>
    <w:p w14:paraId="1994D691" w14:textId="77777777" w:rsidR="00503A94" w:rsidRPr="00F5528F" w:rsidRDefault="00503A94" w:rsidP="00503A94">
      <w:pPr>
        <w:pStyle w:val="literatura"/>
        <w:rPr>
          <w:i/>
          <w:iCs/>
          <w:lang w:eastAsia="hr-HR"/>
        </w:rPr>
      </w:pPr>
      <w:bookmarkStart w:id="83" w:name="_Ref132973614"/>
      <w:r>
        <w:rPr>
          <w:lang w:eastAsia="hr-HR"/>
        </w:rPr>
        <w:t>“</w:t>
      </w:r>
      <w:r>
        <w:rPr>
          <w:i/>
          <w:iCs/>
          <w:lang w:eastAsia="hr-HR"/>
        </w:rPr>
        <w:t>CI/CD and Agile: Why CI/CD Promotes True Agile Development</w:t>
      </w:r>
      <w:r>
        <w:rPr>
          <w:lang w:eastAsia="hr-HR"/>
        </w:rPr>
        <w:t xml:space="preserve">”, Web link: </w:t>
      </w:r>
      <w:hyperlink r:id="rId53" w:anchor=":~:text=Enabling%20Agile%20with%20CI%2FCD,deployment%20and%20software%20release%20processes" w:history="1">
        <w:r w:rsidRPr="00052F44">
          <w:rPr>
            <w:rStyle w:val="Hyperlink"/>
            <w:lang w:eastAsia="hr-HR"/>
          </w:rPr>
          <w:t>https://codefresh.io/learn/ci-cd-pipelines/ci-cd-and-agile-why-ci-cd-promotes-true-agile-development/#:~:text=Enabling%20Agile%20with%20CI%2FCD,deployment%20and%20software%20release%20processes</w:t>
        </w:r>
      </w:hyperlink>
      <w:r w:rsidRPr="00E26CE1">
        <w:rPr>
          <w:lang w:eastAsia="hr-HR"/>
        </w:rPr>
        <w:t>.</w:t>
      </w:r>
      <w:r>
        <w:rPr>
          <w:lang w:eastAsia="hr-HR"/>
        </w:rPr>
        <w:t xml:space="preserve"> , Datum </w:t>
      </w:r>
      <w:proofErr w:type="spellStart"/>
      <w:r>
        <w:rPr>
          <w:lang w:eastAsia="hr-HR"/>
        </w:rPr>
        <w:t>pristupa</w:t>
      </w:r>
      <w:proofErr w:type="spellEnd"/>
      <w:r>
        <w:rPr>
          <w:lang w:eastAsia="hr-HR"/>
        </w:rPr>
        <w:t>: 21.4.2023.</w:t>
      </w:r>
      <w:bookmarkEnd w:id="83"/>
    </w:p>
    <w:p w14:paraId="7DF84805" w14:textId="77777777" w:rsidR="00503A94" w:rsidRPr="00F03244" w:rsidRDefault="00503A94" w:rsidP="00503A94">
      <w:pPr>
        <w:pStyle w:val="literatura"/>
        <w:rPr>
          <w:i/>
          <w:iCs/>
          <w:lang w:eastAsia="hr-HR"/>
        </w:rPr>
      </w:pPr>
      <w:bookmarkStart w:id="84" w:name="_Ref132973315"/>
      <w:r>
        <w:rPr>
          <w:lang w:eastAsia="hr-HR"/>
        </w:rPr>
        <w:t>“</w:t>
      </w:r>
      <w:r>
        <w:rPr>
          <w:i/>
          <w:iCs/>
          <w:lang w:eastAsia="hr-HR"/>
        </w:rPr>
        <w:t>Manifesto for Agile Software Development</w:t>
      </w:r>
      <w:r>
        <w:rPr>
          <w:lang w:eastAsia="hr-HR"/>
        </w:rPr>
        <w:t xml:space="preserve">”, Web link: </w:t>
      </w:r>
      <w:hyperlink r:id="rId54" w:history="1">
        <w:r w:rsidRPr="00052F44">
          <w:rPr>
            <w:rStyle w:val="Hyperlink"/>
            <w:lang w:eastAsia="hr-HR"/>
          </w:rPr>
          <w:t>https://agilemanifesto.org/</w:t>
        </w:r>
      </w:hyperlink>
      <w:r>
        <w:rPr>
          <w:lang w:eastAsia="hr-HR"/>
        </w:rPr>
        <w:t xml:space="preserve"> , Datum </w:t>
      </w:r>
      <w:proofErr w:type="spellStart"/>
      <w:r>
        <w:rPr>
          <w:lang w:eastAsia="hr-HR"/>
        </w:rPr>
        <w:t>pristupa</w:t>
      </w:r>
      <w:proofErr w:type="spellEnd"/>
      <w:r>
        <w:rPr>
          <w:lang w:eastAsia="hr-HR"/>
        </w:rPr>
        <w:t>: 21.4.2023.</w:t>
      </w:r>
      <w:bookmarkEnd w:id="84"/>
    </w:p>
    <w:p w14:paraId="38EFF5BB" w14:textId="77777777" w:rsidR="00503A94" w:rsidRPr="00B62A3D" w:rsidRDefault="00503A94" w:rsidP="00503A94">
      <w:pPr>
        <w:pStyle w:val="literatura"/>
        <w:rPr>
          <w:i/>
          <w:iCs/>
          <w:lang w:eastAsia="hr-HR"/>
        </w:rPr>
      </w:pPr>
      <w:bookmarkStart w:id="85" w:name="_Ref132983950"/>
      <w:r>
        <w:rPr>
          <w:lang w:eastAsia="hr-HR"/>
        </w:rPr>
        <w:t xml:space="preserve">J. Adam, What is Agile software </w:t>
      </w:r>
      <w:proofErr w:type="gramStart"/>
      <w:r>
        <w:rPr>
          <w:lang w:eastAsia="hr-HR"/>
        </w:rPr>
        <w:t>development?,</w:t>
      </w:r>
      <w:proofErr w:type="gramEnd"/>
      <w:r>
        <w:rPr>
          <w:lang w:eastAsia="hr-HR"/>
        </w:rPr>
        <w:t xml:space="preserve"> Web link: </w:t>
      </w:r>
      <w:hyperlink r:id="rId55" w:history="1">
        <w:r w:rsidRPr="00EB13CB">
          <w:rPr>
            <w:rStyle w:val="Hyperlink"/>
            <w:lang w:eastAsia="hr-HR"/>
          </w:rPr>
          <w:t>https://kruschecompany.com/agile-software-development/</w:t>
        </w:r>
      </w:hyperlink>
      <w:r>
        <w:rPr>
          <w:lang w:eastAsia="hr-HR"/>
        </w:rPr>
        <w:t xml:space="preserve"> , Datum </w:t>
      </w:r>
      <w:proofErr w:type="spellStart"/>
      <w:r>
        <w:rPr>
          <w:lang w:eastAsia="hr-HR"/>
        </w:rPr>
        <w:t>pristupa</w:t>
      </w:r>
      <w:proofErr w:type="spellEnd"/>
      <w:r>
        <w:rPr>
          <w:lang w:eastAsia="hr-HR"/>
        </w:rPr>
        <w:t>: 21.4.2023.</w:t>
      </w:r>
      <w:bookmarkEnd w:id="85"/>
    </w:p>
    <w:p w14:paraId="68B2E1F8" w14:textId="77777777" w:rsidR="00503A94" w:rsidRPr="00D351B8" w:rsidRDefault="00503A94" w:rsidP="00503A94">
      <w:pPr>
        <w:pStyle w:val="literatura"/>
        <w:rPr>
          <w:i/>
          <w:iCs/>
          <w:lang w:eastAsia="hr-HR"/>
        </w:rPr>
      </w:pPr>
      <w:bookmarkStart w:id="86" w:name="_Ref133568184"/>
      <w:r>
        <w:rPr>
          <w:lang w:eastAsia="hr-HR"/>
        </w:rPr>
        <w:t>“</w:t>
      </w:r>
      <w:r>
        <w:rPr>
          <w:i/>
          <w:iCs/>
          <w:lang w:eastAsia="hr-HR"/>
        </w:rPr>
        <w:t>What is CI/CD?</w:t>
      </w:r>
      <w:r>
        <w:rPr>
          <w:lang w:eastAsia="hr-HR"/>
        </w:rPr>
        <w:t xml:space="preserve">” by GitLab, Web link: </w:t>
      </w:r>
      <w:hyperlink r:id="rId56" w:history="1">
        <w:r w:rsidRPr="00921990">
          <w:rPr>
            <w:rStyle w:val="Hyperlink"/>
            <w:lang w:eastAsia="hr-HR"/>
          </w:rPr>
          <w:t>https://about.gitlab.com/topics/ci-cd/</w:t>
        </w:r>
      </w:hyperlink>
      <w:r>
        <w:rPr>
          <w:lang w:eastAsia="hr-HR"/>
        </w:rPr>
        <w:t xml:space="preserve"> , Datum </w:t>
      </w:r>
      <w:proofErr w:type="spellStart"/>
      <w:r>
        <w:rPr>
          <w:lang w:eastAsia="hr-HR"/>
        </w:rPr>
        <w:t>pristupa</w:t>
      </w:r>
      <w:proofErr w:type="spellEnd"/>
      <w:r>
        <w:rPr>
          <w:lang w:eastAsia="hr-HR"/>
        </w:rPr>
        <w:t>: 28.4.2023.</w:t>
      </w:r>
      <w:bookmarkEnd w:id="86"/>
    </w:p>
    <w:p w14:paraId="3193DB89" w14:textId="77777777" w:rsidR="00503A94" w:rsidRPr="00ED48E0" w:rsidRDefault="00503A94" w:rsidP="00503A94">
      <w:pPr>
        <w:pStyle w:val="literatura"/>
        <w:rPr>
          <w:i/>
          <w:iCs/>
          <w:lang w:eastAsia="hr-HR"/>
        </w:rPr>
      </w:pPr>
      <w:bookmarkStart w:id="87" w:name="_Ref133684723"/>
      <w:r>
        <w:rPr>
          <w:lang w:eastAsia="hr-HR"/>
        </w:rPr>
        <w:t>“</w:t>
      </w:r>
      <w:r>
        <w:rPr>
          <w:i/>
          <w:iCs/>
          <w:lang w:eastAsia="hr-HR"/>
        </w:rPr>
        <w:t xml:space="preserve">GitHub Actions </w:t>
      </w:r>
      <w:proofErr w:type="spellStart"/>
      <w:r>
        <w:rPr>
          <w:i/>
          <w:iCs/>
          <w:lang w:eastAsia="hr-HR"/>
        </w:rPr>
        <w:t>dokumentacija</w:t>
      </w:r>
      <w:proofErr w:type="spellEnd"/>
      <w:r>
        <w:rPr>
          <w:lang w:eastAsia="hr-HR"/>
        </w:rPr>
        <w:t xml:space="preserve">”, Web link: </w:t>
      </w:r>
      <w:hyperlink r:id="rId57" w:history="1">
        <w:r w:rsidRPr="009103AF">
          <w:rPr>
            <w:rStyle w:val="Hyperlink"/>
            <w:lang w:eastAsia="hr-HR"/>
          </w:rPr>
          <w:t>https://docs.github.com/en/actions</w:t>
        </w:r>
      </w:hyperlink>
      <w:r>
        <w:rPr>
          <w:lang w:eastAsia="hr-HR"/>
        </w:rPr>
        <w:t xml:space="preserve"> , Datum </w:t>
      </w:r>
      <w:proofErr w:type="spellStart"/>
      <w:r>
        <w:rPr>
          <w:lang w:eastAsia="hr-HR"/>
        </w:rPr>
        <w:t>pristupa</w:t>
      </w:r>
      <w:proofErr w:type="spellEnd"/>
      <w:r>
        <w:rPr>
          <w:lang w:eastAsia="hr-HR"/>
        </w:rPr>
        <w:t>: 29.4.2023.</w:t>
      </w:r>
      <w:bookmarkEnd w:id="87"/>
    </w:p>
    <w:p w14:paraId="1059D497" w14:textId="77777777" w:rsidR="00503A94" w:rsidRPr="00997091" w:rsidRDefault="00503A94" w:rsidP="00503A94">
      <w:pPr>
        <w:pStyle w:val="literatura"/>
        <w:rPr>
          <w:i/>
          <w:iCs/>
          <w:lang w:eastAsia="hr-HR"/>
        </w:rPr>
      </w:pPr>
      <w:bookmarkStart w:id="88" w:name="_Ref133749055"/>
      <w:r>
        <w:rPr>
          <w:lang w:eastAsia="hr-HR"/>
        </w:rPr>
        <w:t>“</w:t>
      </w:r>
      <w:r>
        <w:rPr>
          <w:i/>
          <w:iCs/>
          <w:lang w:eastAsia="hr-HR"/>
        </w:rPr>
        <w:t xml:space="preserve">Guide to </w:t>
      </w:r>
      <w:proofErr w:type="spellStart"/>
      <w:r>
        <w:rPr>
          <w:i/>
          <w:iCs/>
          <w:lang w:eastAsia="hr-HR"/>
        </w:rPr>
        <w:t>GitOps</w:t>
      </w:r>
      <w:proofErr w:type="spellEnd"/>
      <w:r>
        <w:rPr>
          <w:lang w:eastAsia="hr-HR"/>
        </w:rPr>
        <w:t xml:space="preserve">” by </w:t>
      </w:r>
      <w:proofErr w:type="spellStart"/>
      <w:r>
        <w:rPr>
          <w:lang w:eastAsia="hr-HR"/>
        </w:rPr>
        <w:t>Weaveworks</w:t>
      </w:r>
      <w:proofErr w:type="spellEnd"/>
      <w:r>
        <w:rPr>
          <w:lang w:eastAsia="hr-HR"/>
        </w:rPr>
        <w:t xml:space="preserve">, Web link: </w:t>
      </w:r>
      <w:hyperlink r:id="rId58" w:history="1">
        <w:r w:rsidRPr="005137BB">
          <w:rPr>
            <w:rStyle w:val="Hyperlink"/>
            <w:lang w:eastAsia="hr-HR"/>
          </w:rPr>
          <w:t>https://www.weave.works/technologies/gitops/</w:t>
        </w:r>
      </w:hyperlink>
      <w:r>
        <w:rPr>
          <w:lang w:eastAsia="hr-HR"/>
        </w:rPr>
        <w:t xml:space="preserve"> , Datum </w:t>
      </w:r>
      <w:proofErr w:type="spellStart"/>
      <w:r>
        <w:rPr>
          <w:lang w:eastAsia="hr-HR"/>
        </w:rPr>
        <w:t>pristupa</w:t>
      </w:r>
      <w:proofErr w:type="spellEnd"/>
      <w:r>
        <w:rPr>
          <w:lang w:eastAsia="hr-HR"/>
        </w:rPr>
        <w:t>: 30.4.2023.</w:t>
      </w:r>
      <w:bookmarkEnd w:id="88"/>
    </w:p>
    <w:p w14:paraId="613D52B6" w14:textId="77777777" w:rsidR="00503A94" w:rsidRPr="009B39F5" w:rsidRDefault="00503A94" w:rsidP="00503A94">
      <w:pPr>
        <w:pStyle w:val="literatura"/>
        <w:rPr>
          <w:i/>
          <w:iCs/>
          <w:lang w:eastAsia="hr-HR"/>
        </w:rPr>
      </w:pPr>
      <w:bookmarkStart w:id="89" w:name="_Ref133864507"/>
      <w:r>
        <w:rPr>
          <w:lang w:eastAsia="hr-HR"/>
        </w:rPr>
        <w:t>“</w:t>
      </w:r>
      <w:r>
        <w:rPr>
          <w:i/>
          <w:iCs/>
          <w:lang w:eastAsia="hr-HR"/>
        </w:rPr>
        <w:t xml:space="preserve">Argo CD </w:t>
      </w:r>
      <w:proofErr w:type="spellStart"/>
      <w:r>
        <w:rPr>
          <w:i/>
          <w:iCs/>
          <w:lang w:eastAsia="hr-HR"/>
        </w:rPr>
        <w:t>dokumentacija</w:t>
      </w:r>
      <w:proofErr w:type="spellEnd"/>
      <w:r>
        <w:rPr>
          <w:lang w:eastAsia="hr-HR"/>
        </w:rPr>
        <w:t xml:space="preserve">”, Web link: </w:t>
      </w:r>
      <w:hyperlink r:id="rId59" w:history="1">
        <w:r w:rsidRPr="00AD6E71">
          <w:rPr>
            <w:rStyle w:val="Hyperlink"/>
            <w:lang w:eastAsia="hr-HR"/>
          </w:rPr>
          <w:t>https://argo-cd.readthedocs.io/en/stable/</w:t>
        </w:r>
      </w:hyperlink>
      <w:r>
        <w:rPr>
          <w:lang w:eastAsia="hr-HR"/>
        </w:rPr>
        <w:t xml:space="preserve"> , Datum </w:t>
      </w:r>
      <w:proofErr w:type="spellStart"/>
      <w:r>
        <w:rPr>
          <w:lang w:eastAsia="hr-HR"/>
        </w:rPr>
        <w:t>pristupa</w:t>
      </w:r>
      <w:proofErr w:type="spellEnd"/>
      <w:r>
        <w:rPr>
          <w:lang w:eastAsia="hr-HR"/>
        </w:rPr>
        <w:t>: 2.5.2023.</w:t>
      </w:r>
      <w:bookmarkEnd w:id="89"/>
    </w:p>
    <w:p w14:paraId="089AF041" w14:textId="77777777" w:rsidR="00503A94" w:rsidRPr="007B1934" w:rsidRDefault="00503A94" w:rsidP="00503A94">
      <w:pPr>
        <w:pStyle w:val="literatura"/>
        <w:numPr>
          <w:ilvl w:val="0"/>
          <w:numId w:val="0"/>
        </w:numPr>
        <w:spacing w:before="60" w:after="60" w:line="276" w:lineRule="auto"/>
        <w:ind w:left="567"/>
        <w:jc w:val="both"/>
        <w:rPr>
          <w:lang w:val="en-US"/>
        </w:rPr>
      </w:pPr>
    </w:p>
    <w:bookmarkEnd w:id="59"/>
    <w:bookmarkEnd w:id="60"/>
    <w:p w14:paraId="3AFFA2D0" w14:textId="77777777" w:rsidR="00503A94" w:rsidRPr="007B1934" w:rsidRDefault="00503A94" w:rsidP="00503A94">
      <w:pPr>
        <w:pStyle w:val="literatura"/>
        <w:numPr>
          <w:ilvl w:val="0"/>
          <w:numId w:val="0"/>
        </w:numPr>
        <w:spacing w:before="60" w:after="60" w:line="276" w:lineRule="auto"/>
        <w:ind w:left="567"/>
        <w:jc w:val="both"/>
        <w:rPr>
          <w:lang w:val="en-US"/>
        </w:rPr>
      </w:pPr>
    </w:p>
    <w:bookmarkEnd w:id="61"/>
    <w:bookmarkEnd w:id="62"/>
    <w:p w14:paraId="7C15DE0D" w14:textId="77777777" w:rsidR="00503A94" w:rsidRPr="006717D1" w:rsidRDefault="00503A94" w:rsidP="00503A94">
      <w:pPr>
        <w:autoSpaceDE w:val="0"/>
        <w:autoSpaceDN w:val="0"/>
        <w:adjustRightInd w:val="0"/>
        <w:spacing w:after="360"/>
        <w:rPr>
          <w:b/>
          <w:bCs/>
          <w:kern w:val="32"/>
          <w:sz w:val="36"/>
          <w:szCs w:val="36"/>
        </w:rPr>
      </w:pPr>
      <w:r w:rsidRPr="007B1934">
        <w:rPr>
          <w:lang w:val="en-US"/>
        </w:rPr>
        <w:br w:type="page"/>
      </w:r>
      <w:bookmarkStart w:id="90" w:name="_Toc137217759"/>
      <w:r w:rsidRPr="00501657">
        <w:rPr>
          <w:rStyle w:val="Heading1Char"/>
        </w:rPr>
        <w:lastRenderedPageBreak/>
        <w:t>Skraćenice</w:t>
      </w:r>
      <w:bookmarkEnd w:id="90"/>
    </w:p>
    <w:p w14:paraId="6DF4866A" w14:textId="77777777" w:rsidR="00503A94" w:rsidRDefault="00503A94" w:rsidP="00503A94">
      <w:pPr>
        <w:tabs>
          <w:tab w:val="left" w:pos="2268"/>
        </w:tabs>
        <w:spacing w:after="0"/>
        <w:rPr>
          <w:lang w:val="en-US"/>
        </w:rPr>
      </w:pPr>
      <w:r>
        <w:rPr>
          <w:lang w:val="en-US"/>
        </w:rPr>
        <w:t>API</w:t>
      </w:r>
      <w:r>
        <w:rPr>
          <w:lang w:val="en-US"/>
        </w:rPr>
        <w:tab/>
        <w:t>Application Programming Interface</w:t>
      </w:r>
    </w:p>
    <w:p w14:paraId="58D58DB6" w14:textId="77777777" w:rsidR="00503A94" w:rsidRDefault="00503A94" w:rsidP="00503A94">
      <w:pPr>
        <w:tabs>
          <w:tab w:val="left" w:pos="2268"/>
        </w:tabs>
        <w:spacing w:after="0"/>
        <w:rPr>
          <w:lang w:val="en-US"/>
        </w:rPr>
      </w:pPr>
      <w:r>
        <w:rPr>
          <w:lang w:val="en-US"/>
        </w:rPr>
        <w:t>CNCF</w:t>
      </w:r>
      <w:r>
        <w:rPr>
          <w:lang w:val="en-US"/>
        </w:rPr>
        <w:tab/>
      </w:r>
      <w:r w:rsidRPr="00721F76">
        <w:rPr>
          <w:lang w:val="en-US"/>
        </w:rPr>
        <w:t>Cloud Native Computing Foundation</w:t>
      </w:r>
    </w:p>
    <w:p w14:paraId="13AA6D0A" w14:textId="77777777" w:rsidR="00503A94" w:rsidRDefault="00503A94" w:rsidP="00503A94">
      <w:pPr>
        <w:tabs>
          <w:tab w:val="left" w:pos="2268"/>
        </w:tabs>
        <w:spacing w:after="0"/>
        <w:rPr>
          <w:lang w:val="en-US"/>
        </w:rPr>
      </w:pPr>
      <w:r>
        <w:rPr>
          <w:lang w:val="en-US"/>
        </w:rPr>
        <w:t>PVC</w:t>
      </w:r>
      <w:r>
        <w:rPr>
          <w:lang w:val="en-US"/>
        </w:rPr>
        <w:tab/>
        <w:t>Persistent Volume Claim</w:t>
      </w:r>
    </w:p>
    <w:p w14:paraId="0C25DE05" w14:textId="77777777" w:rsidR="00503A94" w:rsidRDefault="00503A94" w:rsidP="00503A94">
      <w:pPr>
        <w:tabs>
          <w:tab w:val="left" w:pos="2268"/>
        </w:tabs>
        <w:spacing w:after="0"/>
        <w:rPr>
          <w:lang w:val="en-US"/>
        </w:rPr>
      </w:pPr>
      <w:r>
        <w:rPr>
          <w:lang w:val="en-US"/>
        </w:rPr>
        <w:t>PV</w:t>
      </w:r>
      <w:r>
        <w:rPr>
          <w:lang w:val="en-US"/>
        </w:rPr>
        <w:tab/>
        <w:t>Persistent Volume</w:t>
      </w:r>
    </w:p>
    <w:p w14:paraId="23C320F0" w14:textId="77777777" w:rsidR="00503A94" w:rsidRDefault="00503A94" w:rsidP="00503A94">
      <w:pPr>
        <w:tabs>
          <w:tab w:val="left" w:pos="2268"/>
        </w:tabs>
        <w:spacing w:after="0"/>
        <w:rPr>
          <w:lang w:val="en-US"/>
        </w:rPr>
      </w:pPr>
      <w:r>
        <w:rPr>
          <w:lang w:val="en-US"/>
        </w:rPr>
        <w:t>URL</w:t>
      </w:r>
      <w:r>
        <w:rPr>
          <w:lang w:val="en-US"/>
        </w:rPr>
        <w:tab/>
      </w:r>
      <w:r w:rsidRPr="00721F76">
        <w:rPr>
          <w:lang w:val="en-US"/>
        </w:rPr>
        <w:t>Uniform Resource Locator</w:t>
      </w:r>
    </w:p>
    <w:p w14:paraId="0FD356BB" w14:textId="77777777" w:rsidR="00503A94" w:rsidRDefault="00503A94" w:rsidP="00503A94">
      <w:pPr>
        <w:tabs>
          <w:tab w:val="left" w:pos="2268"/>
        </w:tabs>
        <w:spacing w:after="0"/>
        <w:rPr>
          <w:lang w:val="en-US"/>
        </w:rPr>
      </w:pPr>
      <w:r>
        <w:rPr>
          <w:lang w:val="en-US"/>
        </w:rPr>
        <w:t>IP</w:t>
      </w:r>
      <w:r>
        <w:rPr>
          <w:lang w:val="en-US"/>
        </w:rPr>
        <w:tab/>
        <w:t>Internet Protocol</w:t>
      </w:r>
    </w:p>
    <w:p w14:paraId="39B2F89C" w14:textId="77777777" w:rsidR="00503A94" w:rsidRDefault="00503A94" w:rsidP="00503A94">
      <w:pPr>
        <w:tabs>
          <w:tab w:val="left" w:pos="2268"/>
        </w:tabs>
        <w:spacing w:after="0"/>
        <w:rPr>
          <w:lang w:val="en-US"/>
        </w:rPr>
      </w:pPr>
      <w:r>
        <w:rPr>
          <w:lang w:val="en-US"/>
        </w:rPr>
        <w:t>DNS</w:t>
      </w:r>
      <w:r>
        <w:rPr>
          <w:lang w:val="en-US"/>
        </w:rPr>
        <w:tab/>
      </w:r>
      <w:r w:rsidRPr="008B6FF2">
        <w:rPr>
          <w:lang w:val="en-US"/>
        </w:rPr>
        <w:t>Domain Name System</w:t>
      </w:r>
    </w:p>
    <w:p w14:paraId="21F846C0" w14:textId="77777777" w:rsidR="00503A94" w:rsidRDefault="00503A94" w:rsidP="00503A94">
      <w:pPr>
        <w:tabs>
          <w:tab w:val="left" w:pos="2268"/>
        </w:tabs>
        <w:spacing w:after="0"/>
        <w:rPr>
          <w:lang w:val="en-US"/>
        </w:rPr>
      </w:pPr>
      <w:r>
        <w:rPr>
          <w:lang w:val="en-US"/>
        </w:rPr>
        <w:t>TLS</w:t>
      </w:r>
      <w:r>
        <w:rPr>
          <w:lang w:val="en-US"/>
        </w:rPr>
        <w:tab/>
      </w:r>
      <w:r w:rsidRPr="008B6FF2">
        <w:rPr>
          <w:lang w:val="en-US"/>
        </w:rPr>
        <w:t>Transport Layer Security</w:t>
      </w:r>
    </w:p>
    <w:p w14:paraId="4CBEF191" w14:textId="77777777" w:rsidR="00503A94" w:rsidRDefault="00503A94" w:rsidP="00503A94">
      <w:pPr>
        <w:tabs>
          <w:tab w:val="left" w:pos="2268"/>
        </w:tabs>
        <w:spacing w:after="0"/>
        <w:rPr>
          <w:lang w:val="en-US"/>
        </w:rPr>
      </w:pPr>
      <w:r>
        <w:rPr>
          <w:lang w:val="en-US"/>
        </w:rPr>
        <w:t>IaaS</w:t>
      </w:r>
      <w:r>
        <w:rPr>
          <w:lang w:val="en-US"/>
        </w:rPr>
        <w:tab/>
      </w:r>
      <w:r w:rsidRPr="008B6FF2">
        <w:rPr>
          <w:lang w:val="en-US"/>
        </w:rPr>
        <w:t>Infrastructure as a Service</w:t>
      </w:r>
    </w:p>
    <w:p w14:paraId="54461BE5" w14:textId="77777777" w:rsidR="00503A94" w:rsidRDefault="00503A94" w:rsidP="00503A94">
      <w:pPr>
        <w:tabs>
          <w:tab w:val="left" w:pos="2268"/>
        </w:tabs>
        <w:spacing w:after="0"/>
        <w:rPr>
          <w:lang w:val="en-US"/>
        </w:rPr>
      </w:pPr>
      <w:r>
        <w:rPr>
          <w:lang w:val="en-US"/>
        </w:rPr>
        <w:t>PaaS</w:t>
      </w:r>
      <w:r>
        <w:rPr>
          <w:lang w:val="en-US"/>
        </w:rPr>
        <w:tab/>
        <w:t>Platform as a Service</w:t>
      </w:r>
    </w:p>
    <w:p w14:paraId="20A90054" w14:textId="77777777" w:rsidR="00503A94" w:rsidRDefault="00503A94" w:rsidP="00503A94">
      <w:pPr>
        <w:tabs>
          <w:tab w:val="left" w:pos="2268"/>
        </w:tabs>
        <w:spacing w:after="0"/>
        <w:rPr>
          <w:lang w:val="en-US"/>
        </w:rPr>
      </w:pPr>
      <w:r>
        <w:rPr>
          <w:lang w:val="en-US"/>
        </w:rPr>
        <w:t>SaaS</w:t>
      </w:r>
      <w:r>
        <w:rPr>
          <w:lang w:val="en-US"/>
        </w:rPr>
        <w:tab/>
        <w:t>Software as a Service</w:t>
      </w:r>
    </w:p>
    <w:p w14:paraId="0E7E4BB8" w14:textId="77777777" w:rsidR="00503A94" w:rsidRDefault="00503A94" w:rsidP="00503A94">
      <w:pPr>
        <w:tabs>
          <w:tab w:val="left" w:pos="2268"/>
        </w:tabs>
        <w:spacing w:after="0"/>
        <w:rPr>
          <w:lang w:val="en-US"/>
        </w:rPr>
      </w:pPr>
      <w:r>
        <w:rPr>
          <w:lang w:val="en-US"/>
        </w:rPr>
        <w:t>EKS</w:t>
      </w:r>
      <w:r>
        <w:rPr>
          <w:lang w:val="en-US"/>
        </w:rPr>
        <w:tab/>
        <w:t>Elastic Kubernetes Service</w:t>
      </w:r>
    </w:p>
    <w:p w14:paraId="1E2B83F9" w14:textId="77777777" w:rsidR="00503A94" w:rsidRDefault="00503A94" w:rsidP="00503A94">
      <w:pPr>
        <w:tabs>
          <w:tab w:val="left" w:pos="2268"/>
        </w:tabs>
        <w:spacing w:after="0"/>
        <w:rPr>
          <w:lang w:val="en-US"/>
        </w:rPr>
      </w:pPr>
      <w:r>
        <w:rPr>
          <w:lang w:val="en-US"/>
        </w:rPr>
        <w:t>IT</w:t>
      </w:r>
      <w:r>
        <w:rPr>
          <w:lang w:val="en-US"/>
        </w:rPr>
        <w:tab/>
        <w:t>Information Technology</w:t>
      </w:r>
    </w:p>
    <w:p w14:paraId="0672AECB" w14:textId="77777777" w:rsidR="00503A94" w:rsidRDefault="00503A94" w:rsidP="00503A94">
      <w:pPr>
        <w:tabs>
          <w:tab w:val="left" w:pos="2268"/>
        </w:tabs>
        <w:spacing w:after="0"/>
        <w:rPr>
          <w:lang w:val="en-US"/>
        </w:rPr>
      </w:pPr>
      <w:r>
        <w:rPr>
          <w:lang w:val="en-US"/>
        </w:rPr>
        <w:t>AWS</w:t>
      </w:r>
      <w:r>
        <w:rPr>
          <w:lang w:val="en-US"/>
        </w:rPr>
        <w:tab/>
        <w:t>Amazon Web Services</w:t>
      </w:r>
    </w:p>
    <w:p w14:paraId="78A85239" w14:textId="77777777" w:rsidR="00503A94" w:rsidRDefault="00503A94" w:rsidP="00503A94">
      <w:pPr>
        <w:tabs>
          <w:tab w:val="left" w:pos="2268"/>
        </w:tabs>
        <w:spacing w:after="0"/>
        <w:rPr>
          <w:lang w:val="en-US"/>
        </w:rPr>
      </w:pPr>
      <w:r>
        <w:rPr>
          <w:lang w:val="en-US"/>
        </w:rPr>
        <w:t>EC2</w:t>
      </w:r>
      <w:r>
        <w:rPr>
          <w:lang w:val="en-US"/>
        </w:rPr>
        <w:tab/>
        <w:t>Amazon Elastic Compute</w:t>
      </w:r>
    </w:p>
    <w:p w14:paraId="6C67428D" w14:textId="77777777" w:rsidR="00503A94" w:rsidRDefault="00503A94" w:rsidP="00503A94">
      <w:pPr>
        <w:tabs>
          <w:tab w:val="left" w:pos="2268"/>
        </w:tabs>
        <w:spacing w:after="0"/>
        <w:rPr>
          <w:lang w:val="en-US"/>
        </w:rPr>
      </w:pPr>
      <w:r>
        <w:rPr>
          <w:lang w:val="en-US"/>
        </w:rPr>
        <w:t>S3</w:t>
      </w:r>
      <w:r>
        <w:rPr>
          <w:lang w:val="en-US"/>
        </w:rPr>
        <w:tab/>
        <w:t>Simple Storage Service</w:t>
      </w:r>
    </w:p>
    <w:p w14:paraId="50710027" w14:textId="77777777" w:rsidR="00503A94" w:rsidRDefault="00503A94" w:rsidP="00503A94">
      <w:pPr>
        <w:tabs>
          <w:tab w:val="left" w:pos="2268"/>
        </w:tabs>
        <w:spacing w:after="0"/>
        <w:rPr>
          <w:lang w:val="en-US"/>
        </w:rPr>
      </w:pPr>
      <w:r>
        <w:rPr>
          <w:lang w:val="en-US"/>
        </w:rPr>
        <w:t>RDS</w:t>
      </w:r>
      <w:r>
        <w:rPr>
          <w:lang w:val="en-US"/>
        </w:rPr>
        <w:tab/>
        <w:t>Relational Database Service</w:t>
      </w:r>
    </w:p>
    <w:p w14:paraId="1A1FA56C" w14:textId="77777777" w:rsidR="00503A94" w:rsidRDefault="00503A94" w:rsidP="00503A94">
      <w:pPr>
        <w:tabs>
          <w:tab w:val="left" w:pos="2268"/>
        </w:tabs>
        <w:spacing w:after="0"/>
        <w:rPr>
          <w:lang w:val="en-US"/>
        </w:rPr>
      </w:pPr>
      <w:r>
        <w:rPr>
          <w:lang w:val="en-US"/>
        </w:rPr>
        <w:t>VPC</w:t>
      </w:r>
      <w:r>
        <w:rPr>
          <w:lang w:val="en-US"/>
        </w:rPr>
        <w:tab/>
        <w:t>Virtual Private Cloud</w:t>
      </w:r>
    </w:p>
    <w:p w14:paraId="4B19DE20" w14:textId="77777777" w:rsidR="00503A94" w:rsidRDefault="00503A94" w:rsidP="00503A94">
      <w:pPr>
        <w:tabs>
          <w:tab w:val="left" w:pos="2268"/>
        </w:tabs>
        <w:spacing w:after="0"/>
        <w:rPr>
          <w:lang w:val="en-US"/>
        </w:rPr>
      </w:pPr>
      <w:r>
        <w:rPr>
          <w:lang w:val="en-US"/>
        </w:rPr>
        <w:t>AZ</w:t>
      </w:r>
      <w:r>
        <w:rPr>
          <w:lang w:val="en-US"/>
        </w:rPr>
        <w:tab/>
      </w:r>
      <w:r w:rsidRPr="00467E9D">
        <w:rPr>
          <w:lang w:val="en-US"/>
        </w:rPr>
        <w:t>Availability zone</w:t>
      </w:r>
    </w:p>
    <w:p w14:paraId="3A6B4CD0" w14:textId="77777777" w:rsidR="00503A94" w:rsidRDefault="00503A94" w:rsidP="00503A94">
      <w:pPr>
        <w:tabs>
          <w:tab w:val="left" w:pos="2268"/>
        </w:tabs>
        <w:spacing w:after="0"/>
        <w:rPr>
          <w:lang w:val="en-US"/>
        </w:rPr>
      </w:pPr>
      <w:r>
        <w:rPr>
          <w:lang w:val="en-US"/>
        </w:rPr>
        <w:t>NACL</w:t>
      </w:r>
      <w:r>
        <w:rPr>
          <w:lang w:val="en-US"/>
        </w:rPr>
        <w:tab/>
        <w:t>Network Access Control List</w:t>
      </w:r>
    </w:p>
    <w:p w14:paraId="416EA393" w14:textId="77777777" w:rsidR="00503A94" w:rsidRDefault="00503A94" w:rsidP="00503A94">
      <w:pPr>
        <w:tabs>
          <w:tab w:val="left" w:pos="2268"/>
        </w:tabs>
        <w:spacing w:after="0"/>
        <w:rPr>
          <w:lang w:val="en-US"/>
        </w:rPr>
      </w:pPr>
      <w:r>
        <w:rPr>
          <w:lang w:val="en-US"/>
        </w:rPr>
        <w:t>IGW</w:t>
      </w:r>
      <w:r>
        <w:rPr>
          <w:lang w:val="en-US"/>
        </w:rPr>
        <w:tab/>
        <w:t>Internet Gateway</w:t>
      </w:r>
    </w:p>
    <w:p w14:paraId="4C861A57" w14:textId="77777777" w:rsidR="00503A94" w:rsidRDefault="00503A94" w:rsidP="00503A94">
      <w:pPr>
        <w:tabs>
          <w:tab w:val="left" w:pos="2268"/>
        </w:tabs>
        <w:spacing w:after="0"/>
        <w:rPr>
          <w:lang w:val="en-US"/>
        </w:rPr>
      </w:pPr>
      <w:r>
        <w:rPr>
          <w:lang w:val="en-US"/>
        </w:rPr>
        <w:t>ECS</w:t>
      </w:r>
      <w:r>
        <w:rPr>
          <w:lang w:val="en-US"/>
        </w:rPr>
        <w:tab/>
        <w:t>Elastic Container Service</w:t>
      </w:r>
    </w:p>
    <w:p w14:paraId="4FAD5093" w14:textId="77777777" w:rsidR="00503A94" w:rsidRDefault="00503A94" w:rsidP="00503A94">
      <w:pPr>
        <w:tabs>
          <w:tab w:val="left" w:pos="2268"/>
        </w:tabs>
        <w:spacing w:after="0"/>
        <w:rPr>
          <w:lang w:val="en-US"/>
        </w:rPr>
      </w:pPr>
      <w:r>
        <w:rPr>
          <w:lang w:val="en-US"/>
        </w:rPr>
        <w:t>ECR</w:t>
      </w:r>
      <w:r>
        <w:rPr>
          <w:lang w:val="en-US"/>
        </w:rPr>
        <w:tab/>
        <w:t>Elastic Container Registry</w:t>
      </w:r>
    </w:p>
    <w:p w14:paraId="46F8F07E" w14:textId="77777777" w:rsidR="00503A94" w:rsidRDefault="00503A94" w:rsidP="00503A94">
      <w:pPr>
        <w:tabs>
          <w:tab w:val="left" w:pos="2268"/>
        </w:tabs>
        <w:spacing w:after="0"/>
        <w:rPr>
          <w:lang w:val="en-US"/>
        </w:rPr>
      </w:pPr>
      <w:r>
        <w:rPr>
          <w:lang w:val="en-US"/>
        </w:rPr>
        <w:t>CLI</w:t>
      </w:r>
      <w:r>
        <w:rPr>
          <w:lang w:val="en-US"/>
        </w:rPr>
        <w:tab/>
        <w:t>Command Line</w:t>
      </w:r>
    </w:p>
    <w:p w14:paraId="572EEA7D" w14:textId="77777777" w:rsidR="00503A94" w:rsidRDefault="00503A94" w:rsidP="00503A94">
      <w:pPr>
        <w:tabs>
          <w:tab w:val="left" w:pos="2268"/>
        </w:tabs>
        <w:spacing w:after="0"/>
        <w:rPr>
          <w:lang w:val="en-US"/>
        </w:rPr>
      </w:pPr>
      <w:r>
        <w:rPr>
          <w:lang w:val="en-US"/>
        </w:rPr>
        <w:t>UI</w:t>
      </w:r>
      <w:r>
        <w:rPr>
          <w:lang w:val="en-US"/>
        </w:rPr>
        <w:tab/>
        <w:t>User Interface</w:t>
      </w:r>
    </w:p>
    <w:p w14:paraId="3DE699A6" w14:textId="77777777" w:rsidR="00503A94" w:rsidRDefault="00503A94" w:rsidP="00503A94">
      <w:pPr>
        <w:tabs>
          <w:tab w:val="left" w:pos="2268"/>
        </w:tabs>
        <w:spacing w:after="0"/>
        <w:rPr>
          <w:lang w:val="en-US"/>
        </w:rPr>
      </w:pPr>
      <w:proofErr w:type="spellStart"/>
      <w:r>
        <w:rPr>
          <w:lang w:val="en-US"/>
        </w:rPr>
        <w:t>IaC</w:t>
      </w:r>
      <w:proofErr w:type="spellEnd"/>
      <w:r>
        <w:rPr>
          <w:lang w:val="en-US"/>
        </w:rPr>
        <w:tab/>
        <w:t>Infrastructure as a Code</w:t>
      </w:r>
    </w:p>
    <w:p w14:paraId="52A13FC8" w14:textId="77777777" w:rsidR="00503A94" w:rsidRDefault="00503A94" w:rsidP="00503A94">
      <w:pPr>
        <w:tabs>
          <w:tab w:val="left" w:pos="2268"/>
        </w:tabs>
        <w:spacing w:after="0"/>
        <w:rPr>
          <w:lang w:val="en-US"/>
        </w:rPr>
      </w:pPr>
      <w:r>
        <w:rPr>
          <w:lang w:val="en-US"/>
        </w:rPr>
        <w:t>HCL</w:t>
      </w:r>
      <w:r>
        <w:rPr>
          <w:lang w:val="en-US"/>
        </w:rPr>
        <w:tab/>
      </w:r>
      <w:proofErr w:type="spellStart"/>
      <w:r>
        <w:rPr>
          <w:lang w:val="en-US"/>
        </w:rPr>
        <w:t>HashiCorp</w:t>
      </w:r>
      <w:proofErr w:type="spellEnd"/>
      <w:r>
        <w:rPr>
          <w:lang w:val="en-US"/>
        </w:rPr>
        <w:t xml:space="preserve"> Configuration Language</w:t>
      </w:r>
    </w:p>
    <w:p w14:paraId="0F18CAA1" w14:textId="77777777" w:rsidR="00503A94" w:rsidRDefault="00503A94" w:rsidP="00503A94">
      <w:pPr>
        <w:tabs>
          <w:tab w:val="left" w:pos="2268"/>
        </w:tabs>
        <w:spacing w:after="0"/>
        <w:rPr>
          <w:lang w:val="en-US"/>
        </w:rPr>
      </w:pPr>
      <w:r>
        <w:rPr>
          <w:lang w:val="en-US"/>
        </w:rPr>
        <w:t>HTTP</w:t>
      </w:r>
      <w:r>
        <w:rPr>
          <w:lang w:val="en-US"/>
        </w:rPr>
        <w:tab/>
        <w:t>The Hypertext Transfer Protocol</w:t>
      </w:r>
    </w:p>
    <w:p w14:paraId="45223657" w14:textId="77777777" w:rsidR="00503A94" w:rsidRDefault="00503A94" w:rsidP="00503A94">
      <w:pPr>
        <w:tabs>
          <w:tab w:val="left" w:pos="2268"/>
        </w:tabs>
        <w:spacing w:after="0"/>
        <w:rPr>
          <w:lang w:val="en-US"/>
        </w:rPr>
      </w:pPr>
      <w:r>
        <w:rPr>
          <w:lang w:val="en-US"/>
        </w:rPr>
        <w:t>SDLC</w:t>
      </w:r>
      <w:r>
        <w:rPr>
          <w:lang w:val="en-US"/>
        </w:rPr>
        <w:tab/>
        <w:t>Software Development Life Cycle</w:t>
      </w:r>
    </w:p>
    <w:p w14:paraId="4C8B75C1" w14:textId="77777777" w:rsidR="00503A94" w:rsidRDefault="00503A94" w:rsidP="00503A94">
      <w:pPr>
        <w:tabs>
          <w:tab w:val="left" w:pos="2268"/>
        </w:tabs>
        <w:spacing w:after="0"/>
        <w:rPr>
          <w:lang w:val="en-US"/>
        </w:rPr>
      </w:pPr>
      <w:r>
        <w:rPr>
          <w:lang w:val="en-US"/>
        </w:rPr>
        <w:t>CI</w:t>
      </w:r>
      <w:r>
        <w:rPr>
          <w:lang w:val="en-US"/>
        </w:rPr>
        <w:tab/>
      </w:r>
      <w:r w:rsidRPr="008D25D9">
        <w:rPr>
          <w:lang w:val="en-US"/>
        </w:rPr>
        <w:t>Continuous Integration</w:t>
      </w:r>
    </w:p>
    <w:p w14:paraId="1D315843" w14:textId="77777777" w:rsidR="00503A94" w:rsidRDefault="00503A94" w:rsidP="00503A94">
      <w:pPr>
        <w:tabs>
          <w:tab w:val="left" w:pos="2268"/>
        </w:tabs>
        <w:spacing w:after="0"/>
        <w:rPr>
          <w:lang w:val="en-US"/>
        </w:rPr>
      </w:pPr>
      <w:r>
        <w:rPr>
          <w:lang w:val="en-US"/>
        </w:rPr>
        <w:t>CD</w:t>
      </w:r>
      <w:r>
        <w:rPr>
          <w:lang w:val="en-US"/>
        </w:rPr>
        <w:tab/>
      </w:r>
      <w:r w:rsidRPr="008D25D9">
        <w:rPr>
          <w:lang w:val="en-US"/>
        </w:rPr>
        <w:t>Continuous Delivery</w:t>
      </w:r>
      <w:r>
        <w:rPr>
          <w:lang w:val="en-US"/>
        </w:rPr>
        <w:tab/>
      </w:r>
    </w:p>
    <w:p w14:paraId="0913D271" w14:textId="77777777" w:rsidR="00503A94" w:rsidRDefault="00503A94" w:rsidP="00503A94">
      <w:pPr>
        <w:tabs>
          <w:tab w:val="left" w:pos="2268"/>
        </w:tabs>
        <w:spacing w:after="0"/>
        <w:rPr>
          <w:lang w:val="en-US"/>
        </w:rPr>
      </w:pPr>
      <w:r>
        <w:rPr>
          <w:lang w:val="en-US"/>
        </w:rPr>
        <w:t>CRD</w:t>
      </w:r>
      <w:r>
        <w:rPr>
          <w:lang w:val="en-US"/>
        </w:rPr>
        <w:tab/>
      </w:r>
      <w:proofErr w:type="spellStart"/>
      <w:r w:rsidRPr="00FC5283">
        <w:rPr>
          <w:lang w:eastAsia="hr-HR"/>
        </w:rPr>
        <w:t>Custom</w:t>
      </w:r>
      <w:proofErr w:type="spellEnd"/>
      <w:r w:rsidRPr="00FC5283">
        <w:rPr>
          <w:lang w:eastAsia="hr-HR"/>
        </w:rPr>
        <w:t xml:space="preserve"> </w:t>
      </w:r>
      <w:proofErr w:type="spellStart"/>
      <w:r w:rsidRPr="00FC5283">
        <w:rPr>
          <w:lang w:eastAsia="hr-HR"/>
        </w:rPr>
        <w:t>Resource</w:t>
      </w:r>
      <w:proofErr w:type="spellEnd"/>
      <w:r w:rsidRPr="00FC5283">
        <w:rPr>
          <w:lang w:eastAsia="hr-HR"/>
        </w:rPr>
        <w:t xml:space="preserve"> </w:t>
      </w:r>
      <w:proofErr w:type="spellStart"/>
      <w:r w:rsidRPr="00FC5283">
        <w:rPr>
          <w:lang w:eastAsia="hr-HR"/>
        </w:rPr>
        <w:t>Definition</w:t>
      </w:r>
      <w:proofErr w:type="spellEnd"/>
    </w:p>
    <w:p w14:paraId="587CF332" w14:textId="77777777" w:rsidR="00503A94" w:rsidRDefault="00503A94" w:rsidP="00503A94">
      <w:pPr>
        <w:tabs>
          <w:tab w:val="left" w:pos="2268"/>
        </w:tabs>
        <w:spacing w:after="0"/>
        <w:rPr>
          <w:lang w:val="en-US"/>
        </w:rPr>
      </w:pPr>
    </w:p>
    <w:p w14:paraId="33823665" w14:textId="591F1BB1" w:rsidR="007E25D9" w:rsidRDefault="007E25D9" w:rsidP="007E25D9">
      <w:pPr>
        <w:pStyle w:val="Heading1"/>
        <w:numPr>
          <w:ilvl w:val="0"/>
          <w:numId w:val="0"/>
        </w:numPr>
        <w:rPr>
          <w:lang w:eastAsia="hr-HR"/>
        </w:rPr>
      </w:pPr>
      <w:bookmarkStart w:id="91" w:name="_Toc137217760"/>
      <w:r>
        <w:rPr>
          <w:lang w:eastAsia="hr-HR"/>
        </w:rPr>
        <w:lastRenderedPageBreak/>
        <w:t>Sažetak</w:t>
      </w:r>
      <w:bookmarkEnd w:id="91"/>
    </w:p>
    <w:p w14:paraId="6A95EBBA" w14:textId="422F6612" w:rsidR="00FC3D30" w:rsidRDefault="000E10C8" w:rsidP="00FC3D30">
      <w:pPr>
        <w:spacing w:line="360" w:lineRule="auto"/>
        <w:jc w:val="both"/>
        <w:rPr>
          <w:lang w:eastAsia="hr-HR"/>
        </w:rPr>
      </w:pPr>
      <w:r w:rsidRPr="000E10C8">
        <w:rPr>
          <w:lang w:eastAsia="hr-HR"/>
        </w:rPr>
        <w:t xml:space="preserve">Upravljani </w:t>
      </w:r>
      <w:proofErr w:type="spellStart"/>
      <w:r w:rsidRPr="000E10C8">
        <w:rPr>
          <w:lang w:eastAsia="hr-HR"/>
        </w:rPr>
        <w:t>Kubernetes</w:t>
      </w:r>
      <w:proofErr w:type="spellEnd"/>
      <w:r w:rsidRPr="000E10C8">
        <w:rPr>
          <w:lang w:eastAsia="hr-HR"/>
        </w:rPr>
        <w:t xml:space="preserve"> u oblaku ubrzava instalaciju te olakšava održavanje, skalabilnost i raspoloživost aplikacija. Infrastruktura kao kod daje dosljednost i jednostavnost postavljanja resursa na oblak. </w:t>
      </w:r>
      <w:proofErr w:type="spellStart"/>
      <w:r w:rsidRPr="000E10C8">
        <w:rPr>
          <w:lang w:eastAsia="hr-HR"/>
        </w:rPr>
        <w:t>Helm</w:t>
      </w:r>
      <w:proofErr w:type="spellEnd"/>
      <w:r w:rsidRPr="000E10C8">
        <w:rPr>
          <w:lang w:eastAsia="hr-HR"/>
        </w:rPr>
        <w:t xml:space="preserve"> omogućava upravljanje paketima</w:t>
      </w:r>
      <w:r>
        <w:rPr>
          <w:lang w:eastAsia="hr-HR"/>
        </w:rPr>
        <w:t xml:space="preserve"> </w:t>
      </w:r>
      <w:proofErr w:type="spellStart"/>
      <w:r>
        <w:rPr>
          <w:lang w:eastAsia="hr-HR"/>
        </w:rPr>
        <w:t>Kubernetes</w:t>
      </w:r>
      <w:proofErr w:type="spellEnd"/>
      <w:r>
        <w:rPr>
          <w:lang w:eastAsia="hr-HR"/>
        </w:rPr>
        <w:t xml:space="preserve"> manifesta</w:t>
      </w:r>
      <w:r w:rsidRPr="000E10C8">
        <w:rPr>
          <w:lang w:eastAsia="hr-HR"/>
        </w:rPr>
        <w:t xml:space="preserve"> te također omogućava dosljednost i jednostavnost implementacije. Životni ciklus razvoja programa je proces dizajniranja, razvoja, testiranja i implementacije programa. Kontinuiranom integracijom i kontinuiranom isporukom ubrzavaju se i osiguravaju procesi razvoja programa. U ovom radu implementiran je cjevovod kontinuirane integracije i kontinuirane isporuke u alatima </w:t>
      </w:r>
      <w:proofErr w:type="spellStart"/>
      <w:r w:rsidRPr="000E10C8">
        <w:rPr>
          <w:lang w:eastAsia="hr-HR"/>
        </w:rPr>
        <w:t>GitHub</w:t>
      </w:r>
      <w:proofErr w:type="spellEnd"/>
      <w:r w:rsidRPr="000E10C8">
        <w:rPr>
          <w:lang w:eastAsia="hr-HR"/>
        </w:rPr>
        <w:t xml:space="preserve"> </w:t>
      </w:r>
      <w:proofErr w:type="spellStart"/>
      <w:r w:rsidRPr="000E10C8">
        <w:rPr>
          <w:lang w:eastAsia="hr-HR"/>
        </w:rPr>
        <w:t>Actions</w:t>
      </w:r>
      <w:proofErr w:type="spellEnd"/>
      <w:r w:rsidRPr="000E10C8">
        <w:rPr>
          <w:lang w:eastAsia="hr-HR"/>
        </w:rPr>
        <w:t xml:space="preserve"> i Argo CD, korištenjem platforme </w:t>
      </w:r>
      <w:proofErr w:type="spellStart"/>
      <w:r w:rsidRPr="000E10C8">
        <w:rPr>
          <w:lang w:eastAsia="hr-HR"/>
        </w:rPr>
        <w:t>GitHub</w:t>
      </w:r>
      <w:proofErr w:type="spellEnd"/>
      <w:r w:rsidRPr="000E10C8">
        <w:rPr>
          <w:lang w:eastAsia="hr-HR"/>
        </w:rPr>
        <w:t xml:space="preserve"> za pohranu koda. Jednostavna </w:t>
      </w:r>
      <w:proofErr w:type="spellStart"/>
      <w:r w:rsidRPr="000E10C8">
        <w:rPr>
          <w:lang w:eastAsia="hr-HR"/>
        </w:rPr>
        <w:t>Flask</w:t>
      </w:r>
      <w:proofErr w:type="spellEnd"/>
      <w:r w:rsidRPr="000E10C8">
        <w:rPr>
          <w:lang w:eastAsia="hr-HR"/>
        </w:rPr>
        <w:t xml:space="preserve"> aplikacija implementirana je na upravljanom AWS </w:t>
      </w:r>
      <w:proofErr w:type="spellStart"/>
      <w:r w:rsidRPr="000E10C8">
        <w:rPr>
          <w:lang w:eastAsia="hr-HR"/>
        </w:rPr>
        <w:t>Kubernetesu</w:t>
      </w:r>
      <w:proofErr w:type="spellEnd"/>
      <w:r w:rsidRPr="000E10C8">
        <w:rPr>
          <w:lang w:eastAsia="hr-HR"/>
        </w:rPr>
        <w:t xml:space="preserve"> uz pomoć </w:t>
      </w:r>
      <w:proofErr w:type="spellStart"/>
      <w:r w:rsidRPr="000E10C8">
        <w:rPr>
          <w:lang w:eastAsia="hr-HR"/>
        </w:rPr>
        <w:t>Helm</w:t>
      </w:r>
      <w:proofErr w:type="spellEnd"/>
      <w:r w:rsidRPr="000E10C8">
        <w:rPr>
          <w:lang w:eastAsia="hr-HR"/>
        </w:rPr>
        <w:t xml:space="preserve"> </w:t>
      </w:r>
      <w:proofErr w:type="spellStart"/>
      <w:r w:rsidRPr="000E10C8">
        <w:rPr>
          <w:lang w:eastAsia="hr-HR"/>
        </w:rPr>
        <w:t>charta</w:t>
      </w:r>
      <w:proofErr w:type="spellEnd"/>
      <w:r w:rsidRPr="000E10C8">
        <w:rPr>
          <w:lang w:eastAsia="hr-HR"/>
        </w:rPr>
        <w:t xml:space="preserve">. Resursi na oblaku su postavljeni s alatom </w:t>
      </w:r>
      <w:proofErr w:type="spellStart"/>
      <w:r w:rsidRPr="000E10C8">
        <w:rPr>
          <w:lang w:eastAsia="hr-HR"/>
        </w:rPr>
        <w:t>Terraform</w:t>
      </w:r>
      <w:proofErr w:type="spellEnd"/>
      <w:r w:rsidRPr="000E10C8">
        <w:rPr>
          <w:lang w:eastAsia="hr-HR"/>
        </w:rPr>
        <w:t xml:space="preserve"> koji služi za infrastrukturu kao kod.</w:t>
      </w:r>
    </w:p>
    <w:p w14:paraId="204349C0" w14:textId="1CCC1527" w:rsidR="000E10C8" w:rsidRPr="000E10C8" w:rsidRDefault="000E10C8" w:rsidP="00FC3D30">
      <w:pPr>
        <w:spacing w:line="360" w:lineRule="auto"/>
        <w:jc w:val="both"/>
        <w:rPr>
          <w:lang w:eastAsia="hr-HR"/>
        </w:rPr>
      </w:pPr>
      <w:r>
        <w:rPr>
          <w:b/>
          <w:bCs/>
          <w:lang w:eastAsia="hr-HR"/>
        </w:rPr>
        <w:t>Ključne riječi:</w:t>
      </w:r>
      <w:r>
        <w:rPr>
          <w:lang w:eastAsia="hr-HR"/>
        </w:rPr>
        <w:t xml:space="preserve">  </w:t>
      </w:r>
      <w:proofErr w:type="spellStart"/>
      <w:r>
        <w:rPr>
          <w:lang w:eastAsia="hr-HR"/>
        </w:rPr>
        <w:t>Kubernetes</w:t>
      </w:r>
      <w:proofErr w:type="spellEnd"/>
      <w:r>
        <w:rPr>
          <w:lang w:eastAsia="hr-HR"/>
        </w:rPr>
        <w:t>, oblak, cjevovod, infrastruktura kao kod, automatizacija, kontinuirana integracija, kontinuirana isporuka, skalabilnost, raspoloživost</w:t>
      </w:r>
    </w:p>
    <w:p w14:paraId="256D8FAB" w14:textId="77777777" w:rsidR="007E25D9" w:rsidRDefault="007E25D9" w:rsidP="007E25D9">
      <w:pPr>
        <w:pStyle w:val="Heading1"/>
        <w:numPr>
          <w:ilvl w:val="0"/>
          <w:numId w:val="0"/>
        </w:numPr>
        <w:ind w:left="567" w:hanging="567"/>
        <w:rPr>
          <w:lang w:eastAsia="hr-HR"/>
        </w:rPr>
      </w:pPr>
      <w:bookmarkStart w:id="92" w:name="_Toc137217761"/>
      <w:r>
        <w:rPr>
          <w:lang w:eastAsia="hr-HR"/>
        </w:rPr>
        <w:lastRenderedPageBreak/>
        <w:t>Summary</w:t>
      </w:r>
      <w:bookmarkEnd w:id="92"/>
    </w:p>
    <w:p w14:paraId="03F2A2CC" w14:textId="5714BAC5" w:rsidR="000E10C8" w:rsidRDefault="000E10C8" w:rsidP="000E10C8">
      <w:pPr>
        <w:spacing w:line="360" w:lineRule="auto"/>
        <w:jc w:val="both"/>
        <w:rPr>
          <w:lang w:eastAsia="hr-HR"/>
        </w:rPr>
      </w:pPr>
      <w:proofErr w:type="spellStart"/>
      <w:r w:rsidRPr="000E10C8">
        <w:rPr>
          <w:lang w:eastAsia="hr-HR"/>
        </w:rPr>
        <w:t>Managed</w:t>
      </w:r>
      <w:proofErr w:type="spellEnd"/>
      <w:r w:rsidRPr="000E10C8">
        <w:rPr>
          <w:lang w:eastAsia="hr-HR"/>
        </w:rPr>
        <w:t xml:space="preserve"> </w:t>
      </w:r>
      <w:proofErr w:type="spellStart"/>
      <w:r w:rsidRPr="000E10C8">
        <w:rPr>
          <w:lang w:eastAsia="hr-HR"/>
        </w:rPr>
        <w:t>Kubernetes</w:t>
      </w:r>
      <w:proofErr w:type="spellEnd"/>
      <w:r w:rsidRPr="000E10C8">
        <w:rPr>
          <w:lang w:eastAsia="hr-HR"/>
        </w:rPr>
        <w:t xml:space="preserve"> </w:t>
      </w:r>
      <w:proofErr w:type="spellStart"/>
      <w:r w:rsidRPr="000E10C8">
        <w:rPr>
          <w:lang w:eastAsia="hr-HR"/>
        </w:rPr>
        <w:t>in</w:t>
      </w:r>
      <w:proofErr w:type="spellEnd"/>
      <w:r w:rsidRPr="000E10C8">
        <w:rPr>
          <w:lang w:eastAsia="hr-HR"/>
        </w:rPr>
        <w:t xml:space="preserve"> </w:t>
      </w:r>
      <w:proofErr w:type="spellStart"/>
      <w:r w:rsidRPr="000E10C8">
        <w:rPr>
          <w:lang w:eastAsia="hr-HR"/>
        </w:rPr>
        <w:t>the</w:t>
      </w:r>
      <w:proofErr w:type="spellEnd"/>
      <w:r w:rsidRPr="000E10C8">
        <w:rPr>
          <w:lang w:eastAsia="hr-HR"/>
        </w:rPr>
        <w:t xml:space="preserve"> cloud </w:t>
      </w:r>
      <w:proofErr w:type="spellStart"/>
      <w:r w:rsidRPr="000E10C8">
        <w:rPr>
          <w:lang w:eastAsia="hr-HR"/>
        </w:rPr>
        <w:t>speeds</w:t>
      </w:r>
      <w:proofErr w:type="spellEnd"/>
      <w:r w:rsidRPr="000E10C8">
        <w:rPr>
          <w:lang w:eastAsia="hr-HR"/>
        </w:rPr>
        <w:t xml:space="preserve"> </w:t>
      </w:r>
      <w:proofErr w:type="spellStart"/>
      <w:r w:rsidRPr="000E10C8">
        <w:rPr>
          <w:lang w:eastAsia="hr-HR"/>
        </w:rPr>
        <w:t>up</w:t>
      </w:r>
      <w:proofErr w:type="spellEnd"/>
      <w:r w:rsidRPr="000E10C8">
        <w:rPr>
          <w:lang w:eastAsia="hr-HR"/>
        </w:rPr>
        <w:t xml:space="preserve"> </w:t>
      </w:r>
      <w:proofErr w:type="spellStart"/>
      <w:r w:rsidRPr="000E10C8">
        <w:rPr>
          <w:lang w:eastAsia="hr-HR"/>
        </w:rPr>
        <w:t>installation</w:t>
      </w:r>
      <w:proofErr w:type="spellEnd"/>
      <w:r w:rsidRPr="000E10C8">
        <w:rPr>
          <w:lang w:eastAsia="hr-HR"/>
        </w:rPr>
        <w:t xml:space="preserve"> </w:t>
      </w:r>
      <w:proofErr w:type="spellStart"/>
      <w:r w:rsidRPr="000E10C8">
        <w:rPr>
          <w:lang w:eastAsia="hr-HR"/>
        </w:rPr>
        <w:t>and</w:t>
      </w:r>
      <w:proofErr w:type="spellEnd"/>
      <w:r w:rsidRPr="000E10C8">
        <w:rPr>
          <w:lang w:eastAsia="hr-HR"/>
        </w:rPr>
        <w:t xml:space="preserve"> </w:t>
      </w:r>
      <w:proofErr w:type="spellStart"/>
      <w:r w:rsidRPr="000E10C8">
        <w:rPr>
          <w:lang w:eastAsia="hr-HR"/>
        </w:rPr>
        <w:t>simplifies</w:t>
      </w:r>
      <w:proofErr w:type="spellEnd"/>
      <w:r w:rsidRPr="000E10C8">
        <w:rPr>
          <w:lang w:eastAsia="hr-HR"/>
        </w:rPr>
        <w:t xml:space="preserve"> </w:t>
      </w:r>
      <w:proofErr w:type="spellStart"/>
      <w:r w:rsidRPr="000E10C8">
        <w:rPr>
          <w:lang w:eastAsia="hr-HR"/>
        </w:rPr>
        <w:t>the</w:t>
      </w:r>
      <w:proofErr w:type="spellEnd"/>
      <w:r w:rsidRPr="000E10C8">
        <w:rPr>
          <w:lang w:eastAsia="hr-HR"/>
        </w:rPr>
        <w:t xml:space="preserve"> </w:t>
      </w:r>
      <w:proofErr w:type="spellStart"/>
      <w:r w:rsidRPr="000E10C8">
        <w:rPr>
          <w:lang w:eastAsia="hr-HR"/>
        </w:rPr>
        <w:t>maintenance</w:t>
      </w:r>
      <w:proofErr w:type="spellEnd"/>
      <w:r w:rsidRPr="000E10C8">
        <w:rPr>
          <w:lang w:eastAsia="hr-HR"/>
        </w:rPr>
        <w:t xml:space="preserve">, </w:t>
      </w:r>
      <w:proofErr w:type="spellStart"/>
      <w:r w:rsidRPr="000E10C8">
        <w:rPr>
          <w:lang w:eastAsia="hr-HR"/>
        </w:rPr>
        <w:t>scalability</w:t>
      </w:r>
      <w:proofErr w:type="spellEnd"/>
      <w:r w:rsidRPr="000E10C8">
        <w:rPr>
          <w:lang w:eastAsia="hr-HR"/>
        </w:rPr>
        <w:t xml:space="preserve">, </w:t>
      </w:r>
      <w:proofErr w:type="spellStart"/>
      <w:r w:rsidRPr="000E10C8">
        <w:rPr>
          <w:lang w:eastAsia="hr-HR"/>
        </w:rPr>
        <w:t>and</w:t>
      </w:r>
      <w:proofErr w:type="spellEnd"/>
      <w:r w:rsidRPr="000E10C8">
        <w:rPr>
          <w:lang w:eastAsia="hr-HR"/>
        </w:rPr>
        <w:t xml:space="preserve"> </w:t>
      </w:r>
      <w:proofErr w:type="spellStart"/>
      <w:r w:rsidRPr="000E10C8">
        <w:rPr>
          <w:lang w:eastAsia="hr-HR"/>
        </w:rPr>
        <w:t>availability</w:t>
      </w:r>
      <w:proofErr w:type="spellEnd"/>
      <w:r w:rsidRPr="000E10C8">
        <w:rPr>
          <w:lang w:eastAsia="hr-HR"/>
        </w:rPr>
        <w:t xml:space="preserve"> </w:t>
      </w:r>
      <w:proofErr w:type="spellStart"/>
      <w:r w:rsidRPr="000E10C8">
        <w:rPr>
          <w:lang w:eastAsia="hr-HR"/>
        </w:rPr>
        <w:t>of</w:t>
      </w:r>
      <w:proofErr w:type="spellEnd"/>
      <w:r w:rsidRPr="000E10C8">
        <w:rPr>
          <w:lang w:eastAsia="hr-HR"/>
        </w:rPr>
        <w:t xml:space="preserve"> </w:t>
      </w:r>
      <w:proofErr w:type="spellStart"/>
      <w:r w:rsidRPr="000E10C8">
        <w:rPr>
          <w:lang w:eastAsia="hr-HR"/>
        </w:rPr>
        <w:t>applications</w:t>
      </w:r>
      <w:proofErr w:type="spellEnd"/>
      <w:r w:rsidRPr="000E10C8">
        <w:rPr>
          <w:lang w:eastAsia="hr-HR"/>
        </w:rPr>
        <w:t xml:space="preserve">. </w:t>
      </w:r>
      <w:proofErr w:type="spellStart"/>
      <w:r w:rsidRPr="000E10C8">
        <w:rPr>
          <w:lang w:eastAsia="hr-HR"/>
        </w:rPr>
        <w:t>Infrastructure</w:t>
      </w:r>
      <w:proofErr w:type="spellEnd"/>
      <w:r w:rsidRPr="000E10C8">
        <w:rPr>
          <w:lang w:eastAsia="hr-HR"/>
        </w:rPr>
        <w:t xml:space="preserve"> as </w:t>
      </w:r>
      <w:proofErr w:type="spellStart"/>
      <w:r w:rsidRPr="000E10C8">
        <w:rPr>
          <w:lang w:eastAsia="hr-HR"/>
        </w:rPr>
        <w:t>code</w:t>
      </w:r>
      <w:proofErr w:type="spellEnd"/>
      <w:r w:rsidRPr="000E10C8">
        <w:rPr>
          <w:lang w:eastAsia="hr-HR"/>
        </w:rPr>
        <w:t xml:space="preserve"> </w:t>
      </w:r>
      <w:proofErr w:type="spellStart"/>
      <w:r w:rsidRPr="000E10C8">
        <w:rPr>
          <w:lang w:eastAsia="hr-HR"/>
        </w:rPr>
        <w:t>provides</w:t>
      </w:r>
      <w:proofErr w:type="spellEnd"/>
      <w:r w:rsidRPr="000E10C8">
        <w:rPr>
          <w:lang w:eastAsia="hr-HR"/>
        </w:rPr>
        <w:t xml:space="preserve"> </w:t>
      </w:r>
      <w:proofErr w:type="spellStart"/>
      <w:r w:rsidRPr="000E10C8">
        <w:rPr>
          <w:lang w:eastAsia="hr-HR"/>
        </w:rPr>
        <w:t>consistency</w:t>
      </w:r>
      <w:proofErr w:type="spellEnd"/>
      <w:r w:rsidRPr="000E10C8">
        <w:rPr>
          <w:lang w:eastAsia="hr-HR"/>
        </w:rPr>
        <w:t xml:space="preserve"> </w:t>
      </w:r>
      <w:proofErr w:type="spellStart"/>
      <w:r w:rsidRPr="000E10C8">
        <w:rPr>
          <w:lang w:eastAsia="hr-HR"/>
        </w:rPr>
        <w:t>and</w:t>
      </w:r>
      <w:proofErr w:type="spellEnd"/>
      <w:r w:rsidRPr="000E10C8">
        <w:rPr>
          <w:lang w:eastAsia="hr-HR"/>
        </w:rPr>
        <w:t xml:space="preserve"> </w:t>
      </w:r>
      <w:proofErr w:type="spellStart"/>
      <w:r w:rsidRPr="000E10C8">
        <w:rPr>
          <w:lang w:eastAsia="hr-HR"/>
        </w:rPr>
        <w:t>ease</w:t>
      </w:r>
      <w:proofErr w:type="spellEnd"/>
      <w:r w:rsidRPr="000E10C8">
        <w:rPr>
          <w:lang w:eastAsia="hr-HR"/>
        </w:rPr>
        <w:t xml:space="preserve"> </w:t>
      </w:r>
      <w:proofErr w:type="spellStart"/>
      <w:r w:rsidRPr="000E10C8">
        <w:rPr>
          <w:lang w:eastAsia="hr-HR"/>
        </w:rPr>
        <w:t>of</w:t>
      </w:r>
      <w:proofErr w:type="spellEnd"/>
      <w:r w:rsidRPr="000E10C8">
        <w:rPr>
          <w:lang w:eastAsia="hr-HR"/>
        </w:rPr>
        <w:t xml:space="preserve"> </w:t>
      </w:r>
      <w:proofErr w:type="spellStart"/>
      <w:r w:rsidRPr="000E10C8">
        <w:rPr>
          <w:lang w:eastAsia="hr-HR"/>
        </w:rPr>
        <w:t>deploying</w:t>
      </w:r>
      <w:proofErr w:type="spellEnd"/>
      <w:r w:rsidRPr="000E10C8">
        <w:rPr>
          <w:lang w:eastAsia="hr-HR"/>
        </w:rPr>
        <w:t xml:space="preserve"> </w:t>
      </w:r>
      <w:proofErr w:type="spellStart"/>
      <w:r w:rsidRPr="000E10C8">
        <w:rPr>
          <w:lang w:eastAsia="hr-HR"/>
        </w:rPr>
        <w:t>resources</w:t>
      </w:r>
      <w:proofErr w:type="spellEnd"/>
      <w:r w:rsidRPr="000E10C8">
        <w:rPr>
          <w:lang w:eastAsia="hr-HR"/>
        </w:rPr>
        <w:t xml:space="preserve"> to </w:t>
      </w:r>
      <w:proofErr w:type="spellStart"/>
      <w:r w:rsidRPr="000E10C8">
        <w:rPr>
          <w:lang w:eastAsia="hr-HR"/>
        </w:rPr>
        <w:t>the</w:t>
      </w:r>
      <w:proofErr w:type="spellEnd"/>
      <w:r w:rsidRPr="000E10C8">
        <w:rPr>
          <w:lang w:eastAsia="hr-HR"/>
        </w:rPr>
        <w:t xml:space="preserve"> cloud. </w:t>
      </w:r>
      <w:proofErr w:type="spellStart"/>
      <w:r w:rsidRPr="000E10C8">
        <w:rPr>
          <w:lang w:eastAsia="hr-HR"/>
        </w:rPr>
        <w:t>Helm</w:t>
      </w:r>
      <w:proofErr w:type="spellEnd"/>
      <w:r w:rsidRPr="000E10C8">
        <w:rPr>
          <w:lang w:eastAsia="hr-HR"/>
        </w:rPr>
        <w:t xml:space="preserve"> </w:t>
      </w:r>
      <w:proofErr w:type="spellStart"/>
      <w:r w:rsidRPr="000E10C8">
        <w:rPr>
          <w:lang w:eastAsia="hr-HR"/>
        </w:rPr>
        <w:t>enables</w:t>
      </w:r>
      <w:proofErr w:type="spellEnd"/>
      <w:r w:rsidRPr="000E10C8">
        <w:rPr>
          <w:lang w:eastAsia="hr-HR"/>
        </w:rPr>
        <w:t xml:space="preserve"> management </w:t>
      </w:r>
      <w:proofErr w:type="spellStart"/>
      <w:r w:rsidRPr="000E10C8">
        <w:rPr>
          <w:lang w:eastAsia="hr-HR"/>
        </w:rPr>
        <w:t>of</w:t>
      </w:r>
      <w:proofErr w:type="spellEnd"/>
      <w:r w:rsidRPr="000E10C8">
        <w:rPr>
          <w:lang w:eastAsia="hr-HR"/>
        </w:rPr>
        <w:t xml:space="preserve"> </w:t>
      </w:r>
      <w:proofErr w:type="spellStart"/>
      <w:r w:rsidRPr="000E10C8">
        <w:rPr>
          <w:lang w:eastAsia="hr-HR"/>
        </w:rPr>
        <w:t>Kubernetes</w:t>
      </w:r>
      <w:proofErr w:type="spellEnd"/>
      <w:r w:rsidRPr="000E10C8">
        <w:rPr>
          <w:lang w:eastAsia="hr-HR"/>
        </w:rPr>
        <w:t xml:space="preserve"> manifest </w:t>
      </w:r>
      <w:proofErr w:type="spellStart"/>
      <w:r w:rsidRPr="000E10C8">
        <w:rPr>
          <w:lang w:eastAsia="hr-HR"/>
        </w:rPr>
        <w:t>packages</w:t>
      </w:r>
      <w:proofErr w:type="spellEnd"/>
      <w:r w:rsidRPr="000E10C8">
        <w:rPr>
          <w:lang w:eastAsia="hr-HR"/>
        </w:rPr>
        <w:t xml:space="preserve">, </w:t>
      </w:r>
      <w:proofErr w:type="spellStart"/>
      <w:r w:rsidRPr="000E10C8">
        <w:rPr>
          <w:lang w:eastAsia="hr-HR"/>
        </w:rPr>
        <w:t>providing</w:t>
      </w:r>
      <w:proofErr w:type="spellEnd"/>
      <w:r w:rsidRPr="000E10C8">
        <w:rPr>
          <w:lang w:eastAsia="hr-HR"/>
        </w:rPr>
        <w:t xml:space="preserve"> </w:t>
      </w:r>
      <w:proofErr w:type="spellStart"/>
      <w:r w:rsidRPr="000E10C8">
        <w:rPr>
          <w:lang w:eastAsia="hr-HR"/>
        </w:rPr>
        <w:t>consistency</w:t>
      </w:r>
      <w:proofErr w:type="spellEnd"/>
      <w:r w:rsidRPr="000E10C8">
        <w:rPr>
          <w:lang w:eastAsia="hr-HR"/>
        </w:rPr>
        <w:t xml:space="preserve"> </w:t>
      </w:r>
      <w:proofErr w:type="spellStart"/>
      <w:r w:rsidRPr="000E10C8">
        <w:rPr>
          <w:lang w:eastAsia="hr-HR"/>
        </w:rPr>
        <w:t>and</w:t>
      </w:r>
      <w:proofErr w:type="spellEnd"/>
      <w:r w:rsidRPr="000E10C8">
        <w:rPr>
          <w:lang w:eastAsia="hr-HR"/>
        </w:rPr>
        <w:t xml:space="preserve"> </w:t>
      </w:r>
      <w:proofErr w:type="spellStart"/>
      <w:r w:rsidRPr="000E10C8">
        <w:rPr>
          <w:lang w:eastAsia="hr-HR"/>
        </w:rPr>
        <w:t>simplicity</w:t>
      </w:r>
      <w:proofErr w:type="spellEnd"/>
      <w:r w:rsidRPr="000E10C8">
        <w:rPr>
          <w:lang w:eastAsia="hr-HR"/>
        </w:rPr>
        <w:t xml:space="preserve"> </w:t>
      </w:r>
      <w:proofErr w:type="spellStart"/>
      <w:r w:rsidRPr="000E10C8">
        <w:rPr>
          <w:lang w:eastAsia="hr-HR"/>
        </w:rPr>
        <w:t>in</w:t>
      </w:r>
      <w:proofErr w:type="spellEnd"/>
      <w:r w:rsidRPr="000E10C8">
        <w:rPr>
          <w:lang w:eastAsia="hr-HR"/>
        </w:rPr>
        <w:t xml:space="preserve"> </w:t>
      </w:r>
      <w:proofErr w:type="spellStart"/>
      <w:r w:rsidRPr="000E10C8">
        <w:rPr>
          <w:lang w:eastAsia="hr-HR"/>
        </w:rPr>
        <w:t>implementation</w:t>
      </w:r>
      <w:proofErr w:type="spellEnd"/>
      <w:r w:rsidRPr="000E10C8">
        <w:rPr>
          <w:lang w:eastAsia="hr-HR"/>
        </w:rPr>
        <w:t xml:space="preserve">. </w:t>
      </w:r>
      <w:proofErr w:type="spellStart"/>
      <w:r w:rsidRPr="000E10C8">
        <w:rPr>
          <w:lang w:eastAsia="hr-HR"/>
        </w:rPr>
        <w:t>The</w:t>
      </w:r>
      <w:proofErr w:type="spellEnd"/>
      <w:r w:rsidRPr="000E10C8">
        <w:rPr>
          <w:lang w:eastAsia="hr-HR"/>
        </w:rPr>
        <w:t xml:space="preserve"> software development </w:t>
      </w:r>
      <w:proofErr w:type="spellStart"/>
      <w:r w:rsidRPr="000E10C8">
        <w:rPr>
          <w:lang w:eastAsia="hr-HR"/>
        </w:rPr>
        <w:t>lifecycle</w:t>
      </w:r>
      <w:proofErr w:type="spellEnd"/>
      <w:r w:rsidRPr="000E10C8">
        <w:rPr>
          <w:lang w:eastAsia="hr-HR"/>
        </w:rPr>
        <w:t xml:space="preserve"> </w:t>
      </w:r>
      <w:proofErr w:type="spellStart"/>
      <w:r w:rsidRPr="000E10C8">
        <w:rPr>
          <w:lang w:eastAsia="hr-HR"/>
        </w:rPr>
        <w:t>involves</w:t>
      </w:r>
      <w:proofErr w:type="spellEnd"/>
      <w:r w:rsidRPr="000E10C8">
        <w:rPr>
          <w:lang w:eastAsia="hr-HR"/>
        </w:rPr>
        <w:t xml:space="preserve"> </w:t>
      </w:r>
      <w:proofErr w:type="spellStart"/>
      <w:r w:rsidRPr="000E10C8">
        <w:rPr>
          <w:lang w:eastAsia="hr-HR"/>
        </w:rPr>
        <w:t>the</w:t>
      </w:r>
      <w:proofErr w:type="spellEnd"/>
      <w:r w:rsidRPr="000E10C8">
        <w:rPr>
          <w:lang w:eastAsia="hr-HR"/>
        </w:rPr>
        <w:t xml:space="preserve"> </w:t>
      </w:r>
      <w:proofErr w:type="spellStart"/>
      <w:r w:rsidRPr="000E10C8">
        <w:rPr>
          <w:lang w:eastAsia="hr-HR"/>
        </w:rPr>
        <w:t>processes</w:t>
      </w:r>
      <w:proofErr w:type="spellEnd"/>
      <w:r w:rsidRPr="000E10C8">
        <w:rPr>
          <w:lang w:eastAsia="hr-HR"/>
        </w:rPr>
        <w:t xml:space="preserve"> </w:t>
      </w:r>
      <w:proofErr w:type="spellStart"/>
      <w:r w:rsidRPr="000E10C8">
        <w:rPr>
          <w:lang w:eastAsia="hr-HR"/>
        </w:rPr>
        <w:t>of</w:t>
      </w:r>
      <w:proofErr w:type="spellEnd"/>
      <w:r w:rsidRPr="000E10C8">
        <w:rPr>
          <w:lang w:eastAsia="hr-HR"/>
        </w:rPr>
        <w:t xml:space="preserve"> design, development, </w:t>
      </w:r>
      <w:proofErr w:type="spellStart"/>
      <w:r w:rsidRPr="000E10C8">
        <w:rPr>
          <w:lang w:eastAsia="hr-HR"/>
        </w:rPr>
        <w:t>testing</w:t>
      </w:r>
      <w:proofErr w:type="spellEnd"/>
      <w:r w:rsidRPr="000E10C8">
        <w:rPr>
          <w:lang w:eastAsia="hr-HR"/>
        </w:rPr>
        <w:t xml:space="preserve">, </w:t>
      </w:r>
      <w:proofErr w:type="spellStart"/>
      <w:r w:rsidRPr="000E10C8">
        <w:rPr>
          <w:lang w:eastAsia="hr-HR"/>
        </w:rPr>
        <w:t>and</w:t>
      </w:r>
      <w:proofErr w:type="spellEnd"/>
      <w:r w:rsidRPr="000E10C8">
        <w:rPr>
          <w:lang w:eastAsia="hr-HR"/>
        </w:rPr>
        <w:t xml:space="preserve"> </w:t>
      </w:r>
      <w:proofErr w:type="spellStart"/>
      <w:r w:rsidRPr="000E10C8">
        <w:rPr>
          <w:lang w:eastAsia="hr-HR"/>
        </w:rPr>
        <w:t>implementation</w:t>
      </w:r>
      <w:proofErr w:type="spellEnd"/>
      <w:r w:rsidRPr="000E10C8">
        <w:rPr>
          <w:lang w:eastAsia="hr-HR"/>
        </w:rPr>
        <w:t xml:space="preserve"> </w:t>
      </w:r>
      <w:proofErr w:type="spellStart"/>
      <w:r w:rsidRPr="000E10C8">
        <w:rPr>
          <w:lang w:eastAsia="hr-HR"/>
        </w:rPr>
        <w:t>of</w:t>
      </w:r>
      <w:proofErr w:type="spellEnd"/>
      <w:r w:rsidRPr="000E10C8">
        <w:rPr>
          <w:lang w:eastAsia="hr-HR"/>
        </w:rPr>
        <w:t xml:space="preserve"> </w:t>
      </w:r>
      <w:proofErr w:type="spellStart"/>
      <w:r w:rsidRPr="000E10C8">
        <w:rPr>
          <w:lang w:eastAsia="hr-HR"/>
        </w:rPr>
        <w:t>programs</w:t>
      </w:r>
      <w:proofErr w:type="spellEnd"/>
      <w:r w:rsidRPr="000E10C8">
        <w:rPr>
          <w:lang w:eastAsia="hr-HR"/>
        </w:rPr>
        <w:t xml:space="preserve">. </w:t>
      </w:r>
      <w:proofErr w:type="spellStart"/>
      <w:r w:rsidRPr="000E10C8">
        <w:rPr>
          <w:lang w:eastAsia="hr-HR"/>
        </w:rPr>
        <w:t>Continuous</w:t>
      </w:r>
      <w:proofErr w:type="spellEnd"/>
      <w:r w:rsidRPr="000E10C8">
        <w:rPr>
          <w:lang w:eastAsia="hr-HR"/>
        </w:rPr>
        <w:t xml:space="preserve"> </w:t>
      </w:r>
      <w:proofErr w:type="spellStart"/>
      <w:r w:rsidRPr="000E10C8">
        <w:rPr>
          <w:lang w:eastAsia="hr-HR"/>
        </w:rPr>
        <w:t>integration</w:t>
      </w:r>
      <w:proofErr w:type="spellEnd"/>
      <w:r w:rsidRPr="000E10C8">
        <w:rPr>
          <w:lang w:eastAsia="hr-HR"/>
        </w:rPr>
        <w:t xml:space="preserve"> </w:t>
      </w:r>
      <w:proofErr w:type="spellStart"/>
      <w:r w:rsidRPr="000E10C8">
        <w:rPr>
          <w:lang w:eastAsia="hr-HR"/>
        </w:rPr>
        <w:t>and</w:t>
      </w:r>
      <w:proofErr w:type="spellEnd"/>
      <w:r w:rsidRPr="000E10C8">
        <w:rPr>
          <w:lang w:eastAsia="hr-HR"/>
        </w:rPr>
        <w:t xml:space="preserve"> </w:t>
      </w:r>
      <w:proofErr w:type="spellStart"/>
      <w:r w:rsidRPr="000E10C8">
        <w:rPr>
          <w:lang w:eastAsia="hr-HR"/>
        </w:rPr>
        <w:t>continuous</w:t>
      </w:r>
      <w:proofErr w:type="spellEnd"/>
      <w:r w:rsidRPr="000E10C8">
        <w:rPr>
          <w:lang w:eastAsia="hr-HR"/>
        </w:rPr>
        <w:t xml:space="preserve"> </w:t>
      </w:r>
      <w:proofErr w:type="spellStart"/>
      <w:r w:rsidRPr="000E10C8">
        <w:rPr>
          <w:lang w:eastAsia="hr-HR"/>
        </w:rPr>
        <w:t>delivery</w:t>
      </w:r>
      <w:proofErr w:type="spellEnd"/>
      <w:r w:rsidRPr="000E10C8">
        <w:rPr>
          <w:lang w:eastAsia="hr-HR"/>
        </w:rPr>
        <w:t xml:space="preserve"> </w:t>
      </w:r>
      <w:proofErr w:type="spellStart"/>
      <w:r w:rsidRPr="000E10C8">
        <w:rPr>
          <w:lang w:eastAsia="hr-HR"/>
        </w:rPr>
        <w:t>accelerate</w:t>
      </w:r>
      <w:proofErr w:type="spellEnd"/>
      <w:r w:rsidRPr="000E10C8">
        <w:rPr>
          <w:lang w:eastAsia="hr-HR"/>
        </w:rPr>
        <w:t xml:space="preserve"> </w:t>
      </w:r>
      <w:proofErr w:type="spellStart"/>
      <w:r w:rsidRPr="000E10C8">
        <w:rPr>
          <w:lang w:eastAsia="hr-HR"/>
        </w:rPr>
        <w:t>and</w:t>
      </w:r>
      <w:proofErr w:type="spellEnd"/>
      <w:r w:rsidRPr="000E10C8">
        <w:rPr>
          <w:lang w:eastAsia="hr-HR"/>
        </w:rPr>
        <w:t xml:space="preserve"> </w:t>
      </w:r>
      <w:proofErr w:type="spellStart"/>
      <w:r w:rsidRPr="000E10C8">
        <w:rPr>
          <w:lang w:eastAsia="hr-HR"/>
        </w:rPr>
        <w:t>ensure</w:t>
      </w:r>
      <w:proofErr w:type="spellEnd"/>
      <w:r w:rsidRPr="000E10C8">
        <w:rPr>
          <w:lang w:eastAsia="hr-HR"/>
        </w:rPr>
        <w:t xml:space="preserve"> </w:t>
      </w:r>
      <w:proofErr w:type="spellStart"/>
      <w:r w:rsidRPr="000E10C8">
        <w:rPr>
          <w:lang w:eastAsia="hr-HR"/>
        </w:rPr>
        <w:t>efficient</w:t>
      </w:r>
      <w:proofErr w:type="spellEnd"/>
      <w:r w:rsidRPr="000E10C8">
        <w:rPr>
          <w:lang w:eastAsia="hr-HR"/>
        </w:rPr>
        <w:t xml:space="preserve"> program development </w:t>
      </w:r>
      <w:proofErr w:type="spellStart"/>
      <w:r w:rsidRPr="000E10C8">
        <w:rPr>
          <w:lang w:eastAsia="hr-HR"/>
        </w:rPr>
        <w:t>processes</w:t>
      </w:r>
      <w:proofErr w:type="spellEnd"/>
      <w:r w:rsidRPr="000E10C8">
        <w:rPr>
          <w:lang w:eastAsia="hr-HR"/>
        </w:rPr>
        <w:t xml:space="preserve">. In </w:t>
      </w:r>
      <w:proofErr w:type="spellStart"/>
      <w:r w:rsidRPr="000E10C8">
        <w:rPr>
          <w:lang w:eastAsia="hr-HR"/>
        </w:rPr>
        <w:t>this</w:t>
      </w:r>
      <w:proofErr w:type="spellEnd"/>
      <w:r w:rsidRPr="000E10C8">
        <w:rPr>
          <w:lang w:eastAsia="hr-HR"/>
        </w:rPr>
        <w:t xml:space="preserve"> </w:t>
      </w:r>
      <w:r>
        <w:rPr>
          <w:lang w:eastAsia="hr-HR"/>
        </w:rPr>
        <w:t xml:space="preserve">master </w:t>
      </w:r>
      <w:proofErr w:type="spellStart"/>
      <w:r>
        <w:rPr>
          <w:lang w:eastAsia="hr-HR"/>
        </w:rPr>
        <w:t>thesis</w:t>
      </w:r>
      <w:proofErr w:type="spellEnd"/>
      <w:r w:rsidRPr="000E10C8">
        <w:rPr>
          <w:lang w:eastAsia="hr-HR"/>
        </w:rPr>
        <w:t xml:space="preserve">, a </w:t>
      </w:r>
      <w:proofErr w:type="spellStart"/>
      <w:r w:rsidRPr="000E10C8">
        <w:rPr>
          <w:lang w:eastAsia="hr-HR"/>
        </w:rPr>
        <w:t>pipeline</w:t>
      </w:r>
      <w:proofErr w:type="spellEnd"/>
      <w:r w:rsidRPr="000E10C8">
        <w:rPr>
          <w:lang w:eastAsia="hr-HR"/>
        </w:rPr>
        <w:t xml:space="preserve"> for </w:t>
      </w:r>
      <w:proofErr w:type="spellStart"/>
      <w:r w:rsidRPr="000E10C8">
        <w:rPr>
          <w:lang w:eastAsia="hr-HR"/>
        </w:rPr>
        <w:t>continuous</w:t>
      </w:r>
      <w:proofErr w:type="spellEnd"/>
      <w:r w:rsidRPr="000E10C8">
        <w:rPr>
          <w:lang w:eastAsia="hr-HR"/>
        </w:rPr>
        <w:t xml:space="preserve"> </w:t>
      </w:r>
      <w:proofErr w:type="spellStart"/>
      <w:r w:rsidRPr="000E10C8">
        <w:rPr>
          <w:lang w:eastAsia="hr-HR"/>
        </w:rPr>
        <w:t>integration</w:t>
      </w:r>
      <w:proofErr w:type="spellEnd"/>
      <w:r w:rsidRPr="000E10C8">
        <w:rPr>
          <w:lang w:eastAsia="hr-HR"/>
        </w:rPr>
        <w:t xml:space="preserve"> </w:t>
      </w:r>
      <w:proofErr w:type="spellStart"/>
      <w:r w:rsidRPr="000E10C8">
        <w:rPr>
          <w:lang w:eastAsia="hr-HR"/>
        </w:rPr>
        <w:t>and</w:t>
      </w:r>
      <w:proofErr w:type="spellEnd"/>
      <w:r w:rsidRPr="000E10C8">
        <w:rPr>
          <w:lang w:eastAsia="hr-HR"/>
        </w:rPr>
        <w:t xml:space="preserve"> </w:t>
      </w:r>
      <w:proofErr w:type="spellStart"/>
      <w:r w:rsidRPr="000E10C8">
        <w:rPr>
          <w:lang w:eastAsia="hr-HR"/>
        </w:rPr>
        <w:t>continuous</w:t>
      </w:r>
      <w:proofErr w:type="spellEnd"/>
      <w:r w:rsidRPr="000E10C8">
        <w:rPr>
          <w:lang w:eastAsia="hr-HR"/>
        </w:rPr>
        <w:t xml:space="preserve"> </w:t>
      </w:r>
      <w:proofErr w:type="spellStart"/>
      <w:r w:rsidRPr="000E10C8">
        <w:rPr>
          <w:lang w:eastAsia="hr-HR"/>
        </w:rPr>
        <w:t>delivery</w:t>
      </w:r>
      <w:proofErr w:type="spellEnd"/>
      <w:r w:rsidRPr="000E10C8">
        <w:rPr>
          <w:lang w:eastAsia="hr-HR"/>
        </w:rPr>
        <w:t xml:space="preserve"> </w:t>
      </w:r>
      <w:proofErr w:type="spellStart"/>
      <w:r w:rsidRPr="000E10C8">
        <w:rPr>
          <w:lang w:eastAsia="hr-HR"/>
        </w:rPr>
        <w:t>is</w:t>
      </w:r>
      <w:proofErr w:type="spellEnd"/>
      <w:r w:rsidRPr="000E10C8">
        <w:rPr>
          <w:lang w:eastAsia="hr-HR"/>
        </w:rPr>
        <w:t xml:space="preserve"> </w:t>
      </w:r>
      <w:proofErr w:type="spellStart"/>
      <w:r w:rsidRPr="000E10C8">
        <w:rPr>
          <w:lang w:eastAsia="hr-HR"/>
        </w:rPr>
        <w:t>implemented</w:t>
      </w:r>
      <w:proofErr w:type="spellEnd"/>
      <w:r w:rsidRPr="000E10C8">
        <w:rPr>
          <w:lang w:eastAsia="hr-HR"/>
        </w:rPr>
        <w:t xml:space="preserve"> </w:t>
      </w:r>
      <w:proofErr w:type="spellStart"/>
      <w:r w:rsidRPr="000E10C8">
        <w:rPr>
          <w:lang w:eastAsia="hr-HR"/>
        </w:rPr>
        <w:t>using</w:t>
      </w:r>
      <w:proofErr w:type="spellEnd"/>
      <w:r w:rsidRPr="000E10C8">
        <w:rPr>
          <w:lang w:eastAsia="hr-HR"/>
        </w:rPr>
        <w:t xml:space="preserve"> </w:t>
      </w:r>
      <w:proofErr w:type="spellStart"/>
      <w:r w:rsidRPr="000E10C8">
        <w:rPr>
          <w:lang w:eastAsia="hr-HR"/>
        </w:rPr>
        <w:t>GitHub</w:t>
      </w:r>
      <w:proofErr w:type="spellEnd"/>
      <w:r w:rsidRPr="000E10C8">
        <w:rPr>
          <w:lang w:eastAsia="hr-HR"/>
        </w:rPr>
        <w:t xml:space="preserve"> </w:t>
      </w:r>
      <w:proofErr w:type="spellStart"/>
      <w:r w:rsidRPr="000E10C8">
        <w:rPr>
          <w:lang w:eastAsia="hr-HR"/>
        </w:rPr>
        <w:t>Actions</w:t>
      </w:r>
      <w:proofErr w:type="spellEnd"/>
      <w:r w:rsidRPr="000E10C8">
        <w:rPr>
          <w:lang w:eastAsia="hr-HR"/>
        </w:rPr>
        <w:t xml:space="preserve"> </w:t>
      </w:r>
      <w:proofErr w:type="spellStart"/>
      <w:r w:rsidRPr="000E10C8">
        <w:rPr>
          <w:lang w:eastAsia="hr-HR"/>
        </w:rPr>
        <w:t>and</w:t>
      </w:r>
      <w:proofErr w:type="spellEnd"/>
      <w:r w:rsidRPr="000E10C8">
        <w:rPr>
          <w:lang w:eastAsia="hr-HR"/>
        </w:rPr>
        <w:t xml:space="preserve"> Argo CD </w:t>
      </w:r>
      <w:proofErr w:type="spellStart"/>
      <w:r w:rsidRPr="000E10C8">
        <w:rPr>
          <w:lang w:eastAsia="hr-HR"/>
        </w:rPr>
        <w:t>tools</w:t>
      </w:r>
      <w:proofErr w:type="spellEnd"/>
      <w:r w:rsidRPr="000E10C8">
        <w:rPr>
          <w:lang w:eastAsia="hr-HR"/>
        </w:rPr>
        <w:t xml:space="preserve">, </w:t>
      </w:r>
      <w:proofErr w:type="spellStart"/>
      <w:r w:rsidRPr="000E10C8">
        <w:rPr>
          <w:lang w:eastAsia="hr-HR"/>
        </w:rPr>
        <w:t>utilizing</w:t>
      </w:r>
      <w:proofErr w:type="spellEnd"/>
      <w:r w:rsidRPr="000E10C8">
        <w:rPr>
          <w:lang w:eastAsia="hr-HR"/>
        </w:rPr>
        <w:t xml:space="preserve"> </w:t>
      </w:r>
      <w:proofErr w:type="spellStart"/>
      <w:r w:rsidRPr="000E10C8">
        <w:rPr>
          <w:lang w:eastAsia="hr-HR"/>
        </w:rPr>
        <w:t>the</w:t>
      </w:r>
      <w:proofErr w:type="spellEnd"/>
      <w:r w:rsidRPr="000E10C8">
        <w:rPr>
          <w:lang w:eastAsia="hr-HR"/>
        </w:rPr>
        <w:t xml:space="preserve"> </w:t>
      </w:r>
      <w:proofErr w:type="spellStart"/>
      <w:r w:rsidRPr="000E10C8">
        <w:rPr>
          <w:lang w:eastAsia="hr-HR"/>
        </w:rPr>
        <w:t>GitHub</w:t>
      </w:r>
      <w:proofErr w:type="spellEnd"/>
      <w:r w:rsidRPr="000E10C8">
        <w:rPr>
          <w:lang w:eastAsia="hr-HR"/>
        </w:rPr>
        <w:t xml:space="preserve"> </w:t>
      </w:r>
      <w:proofErr w:type="spellStart"/>
      <w:r w:rsidRPr="000E10C8">
        <w:rPr>
          <w:lang w:eastAsia="hr-HR"/>
        </w:rPr>
        <w:t>platform</w:t>
      </w:r>
      <w:proofErr w:type="spellEnd"/>
      <w:r w:rsidRPr="000E10C8">
        <w:rPr>
          <w:lang w:eastAsia="hr-HR"/>
        </w:rPr>
        <w:t xml:space="preserve"> for </w:t>
      </w:r>
      <w:proofErr w:type="spellStart"/>
      <w:r w:rsidRPr="000E10C8">
        <w:rPr>
          <w:lang w:eastAsia="hr-HR"/>
        </w:rPr>
        <w:t>code</w:t>
      </w:r>
      <w:proofErr w:type="spellEnd"/>
      <w:r w:rsidRPr="000E10C8">
        <w:rPr>
          <w:lang w:eastAsia="hr-HR"/>
        </w:rPr>
        <w:t xml:space="preserve"> </w:t>
      </w:r>
      <w:proofErr w:type="spellStart"/>
      <w:r w:rsidRPr="000E10C8">
        <w:rPr>
          <w:lang w:eastAsia="hr-HR"/>
        </w:rPr>
        <w:t>storage</w:t>
      </w:r>
      <w:proofErr w:type="spellEnd"/>
      <w:r w:rsidRPr="000E10C8">
        <w:rPr>
          <w:lang w:eastAsia="hr-HR"/>
        </w:rPr>
        <w:t xml:space="preserve">. A </w:t>
      </w:r>
      <w:proofErr w:type="spellStart"/>
      <w:r w:rsidRPr="000E10C8">
        <w:rPr>
          <w:lang w:eastAsia="hr-HR"/>
        </w:rPr>
        <w:t>simple</w:t>
      </w:r>
      <w:proofErr w:type="spellEnd"/>
      <w:r w:rsidRPr="000E10C8">
        <w:rPr>
          <w:lang w:eastAsia="hr-HR"/>
        </w:rPr>
        <w:t xml:space="preserve"> </w:t>
      </w:r>
      <w:proofErr w:type="spellStart"/>
      <w:r w:rsidRPr="000E10C8">
        <w:rPr>
          <w:lang w:eastAsia="hr-HR"/>
        </w:rPr>
        <w:t>Flask</w:t>
      </w:r>
      <w:proofErr w:type="spellEnd"/>
      <w:r w:rsidRPr="000E10C8">
        <w:rPr>
          <w:lang w:eastAsia="hr-HR"/>
        </w:rPr>
        <w:t xml:space="preserve"> </w:t>
      </w:r>
      <w:proofErr w:type="spellStart"/>
      <w:r w:rsidRPr="000E10C8">
        <w:rPr>
          <w:lang w:eastAsia="hr-HR"/>
        </w:rPr>
        <w:t>application</w:t>
      </w:r>
      <w:proofErr w:type="spellEnd"/>
      <w:r w:rsidRPr="000E10C8">
        <w:rPr>
          <w:lang w:eastAsia="hr-HR"/>
        </w:rPr>
        <w:t xml:space="preserve"> </w:t>
      </w:r>
      <w:proofErr w:type="spellStart"/>
      <w:r w:rsidRPr="000E10C8">
        <w:rPr>
          <w:lang w:eastAsia="hr-HR"/>
        </w:rPr>
        <w:t>is</w:t>
      </w:r>
      <w:proofErr w:type="spellEnd"/>
      <w:r w:rsidRPr="000E10C8">
        <w:rPr>
          <w:lang w:eastAsia="hr-HR"/>
        </w:rPr>
        <w:t xml:space="preserve"> </w:t>
      </w:r>
      <w:proofErr w:type="spellStart"/>
      <w:r w:rsidRPr="000E10C8">
        <w:rPr>
          <w:lang w:eastAsia="hr-HR"/>
        </w:rPr>
        <w:t>deployed</w:t>
      </w:r>
      <w:proofErr w:type="spellEnd"/>
      <w:r w:rsidRPr="000E10C8">
        <w:rPr>
          <w:lang w:eastAsia="hr-HR"/>
        </w:rPr>
        <w:t xml:space="preserve"> on </w:t>
      </w:r>
      <w:proofErr w:type="spellStart"/>
      <w:r w:rsidRPr="000E10C8">
        <w:rPr>
          <w:lang w:eastAsia="hr-HR"/>
        </w:rPr>
        <w:t>managed</w:t>
      </w:r>
      <w:proofErr w:type="spellEnd"/>
      <w:r w:rsidRPr="000E10C8">
        <w:rPr>
          <w:lang w:eastAsia="hr-HR"/>
        </w:rPr>
        <w:t xml:space="preserve"> AWS </w:t>
      </w:r>
      <w:proofErr w:type="spellStart"/>
      <w:r w:rsidRPr="000E10C8">
        <w:rPr>
          <w:lang w:eastAsia="hr-HR"/>
        </w:rPr>
        <w:t>Kubernetes</w:t>
      </w:r>
      <w:proofErr w:type="spellEnd"/>
      <w:r w:rsidRPr="000E10C8">
        <w:rPr>
          <w:lang w:eastAsia="hr-HR"/>
        </w:rPr>
        <w:t xml:space="preserve"> </w:t>
      </w:r>
      <w:proofErr w:type="spellStart"/>
      <w:r w:rsidRPr="000E10C8">
        <w:rPr>
          <w:lang w:eastAsia="hr-HR"/>
        </w:rPr>
        <w:t>using</w:t>
      </w:r>
      <w:proofErr w:type="spellEnd"/>
      <w:r w:rsidRPr="000E10C8">
        <w:rPr>
          <w:lang w:eastAsia="hr-HR"/>
        </w:rPr>
        <w:t xml:space="preserve"> a </w:t>
      </w:r>
      <w:proofErr w:type="spellStart"/>
      <w:r w:rsidRPr="000E10C8">
        <w:rPr>
          <w:lang w:eastAsia="hr-HR"/>
        </w:rPr>
        <w:t>Helm</w:t>
      </w:r>
      <w:proofErr w:type="spellEnd"/>
      <w:r w:rsidRPr="000E10C8">
        <w:rPr>
          <w:lang w:eastAsia="hr-HR"/>
        </w:rPr>
        <w:t xml:space="preserve"> </w:t>
      </w:r>
      <w:proofErr w:type="spellStart"/>
      <w:r w:rsidRPr="000E10C8">
        <w:rPr>
          <w:lang w:eastAsia="hr-HR"/>
        </w:rPr>
        <w:t>chart</w:t>
      </w:r>
      <w:proofErr w:type="spellEnd"/>
      <w:r w:rsidRPr="000E10C8">
        <w:rPr>
          <w:lang w:eastAsia="hr-HR"/>
        </w:rPr>
        <w:t xml:space="preserve">. Cloud </w:t>
      </w:r>
      <w:proofErr w:type="spellStart"/>
      <w:r w:rsidRPr="000E10C8">
        <w:rPr>
          <w:lang w:eastAsia="hr-HR"/>
        </w:rPr>
        <w:t>resources</w:t>
      </w:r>
      <w:proofErr w:type="spellEnd"/>
      <w:r w:rsidRPr="000E10C8">
        <w:rPr>
          <w:lang w:eastAsia="hr-HR"/>
        </w:rPr>
        <w:t xml:space="preserve"> are </w:t>
      </w:r>
      <w:proofErr w:type="spellStart"/>
      <w:r w:rsidRPr="000E10C8">
        <w:rPr>
          <w:lang w:eastAsia="hr-HR"/>
        </w:rPr>
        <w:t>provisioned</w:t>
      </w:r>
      <w:proofErr w:type="spellEnd"/>
      <w:r w:rsidRPr="000E10C8">
        <w:rPr>
          <w:lang w:eastAsia="hr-HR"/>
        </w:rPr>
        <w:t xml:space="preserve"> </w:t>
      </w:r>
      <w:proofErr w:type="spellStart"/>
      <w:r w:rsidRPr="000E10C8">
        <w:rPr>
          <w:lang w:eastAsia="hr-HR"/>
        </w:rPr>
        <w:t>using</w:t>
      </w:r>
      <w:proofErr w:type="spellEnd"/>
      <w:r w:rsidRPr="000E10C8">
        <w:rPr>
          <w:lang w:eastAsia="hr-HR"/>
        </w:rPr>
        <w:t xml:space="preserve"> </w:t>
      </w:r>
      <w:proofErr w:type="spellStart"/>
      <w:r w:rsidRPr="000E10C8">
        <w:rPr>
          <w:lang w:eastAsia="hr-HR"/>
        </w:rPr>
        <w:t>the</w:t>
      </w:r>
      <w:proofErr w:type="spellEnd"/>
      <w:r w:rsidRPr="000E10C8">
        <w:rPr>
          <w:lang w:eastAsia="hr-HR"/>
        </w:rPr>
        <w:t xml:space="preserve"> </w:t>
      </w:r>
      <w:proofErr w:type="spellStart"/>
      <w:r w:rsidRPr="000E10C8">
        <w:rPr>
          <w:lang w:eastAsia="hr-HR"/>
        </w:rPr>
        <w:t>Terraform</w:t>
      </w:r>
      <w:proofErr w:type="spellEnd"/>
      <w:r w:rsidRPr="000E10C8">
        <w:rPr>
          <w:lang w:eastAsia="hr-HR"/>
        </w:rPr>
        <w:t xml:space="preserve"> </w:t>
      </w:r>
      <w:proofErr w:type="spellStart"/>
      <w:r w:rsidRPr="000E10C8">
        <w:rPr>
          <w:lang w:eastAsia="hr-HR"/>
        </w:rPr>
        <w:t>tool</w:t>
      </w:r>
      <w:proofErr w:type="spellEnd"/>
      <w:r w:rsidRPr="000E10C8">
        <w:rPr>
          <w:lang w:eastAsia="hr-HR"/>
        </w:rPr>
        <w:t xml:space="preserve">, </w:t>
      </w:r>
      <w:proofErr w:type="spellStart"/>
      <w:r w:rsidRPr="000E10C8">
        <w:rPr>
          <w:lang w:eastAsia="hr-HR"/>
        </w:rPr>
        <w:t>which</w:t>
      </w:r>
      <w:proofErr w:type="spellEnd"/>
      <w:r w:rsidRPr="000E10C8">
        <w:rPr>
          <w:lang w:eastAsia="hr-HR"/>
        </w:rPr>
        <w:t xml:space="preserve"> </w:t>
      </w:r>
      <w:proofErr w:type="spellStart"/>
      <w:r w:rsidRPr="000E10C8">
        <w:rPr>
          <w:lang w:eastAsia="hr-HR"/>
        </w:rPr>
        <w:t>serves</w:t>
      </w:r>
      <w:proofErr w:type="spellEnd"/>
      <w:r w:rsidRPr="000E10C8">
        <w:rPr>
          <w:lang w:eastAsia="hr-HR"/>
        </w:rPr>
        <w:t xml:space="preserve"> as </w:t>
      </w:r>
      <w:proofErr w:type="spellStart"/>
      <w:r w:rsidRPr="000E10C8">
        <w:rPr>
          <w:lang w:eastAsia="hr-HR"/>
        </w:rPr>
        <w:t>infrastructure</w:t>
      </w:r>
      <w:proofErr w:type="spellEnd"/>
      <w:r w:rsidRPr="000E10C8">
        <w:rPr>
          <w:lang w:eastAsia="hr-HR"/>
        </w:rPr>
        <w:t xml:space="preserve"> as </w:t>
      </w:r>
      <w:proofErr w:type="spellStart"/>
      <w:r w:rsidRPr="000E10C8">
        <w:rPr>
          <w:lang w:eastAsia="hr-HR"/>
        </w:rPr>
        <w:t>code</w:t>
      </w:r>
      <w:proofErr w:type="spellEnd"/>
      <w:r w:rsidRPr="000E10C8">
        <w:rPr>
          <w:lang w:eastAsia="hr-HR"/>
        </w:rPr>
        <w:t>.</w:t>
      </w:r>
    </w:p>
    <w:p w14:paraId="3597BB70" w14:textId="2D1D7C0D" w:rsidR="000E10C8" w:rsidRPr="000E10C8" w:rsidRDefault="000E10C8" w:rsidP="000E10C8">
      <w:pPr>
        <w:spacing w:line="360" w:lineRule="auto"/>
        <w:jc w:val="both"/>
        <w:rPr>
          <w:lang w:eastAsia="hr-HR"/>
        </w:rPr>
      </w:pPr>
      <w:proofErr w:type="spellStart"/>
      <w:r>
        <w:rPr>
          <w:b/>
          <w:bCs/>
          <w:lang w:eastAsia="hr-HR"/>
        </w:rPr>
        <w:t>Key</w:t>
      </w:r>
      <w:proofErr w:type="spellEnd"/>
      <w:r>
        <w:rPr>
          <w:b/>
          <w:bCs/>
          <w:lang w:eastAsia="hr-HR"/>
        </w:rPr>
        <w:t xml:space="preserve"> </w:t>
      </w:r>
      <w:proofErr w:type="spellStart"/>
      <w:r>
        <w:rPr>
          <w:b/>
          <w:bCs/>
          <w:lang w:eastAsia="hr-HR"/>
        </w:rPr>
        <w:t>words</w:t>
      </w:r>
      <w:proofErr w:type="spellEnd"/>
      <w:r>
        <w:rPr>
          <w:b/>
          <w:bCs/>
          <w:lang w:eastAsia="hr-HR"/>
        </w:rPr>
        <w:t xml:space="preserve">: </w:t>
      </w:r>
      <w:proofErr w:type="spellStart"/>
      <w:r>
        <w:rPr>
          <w:lang w:eastAsia="hr-HR"/>
        </w:rPr>
        <w:t>Kubernetes</w:t>
      </w:r>
      <w:proofErr w:type="spellEnd"/>
      <w:r>
        <w:rPr>
          <w:lang w:eastAsia="hr-HR"/>
        </w:rPr>
        <w:t xml:space="preserve">, cloud, </w:t>
      </w:r>
      <w:proofErr w:type="spellStart"/>
      <w:r>
        <w:rPr>
          <w:lang w:eastAsia="hr-HR"/>
        </w:rPr>
        <w:t>pipeline</w:t>
      </w:r>
      <w:proofErr w:type="spellEnd"/>
      <w:r>
        <w:rPr>
          <w:lang w:eastAsia="hr-HR"/>
        </w:rPr>
        <w:t xml:space="preserve">, </w:t>
      </w:r>
      <w:proofErr w:type="spellStart"/>
      <w:r>
        <w:rPr>
          <w:lang w:eastAsia="hr-HR"/>
        </w:rPr>
        <w:t>infrastructure</w:t>
      </w:r>
      <w:proofErr w:type="spellEnd"/>
      <w:r>
        <w:rPr>
          <w:lang w:eastAsia="hr-HR"/>
        </w:rPr>
        <w:t xml:space="preserve"> as a </w:t>
      </w:r>
      <w:proofErr w:type="spellStart"/>
      <w:r>
        <w:rPr>
          <w:lang w:eastAsia="hr-HR"/>
        </w:rPr>
        <w:t>code</w:t>
      </w:r>
      <w:proofErr w:type="spellEnd"/>
      <w:r>
        <w:rPr>
          <w:lang w:eastAsia="hr-HR"/>
        </w:rPr>
        <w:t xml:space="preserve">, </w:t>
      </w:r>
      <w:proofErr w:type="spellStart"/>
      <w:r>
        <w:rPr>
          <w:lang w:eastAsia="hr-HR"/>
        </w:rPr>
        <w:t>automatization</w:t>
      </w:r>
      <w:proofErr w:type="spellEnd"/>
      <w:r>
        <w:rPr>
          <w:lang w:eastAsia="hr-HR"/>
        </w:rPr>
        <w:t xml:space="preserve">, </w:t>
      </w:r>
      <w:proofErr w:type="spellStart"/>
      <w:r w:rsidRPr="000E10C8">
        <w:rPr>
          <w:lang w:eastAsia="hr-HR"/>
        </w:rPr>
        <w:t>continuous</w:t>
      </w:r>
      <w:proofErr w:type="spellEnd"/>
      <w:r w:rsidRPr="000E10C8">
        <w:rPr>
          <w:lang w:eastAsia="hr-HR"/>
        </w:rPr>
        <w:t xml:space="preserve"> </w:t>
      </w:r>
      <w:proofErr w:type="spellStart"/>
      <w:r w:rsidRPr="000E10C8">
        <w:rPr>
          <w:lang w:eastAsia="hr-HR"/>
        </w:rPr>
        <w:t>integration</w:t>
      </w:r>
      <w:proofErr w:type="spellEnd"/>
      <w:r>
        <w:rPr>
          <w:lang w:eastAsia="hr-HR"/>
        </w:rPr>
        <w:t xml:space="preserve">, </w:t>
      </w:r>
      <w:proofErr w:type="spellStart"/>
      <w:r w:rsidRPr="000E10C8">
        <w:rPr>
          <w:lang w:eastAsia="hr-HR"/>
        </w:rPr>
        <w:t>continuous</w:t>
      </w:r>
      <w:proofErr w:type="spellEnd"/>
      <w:r w:rsidRPr="000E10C8">
        <w:rPr>
          <w:lang w:eastAsia="hr-HR"/>
        </w:rPr>
        <w:t xml:space="preserve"> </w:t>
      </w:r>
      <w:proofErr w:type="spellStart"/>
      <w:r w:rsidRPr="000E10C8">
        <w:rPr>
          <w:lang w:eastAsia="hr-HR"/>
        </w:rPr>
        <w:t>delivery</w:t>
      </w:r>
      <w:proofErr w:type="spellEnd"/>
      <w:r>
        <w:rPr>
          <w:lang w:eastAsia="hr-HR"/>
        </w:rPr>
        <w:t xml:space="preserve">, </w:t>
      </w:r>
      <w:proofErr w:type="spellStart"/>
      <w:r w:rsidRPr="000E10C8">
        <w:rPr>
          <w:lang w:eastAsia="hr-HR"/>
        </w:rPr>
        <w:t>scalability</w:t>
      </w:r>
      <w:proofErr w:type="spellEnd"/>
      <w:r>
        <w:rPr>
          <w:lang w:eastAsia="hr-HR"/>
        </w:rPr>
        <w:t xml:space="preserve">, </w:t>
      </w:r>
      <w:proofErr w:type="spellStart"/>
      <w:r w:rsidRPr="000E10C8">
        <w:rPr>
          <w:lang w:eastAsia="hr-HR"/>
        </w:rPr>
        <w:t>availability</w:t>
      </w:r>
      <w:proofErr w:type="spellEnd"/>
    </w:p>
    <w:sectPr w:rsidR="000E10C8" w:rsidRPr="000E10C8" w:rsidSect="00281DA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4DA28" w14:textId="77777777" w:rsidR="00BE21D6" w:rsidRDefault="00BE21D6" w:rsidP="006001DD">
      <w:pPr>
        <w:spacing w:after="0"/>
      </w:pPr>
      <w:r>
        <w:separator/>
      </w:r>
    </w:p>
  </w:endnote>
  <w:endnote w:type="continuationSeparator" w:id="0">
    <w:p w14:paraId="7903FC24" w14:textId="77777777" w:rsidR="00BE21D6" w:rsidRDefault="00BE21D6" w:rsidP="006001D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Yu Gothic"/>
    <w:charset w:val="80"/>
    <w:family w:val="auto"/>
    <w:pitch w:val="default"/>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tarSymbol">
    <w:altName w:val="Segoe UI Symbol"/>
    <w:charset w:val="02"/>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WenQuanYi Micro Hei">
    <w:altName w:val="Times New Roman"/>
    <w:panose1 w:val="00000000000000000000"/>
    <w:charset w:val="00"/>
    <w:family w:val="roman"/>
    <w:notTrueType/>
    <w:pitch w:val="default"/>
  </w:font>
  <w:font w:name="Lohit Hind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ejaVu Sans">
    <w:charset w:val="00"/>
    <w:family w:val="auto"/>
    <w:pitch w:val="variable"/>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4F902" w14:textId="262AD502" w:rsidR="00C52F24" w:rsidRDefault="00C52F24" w:rsidP="007E6C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0</w:t>
    </w:r>
    <w:r>
      <w:rPr>
        <w:rStyle w:val="PageNumber"/>
      </w:rPr>
      <w:fldChar w:fldCharType="end"/>
    </w:r>
  </w:p>
  <w:p w14:paraId="46317A99" w14:textId="77777777" w:rsidR="00C52F24" w:rsidRDefault="00C52F24" w:rsidP="007E6C5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ABED4" w14:textId="77777777" w:rsidR="00C52F24" w:rsidRDefault="00C52F24" w:rsidP="007E6C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23</w:t>
    </w:r>
    <w:r>
      <w:rPr>
        <w:rStyle w:val="PageNumber"/>
      </w:rPr>
      <w:fldChar w:fldCharType="end"/>
    </w:r>
  </w:p>
  <w:p w14:paraId="5007B44A" w14:textId="77777777" w:rsidR="00C52F24" w:rsidRDefault="00C52F24" w:rsidP="007E6C5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BC12B" w14:textId="77777777" w:rsidR="00C52F24" w:rsidRDefault="00C52F24" w:rsidP="007E6C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94E7F8A" w14:textId="77777777" w:rsidR="00C52F24" w:rsidRDefault="00C52F24" w:rsidP="007E6C52">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515DA" w14:textId="77777777" w:rsidR="00C52F24" w:rsidRDefault="00C52F24" w:rsidP="007E6C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F63F46F" w14:textId="77777777" w:rsidR="00C52F24" w:rsidRDefault="00C52F24" w:rsidP="007E6C52">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103AE" w14:textId="766A030E" w:rsidR="00BB0E8A" w:rsidRDefault="00DA360C" w:rsidP="007E6C52">
    <w:pPr>
      <w:pStyle w:val="Footer"/>
      <w:framePr w:wrap="around" w:vAnchor="text" w:hAnchor="margin" w:xAlign="right" w:y="1"/>
      <w:rPr>
        <w:rStyle w:val="PageNumber"/>
      </w:rPr>
    </w:pPr>
    <w:r>
      <w:rPr>
        <w:rStyle w:val="PageNumber"/>
      </w:rPr>
      <w:fldChar w:fldCharType="begin"/>
    </w:r>
    <w:r w:rsidR="00BB0E8A">
      <w:rPr>
        <w:rStyle w:val="PageNumber"/>
      </w:rPr>
      <w:instrText xml:space="preserve">PAGE  </w:instrText>
    </w:r>
    <w:r>
      <w:rPr>
        <w:rStyle w:val="PageNumber"/>
      </w:rPr>
      <w:fldChar w:fldCharType="separate"/>
    </w:r>
    <w:r w:rsidR="00C52F24">
      <w:rPr>
        <w:rStyle w:val="PageNumber"/>
        <w:noProof/>
      </w:rPr>
      <w:t>1</w:t>
    </w:r>
    <w:r>
      <w:rPr>
        <w:rStyle w:val="PageNumber"/>
      </w:rPr>
      <w:fldChar w:fldCharType="end"/>
    </w:r>
  </w:p>
  <w:p w14:paraId="16F7192F" w14:textId="77777777" w:rsidR="00BB0E8A" w:rsidRDefault="00BB0E8A" w:rsidP="007E6C52">
    <w:pPr>
      <w:pStyle w:val="Footer"/>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7F93F" w14:textId="77777777" w:rsidR="00BB0E8A" w:rsidRDefault="00DA360C" w:rsidP="007E6C52">
    <w:pPr>
      <w:pStyle w:val="Footer"/>
      <w:framePr w:wrap="around" w:vAnchor="text" w:hAnchor="margin" w:xAlign="right" w:y="1"/>
      <w:rPr>
        <w:rStyle w:val="PageNumber"/>
      </w:rPr>
    </w:pPr>
    <w:r>
      <w:rPr>
        <w:rStyle w:val="PageNumber"/>
      </w:rPr>
      <w:fldChar w:fldCharType="begin"/>
    </w:r>
    <w:r w:rsidR="00BB0E8A">
      <w:rPr>
        <w:rStyle w:val="PageNumber"/>
      </w:rPr>
      <w:instrText xml:space="preserve">PAGE  </w:instrText>
    </w:r>
    <w:r>
      <w:rPr>
        <w:rStyle w:val="PageNumber"/>
      </w:rPr>
      <w:fldChar w:fldCharType="separate"/>
    </w:r>
    <w:r w:rsidR="00CA46F8">
      <w:rPr>
        <w:rStyle w:val="PageNumber"/>
        <w:noProof/>
      </w:rPr>
      <w:t>1</w:t>
    </w:r>
    <w:r>
      <w:rPr>
        <w:rStyle w:val="PageNumber"/>
      </w:rPr>
      <w:fldChar w:fldCharType="end"/>
    </w:r>
  </w:p>
  <w:p w14:paraId="58F1D108" w14:textId="77777777" w:rsidR="00BB0E8A" w:rsidRDefault="00BB0E8A" w:rsidP="007E6C5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6120F7" w14:textId="77777777" w:rsidR="00BE21D6" w:rsidRDefault="00BE21D6" w:rsidP="006001DD">
      <w:pPr>
        <w:spacing w:after="0"/>
      </w:pPr>
      <w:r>
        <w:separator/>
      </w:r>
    </w:p>
  </w:footnote>
  <w:footnote w:type="continuationSeparator" w:id="0">
    <w:p w14:paraId="15C2494B" w14:textId="77777777" w:rsidR="00BE21D6" w:rsidRDefault="00BE21D6" w:rsidP="006001D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080"/>
        </w:tabs>
        <w:ind w:left="1080" w:hanging="360"/>
      </w:pPr>
      <w:rPr>
        <w:rFonts w:ascii="Wingdings 2" w:hAnsi="Wingdings 2" w:cs="Courier New"/>
      </w:rPr>
    </w:lvl>
    <w:lvl w:ilvl="2">
      <w:start w:val="1"/>
      <w:numFmt w:val="bullet"/>
      <w:lvlText w:val="■"/>
      <w:lvlJc w:val="left"/>
      <w:pPr>
        <w:tabs>
          <w:tab w:val="num" w:pos="1440"/>
        </w:tabs>
        <w:ind w:left="1440" w:hanging="360"/>
      </w:pPr>
      <w:rPr>
        <w:rFonts w:ascii="StarSymbol" w:hAnsi="StarSymbol"/>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2" w:hAnsi="Wingdings 2" w:cs="Courier New"/>
      </w:rPr>
    </w:lvl>
    <w:lvl w:ilvl="5">
      <w:start w:val="1"/>
      <w:numFmt w:val="bullet"/>
      <w:lvlText w:val="■"/>
      <w:lvlJc w:val="left"/>
      <w:pPr>
        <w:tabs>
          <w:tab w:val="num" w:pos="2520"/>
        </w:tabs>
        <w:ind w:left="2520" w:hanging="360"/>
      </w:pPr>
      <w:rPr>
        <w:rFonts w:ascii="StarSymbol" w:hAnsi="StarSymbol"/>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2" w:hAnsi="Wingdings 2" w:cs="Courier New"/>
      </w:rPr>
    </w:lvl>
    <w:lvl w:ilvl="8">
      <w:start w:val="1"/>
      <w:numFmt w:val="bullet"/>
      <w:lvlText w:val="■"/>
      <w:lvlJc w:val="left"/>
      <w:pPr>
        <w:tabs>
          <w:tab w:val="num" w:pos="3600"/>
        </w:tabs>
        <w:ind w:left="3600" w:hanging="360"/>
      </w:pPr>
      <w:rPr>
        <w:rFonts w:ascii="StarSymbol" w:hAnsi="StarSymbol"/>
      </w:rPr>
    </w:lvl>
  </w:abstractNum>
  <w:abstractNum w:abstractNumId="3" w15:restartNumberingAfterBreak="0">
    <w:nsid w:val="0AF45E95"/>
    <w:multiLevelType w:val="hybridMultilevel"/>
    <w:tmpl w:val="6EE26986"/>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0BF31804"/>
    <w:multiLevelType w:val="hybridMultilevel"/>
    <w:tmpl w:val="F2AAFB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14F47DF3"/>
    <w:multiLevelType w:val="hybridMultilevel"/>
    <w:tmpl w:val="3AC26CD6"/>
    <w:lvl w:ilvl="0" w:tplc="041A0001">
      <w:start w:val="1"/>
      <w:numFmt w:val="bullet"/>
      <w:lvlText w:val=""/>
      <w:lvlJc w:val="left"/>
      <w:pPr>
        <w:ind w:left="1800" w:hanging="360"/>
      </w:pPr>
      <w:rPr>
        <w:rFonts w:ascii="Symbol" w:hAnsi="Symbol" w:hint="default"/>
      </w:rPr>
    </w:lvl>
    <w:lvl w:ilvl="1" w:tplc="041A0003" w:tentative="1">
      <w:start w:val="1"/>
      <w:numFmt w:val="bullet"/>
      <w:lvlText w:val="o"/>
      <w:lvlJc w:val="left"/>
      <w:pPr>
        <w:ind w:left="2520" w:hanging="360"/>
      </w:pPr>
      <w:rPr>
        <w:rFonts w:ascii="Courier New" w:hAnsi="Courier New" w:cs="Courier New" w:hint="default"/>
      </w:rPr>
    </w:lvl>
    <w:lvl w:ilvl="2" w:tplc="041A0005" w:tentative="1">
      <w:start w:val="1"/>
      <w:numFmt w:val="bullet"/>
      <w:lvlText w:val=""/>
      <w:lvlJc w:val="left"/>
      <w:pPr>
        <w:ind w:left="3240" w:hanging="360"/>
      </w:pPr>
      <w:rPr>
        <w:rFonts w:ascii="Wingdings" w:hAnsi="Wingdings" w:hint="default"/>
      </w:rPr>
    </w:lvl>
    <w:lvl w:ilvl="3" w:tplc="041A0001" w:tentative="1">
      <w:start w:val="1"/>
      <w:numFmt w:val="bullet"/>
      <w:lvlText w:val=""/>
      <w:lvlJc w:val="left"/>
      <w:pPr>
        <w:ind w:left="3960" w:hanging="360"/>
      </w:pPr>
      <w:rPr>
        <w:rFonts w:ascii="Symbol" w:hAnsi="Symbol" w:hint="default"/>
      </w:rPr>
    </w:lvl>
    <w:lvl w:ilvl="4" w:tplc="041A0003" w:tentative="1">
      <w:start w:val="1"/>
      <w:numFmt w:val="bullet"/>
      <w:lvlText w:val="o"/>
      <w:lvlJc w:val="left"/>
      <w:pPr>
        <w:ind w:left="4680" w:hanging="360"/>
      </w:pPr>
      <w:rPr>
        <w:rFonts w:ascii="Courier New" w:hAnsi="Courier New" w:cs="Courier New" w:hint="default"/>
      </w:rPr>
    </w:lvl>
    <w:lvl w:ilvl="5" w:tplc="041A0005" w:tentative="1">
      <w:start w:val="1"/>
      <w:numFmt w:val="bullet"/>
      <w:lvlText w:val=""/>
      <w:lvlJc w:val="left"/>
      <w:pPr>
        <w:ind w:left="5400" w:hanging="360"/>
      </w:pPr>
      <w:rPr>
        <w:rFonts w:ascii="Wingdings" w:hAnsi="Wingdings" w:hint="default"/>
      </w:rPr>
    </w:lvl>
    <w:lvl w:ilvl="6" w:tplc="041A0001" w:tentative="1">
      <w:start w:val="1"/>
      <w:numFmt w:val="bullet"/>
      <w:lvlText w:val=""/>
      <w:lvlJc w:val="left"/>
      <w:pPr>
        <w:ind w:left="6120" w:hanging="360"/>
      </w:pPr>
      <w:rPr>
        <w:rFonts w:ascii="Symbol" w:hAnsi="Symbol" w:hint="default"/>
      </w:rPr>
    </w:lvl>
    <w:lvl w:ilvl="7" w:tplc="041A0003" w:tentative="1">
      <w:start w:val="1"/>
      <w:numFmt w:val="bullet"/>
      <w:lvlText w:val="o"/>
      <w:lvlJc w:val="left"/>
      <w:pPr>
        <w:ind w:left="6840" w:hanging="360"/>
      </w:pPr>
      <w:rPr>
        <w:rFonts w:ascii="Courier New" w:hAnsi="Courier New" w:cs="Courier New" w:hint="default"/>
      </w:rPr>
    </w:lvl>
    <w:lvl w:ilvl="8" w:tplc="041A0005" w:tentative="1">
      <w:start w:val="1"/>
      <w:numFmt w:val="bullet"/>
      <w:lvlText w:val=""/>
      <w:lvlJc w:val="left"/>
      <w:pPr>
        <w:ind w:left="7560" w:hanging="360"/>
      </w:pPr>
      <w:rPr>
        <w:rFonts w:ascii="Wingdings" w:hAnsi="Wingdings" w:hint="default"/>
      </w:rPr>
    </w:lvl>
  </w:abstractNum>
  <w:abstractNum w:abstractNumId="6" w15:restartNumberingAfterBreak="0">
    <w:nsid w:val="15EC2924"/>
    <w:multiLevelType w:val="hybridMultilevel"/>
    <w:tmpl w:val="E986515A"/>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7" w15:restartNumberingAfterBreak="0">
    <w:nsid w:val="179431DD"/>
    <w:multiLevelType w:val="hybridMultilevel"/>
    <w:tmpl w:val="552250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4341B9"/>
    <w:multiLevelType w:val="hybridMultilevel"/>
    <w:tmpl w:val="4F921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E4694A"/>
    <w:multiLevelType w:val="hybridMultilevel"/>
    <w:tmpl w:val="FF68C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712A50"/>
    <w:multiLevelType w:val="hybridMultilevel"/>
    <w:tmpl w:val="690EC976"/>
    <w:lvl w:ilvl="0" w:tplc="BCA499F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6759C6"/>
    <w:multiLevelType w:val="hybridMultilevel"/>
    <w:tmpl w:val="A52AA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C728D1"/>
    <w:multiLevelType w:val="hybridMultilevel"/>
    <w:tmpl w:val="2AB02F0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3" w15:restartNumberingAfterBreak="0">
    <w:nsid w:val="29A30571"/>
    <w:multiLevelType w:val="multilevel"/>
    <w:tmpl w:val="A308E37A"/>
    <w:lvl w:ilvl="0">
      <w:start w:val="1"/>
      <w:numFmt w:val="decimal"/>
      <w:pStyle w:val="Heading1"/>
      <w:lvlText w:val="%1."/>
      <w:lvlJc w:val="left"/>
      <w:pPr>
        <w:tabs>
          <w:tab w:val="num" w:pos="432"/>
        </w:tabs>
        <w:ind w:left="432" w:hanging="432"/>
      </w:pPr>
      <w:rPr>
        <w:rFonts w:ascii="Arial" w:hAnsi="Arial" w:cs="Arial" w:hint="default"/>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Heading2"/>
      <w:lvlText w:val="%1.%2."/>
      <w:lvlJc w:val="left"/>
      <w:pPr>
        <w:tabs>
          <w:tab w:val="num" w:pos="756"/>
        </w:tabs>
        <w:ind w:left="756" w:hanging="576"/>
      </w:pPr>
      <w:rPr>
        <w:rFonts w:ascii="Arial" w:hAnsi="Arial" w:cs="Arial" w:hint="default"/>
        <w:b/>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Heading3"/>
      <w:lvlText w:val="%1.%2.%3."/>
      <w:lvlJc w:val="left"/>
      <w:pPr>
        <w:tabs>
          <w:tab w:val="num" w:pos="720"/>
        </w:tabs>
        <w:ind w:left="720" w:hanging="720"/>
      </w:pPr>
      <w:rPr>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4" w15:restartNumberingAfterBreak="0">
    <w:nsid w:val="29F30CF1"/>
    <w:multiLevelType w:val="hybridMultilevel"/>
    <w:tmpl w:val="4F20FE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EE4F32"/>
    <w:multiLevelType w:val="hybridMultilevel"/>
    <w:tmpl w:val="EAF455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30672F"/>
    <w:multiLevelType w:val="hybridMultilevel"/>
    <w:tmpl w:val="A562325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7" w15:restartNumberingAfterBreak="0">
    <w:nsid w:val="3638325F"/>
    <w:multiLevelType w:val="hybridMultilevel"/>
    <w:tmpl w:val="37BC770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8" w15:restartNumberingAfterBreak="0">
    <w:nsid w:val="36D126D1"/>
    <w:multiLevelType w:val="hybridMultilevel"/>
    <w:tmpl w:val="C3AAFF60"/>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19" w15:restartNumberingAfterBreak="0">
    <w:nsid w:val="373F30C0"/>
    <w:multiLevelType w:val="multilevel"/>
    <w:tmpl w:val="A298180A"/>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38846D08"/>
    <w:multiLevelType w:val="multilevel"/>
    <w:tmpl w:val="19A2D23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1" w15:restartNumberingAfterBreak="0">
    <w:nsid w:val="3B01488D"/>
    <w:multiLevelType w:val="hybridMultilevel"/>
    <w:tmpl w:val="193A328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2" w15:restartNumberingAfterBreak="0">
    <w:nsid w:val="451A3FAC"/>
    <w:multiLevelType w:val="hybridMultilevel"/>
    <w:tmpl w:val="FA8C62AC"/>
    <w:lvl w:ilvl="0" w:tplc="541C3B44">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3" w15:restartNumberingAfterBreak="0">
    <w:nsid w:val="4BED01DA"/>
    <w:multiLevelType w:val="hybridMultilevel"/>
    <w:tmpl w:val="635AF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FC205DA"/>
    <w:multiLevelType w:val="hybridMultilevel"/>
    <w:tmpl w:val="6750C0A2"/>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25" w15:restartNumberingAfterBreak="0">
    <w:nsid w:val="52681E8E"/>
    <w:multiLevelType w:val="hybridMultilevel"/>
    <w:tmpl w:val="0706F5E0"/>
    <w:lvl w:ilvl="0" w:tplc="6DFE401A">
      <w:start w:val="1"/>
      <w:numFmt w:val="decimal"/>
      <w:pStyle w:val="literatura"/>
      <w:lvlText w:val="[%1]"/>
      <w:lvlJc w:val="left"/>
      <w:pPr>
        <w:tabs>
          <w:tab w:val="num" w:pos="567"/>
        </w:tabs>
        <w:ind w:left="567" w:hanging="567"/>
      </w:pPr>
      <w:rPr>
        <w:rFonts w:hint="default"/>
        <w:b w:val="0"/>
        <w:i w:val="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6" w15:restartNumberingAfterBreak="0">
    <w:nsid w:val="5C417851"/>
    <w:multiLevelType w:val="hybridMultilevel"/>
    <w:tmpl w:val="097AF8C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7" w15:restartNumberingAfterBreak="0">
    <w:nsid w:val="6C460F07"/>
    <w:multiLevelType w:val="hybridMultilevel"/>
    <w:tmpl w:val="472E1DE2"/>
    <w:lvl w:ilvl="0" w:tplc="B016CC5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161398"/>
    <w:multiLevelType w:val="hybridMultilevel"/>
    <w:tmpl w:val="655607B2"/>
    <w:lvl w:ilvl="0" w:tplc="C55CFA28">
      <w:start w:val="1"/>
      <w:numFmt w:val="decimal"/>
      <w:lvlText w:val="%1."/>
      <w:lvlJc w:val="left"/>
      <w:pPr>
        <w:ind w:left="1065" w:hanging="360"/>
      </w:pPr>
      <w:rPr>
        <w:rFonts w:hint="default"/>
      </w:rPr>
    </w:lvl>
    <w:lvl w:ilvl="1" w:tplc="041A0019" w:tentative="1">
      <w:start w:val="1"/>
      <w:numFmt w:val="lowerLetter"/>
      <w:lvlText w:val="%2."/>
      <w:lvlJc w:val="left"/>
      <w:pPr>
        <w:ind w:left="1785" w:hanging="360"/>
      </w:pPr>
    </w:lvl>
    <w:lvl w:ilvl="2" w:tplc="041A001B" w:tentative="1">
      <w:start w:val="1"/>
      <w:numFmt w:val="lowerRoman"/>
      <w:lvlText w:val="%3."/>
      <w:lvlJc w:val="right"/>
      <w:pPr>
        <w:ind w:left="2505" w:hanging="180"/>
      </w:pPr>
    </w:lvl>
    <w:lvl w:ilvl="3" w:tplc="041A000F" w:tentative="1">
      <w:start w:val="1"/>
      <w:numFmt w:val="decimal"/>
      <w:lvlText w:val="%4."/>
      <w:lvlJc w:val="left"/>
      <w:pPr>
        <w:ind w:left="3225" w:hanging="360"/>
      </w:pPr>
    </w:lvl>
    <w:lvl w:ilvl="4" w:tplc="041A0019" w:tentative="1">
      <w:start w:val="1"/>
      <w:numFmt w:val="lowerLetter"/>
      <w:lvlText w:val="%5."/>
      <w:lvlJc w:val="left"/>
      <w:pPr>
        <w:ind w:left="3945" w:hanging="360"/>
      </w:pPr>
    </w:lvl>
    <w:lvl w:ilvl="5" w:tplc="041A001B" w:tentative="1">
      <w:start w:val="1"/>
      <w:numFmt w:val="lowerRoman"/>
      <w:lvlText w:val="%6."/>
      <w:lvlJc w:val="right"/>
      <w:pPr>
        <w:ind w:left="4665" w:hanging="180"/>
      </w:pPr>
    </w:lvl>
    <w:lvl w:ilvl="6" w:tplc="041A000F" w:tentative="1">
      <w:start w:val="1"/>
      <w:numFmt w:val="decimal"/>
      <w:lvlText w:val="%7."/>
      <w:lvlJc w:val="left"/>
      <w:pPr>
        <w:ind w:left="5385" w:hanging="360"/>
      </w:pPr>
    </w:lvl>
    <w:lvl w:ilvl="7" w:tplc="041A0019" w:tentative="1">
      <w:start w:val="1"/>
      <w:numFmt w:val="lowerLetter"/>
      <w:lvlText w:val="%8."/>
      <w:lvlJc w:val="left"/>
      <w:pPr>
        <w:ind w:left="6105" w:hanging="360"/>
      </w:pPr>
    </w:lvl>
    <w:lvl w:ilvl="8" w:tplc="041A001B" w:tentative="1">
      <w:start w:val="1"/>
      <w:numFmt w:val="lowerRoman"/>
      <w:lvlText w:val="%9."/>
      <w:lvlJc w:val="right"/>
      <w:pPr>
        <w:ind w:left="6825" w:hanging="180"/>
      </w:pPr>
    </w:lvl>
  </w:abstractNum>
  <w:abstractNum w:abstractNumId="29" w15:restartNumberingAfterBreak="0">
    <w:nsid w:val="6FEE4152"/>
    <w:multiLevelType w:val="hybridMultilevel"/>
    <w:tmpl w:val="679426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912E96"/>
    <w:multiLevelType w:val="hybridMultilevel"/>
    <w:tmpl w:val="D7FA30D6"/>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31" w15:restartNumberingAfterBreak="0">
    <w:nsid w:val="70971DD7"/>
    <w:multiLevelType w:val="hybridMultilevel"/>
    <w:tmpl w:val="E96C8F7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2" w15:restartNumberingAfterBreak="0">
    <w:nsid w:val="73845208"/>
    <w:multiLevelType w:val="hybridMultilevel"/>
    <w:tmpl w:val="83F016B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3" w15:restartNumberingAfterBreak="0">
    <w:nsid w:val="76F02CD2"/>
    <w:multiLevelType w:val="hybridMultilevel"/>
    <w:tmpl w:val="23AC0A30"/>
    <w:lvl w:ilvl="0" w:tplc="71265422">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777E0185"/>
    <w:multiLevelType w:val="hybridMultilevel"/>
    <w:tmpl w:val="11AAF49A"/>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35" w15:restartNumberingAfterBreak="0">
    <w:nsid w:val="78E40CFC"/>
    <w:multiLevelType w:val="hybridMultilevel"/>
    <w:tmpl w:val="A498F2B0"/>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36" w15:restartNumberingAfterBreak="0">
    <w:nsid w:val="7B247944"/>
    <w:multiLevelType w:val="hybridMultilevel"/>
    <w:tmpl w:val="CABE91A4"/>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37" w15:restartNumberingAfterBreak="0">
    <w:nsid w:val="7B6E7F17"/>
    <w:multiLevelType w:val="multilevel"/>
    <w:tmpl w:val="ADEE109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8" w15:restartNumberingAfterBreak="0">
    <w:nsid w:val="7F3F65B2"/>
    <w:multiLevelType w:val="hybridMultilevel"/>
    <w:tmpl w:val="6CC897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7479411">
    <w:abstractNumId w:val="13"/>
  </w:num>
  <w:num w:numId="2" w16cid:durableId="1319069505">
    <w:abstractNumId w:val="20"/>
  </w:num>
  <w:num w:numId="3" w16cid:durableId="714547335">
    <w:abstractNumId w:val="0"/>
  </w:num>
  <w:num w:numId="4" w16cid:durableId="800998528">
    <w:abstractNumId w:val="1"/>
  </w:num>
  <w:num w:numId="5" w16cid:durableId="656344775">
    <w:abstractNumId w:val="2"/>
  </w:num>
  <w:num w:numId="6" w16cid:durableId="709459902">
    <w:abstractNumId w:val="25"/>
  </w:num>
  <w:num w:numId="7" w16cid:durableId="1096943514">
    <w:abstractNumId w:val="36"/>
  </w:num>
  <w:num w:numId="8" w16cid:durableId="416941590">
    <w:abstractNumId w:val="6"/>
  </w:num>
  <w:num w:numId="9" w16cid:durableId="45956696">
    <w:abstractNumId w:val="18"/>
  </w:num>
  <w:num w:numId="10" w16cid:durableId="2052414968">
    <w:abstractNumId w:val="19"/>
  </w:num>
  <w:num w:numId="11" w16cid:durableId="533077429">
    <w:abstractNumId w:val="4"/>
  </w:num>
  <w:num w:numId="12" w16cid:durableId="663359950">
    <w:abstractNumId w:val="3"/>
  </w:num>
  <w:num w:numId="13" w16cid:durableId="612907557">
    <w:abstractNumId w:val="32"/>
  </w:num>
  <w:num w:numId="14" w16cid:durableId="1601716277">
    <w:abstractNumId w:val="5"/>
  </w:num>
  <w:num w:numId="15" w16cid:durableId="130290955">
    <w:abstractNumId w:val="34"/>
  </w:num>
  <w:num w:numId="16" w16cid:durableId="2025356596">
    <w:abstractNumId w:val="35"/>
  </w:num>
  <w:num w:numId="17" w16cid:durableId="2006392884">
    <w:abstractNumId w:val="24"/>
  </w:num>
  <w:num w:numId="18" w16cid:durableId="1404838889">
    <w:abstractNumId w:val="12"/>
  </w:num>
  <w:num w:numId="19" w16cid:durableId="844518329">
    <w:abstractNumId w:val="8"/>
  </w:num>
  <w:num w:numId="20" w16cid:durableId="857697020">
    <w:abstractNumId w:val="15"/>
  </w:num>
  <w:num w:numId="21" w16cid:durableId="1459302771">
    <w:abstractNumId w:val="10"/>
  </w:num>
  <w:num w:numId="22" w16cid:durableId="562057931">
    <w:abstractNumId w:val="37"/>
  </w:num>
  <w:num w:numId="23" w16cid:durableId="1089303621">
    <w:abstractNumId w:val="16"/>
  </w:num>
  <w:num w:numId="24" w16cid:durableId="613252370">
    <w:abstractNumId w:val="30"/>
  </w:num>
  <w:num w:numId="25" w16cid:durableId="1472136909">
    <w:abstractNumId w:val="22"/>
  </w:num>
  <w:num w:numId="26" w16cid:durableId="1009140689">
    <w:abstractNumId w:val="31"/>
  </w:num>
  <w:num w:numId="27" w16cid:durableId="1410073974">
    <w:abstractNumId w:val="17"/>
  </w:num>
  <w:num w:numId="28" w16cid:durableId="608588241">
    <w:abstractNumId w:val="21"/>
  </w:num>
  <w:num w:numId="29" w16cid:durableId="279651725">
    <w:abstractNumId w:val="28"/>
  </w:num>
  <w:num w:numId="30" w16cid:durableId="1467504118">
    <w:abstractNumId w:val="26"/>
  </w:num>
  <w:num w:numId="31" w16cid:durableId="868252288">
    <w:abstractNumId w:val="27"/>
  </w:num>
  <w:num w:numId="32" w16cid:durableId="1933975343">
    <w:abstractNumId w:val="7"/>
  </w:num>
  <w:num w:numId="33" w16cid:durableId="975380979">
    <w:abstractNumId w:val="9"/>
  </w:num>
  <w:num w:numId="34" w16cid:durableId="620579135">
    <w:abstractNumId w:val="23"/>
  </w:num>
  <w:num w:numId="35" w16cid:durableId="413742771">
    <w:abstractNumId w:val="14"/>
  </w:num>
  <w:num w:numId="36" w16cid:durableId="869757517">
    <w:abstractNumId w:val="33"/>
  </w:num>
  <w:num w:numId="37" w16cid:durableId="745689379">
    <w:abstractNumId w:val="38"/>
  </w:num>
  <w:num w:numId="38" w16cid:durableId="1785034337">
    <w:abstractNumId w:val="11"/>
  </w:num>
  <w:num w:numId="39" w16cid:durableId="36641367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4F7"/>
    <w:rsid w:val="00004063"/>
    <w:rsid w:val="000040F6"/>
    <w:rsid w:val="00012112"/>
    <w:rsid w:val="00012288"/>
    <w:rsid w:val="00013EE8"/>
    <w:rsid w:val="0001551C"/>
    <w:rsid w:val="00016F28"/>
    <w:rsid w:val="00020CD2"/>
    <w:rsid w:val="000224D0"/>
    <w:rsid w:val="00025AAB"/>
    <w:rsid w:val="00026D10"/>
    <w:rsid w:val="00033C42"/>
    <w:rsid w:val="00041F3D"/>
    <w:rsid w:val="00042FCB"/>
    <w:rsid w:val="00045541"/>
    <w:rsid w:val="00045E0F"/>
    <w:rsid w:val="000473D4"/>
    <w:rsid w:val="000513DD"/>
    <w:rsid w:val="000517CD"/>
    <w:rsid w:val="000518A6"/>
    <w:rsid w:val="00054845"/>
    <w:rsid w:val="000601F3"/>
    <w:rsid w:val="00073B17"/>
    <w:rsid w:val="00077E12"/>
    <w:rsid w:val="0008147F"/>
    <w:rsid w:val="0008331C"/>
    <w:rsid w:val="00083A68"/>
    <w:rsid w:val="00084762"/>
    <w:rsid w:val="000877F9"/>
    <w:rsid w:val="00094147"/>
    <w:rsid w:val="00094F3D"/>
    <w:rsid w:val="000950E6"/>
    <w:rsid w:val="0009628B"/>
    <w:rsid w:val="000A02B8"/>
    <w:rsid w:val="000A434C"/>
    <w:rsid w:val="000A53B3"/>
    <w:rsid w:val="000A5BFF"/>
    <w:rsid w:val="000A5D74"/>
    <w:rsid w:val="000B0D4F"/>
    <w:rsid w:val="000B137C"/>
    <w:rsid w:val="000B790B"/>
    <w:rsid w:val="000C3FB9"/>
    <w:rsid w:val="000C5B7A"/>
    <w:rsid w:val="000C6B76"/>
    <w:rsid w:val="000D0F07"/>
    <w:rsid w:val="000D232D"/>
    <w:rsid w:val="000D2DAB"/>
    <w:rsid w:val="000D3E3A"/>
    <w:rsid w:val="000D7416"/>
    <w:rsid w:val="000E0A06"/>
    <w:rsid w:val="000E10C8"/>
    <w:rsid w:val="000E1388"/>
    <w:rsid w:val="000E24F3"/>
    <w:rsid w:val="000E49B8"/>
    <w:rsid w:val="000E5D61"/>
    <w:rsid w:val="000E7641"/>
    <w:rsid w:val="000F0E18"/>
    <w:rsid w:val="000F7490"/>
    <w:rsid w:val="0010233E"/>
    <w:rsid w:val="00103C2F"/>
    <w:rsid w:val="00112E71"/>
    <w:rsid w:val="0011580A"/>
    <w:rsid w:val="00123B98"/>
    <w:rsid w:val="00123C7B"/>
    <w:rsid w:val="00126713"/>
    <w:rsid w:val="00127D21"/>
    <w:rsid w:val="00127E26"/>
    <w:rsid w:val="00131571"/>
    <w:rsid w:val="00132224"/>
    <w:rsid w:val="0013284C"/>
    <w:rsid w:val="00133208"/>
    <w:rsid w:val="001348CF"/>
    <w:rsid w:val="0013584D"/>
    <w:rsid w:val="00135BE7"/>
    <w:rsid w:val="0013795A"/>
    <w:rsid w:val="00141B8B"/>
    <w:rsid w:val="00141DBD"/>
    <w:rsid w:val="001441AD"/>
    <w:rsid w:val="001446EF"/>
    <w:rsid w:val="00145CB8"/>
    <w:rsid w:val="00151594"/>
    <w:rsid w:val="0015343F"/>
    <w:rsid w:val="00167C43"/>
    <w:rsid w:val="00174CCD"/>
    <w:rsid w:val="00176ACC"/>
    <w:rsid w:val="00180894"/>
    <w:rsid w:val="001814A7"/>
    <w:rsid w:val="00183A62"/>
    <w:rsid w:val="00185677"/>
    <w:rsid w:val="00186F57"/>
    <w:rsid w:val="00187AB9"/>
    <w:rsid w:val="001952DF"/>
    <w:rsid w:val="001A2555"/>
    <w:rsid w:val="001A317E"/>
    <w:rsid w:val="001A357A"/>
    <w:rsid w:val="001B088C"/>
    <w:rsid w:val="001B78F5"/>
    <w:rsid w:val="001B7A55"/>
    <w:rsid w:val="001D428F"/>
    <w:rsid w:val="001D75B1"/>
    <w:rsid w:val="001E0E76"/>
    <w:rsid w:val="001E51D0"/>
    <w:rsid w:val="001E70E9"/>
    <w:rsid w:val="001F03C6"/>
    <w:rsid w:val="001F4873"/>
    <w:rsid w:val="001F7EC6"/>
    <w:rsid w:val="002005FA"/>
    <w:rsid w:val="002025FC"/>
    <w:rsid w:val="00203CC5"/>
    <w:rsid w:val="00204495"/>
    <w:rsid w:val="00212562"/>
    <w:rsid w:val="00214448"/>
    <w:rsid w:val="00217F7C"/>
    <w:rsid w:val="00221CD6"/>
    <w:rsid w:val="0022339E"/>
    <w:rsid w:val="00223840"/>
    <w:rsid w:val="00223FD0"/>
    <w:rsid w:val="00224686"/>
    <w:rsid w:val="00225DD1"/>
    <w:rsid w:val="00225DDA"/>
    <w:rsid w:val="002308D3"/>
    <w:rsid w:val="0023629E"/>
    <w:rsid w:val="00241266"/>
    <w:rsid w:val="00244892"/>
    <w:rsid w:val="00244EB0"/>
    <w:rsid w:val="00247737"/>
    <w:rsid w:val="00251C40"/>
    <w:rsid w:val="00267630"/>
    <w:rsid w:val="00267E08"/>
    <w:rsid w:val="0027084D"/>
    <w:rsid w:val="00275B48"/>
    <w:rsid w:val="00280143"/>
    <w:rsid w:val="00281DA6"/>
    <w:rsid w:val="002836C2"/>
    <w:rsid w:val="0028593A"/>
    <w:rsid w:val="00285F34"/>
    <w:rsid w:val="00287409"/>
    <w:rsid w:val="002914DE"/>
    <w:rsid w:val="00292A54"/>
    <w:rsid w:val="00294388"/>
    <w:rsid w:val="00297D5E"/>
    <w:rsid w:val="002A1D4F"/>
    <w:rsid w:val="002A234A"/>
    <w:rsid w:val="002A33CE"/>
    <w:rsid w:val="002A39BA"/>
    <w:rsid w:val="002A5605"/>
    <w:rsid w:val="002A730A"/>
    <w:rsid w:val="002B449B"/>
    <w:rsid w:val="002B4631"/>
    <w:rsid w:val="002B4D75"/>
    <w:rsid w:val="002B5125"/>
    <w:rsid w:val="002B77FA"/>
    <w:rsid w:val="002C055E"/>
    <w:rsid w:val="002C2266"/>
    <w:rsid w:val="002C2648"/>
    <w:rsid w:val="002C29DD"/>
    <w:rsid w:val="002C5C0E"/>
    <w:rsid w:val="002C6948"/>
    <w:rsid w:val="002C7B50"/>
    <w:rsid w:val="002D047A"/>
    <w:rsid w:val="002D15D6"/>
    <w:rsid w:val="002D43A8"/>
    <w:rsid w:val="002D7415"/>
    <w:rsid w:val="002E49EA"/>
    <w:rsid w:val="002F0F0C"/>
    <w:rsid w:val="002F1217"/>
    <w:rsid w:val="002F22E8"/>
    <w:rsid w:val="00304056"/>
    <w:rsid w:val="0030514D"/>
    <w:rsid w:val="00316504"/>
    <w:rsid w:val="003220EA"/>
    <w:rsid w:val="003303CF"/>
    <w:rsid w:val="00331332"/>
    <w:rsid w:val="0033383C"/>
    <w:rsid w:val="0033427F"/>
    <w:rsid w:val="00340D54"/>
    <w:rsid w:val="00341F10"/>
    <w:rsid w:val="003461C5"/>
    <w:rsid w:val="00351CAE"/>
    <w:rsid w:val="003524D1"/>
    <w:rsid w:val="00353234"/>
    <w:rsid w:val="00355F06"/>
    <w:rsid w:val="00365E47"/>
    <w:rsid w:val="00366383"/>
    <w:rsid w:val="00367547"/>
    <w:rsid w:val="003702B8"/>
    <w:rsid w:val="0037127C"/>
    <w:rsid w:val="00373E03"/>
    <w:rsid w:val="00374364"/>
    <w:rsid w:val="00374BAE"/>
    <w:rsid w:val="0037533E"/>
    <w:rsid w:val="00375C62"/>
    <w:rsid w:val="00380F18"/>
    <w:rsid w:val="00382A81"/>
    <w:rsid w:val="00383111"/>
    <w:rsid w:val="00384FE3"/>
    <w:rsid w:val="00387958"/>
    <w:rsid w:val="00392B25"/>
    <w:rsid w:val="003944D2"/>
    <w:rsid w:val="00397AD2"/>
    <w:rsid w:val="003A0938"/>
    <w:rsid w:val="003A0A59"/>
    <w:rsid w:val="003A14AB"/>
    <w:rsid w:val="003A438C"/>
    <w:rsid w:val="003A4D23"/>
    <w:rsid w:val="003B34F2"/>
    <w:rsid w:val="003B5CAD"/>
    <w:rsid w:val="003B7A03"/>
    <w:rsid w:val="003C3BA3"/>
    <w:rsid w:val="003C41D3"/>
    <w:rsid w:val="003C4F6C"/>
    <w:rsid w:val="003C536A"/>
    <w:rsid w:val="003D0705"/>
    <w:rsid w:val="003E2763"/>
    <w:rsid w:val="003F1F3E"/>
    <w:rsid w:val="003F4A00"/>
    <w:rsid w:val="003F6B47"/>
    <w:rsid w:val="0040037B"/>
    <w:rsid w:val="00400EF1"/>
    <w:rsid w:val="00403315"/>
    <w:rsid w:val="00412A5E"/>
    <w:rsid w:val="00420871"/>
    <w:rsid w:val="00422B85"/>
    <w:rsid w:val="00423C5E"/>
    <w:rsid w:val="004247AD"/>
    <w:rsid w:val="004252CA"/>
    <w:rsid w:val="00426BB9"/>
    <w:rsid w:val="00433056"/>
    <w:rsid w:val="004425CC"/>
    <w:rsid w:val="00442A34"/>
    <w:rsid w:val="00443ABE"/>
    <w:rsid w:val="00444521"/>
    <w:rsid w:val="0045094F"/>
    <w:rsid w:val="00453331"/>
    <w:rsid w:val="00453A91"/>
    <w:rsid w:val="0045449A"/>
    <w:rsid w:val="00454D96"/>
    <w:rsid w:val="004625A8"/>
    <w:rsid w:val="00466F7F"/>
    <w:rsid w:val="00467E9D"/>
    <w:rsid w:val="0047358A"/>
    <w:rsid w:val="004776B3"/>
    <w:rsid w:val="00491501"/>
    <w:rsid w:val="00492DFF"/>
    <w:rsid w:val="004A162F"/>
    <w:rsid w:val="004B27DE"/>
    <w:rsid w:val="004B2C0E"/>
    <w:rsid w:val="004C2AB0"/>
    <w:rsid w:val="004C35AF"/>
    <w:rsid w:val="004C42A2"/>
    <w:rsid w:val="004C5203"/>
    <w:rsid w:val="004C6AD1"/>
    <w:rsid w:val="004D15CE"/>
    <w:rsid w:val="004D4E0C"/>
    <w:rsid w:val="004E0B87"/>
    <w:rsid w:val="004E6007"/>
    <w:rsid w:val="004F3F8F"/>
    <w:rsid w:val="004F4861"/>
    <w:rsid w:val="004F7C4C"/>
    <w:rsid w:val="00501657"/>
    <w:rsid w:val="005037A2"/>
    <w:rsid w:val="00503A94"/>
    <w:rsid w:val="005044FE"/>
    <w:rsid w:val="005079FC"/>
    <w:rsid w:val="00507F16"/>
    <w:rsid w:val="00512DF4"/>
    <w:rsid w:val="005140B3"/>
    <w:rsid w:val="00514B05"/>
    <w:rsid w:val="0052199C"/>
    <w:rsid w:val="00521F3A"/>
    <w:rsid w:val="00523270"/>
    <w:rsid w:val="00526165"/>
    <w:rsid w:val="00526899"/>
    <w:rsid w:val="00527A26"/>
    <w:rsid w:val="005450B1"/>
    <w:rsid w:val="005473AC"/>
    <w:rsid w:val="00551A9C"/>
    <w:rsid w:val="00551E26"/>
    <w:rsid w:val="00554BB0"/>
    <w:rsid w:val="00566186"/>
    <w:rsid w:val="005664A1"/>
    <w:rsid w:val="005673CA"/>
    <w:rsid w:val="005715EC"/>
    <w:rsid w:val="00572FDE"/>
    <w:rsid w:val="00577E8A"/>
    <w:rsid w:val="0058032D"/>
    <w:rsid w:val="00586ADB"/>
    <w:rsid w:val="00586D69"/>
    <w:rsid w:val="00594714"/>
    <w:rsid w:val="005951E1"/>
    <w:rsid w:val="005A0FEF"/>
    <w:rsid w:val="005A1869"/>
    <w:rsid w:val="005A1E4B"/>
    <w:rsid w:val="005A2850"/>
    <w:rsid w:val="005A38B9"/>
    <w:rsid w:val="005A5241"/>
    <w:rsid w:val="005B48A5"/>
    <w:rsid w:val="005B5DEE"/>
    <w:rsid w:val="005B608D"/>
    <w:rsid w:val="005B7AF3"/>
    <w:rsid w:val="005C1D1E"/>
    <w:rsid w:val="005C1EAF"/>
    <w:rsid w:val="005C2B9D"/>
    <w:rsid w:val="005C3E10"/>
    <w:rsid w:val="005C6256"/>
    <w:rsid w:val="005C6EF2"/>
    <w:rsid w:val="005C7B63"/>
    <w:rsid w:val="005D4A75"/>
    <w:rsid w:val="005D514D"/>
    <w:rsid w:val="005D651D"/>
    <w:rsid w:val="005D7006"/>
    <w:rsid w:val="005E08A6"/>
    <w:rsid w:val="005E180B"/>
    <w:rsid w:val="005E4FAE"/>
    <w:rsid w:val="005E6DBF"/>
    <w:rsid w:val="005E7754"/>
    <w:rsid w:val="005F01BA"/>
    <w:rsid w:val="005F13CD"/>
    <w:rsid w:val="006001DD"/>
    <w:rsid w:val="00600BE5"/>
    <w:rsid w:val="00606737"/>
    <w:rsid w:val="0061064C"/>
    <w:rsid w:val="00612835"/>
    <w:rsid w:val="00616374"/>
    <w:rsid w:val="00617097"/>
    <w:rsid w:val="00620ECD"/>
    <w:rsid w:val="00623EB2"/>
    <w:rsid w:val="00625C24"/>
    <w:rsid w:val="006310D6"/>
    <w:rsid w:val="00645909"/>
    <w:rsid w:val="00646C39"/>
    <w:rsid w:val="00651E53"/>
    <w:rsid w:val="00657F57"/>
    <w:rsid w:val="00657FA8"/>
    <w:rsid w:val="00662B11"/>
    <w:rsid w:val="00662DDE"/>
    <w:rsid w:val="00664FC4"/>
    <w:rsid w:val="00670C80"/>
    <w:rsid w:val="00670F54"/>
    <w:rsid w:val="006717D1"/>
    <w:rsid w:val="00672007"/>
    <w:rsid w:val="00672DB3"/>
    <w:rsid w:val="00676654"/>
    <w:rsid w:val="00681123"/>
    <w:rsid w:val="00683428"/>
    <w:rsid w:val="00693385"/>
    <w:rsid w:val="00697D36"/>
    <w:rsid w:val="006A2AE6"/>
    <w:rsid w:val="006A3E52"/>
    <w:rsid w:val="006B09E4"/>
    <w:rsid w:val="006C16FE"/>
    <w:rsid w:val="006C290D"/>
    <w:rsid w:val="006C4CDF"/>
    <w:rsid w:val="006C51B2"/>
    <w:rsid w:val="006D09E9"/>
    <w:rsid w:val="006D3960"/>
    <w:rsid w:val="006D3F17"/>
    <w:rsid w:val="006E3351"/>
    <w:rsid w:val="006E408F"/>
    <w:rsid w:val="006F1B2A"/>
    <w:rsid w:val="006F3CA5"/>
    <w:rsid w:val="006F5A92"/>
    <w:rsid w:val="006F7A00"/>
    <w:rsid w:val="007011EC"/>
    <w:rsid w:val="007016BF"/>
    <w:rsid w:val="007073A6"/>
    <w:rsid w:val="00711C01"/>
    <w:rsid w:val="00721F76"/>
    <w:rsid w:val="007224E6"/>
    <w:rsid w:val="007230F4"/>
    <w:rsid w:val="00732C67"/>
    <w:rsid w:val="007365F3"/>
    <w:rsid w:val="00736C6A"/>
    <w:rsid w:val="00736E2C"/>
    <w:rsid w:val="0074528E"/>
    <w:rsid w:val="00752617"/>
    <w:rsid w:val="00753092"/>
    <w:rsid w:val="00756D4B"/>
    <w:rsid w:val="00764D47"/>
    <w:rsid w:val="0076774C"/>
    <w:rsid w:val="00773081"/>
    <w:rsid w:val="00775076"/>
    <w:rsid w:val="0078016C"/>
    <w:rsid w:val="00782538"/>
    <w:rsid w:val="00785F84"/>
    <w:rsid w:val="00790328"/>
    <w:rsid w:val="007A05EF"/>
    <w:rsid w:val="007A4314"/>
    <w:rsid w:val="007A523B"/>
    <w:rsid w:val="007A74B6"/>
    <w:rsid w:val="007B095F"/>
    <w:rsid w:val="007B1934"/>
    <w:rsid w:val="007B2341"/>
    <w:rsid w:val="007B5512"/>
    <w:rsid w:val="007C7F72"/>
    <w:rsid w:val="007D0BEB"/>
    <w:rsid w:val="007D1484"/>
    <w:rsid w:val="007D39A6"/>
    <w:rsid w:val="007D3C2B"/>
    <w:rsid w:val="007D7395"/>
    <w:rsid w:val="007D76C7"/>
    <w:rsid w:val="007E25D9"/>
    <w:rsid w:val="007E37F8"/>
    <w:rsid w:val="007E6C52"/>
    <w:rsid w:val="007F3DED"/>
    <w:rsid w:val="007F4ED1"/>
    <w:rsid w:val="00801B10"/>
    <w:rsid w:val="0080467B"/>
    <w:rsid w:val="00816218"/>
    <w:rsid w:val="00816D0F"/>
    <w:rsid w:val="00824383"/>
    <w:rsid w:val="00826F36"/>
    <w:rsid w:val="0083095E"/>
    <w:rsid w:val="00830D1C"/>
    <w:rsid w:val="00830DF5"/>
    <w:rsid w:val="00831AC7"/>
    <w:rsid w:val="008330EB"/>
    <w:rsid w:val="00835770"/>
    <w:rsid w:val="00840877"/>
    <w:rsid w:val="008414E1"/>
    <w:rsid w:val="00842050"/>
    <w:rsid w:val="008525F3"/>
    <w:rsid w:val="00854D61"/>
    <w:rsid w:val="0085641E"/>
    <w:rsid w:val="0086124E"/>
    <w:rsid w:val="00862990"/>
    <w:rsid w:val="0086797C"/>
    <w:rsid w:val="00871F2B"/>
    <w:rsid w:val="00875DA7"/>
    <w:rsid w:val="00876087"/>
    <w:rsid w:val="008875F7"/>
    <w:rsid w:val="00890077"/>
    <w:rsid w:val="00892415"/>
    <w:rsid w:val="00894026"/>
    <w:rsid w:val="00894DFA"/>
    <w:rsid w:val="00895487"/>
    <w:rsid w:val="008A0727"/>
    <w:rsid w:val="008A1A50"/>
    <w:rsid w:val="008A2605"/>
    <w:rsid w:val="008A4681"/>
    <w:rsid w:val="008A644D"/>
    <w:rsid w:val="008B1C30"/>
    <w:rsid w:val="008B2612"/>
    <w:rsid w:val="008B3EF8"/>
    <w:rsid w:val="008B62E4"/>
    <w:rsid w:val="008B6FF2"/>
    <w:rsid w:val="008C4DF6"/>
    <w:rsid w:val="008C703C"/>
    <w:rsid w:val="008C75BE"/>
    <w:rsid w:val="008D19A7"/>
    <w:rsid w:val="008D25D9"/>
    <w:rsid w:val="008D3228"/>
    <w:rsid w:val="008D63AD"/>
    <w:rsid w:val="008D7941"/>
    <w:rsid w:val="008E1BCB"/>
    <w:rsid w:val="008E331C"/>
    <w:rsid w:val="008E3956"/>
    <w:rsid w:val="008E3BA7"/>
    <w:rsid w:val="008E6D8D"/>
    <w:rsid w:val="008F6C96"/>
    <w:rsid w:val="008F7C79"/>
    <w:rsid w:val="009013EA"/>
    <w:rsid w:val="00901D59"/>
    <w:rsid w:val="00903E67"/>
    <w:rsid w:val="009061DC"/>
    <w:rsid w:val="0090620E"/>
    <w:rsid w:val="0090783B"/>
    <w:rsid w:val="009174E1"/>
    <w:rsid w:val="00924DFB"/>
    <w:rsid w:val="00931F8B"/>
    <w:rsid w:val="00932F74"/>
    <w:rsid w:val="009341CD"/>
    <w:rsid w:val="00934D69"/>
    <w:rsid w:val="00935E82"/>
    <w:rsid w:val="00936AAC"/>
    <w:rsid w:val="00936D7C"/>
    <w:rsid w:val="00941F62"/>
    <w:rsid w:val="009447C0"/>
    <w:rsid w:val="0094489D"/>
    <w:rsid w:val="00945586"/>
    <w:rsid w:val="0094644F"/>
    <w:rsid w:val="00946808"/>
    <w:rsid w:val="009477A3"/>
    <w:rsid w:val="00947A79"/>
    <w:rsid w:val="0095788B"/>
    <w:rsid w:val="00957C20"/>
    <w:rsid w:val="009613FF"/>
    <w:rsid w:val="0096255C"/>
    <w:rsid w:val="00965F70"/>
    <w:rsid w:val="00966B9F"/>
    <w:rsid w:val="00971EA4"/>
    <w:rsid w:val="00972BAA"/>
    <w:rsid w:val="009733CB"/>
    <w:rsid w:val="00973D0E"/>
    <w:rsid w:val="00975BCF"/>
    <w:rsid w:val="00981BA6"/>
    <w:rsid w:val="00983037"/>
    <w:rsid w:val="00987707"/>
    <w:rsid w:val="009907F8"/>
    <w:rsid w:val="009937C7"/>
    <w:rsid w:val="00994F6C"/>
    <w:rsid w:val="00995F97"/>
    <w:rsid w:val="00996CCD"/>
    <w:rsid w:val="00997091"/>
    <w:rsid w:val="009A15A7"/>
    <w:rsid w:val="009A5FE4"/>
    <w:rsid w:val="009A6052"/>
    <w:rsid w:val="009B0B48"/>
    <w:rsid w:val="009B39F5"/>
    <w:rsid w:val="009B5E7E"/>
    <w:rsid w:val="009C3022"/>
    <w:rsid w:val="009C3ACE"/>
    <w:rsid w:val="009C4BA4"/>
    <w:rsid w:val="009C4EE0"/>
    <w:rsid w:val="009D049C"/>
    <w:rsid w:val="009D2AB8"/>
    <w:rsid w:val="009D555B"/>
    <w:rsid w:val="009D5A5C"/>
    <w:rsid w:val="009D5F30"/>
    <w:rsid w:val="009D60E0"/>
    <w:rsid w:val="009E0350"/>
    <w:rsid w:val="009E6094"/>
    <w:rsid w:val="009F100E"/>
    <w:rsid w:val="009F6AE3"/>
    <w:rsid w:val="009F7F4B"/>
    <w:rsid w:val="00A14747"/>
    <w:rsid w:val="00A149FB"/>
    <w:rsid w:val="00A21765"/>
    <w:rsid w:val="00A24B2F"/>
    <w:rsid w:val="00A26613"/>
    <w:rsid w:val="00A3130B"/>
    <w:rsid w:val="00A334ED"/>
    <w:rsid w:val="00A37C5F"/>
    <w:rsid w:val="00A5141E"/>
    <w:rsid w:val="00A524BD"/>
    <w:rsid w:val="00A52C44"/>
    <w:rsid w:val="00A54563"/>
    <w:rsid w:val="00A57049"/>
    <w:rsid w:val="00A61507"/>
    <w:rsid w:val="00A61FC5"/>
    <w:rsid w:val="00A6205B"/>
    <w:rsid w:val="00A6740C"/>
    <w:rsid w:val="00A67A18"/>
    <w:rsid w:val="00A67A49"/>
    <w:rsid w:val="00A67A51"/>
    <w:rsid w:val="00A73820"/>
    <w:rsid w:val="00A77CAC"/>
    <w:rsid w:val="00A834BD"/>
    <w:rsid w:val="00A8560C"/>
    <w:rsid w:val="00A877C8"/>
    <w:rsid w:val="00A87F94"/>
    <w:rsid w:val="00A9035B"/>
    <w:rsid w:val="00A943EE"/>
    <w:rsid w:val="00A959B1"/>
    <w:rsid w:val="00A961EA"/>
    <w:rsid w:val="00A96A22"/>
    <w:rsid w:val="00AA06EE"/>
    <w:rsid w:val="00AA46AF"/>
    <w:rsid w:val="00AA4757"/>
    <w:rsid w:val="00AA4A78"/>
    <w:rsid w:val="00AA5664"/>
    <w:rsid w:val="00AA7F6D"/>
    <w:rsid w:val="00AB4BBC"/>
    <w:rsid w:val="00AB6B07"/>
    <w:rsid w:val="00AB75A3"/>
    <w:rsid w:val="00AC4571"/>
    <w:rsid w:val="00AD4B35"/>
    <w:rsid w:val="00AD6358"/>
    <w:rsid w:val="00AD63D9"/>
    <w:rsid w:val="00AE0B1C"/>
    <w:rsid w:val="00AE0E03"/>
    <w:rsid w:val="00AE3C12"/>
    <w:rsid w:val="00AE4FBF"/>
    <w:rsid w:val="00AF0360"/>
    <w:rsid w:val="00AF08E7"/>
    <w:rsid w:val="00AF27FE"/>
    <w:rsid w:val="00AF3ABA"/>
    <w:rsid w:val="00AF4B53"/>
    <w:rsid w:val="00AF6F40"/>
    <w:rsid w:val="00B05062"/>
    <w:rsid w:val="00B145AF"/>
    <w:rsid w:val="00B15D02"/>
    <w:rsid w:val="00B21AC6"/>
    <w:rsid w:val="00B2734E"/>
    <w:rsid w:val="00B30F12"/>
    <w:rsid w:val="00B413ED"/>
    <w:rsid w:val="00B55042"/>
    <w:rsid w:val="00B57784"/>
    <w:rsid w:val="00B60790"/>
    <w:rsid w:val="00B620E8"/>
    <w:rsid w:val="00B62A3D"/>
    <w:rsid w:val="00B62C7B"/>
    <w:rsid w:val="00B65022"/>
    <w:rsid w:val="00B66674"/>
    <w:rsid w:val="00B75EA4"/>
    <w:rsid w:val="00B770C6"/>
    <w:rsid w:val="00B86AC2"/>
    <w:rsid w:val="00B9454B"/>
    <w:rsid w:val="00B9540A"/>
    <w:rsid w:val="00B95535"/>
    <w:rsid w:val="00BA2846"/>
    <w:rsid w:val="00BA297E"/>
    <w:rsid w:val="00BB045A"/>
    <w:rsid w:val="00BB0D28"/>
    <w:rsid w:val="00BB0E8A"/>
    <w:rsid w:val="00BB338F"/>
    <w:rsid w:val="00BB5796"/>
    <w:rsid w:val="00BC0A61"/>
    <w:rsid w:val="00BC1B01"/>
    <w:rsid w:val="00BC27A7"/>
    <w:rsid w:val="00BC51EA"/>
    <w:rsid w:val="00BC6BFD"/>
    <w:rsid w:val="00BD7D8C"/>
    <w:rsid w:val="00BE21D6"/>
    <w:rsid w:val="00BE3593"/>
    <w:rsid w:val="00BF2141"/>
    <w:rsid w:val="00BF3E8C"/>
    <w:rsid w:val="00C00FBE"/>
    <w:rsid w:val="00C03654"/>
    <w:rsid w:val="00C118FE"/>
    <w:rsid w:val="00C12C64"/>
    <w:rsid w:val="00C15CDE"/>
    <w:rsid w:val="00C20787"/>
    <w:rsid w:val="00C25FCA"/>
    <w:rsid w:val="00C26047"/>
    <w:rsid w:val="00C268CC"/>
    <w:rsid w:val="00C275BC"/>
    <w:rsid w:val="00C31278"/>
    <w:rsid w:val="00C323B4"/>
    <w:rsid w:val="00C32678"/>
    <w:rsid w:val="00C40545"/>
    <w:rsid w:val="00C40F7B"/>
    <w:rsid w:val="00C45044"/>
    <w:rsid w:val="00C52F24"/>
    <w:rsid w:val="00C53535"/>
    <w:rsid w:val="00C55285"/>
    <w:rsid w:val="00C55F81"/>
    <w:rsid w:val="00C731B3"/>
    <w:rsid w:val="00C73890"/>
    <w:rsid w:val="00C764DC"/>
    <w:rsid w:val="00C77432"/>
    <w:rsid w:val="00C80491"/>
    <w:rsid w:val="00C844B6"/>
    <w:rsid w:val="00C872BE"/>
    <w:rsid w:val="00C91F69"/>
    <w:rsid w:val="00C93FAF"/>
    <w:rsid w:val="00C94BD3"/>
    <w:rsid w:val="00C96699"/>
    <w:rsid w:val="00CA1608"/>
    <w:rsid w:val="00CA2D14"/>
    <w:rsid w:val="00CA46F8"/>
    <w:rsid w:val="00CB07D6"/>
    <w:rsid w:val="00CB1A85"/>
    <w:rsid w:val="00CB4045"/>
    <w:rsid w:val="00CC105B"/>
    <w:rsid w:val="00CC33F9"/>
    <w:rsid w:val="00CC42DF"/>
    <w:rsid w:val="00CC6FF1"/>
    <w:rsid w:val="00CD139C"/>
    <w:rsid w:val="00CD16E2"/>
    <w:rsid w:val="00CD5FB8"/>
    <w:rsid w:val="00CE1A24"/>
    <w:rsid w:val="00CF1929"/>
    <w:rsid w:val="00CF2C41"/>
    <w:rsid w:val="00CF3130"/>
    <w:rsid w:val="00CF43C5"/>
    <w:rsid w:val="00D02B99"/>
    <w:rsid w:val="00D0376A"/>
    <w:rsid w:val="00D04184"/>
    <w:rsid w:val="00D105A1"/>
    <w:rsid w:val="00D10D46"/>
    <w:rsid w:val="00D116BA"/>
    <w:rsid w:val="00D15ECC"/>
    <w:rsid w:val="00D15EF5"/>
    <w:rsid w:val="00D22F7D"/>
    <w:rsid w:val="00D32728"/>
    <w:rsid w:val="00D33C22"/>
    <w:rsid w:val="00D340B2"/>
    <w:rsid w:val="00D351B8"/>
    <w:rsid w:val="00D35BA0"/>
    <w:rsid w:val="00D36AAB"/>
    <w:rsid w:val="00D4092C"/>
    <w:rsid w:val="00D443DC"/>
    <w:rsid w:val="00D50697"/>
    <w:rsid w:val="00D51303"/>
    <w:rsid w:val="00D538F1"/>
    <w:rsid w:val="00D54475"/>
    <w:rsid w:val="00D6075B"/>
    <w:rsid w:val="00D60836"/>
    <w:rsid w:val="00D6095B"/>
    <w:rsid w:val="00D6098C"/>
    <w:rsid w:val="00D63B1E"/>
    <w:rsid w:val="00D65395"/>
    <w:rsid w:val="00D659E0"/>
    <w:rsid w:val="00D66033"/>
    <w:rsid w:val="00D714AD"/>
    <w:rsid w:val="00D71AA6"/>
    <w:rsid w:val="00D7488F"/>
    <w:rsid w:val="00D7505B"/>
    <w:rsid w:val="00D80E3A"/>
    <w:rsid w:val="00D80F17"/>
    <w:rsid w:val="00D8124F"/>
    <w:rsid w:val="00D81E0F"/>
    <w:rsid w:val="00D82489"/>
    <w:rsid w:val="00D828C5"/>
    <w:rsid w:val="00D841B1"/>
    <w:rsid w:val="00D84AC2"/>
    <w:rsid w:val="00D854AA"/>
    <w:rsid w:val="00D8683D"/>
    <w:rsid w:val="00D870D4"/>
    <w:rsid w:val="00D919F1"/>
    <w:rsid w:val="00D945A4"/>
    <w:rsid w:val="00D947BD"/>
    <w:rsid w:val="00DA0E7F"/>
    <w:rsid w:val="00DA360C"/>
    <w:rsid w:val="00DB0F3D"/>
    <w:rsid w:val="00DC1F45"/>
    <w:rsid w:val="00DD4CB0"/>
    <w:rsid w:val="00DD514B"/>
    <w:rsid w:val="00DD5DAF"/>
    <w:rsid w:val="00DE3605"/>
    <w:rsid w:val="00DE46B8"/>
    <w:rsid w:val="00DE6F04"/>
    <w:rsid w:val="00DF22E1"/>
    <w:rsid w:val="00E0758E"/>
    <w:rsid w:val="00E10DE6"/>
    <w:rsid w:val="00E16ECE"/>
    <w:rsid w:val="00E21313"/>
    <w:rsid w:val="00E21E6F"/>
    <w:rsid w:val="00E22CCA"/>
    <w:rsid w:val="00E25173"/>
    <w:rsid w:val="00E26CE1"/>
    <w:rsid w:val="00E27FB5"/>
    <w:rsid w:val="00E31267"/>
    <w:rsid w:val="00E34104"/>
    <w:rsid w:val="00E357CD"/>
    <w:rsid w:val="00E46E1D"/>
    <w:rsid w:val="00E532AD"/>
    <w:rsid w:val="00E53AC2"/>
    <w:rsid w:val="00E54656"/>
    <w:rsid w:val="00E54709"/>
    <w:rsid w:val="00E55E42"/>
    <w:rsid w:val="00E61152"/>
    <w:rsid w:val="00E65407"/>
    <w:rsid w:val="00E664F7"/>
    <w:rsid w:val="00E67CCE"/>
    <w:rsid w:val="00E714AE"/>
    <w:rsid w:val="00E72B90"/>
    <w:rsid w:val="00E80957"/>
    <w:rsid w:val="00E81BF3"/>
    <w:rsid w:val="00E8526C"/>
    <w:rsid w:val="00E86AAE"/>
    <w:rsid w:val="00E90201"/>
    <w:rsid w:val="00EA346C"/>
    <w:rsid w:val="00EA584E"/>
    <w:rsid w:val="00EA64CC"/>
    <w:rsid w:val="00EA70FF"/>
    <w:rsid w:val="00EB1771"/>
    <w:rsid w:val="00EB5619"/>
    <w:rsid w:val="00EB6201"/>
    <w:rsid w:val="00EB7236"/>
    <w:rsid w:val="00EC080F"/>
    <w:rsid w:val="00EC10A7"/>
    <w:rsid w:val="00EC1354"/>
    <w:rsid w:val="00EC7CF5"/>
    <w:rsid w:val="00ED0F79"/>
    <w:rsid w:val="00ED48E0"/>
    <w:rsid w:val="00ED50C5"/>
    <w:rsid w:val="00EE0C24"/>
    <w:rsid w:val="00EE13D5"/>
    <w:rsid w:val="00EE2325"/>
    <w:rsid w:val="00EE4E57"/>
    <w:rsid w:val="00F0011B"/>
    <w:rsid w:val="00F00543"/>
    <w:rsid w:val="00F024F7"/>
    <w:rsid w:val="00F03244"/>
    <w:rsid w:val="00F04737"/>
    <w:rsid w:val="00F12144"/>
    <w:rsid w:val="00F1322C"/>
    <w:rsid w:val="00F1470B"/>
    <w:rsid w:val="00F15410"/>
    <w:rsid w:val="00F1637F"/>
    <w:rsid w:val="00F16C86"/>
    <w:rsid w:val="00F174E1"/>
    <w:rsid w:val="00F21223"/>
    <w:rsid w:val="00F24E9E"/>
    <w:rsid w:val="00F30192"/>
    <w:rsid w:val="00F34A82"/>
    <w:rsid w:val="00F350D5"/>
    <w:rsid w:val="00F35FE5"/>
    <w:rsid w:val="00F379D4"/>
    <w:rsid w:val="00F4034E"/>
    <w:rsid w:val="00F40EA5"/>
    <w:rsid w:val="00F4383A"/>
    <w:rsid w:val="00F45042"/>
    <w:rsid w:val="00F45D5D"/>
    <w:rsid w:val="00F4622E"/>
    <w:rsid w:val="00F50655"/>
    <w:rsid w:val="00F521D0"/>
    <w:rsid w:val="00F53744"/>
    <w:rsid w:val="00F5528F"/>
    <w:rsid w:val="00F70BDE"/>
    <w:rsid w:val="00F71ACA"/>
    <w:rsid w:val="00F72CA6"/>
    <w:rsid w:val="00F75E2F"/>
    <w:rsid w:val="00F8507A"/>
    <w:rsid w:val="00F86EEA"/>
    <w:rsid w:val="00F966A2"/>
    <w:rsid w:val="00F979B9"/>
    <w:rsid w:val="00FA4B1F"/>
    <w:rsid w:val="00FA5B85"/>
    <w:rsid w:val="00FA5B8E"/>
    <w:rsid w:val="00FB009D"/>
    <w:rsid w:val="00FB0CC5"/>
    <w:rsid w:val="00FB1EE1"/>
    <w:rsid w:val="00FB2208"/>
    <w:rsid w:val="00FB252E"/>
    <w:rsid w:val="00FB5360"/>
    <w:rsid w:val="00FC0796"/>
    <w:rsid w:val="00FC3D30"/>
    <w:rsid w:val="00FC5283"/>
    <w:rsid w:val="00FC6EF1"/>
    <w:rsid w:val="00FC78B1"/>
    <w:rsid w:val="00FD24A4"/>
    <w:rsid w:val="00FE05E2"/>
    <w:rsid w:val="00FE3872"/>
    <w:rsid w:val="00FE5A8B"/>
    <w:rsid w:val="00FF027B"/>
    <w:rsid w:val="00FF1396"/>
    <w:rsid w:val="00FF2375"/>
    <w:rsid w:val="00FF2E18"/>
    <w:rsid w:val="00FF37BB"/>
    <w:rsid w:val="00FF5087"/>
    <w:rsid w:val="00FF6ED9"/>
  </w:rsids>
  <m:mathPr>
    <m:mathFont m:val="Cambria Math"/>
    <m:brkBin m:val="before"/>
    <m:brkBinSub m:val="--"/>
    <m:smallFrac/>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DD736"/>
  <w15:docId w15:val="{579F6077-F2B6-4A90-A3A4-7F7D99392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681"/>
    <w:rPr>
      <w:rFonts w:ascii="Times New Roman" w:eastAsia="Times New Roman" w:hAnsi="Times New Roman" w:cs="Times New Roman"/>
      <w:sz w:val="24"/>
      <w:szCs w:val="24"/>
    </w:rPr>
  </w:style>
  <w:style w:type="paragraph" w:styleId="Heading1">
    <w:name w:val="heading 1"/>
    <w:basedOn w:val="Normal"/>
    <w:next w:val="Normal"/>
    <w:link w:val="Heading1Char"/>
    <w:qFormat/>
    <w:rsid w:val="00F024F7"/>
    <w:pPr>
      <w:keepNext/>
      <w:pageBreakBefore/>
      <w:numPr>
        <w:numId w:val="1"/>
      </w:numPr>
      <w:tabs>
        <w:tab w:val="clear" w:pos="432"/>
        <w:tab w:val="left" w:pos="567"/>
      </w:tabs>
      <w:spacing w:before="240" w:after="240"/>
      <w:ind w:left="567" w:hanging="567"/>
      <w:outlineLvl w:val="0"/>
    </w:pPr>
    <w:rPr>
      <w:rFonts w:ascii="Arial" w:hAnsi="Arial" w:cs="Arial"/>
      <w:b/>
      <w:bCs/>
      <w:kern w:val="32"/>
      <w:sz w:val="36"/>
      <w:szCs w:val="36"/>
    </w:rPr>
  </w:style>
  <w:style w:type="paragraph" w:styleId="Heading2">
    <w:name w:val="heading 2"/>
    <w:basedOn w:val="Normal"/>
    <w:next w:val="Normal"/>
    <w:link w:val="Heading2Char"/>
    <w:qFormat/>
    <w:rsid w:val="00F024F7"/>
    <w:pPr>
      <w:keepNext/>
      <w:numPr>
        <w:ilvl w:val="1"/>
        <w:numId w:val="1"/>
      </w:numPr>
      <w:tabs>
        <w:tab w:val="left" w:pos="709"/>
      </w:tabs>
      <w:ind w:left="709" w:hanging="709"/>
      <w:outlineLvl w:val="1"/>
    </w:pPr>
    <w:rPr>
      <w:rFonts w:ascii="Arial" w:hAnsi="Arial" w:cs="Arial"/>
      <w:b/>
      <w:bCs/>
      <w:iCs/>
      <w:sz w:val="32"/>
      <w:szCs w:val="32"/>
    </w:rPr>
  </w:style>
  <w:style w:type="paragraph" w:styleId="Heading3">
    <w:name w:val="heading 3"/>
    <w:basedOn w:val="Normal"/>
    <w:next w:val="Normal"/>
    <w:link w:val="Heading3Char"/>
    <w:qFormat/>
    <w:rsid w:val="00F024F7"/>
    <w:pPr>
      <w:keepNext/>
      <w:numPr>
        <w:ilvl w:val="2"/>
        <w:numId w:val="1"/>
      </w:numPr>
      <w:tabs>
        <w:tab w:val="left" w:pos="851"/>
      </w:tabs>
      <w:outlineLvl w:val="2"/>
    </w:pPr>
    <w:rPr>
      <w:rFonts w:ascii="Arial" w:hAnsi="Arial" w:cs="Arial"/>
      <w:b/>
      <w:bCs/>
      <w:sz w:val="28"/>
      <w:szCs w:val="28"/>
    </w:rPr>
  </w:style>
  <w:style w:type="paragraph" w:styleId="Heading4">
    <w:name w:val="heading 4"/>
    <w:basedOn w:val="Normal"/>
    <w:next w:val="Normal"/>
    <w:link w:val="Heading4Char"/>
    <w:qFormat/>
    <w:rsid w:val="00F024F7"/>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F024F7"/>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F024F7"/>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F024F7"/>
    <w:pPr>
      <w:numPr>
        <w:ilvl w:val="6"/>
        <w:numId w:val="1"/>
      </w:numPr>
      <w:spacing w:before="240" w:after="60"/>
      <w:outlineLvl w:val="6"/>
    </w:pPr>
  </w:style>
  <w:style w:type="paragraph" w:styleId="Heading8">
    <w:name w:val="heading 8"/>
    <w:basedOn w:val="Normal"/>
    <w:next w:val="Normal"/>
    <w:link w:val="Heading8Char"/>
    <w:qFormat/>
    <w:rsid w:val="00F024F7"/>
    <w:pPr>
      <w:numPr>
        <w:ilvl w:val="7"/>
        <w:numId w:val="1"/>
      </w:numPr>
      <w:spacing w:before="240" w:after="60"/>
      <w:outlineLvl w:val="7"/>
    </w:pPr>
    <w:rPr>
      <w:i/>
      <w:iCs/>
    </w:rPr>
  </w:style>
  <w:style w:type="paragraph" w:styleId="Heading9">
    <w:name w:val="heading 9"/>
    <w:basedOn w:val="Normal"/>
    <w:next w:val="Normal"/>
    <w:link w:val="Heading9Char"/>
    <w:qFormat/>
    <w:rsid w:val="00F024F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24F7"/>
    <w:rPr>
      <w:rFonts w:ascii="Arial" w:eastAsia="Times New Roman" w:hAnsi="Arial" w:cs="Arial"/>
      <w:b/>
      <w:bCs/>
      <w:kern w:val="32"/>
      <w:sz w:val="36"/>
      <w:szCs w:val="36"/>
    </w:rPr>
  </w:style>
  <w:style w:type="character" w:customStyle="1" w:styleId="Heading2Char">
    <w:name w:val="Heading 2 Char"/>
    <w:basedOn w:val="DefaultParagraphFont"/>
    <w:link w:val="Heading2"/>
    <w:rsid w:val="00F024F7"/>
    <w:rPr>
      <w:rFonts w:ascii="Arial" w:eastAsia="Times New Roman" w:hAnsi="Arial" w:cs="Arial"/>
      <w:b/>
      <w:bCs/>
      <w:iCs/>
      <w:sz w:val="32"/>
      <w:szCs w:val="32"/>
    </w:rPr>
  </w:style>
  <w:style w:type="character" w:customStyle="1" w:styleId="Heading3Char">
    <w:name w:val="Heading 3 Char"/>
    <w:basedOn w:val="DefaultParagraphFont"/>
    <w:link w:val="Heading3"/>
    <w:rsid w:val="00F024F7"/>
    <w:rPr>
      <w:rFonts w:ascii="Arial" w:eastAsia="Times New Roman" w:hAnsi="Arial" w:cs="Arial"/>
      <w:b/>
      <w:bCs/>
      <w:sz w:val="28"/>
      <w:szCs w:val="28"/>
    </w:rPr>
  </w:style>
  <w:style w:type="character" w:customStyle="1" w:styleId="Heading4Char">
    <w:name w:val="Heading 4 Char"/>
    <w:basedOn w:val="DefaultParagraphFont"/>
    <w:link w:val="Heading4"/>
    <w:rsid w:val="00F024F7"/>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F024F7"/>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F024F7"/>
    <w:rPr>
      <w:rFonts w:ascii="Times New Roman" w:eastAsia="Times New Roman" w:hAnsi="Times New Roman" w:cs="Times New Roman"/>
      <w:b/>
      <w:bCs/>
    </w:rPr>
  </w:style>
  <w:style w:type="character" w:customStyle="1" w:styleId="Heading7Char">
    <w:name w:val="Heading 7 Char"/>
    <w:basedOn w:val="DefaultParagraphFont"/>
    <w:link w:val="Heading7"/>
    <w:rsid w:val="00F024F7"/>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F024F7"/>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F024F7"/>
    <w:rPr>
      <w:rFonts w:ascii="Arial" w:eastAsia="Times New Roman" w:hAnsi="Arial" w:cs="Arial"/>
    </w:rPr>
  </w:style>
  <w:style w:type="paragraph" w:styleId="Caption">
    <w:name w:val="caption"/>
    <w:basedOn w:val="Normal"/>
    <w:next w:val="Normal"/>
    <w:qFormat/>
    <w:rsid w:val="00F024F7"/>
    <w:rPr>
      <w:b/>
      <w:bCs/>
      <w:sz w:val="20"/>
      <w:szCs w:val="20"/>
    </w:rPr>
  </w:style>
  <w:style w:type="table" w:styleId="TableGrid">
    <w:name w:val="Table Grid"/>
    <w:basedOn w:val="TableNormal"/>
    <w:rsid w:val="00F024F7"/>
    <w:pPr>
      <w:spacing w:after="120" w:line="240" w:lineRule="auto"/>
    </w:pPr>
    <w:rPr>
      <w:rFonts w:ascii="Times New Roman" w:eastAsia="Times New Roman" w:hAnsi="Times New Roman" w:cs="Times New Roman"/>
      <w:sz w:val="20"/>
      <w:szCs w:val="20"/>
      <w:lang w:eastAsia="hr-H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F024F7"/>
    <w:rPr>
      <w:color w:val="0000FF"/>
      <w:u w:val="single"/>
    </w:rPr>
  </w:style>
  <w:style w:type="paragraph" w:styleId="Footer">
    <w:name w:val="footer"/>
    <w:basedOn w:val="Normal"/>
    <w:link w:val="FooterChar"/>
    <w:rsid w:val="00F024F7"/>
    <w:pPr>
      <w:tabs>
        <w:tab w:val="center" w:pos="4703"/>
        <w:tab w:val="right" w:pos="9406"/>
      </w:tabs>
    </w:pPr>
  </w:style>
  <w:style w:type="character" w:customStyle="1" w:styleId="FooterChar">
    <w:name w:val="Footer Char"/>
    <w:basedOn w:val="DefaultParagraphFont"/>
    <w:link w:val="Footer"/>
    <w:rsid w:val="00F024F7"/>
    <w:rPr>
      <w:rFonts w:ascii="Times New Roman" w:eastAsia="Times New Roman" w:hAnsi="Times New Roman" w:cs="Times New Roman"/>
      <w:sz w:val="24"/>
      <w:szCs w:val="24"/>
    </w:rPr>
  </w:style>
  <w:style w:type="paragraph" w:styleId="TOC1">
    <w:name w:val="toc 1"/>
    <w:basedOn w:val="Normal"/>
    <w:next w:val="Normal"/>
    <w:uiPriority w:val="39"/>
    <w:rsid w:val="00F024F7"/>
    <w:pPr>
      <w:tabs>
        <w:tab w:val="left" w:pos="480"/>
        <w:tab w:val="right" w:leader="dot" w:pos="9016"/>
      </w:tabs>
      <w:ind w:left="482" w:hanging="482"/>
    </w:pPr>
  </w:style>
  <w:style w:type="character" w:styleId="PageNumber">
    <w:name w:val="page number"/>
    <w:basedOn w:val="DefaultParagraphFont"/>
    <w:rsid w:val="00F024F7"/>
  </w:style>
  <w:style w:type="paragraph" w:styleId="TOC2">
    <w:name w:val="toc 2"/>
    <w:basedOn w:val="Normal"/>
    <w:next w:val="Normal"/>
    <w:uiPriority w:val="39"/>
    <w:rsid w:val="00F024F7"/>
    <w:pPr>
      <w:tabs>
        <w:tab w:val="left" w:pos="960"/>
        <w:tab w:val="right" w:leader="dot" w:pos="9016"/>
      </w:tabs>
      <w:ind w:left="975" w:hanging="737"/>
    </w:pPr>
  </w:style>
  <w:style w:type="paragraph" w:customStyle="1" w:styleId="Default">
    <w:name w:val="Default"/>
    <w:rsid w:val="00F024F7"/>
    <w:pPr>
      <w:autoSpaceDE w:val="0"/>
      <w:autoSpaceDN w:val="0"/>
      <w:adjustRightInd w:val="0"/>
      <w:spacing w:after="0" w:line="240" w:lineRule="auto"/>
    </w:pPr>
    <w:rPr>
      <w:rFonts w:ascii="Times New Roman" w:eastAsia="Times New Roman" w:hAnsi="Times New Roman" w:cs="Times New Roman"/>
      <w:color w:val="000000"/>
      <w:sz w:val="24"/>
      <w:szCs w:val="24"/>
      <w:lang w:eastAsia="hr-HR"/>
    </w:rPr>
  </w:style>
  <w:style w:type="paragraph" w:styleId="TOCHeading">
    <w:name w:val="TOC Heading"/>
    <w:basedOn w:val="Heading1"/>
    <w:next w:val="Normal"/>
    <w:uiPriority w:val="39"/>
    <w:semiHidden/>
    <w:unhideWhenUsed/>
    <w:qFormat/>
    <w:rsid w:val="00F024F7"/>
    <w:pPr>
      <w:keepLines/>
      <w:pageBreakBefore w:val="0"/>
      <w:numPr>
        <w:numId w:val="0"/>
      </w:numPr>
      <w:tabs>
        <w:tab w:val="clear" w:pos="567"/>
      </w:tabs>
      <w:spacing w:before="480" w:after="0"/>
      <w:outlineLvl w:val="9"/>
    </w:pPr>
    <w:rPr>
      <w:rFonts w:asciiTheme="majorHAnsi" w:eastAsiaTheme="majorEastAsia" w:hAnsiTheme="majorHAnsi" w:cstheme="majorBidi"/>
      <w:color w:val="365F91" w:themeColor="accent1" w:themeShade="BF"/>
      <w:kern w:val="0"/>
      <w:sz w:val="28"/>
      <w:szCs w:val="28"/>
    </w:rPr>
  </w:style>
  <w:style w:type="paragraph" w:customStyle="1" w:styleId="Textbody">
    <w:name w:val="Text body"/>
    <w:basedOn w:val="Normal"/>
    <w:rsid w:val="00F024F7"/>
    <w:pPr>
      <w:widowControl w:val="0"/>
      <w:tabs>
        <w:tab w:val="left" w:pos="709"/>
      </w:tabs>
      <w:suppressAutoHyphens/>
    </w:pPr>
    <w:rPr>
      <w:rFonts w:eastAsia="WenQuanYi Micro Hei" w:cs="Lohit Hindi"/>
      <w:color w:val="00000A"/>
      <w:lang w:val="en-US" w:eastAsia="zh-CN" w:bidi="hi-IN"/>
    </w:rPr>
  </w:style>
  <w:style w:type="paragraph" w:styleId="BalloonText">
    <w:name w:val="Balloon Text"/>
    <w:basedOn w:val="Normal"/>
    <w:link w:val="BalloonTextChar"/>
    <w:uiPriority w:val="99"/>
    <w:semiHidden/>
    <w:unhideWhenUsed/>
    <w:rsid w:val="00F024F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24F7"/>
    <w:rPr>
      <w:rFonts w:ascii="Tahoma" w:eastAsia="Times New Roman" w:hAnsi="Tahoma" w:cs="Tahoma"/>
      <w:sz w:val="16"/>
      <w:szCs w:val="16"/>
    </w:rPr>
  </w:style>
  <w:style w:type="paragraph" w:customStyle="1" w:styleId="literatura">
    <w:name w:val="literatura"/>
    <w:link w:val="literaturaChar"/>
    <w:rsid w:val="00994F6C"/>
    <w:pPr>
      <w:numPr>
        <w:numId w:val="6"/>
      </w:numPr>
      <w:spacing w:before="120" w:after="120" w:line="240" w:lineRule="auto"/>
    </w:pPr>
    <w:rPr>
      <w:rFonts w:ascii="Times New Roman" w:eastAsia="Times New Roman" w:hAnsi="Times New Roman" w:cs="Times New Roman"/>
      <w:sz w:val="24"/>
      <w:szCs w:val="20"/>
      <w:lang w:val="en-GB"/>
    </w:rPr>
  </w:style>
  <w:style w:type="character" w:customStyle="1" w:styleId="literaturaChar">
    <w:name w:val="literatura Char"/>
    <w:basedOn w:val="DefaultParagraphFont"/>
    <w:link w:val="literatura"/>
    <w:rsid w:val="00994F6C"/>
    <w:rPr>
      <w:rFonts w:ascii="Times New Roman" w:eastAsia="Times New Roman" w:hAnsi="Times New Roman" w:cs="Times New Roman"/>
      <w:sz w:val="24"/>
      <w:szCs w:val="20"/>
      <w:lang w:val="en-GB"/>
    </w:rPr>
  </w:style>
  <w:style w:type="paragraph" w:styleId="ListParagraph">
    <w:name w:val="List Paragraph"/>
    <w:basedOn w:val="Normal"/>
    <w:uiPriority w:val="34"/>
    <w:qFormat/>
    <w:rsid w:val="00F0011B"/>
    <w:pPr>
      <w:ind w:left="720"/>
      <w:contextualSpacing/>
    </w:pPr>
  </w:style>
  <w:style w:type="paragraph" w:styleId="TOC3">
    <w:name w:val="toc 3"/>
    <w:basedOn w:val="Normal"/>
    <w:next w:val="Normal"/>
    <w:autoRedefine/>
    <w:uiPriority w:val="39"/>
    <w:unhideWhenUsed/>
    <w:rsid w:val="007365F3"/>
    <w:pPr>
      <w:tabs>
        <w:tab w:val="left" w:pos="1320"/>
        <w:tab w:val="right" w:leader="dot" w:pos="9016"/>
      </w:tabs>
      <w:spacing w:after="100"/>
      <w:ind w:left="480"/>
      <w:jc w:val="both"/>
    </w:pPr>
  </w:style>
  <w:style w:type="paragraph" w:customStyle="1" w:styleId="Standard">
    <w:name w:val="Standard"/>
    <w:rsid w:val="00453331"/>
    <w:pPr>
      <w:widowControl w:val="0"/>
      <w:suppressAutoHyphens/>
      <w:autoSpaceDN w:val="0"/>
      <w:spacing w:after="0" w:line="240" w:lineRule="auto"/>
      <w:textAlignment w:val="baseline"/>
    </w:pPr>
    <w:rPr>
      <w:rFonts w:ascii="Liberation Serif" w:eastAsia="DejaVu Sans" w:hAnsi="Liberation Serif" w:cs="Lohit Hindi"/>
      <w:kern w:val="3"/>
      <w:sz w:val="24"/>
      <w:szCs w:val="24"/>
      <w:lang w:val="en-US" w:eastAsia="zh-CN" w:bidi="hi-IN"/>
    </w:rPr>
  </w:style>
  <w:style w:type="character" w:styleId="CommentReference">
    <w:name w:val="annotation reference"/>
    <w:basedOn w:val="DefaultParagraphFont"/>
    <w:uiPriority w:val="99"/>
    <w:semiHidden/>
    <w:unhideWhenUsed/>
    <w:rsid w:val="0085641E"/>
    <w:rPr>
      <w:sz w:val="16"/>
      <w:szCs w:val="16"/>
    </w:rPr>
  </w:style>
  <w:style w:type="paragraph" w:styleId="CommentText">
    <w:name w:val="annotation text"/>
    <w:basedOn w:val="Normal"/>
    <w:link w:val="CommentTextChar"/>
    <w:uiPriority w:val="99"/>
    <w:unhideWhenUsed/>
    <w:rsid w:val="0085641E"/>
    <w:rPr>
      <w:sz w:val="20"/>
      <w:szCs w:val="20"/>
    </w:rPr>
  </w:style>
  <w:style w:type="character" w:customStyle="1" w:styleId="CommentTextChar">
    <w:name w:val="Comment Text Char"/>
    <w:basedOn w:val="DefaultParagraphFont"/>
    <w:link w:val="CommentText"/>
    <w:uiPriority w:val="99"/>
    <w:rsid w:val="0085641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5641E"/>
    <w:rPr>
      <w:b/>
      <w:bCs/>
    </w:rPr>
  </w:style>
  <w:style w:type="character" w:customStyle="1" w:styleId="CommentSubjectChar">
    <w:name w:val="Comment Subject Char"/>
    <w:basedOn w:val="CommentTextChar"/>
    <w:link w:val="CommentSubject"/>
    <w:uiPriority w:val="99"/>
    <w:semiHidden/>
    <w:rsid w:val="0085641E"/>
    <w:rPr>
      <w:rFonts w:ascii="Times New Roman" w:eastAsia="Times New Roman" w:hAnsi="Times New Roman" w:cs="Times New Roman"/>
      <w:b/>
      <w:bCs/>
      <w:sz w:val="20"/>
      <w:szCs w:val="20"/>
    </w:rPr>
  </w:style>
  <w:style w:type="character" w:customStyle="1" w:styleId="InternetLink">
    <w:name w:val="Internet Link"/>
    <w:rsid w:val="005C3E10"/>
    <w:rPr>
      <w:color w:val="000080"/>
      <w:u w:val="single"/>
      <w:lang w:val="en-US" w:eastAsia="en-US" w:bidi="en-US"/>
    </w:rPr>
  </w:style>
  <w:style w:type="character" w:styleId="FollowedHyperlink">
    <w:name w:val="FollowedHyperlink"/>
    <w:basedOn w:val="DefaultParagraphFont"/>
    <w:uiPriority w:val="99"/>
    <w:semiHidden/>
    <w:unhideWhenUsed/>
    <w:rsid w:val="00F71ACA"/>
    <w:rPr>
      <w:color w:val="800080" w:themeColor="followedHyperlink"/>
      <w:u w:val="single"/>
    </w:rPr>
  </w:style>
  <w:style w:type="paragraph" w:styleId="NoSpacing">
    <w:name w:val="No Spacing"/>
    <w:uiPriority w:val="1"/>
    <w:qFormat/>
    <w:rsid w:val="000D3E3A"/>
    <w:pPr>
      <w:spacing w:after="0" w:line="240" w:lineRule="auto"/>
      <w:jc w:val="both"/>
    </w:pPr>
    <w:rPr>
      <w:rFonts w:ascii="Times New Roman" w:eastAsia="Times New Roman" w:hAnsi="Times New Roman" w:cs="Times New Roman"/>
      <w:sz w:val="24"/>
      <w:szCs w:val="24"/>
    </w:rPr>
  </w:style>
  <w:style w:type="paragraph" w:customStyle="1" w:styleId="Normalindented">
    <w:name w:val="Normal indented"/>
    <w:basedOn w:val="Normal"/>
    <w:link w:val="NormalindentedChar"/>
    <w:qFormat/>
    <w:rsid w:val="0086797C"/>
    <w:pPr>
      <w:ind w:firstLine="360"/>
    </w:pPr>
    <w:rPr>
      <w:lang w:val="en-US" w:eastAsia="hr-HR"/>
    </w:rPr>
  </w:style>
  <w:style w:type="character" w:customStyle="1" w:styleId="NormalindentedChar">
    <w:name w:val="Normal indented Char"/>
    <w:basedOn w:val="DefaultParagraphFont"/>
    <w:link w:val="Normalindented"/>
    <w:rsid w:val="0086797C"/>
    <w:rPr>
      <w:rFonts w:ascii="Times New Roman" w:eastAsia="Times New Roman" w:hAnsi="Times New Roman" w:cs="Times New Roman"/>
      <w:sz w:val="24"/>
      <w:szCs w:val="24"/>
      <w:lang w:val="en-US" w:eastAsia="hr-HR"/>
    </w:rPr>
  </w:style>
  <w:style w:type="paragraph" w:styleId="Header">
    <w:name w:val="header"/>
    <w:basedOn w:val="Normal"/>
    <w:link w:val="HeaderChar"/>
    <w:uiPriority w:val="99"/>
    <w:unhideWhenUsed/>
    <w:rsid w:val="009907F8"/>
    <w:pPr>
      <w:tabs>
        <w:tab w:val="center" w:pos="4536"/>
        <w:tab w:val="right" w:pos="9072"/>
      </w:tabs>
      <w:spacing w:after="0"/>
    </w:pPr>
  </w:style>
  <w:style w:type="character" w:customStyle="1" w:styleId="HeaderChar">
    <w:name w:val="Header Char"/>
    <w:basedOn w:val="DefaultParagraphFont"/>
    <w:link w:val="Header"/>
    <w:uiPriority w:val="99"/>
    <w:rsid w:val="009907F8"/>
    <w:rPr>
      <w:rFonts w:ascii="Times New Roman" w:eastAsia="Times New Roman" w:hAnsi="Times New Roman" w:cs="Times New Roman"/>
      <w:sz w:val="24"/>
      <w:szCs w:val="24"/>
    </w:rPr>
  </w:style>
  <w:style w:type="character" w:customStyle="1" w:styleId="difference">
    <w:name w:val="difference"/>
    <w:basedOn w:val="DefaultParagraphFont"/>
    <w:rsid w:val="00AF3ABA"/>
  </w:style>
  <w:style w:type="character" w:customStyle="1" w:styleId="hps">
    <w:name w:val="hps"/>
    <w:basedOn w:val="DefaultParagraphFont"/>
    <w:rsid w:val="005B48A5"/>
  </w:style>
  <w:style w:type="character" w:styleId="UnresolvedMention">
    <w:name w:val="Unresolved Mention"/>
    <w:basedOn w:val="DefaultParagraphFont"/>
    <w:uiPriority w:val="99"/>
    <w:semiHidden/>
    <w:unhideWhenUsed/>
    <w:rsid w:val="007530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6684">
      <w:bodyDiv w:val="1"/>
      <w:marLeft w:val="0"/>
      <w:marRight w:val="0"/>
      <w:marTop w:val="0"/>
      <w:marBottom w:val="0"/>
      <w:divBdr>
        <w:top w:val="none" w:sz="0" w:space="0" w:color="auto"/>
        <w:left w:val="none" w:sz="0" w:space="0" w:color="auto"/>
        <w:bottom w:val="none" w:sz="0" w:space="0" w:color="auto"/>
        <w:right w:val="none" w:sz="0" w:space="0" w:color="auto"/>
      </w:divBdr>
    </w:div>
    <w:div w:id="154150982">
      <w:bodyDiv w:val="1"/>
      <w:marLeft w:val="0"/>
      <w:marRight w:val="0"/>
      <w:marTop w:val="0"/>
      <w:marBottom w:val="0"/>
      <w:divBdr>
        <w:top w:val="none" w:sz="0" w:space="0" w:color="auto"/>
        <w:left w:val="none" w:sz="0" w:space="0" w:color="auto"/>
        <w:bottom w:val="none" w:sz="0" w:space="0" w:color="auto"/>
        <w:right w:val="none" w:sz="0" w:space="0" w:color="auto"/>
      </w:divBdr>
      <w:divsChild>
        <w:div w:id="44986946">
          <w:marLeft w:val="0"/>
          <w:marRight w:val="0"/>
          <w:marTop w:val="0"/>
          <w:marBottom w:val="0"/>
          <w:divBdr>
            <w:top w:val="none" w:sz="0" w:space="0" w:color="auto"/>
            <w:left w:val="none" w:sz="0" w:space="0" w:color="auto"/>
            <w:bottom w:val="none" w:sz="0" w:space="0" w:color="auto"/>
            <w:right w:val="none" w:sz="0" w:space="0" w:color="auto"/>
          </w:divBdr>
          <w:divsChild>
            <w:div w:id="833499131">
              <w:marLeft w:val="0"/>
              <w:marRight w:val="0"/>
              <w:marTop w:val="0"/>
              <w:marBottom w:val="0"/>
              <w:divBdr>
                <w:top w:val="none" w:sz="0" w:space="0" w:color="auto"/>
                <w:left w:val="none" w:sz="0" w:space="0" w:color="auto"/>
                <w:bottom w:val="none" w:sz="0" w:space="0" w:color="auto"/>
                <w:right w:val="none" w:sz="0" w:space="0" w:color="auto"/>
              </w:divBdr>
            </w:div>
            <w:div w:id="1229875703">
              <w:marLeft w:val="0"/>
              <w:marRight w:val="0"/>
              <w:marTop w:val="0"/>
              <w:marBottom w:val="0"/>
              <w:divBdr>
                <w:top w:val="none" w:sz="0" w:space="0" w:color="auto"/>
                <w:left w:val="none" w:sz="0" w:space="0" w:color="auto"/>
                <w:bottom w:val="none" w:sz="0" w:space="0" w:color="auto"/>
                <w:right w:val="none" w:sz="0" w:space="0" w:color="auto"/>
              </w:divBdr>
            </w:div>
            <w:div w:id="160611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20221">
      <w:bodyDiv w:val="1"/>
      <w:marLeft w:val="0"/>
      <w:marRight w:val="0"/>
      <w:marTop w:val="0"/>
      <w:marBottom w:val="0"/>
      <w:divBdr>
        <w:top w:val="none" w:sz="0" w:space="0" w:color="auto"/>
        <w:left w:val="none" w:sz="0" w:space="0" w:color="auto"/>
        <w:bottom w:val="none" w:sz="0" w:space="0" w:color="auto"/>
        <w:right w:val="none" w:sz="0" w:space="0" w:color="auto"/>
      </w:divBdr>
      <w:divsChild>
        <w:div w:id="1114903333">
          <w:marLeft w:val="0"/>
          <w:marRight w:val="0"/>
          <w:marTop w:val="0"/>
          <w:marBottom w:val="0"/>
          <w:divBdr>
            <w:top w:val="none" w:sz="0" w:space="0" w:color="auto"/>
            <w:left w:val="none" w:sz="0" w:space="0" w:color="auto"/>
            <w:bottom w:val="none" w:sz="0" w:space="0" w:color="auto"/>
            <w:right w:val="none" w:sz="0" w:space="0" w:color="auto"/>
          </w:divBdr>
          <w:divsChild>
            <w:div w:id="87870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14574">
      <w:bodyDiv w:val="1"/>
      <w:marLeft w:val="0"/>
      <w:marRight w:val="0"/>
      <w:marTop w:val="0"/>
      <w:marBottom w:val="0"/>
      <w:divBdr>
        <w:top w:val="none" w:sz="0" w:space="0" w:color="auto"/>
        <w:left w:val="none" w:sz="0" w:space="0" w:color="auto"/>
        <w:bottom w:val="none" w:sz="0" w:space="0" w:color="auto"/>
        <w:right w:val="none" w:sz="0" w:space="0" w:color="auto"/>
      </w:divBdr>
      <w:divsChild>
        <w:div w:id="110363989">
          <w:marLeft w:val="0"/>
          <w:marRight w:val="0"/>
          <w:marTop w:val="0"/>
          <w:marBottom w:val="0"/>
          <w:divBdr>
            <w:top w:val="none" w:sz="0" w:space="0" w:color="auto"/>
            <w:left w:val="none" w:sz="0" w:space="0" w:color="auto"/>
            <w:bottom w:val="none" w:sz="0" w:space="0" w:color="auto"/>
            <w:right w:val="none" w:sz="0" w:space="0" w:color="auto"/>
          </w:divBdr>
          <w:divsChild>
            <w:div w:id="1309744560">
              <w:marLeft w:val="0"/>
              <w:marRight w:val="0"/>
              <w:marTop w:val="0"/>
              <w:marBottom w:val="0"/>
              <w:divBdr>
                <w:top w:val="none" w:sz="0" w:space="0" w:color="auto"/>
                <w:left w:val="none" w:sz="0" w:space="0" w:color="auto"/>
                <w:bottom w:val="none" w:sz="0" w:space="0" w:color="auto"/>
                <w:right w:val="none" w:sz="0" w:space="0" w:color="auto"/>
              </w:divBdr>
            </w:div>
            <w:div w:id="2062630732">
              <w:marLeft w:val="0"/>
              <w:marRight w:val="0"/>
              <w:marTop w:val="0"/>
              <w:marBottom w:val="0"/>
              <w:divBdr>
                <w:top w:val="none" w:sz="0" w:space="0" w:color="auto"/>
                <w:left w:val="none" w:sz="0" w:space="0" w:color="auto"/>
                <w:bottom w:val="none" w:sz="0" w:space="0" w:color="auto"/>
                <w:right w:val="none" w:sz="0" w:space="0" w:color="auto"/>
              </w:divBdr>
            </w:div>
            <w:div w:id="1733186910">
              <w:marLeft w:val="0"/>
              <w:marRight w:val="0"/>
              <w:marTop w:val="0"/>
              <w:marBottom w:val="0"/>
              <w:divBdr>
                <w:top w:val="none" w:sz="0" w:space="0" w:color="auto"/>
                <w:left w:val="none" w:sz="0" w:space="0" w:color="auto"/>
                <w:bottom w:val="none" w:sz="0" w:space="0" w:color="auto"/>
                <w:right w:val="none" w:sz="0" w:space="0" w:color="auto"/>
              </w:divBdr>
            </w:div>
            <w:div w:id="405542206">
              <w:marLeft w:val="0"/>
              <w:marRight w:val="0"/>
              <w:marTop w:val="0"/>
              <w:marBottom w:val="0"/>
              <w:divBdr>
                <w:top w:val="none" w:sz="0" w:space="0" w:color="auto"/>
                <w:left w:val="none" w:sz="0" w:space="0" w:color="auto"/>
                <w:bottom w:val="none" w:sz="0" w:space="0" w:color="auto"/>
                <w:right w:val="none" w:sz="0" w:space="0" w:color="auto"/>
              </w:divBdr>
            </w:div>
            <w:div w:id="1882595482">
              <w:marLeft w:val="0"/>
              <w:marRight w:val="0"/>
              <w:marTop w:val="0"/>
              <w:marBottom w:val="0"/>
              <w:divBdr>
                <w:top w:val="none" w:sz="0" w:space="0" w:color="auto"/>
                <w:left w:val="none" w:sz="0" w:space="0" w:color="auto"/>
                <w:bottom w:val="none" w:sz="0" w:space="0" w:color="auto"/>
                <w:right w:val="none" w:sz="0" w:space="0" w:color="auto"/>
              </w:divBdr>
            </w:div>
            <w:div w:id="1099831810">
              <w:marLeft w:val="0"/>
              <w:marRight w:val="0"/>
              <w:marTop w:val="0"/>
              <w:marBottom w:val="0"/>
              <w:divBdr>
                <w:top w:val="none" w:sz="0" w:space="0" w:color="auto"/>
                <w:left w:val="none" w:sz="0" w:space="0" w:color="auto"/>
                <w:bottom w:val="none" w:sz="0" w:space="0" w:color="auto"/>
                <w:right w:val="none" w:sz="0" w:space="0" w:color="auto"/>
              </w:divBdr>
            </w:div>
            <w:div w:id="1233539699">
              <w:marLeft w:val="0"/>
              <w:marRight w:val="0"/>
              <w:marTop w:val="0"/>
              <w:marBottom w:val="0"/>
              <w:divBdr>
                <w:top w:val="none" w:sz="0" w:space="0" w:color="auto"/>
                <w:left w:val="none" w:sz="0" w:space="0" w:color="auto"/>
                <w:bottom w:val="none" w:sz="0" w:space="0" w:color="auto"/>
                <w:right w:val="none" w:sz="0" w:space="0" w:color="auto"/>
              </w:divBdr>
            </w:div>
            <w:div w:id="481432181">
              <w:marLeft w:val="0"/>
              <w:marRight w:val="0"/>
              <w:marTop w:val="0"/>
              <w:marBottom w:val="0"/>
              <w:divBdr>
                <w:top w:val="none" w:sz="0" w:space="0" w:color="auto"/>
                <w:left w:val="none" w:sz="0" w:space="0" w:color="auto"/>
                <w:bottom w:val="none" w:sz="0" w:space="0" w:color="auto"/>
                <w:right w:val="none" w:sz="0" w:space="0" w:color="auto"/>
              </w:divBdr>
            </w:div>
            <w:div w:id="656686114">
              <w:marLeft w:val="0"/>
              <w:marRight w:val="0"/>
              <w:marTop w:val="0"/>
              <w:marBottom w:val="0"/>
              <w:divBdr>
                <w:top w:val="none" w:sz="0" w:space="0" w:color="auto"/>
                <w:left w:val="none" w:sz="0" w:space="0" w:color="auto"/>
                <w:bottom w:val="none" w:sz="0" w:space="0" w:color="auto"/>
                <w:right w:val="none" w:sz="0" w:space="0" w:color="auto"/>
              </w:divBdr>
            </w:div>
            <w:div w:id="107168295">
              <w:marLeft w:val="0"/>
              <w:marRight w:val="0"/>
              <w:marTop w:val="0"/>
              <w:marBottom w:val="0"/>
              <w:divBdr>
                <w:top w:val="none" w:sz="0" w:space="0" w:color="auto"/>
                <w:left w:val="none" w:sz="0" w:space="0" w:color="auto"/>
                <w:bottom w:val="none" w:sz="0" w:space="0" w:color="auto"/>
                <w:right w:val="none" w:sz="0" w:space="0" w:color="auto"/>
              </w:divBdr>
            </w:div>
            <w:div w:id="1801722993">
              <w:marLeft w:val="0"/>
              <w:marRight w:val="0"/>
              <w:marTop w:val="0"/>
              <w:marBottom w:val="0"/>
              <w:divBdr>
                <w:top w:val="none" w:sz="0" w:space="0" w:color="auto"/>
                <w:left w:val="none" w:sz="0" w:space="0" w:color="auto"/>
                <w:bottom w:val="none" w:sz="0" w:space="0" w:color="auto"/>
                <w:right w:val="none" w:sz="0" w:space="0" w:color="auto"/>
              </w:divBdr>
            </w:div>
            <w:div w:id="531963959">
              <w:marLeft w:val="0"/>
              <w:marRight w:val="0"/>
              <w:marTop w:val="0"/>
              <w:marBottom w:val="0"/>
              <w:divBdr>
                <w:top w:val="none" w:sz="0" w:space="0" w:color="auto"/>
                <w:left w:val="none" w:sz="0" w:space="0" w:color="auto"/>
                <w:bottom w:val="none" w:sz="0" w:space="0" w:color="auto"/>
                <w:right w:val="none" w:sz="0" w:space="0" w:color="auto"/>
              </w:divBdr>
            </w:div>
            <w:div w:id="1834830092">
              <w:marLeft w:val="0"/>
              <w:marRight w:val="0"/>
              <w:marTop w:val="0"/>
              <w:marBottom w:val="0"/>
              <w:divBdr>
                <w:top w:val="none" w:sz="0" w:space="0" w:color="auto"/>
                <w:left w:val="none" w:sz="0" w:space="0" w:color="auto"/>
                <w:bottom w:val="none" w:sz="0" w:space="0" w:color="auto"/>
                <w:right w:val="none" w:sz="0" w:space="0" w:color="auto"/>
              </w:divBdr>
            </w:div>
            <w:div w:id="1649358429">
              <w:marLeft w:val="0"/>
              <w:marRight w:val="0"/>
              <w:marTop w:val="0"/>
              <w:marBottom w:val="0"/>
              <w:divBdr>
                <w:top w:val="none" w:sz="0" w:space="0" w:color="auto"/>
                <w:left w:val="none" w:sz="0" w:space="0" w:color="auto"/>
                <w:bottom w:val="none" w:sz="0" w:space="0" w:color="auto"/>
                <w:right w:val="none" w:sz="0" w:space="0" w:color="auto"/>
              </w:divBdr>
            </w:div>
            <w:div w:id="761997565">
              <w:marLeft w:val="0"/>
              <w:marRight w:val="0"/>
              <w:marTop w:val="0"/>
              <w:marBottom w:val="0"/>
              <w:divBdr>
                <w:top w:val="none" w:sz="0" w:space="0" w:color="auto"/>
                <w:left w:val="none" w:sz="0" w:space="0" w:color="auto"/>
                <w:bottom w:val="none" w:sz="0" w:space="0" w:color="auto"/>
                <w:right w:val="none" w:sz="0" w:space="0" w:color="auto"/>
              </w:divBdr>
            </w:div>
            <w:div w:id="80877241">
              <w:marLeft w:val="0"/>
              <w:marRight w:val="0"/>
              <w:marTop w:val="0"/>
              <w:marBottom w:val="0"/>
              <w:divBdr>
                <w:top w:val="none" w:sz="0" w:space="0" w:color="auto"/>
                <w:left w:val="none" w:sz="0" w:space="0" w:color="auto"/>
                <w:bottom w:val="none" w:sz="0" w:space="0" w:color="auto"/>
                <w:right w:val="none" w:sz="0" w:space="0" w:color="auto"/>
              </w:divBdr>
            </w:div>
            <w:div w:id="990714864">
              <w:marLeft w:val="0"/>
              <w:marRight w:val="0"/>
              <w:marTop w:val="0"/>
              <w:marBottom w:val="0"/>
              <w:divBdr>
                <w:top w:val="none" w:sz="0" w:space="0" w:color="auto"/>
                <w:left w:val="none" w:sz="0" w:space="0" w:color="auto"/>
                <w:bottom w:val="none" w:sz="0" w:space="0" w:color="auto"/>
                <w:right w:val="none" w:sz="0" w:space="0" w:color="auto"/>
              </w:divBdr>
            </w:div>
            <w:div w:id="1373266143">
              <w:marLeft w:val="0"/>
              <w:marRight w:val="0"/>
              <w:marTop w:val="0"/>
              <w:marBottom w:val="0"/>
              <w:divBdr>
                <w:top w:val="none" w:sz="0" w:space="0" w:color="auto"/>
                <w:left w:val="none" w:sz="0" w:space="0" w:color="auto"/>
                <w:bottom w:val="none" w:sz="0" w:space="0" w:color="auto"/>
                <w:right w:val="none" w:sz="0" w:space="0" w:color="auto"/>
              </w:divBdr>
            </w:div>
            <w:div w:id="1876844450">
              <w:marLeft w:val="0"/>
              <w:marRight w:val="0"/>
              <w:marTop w:val="0"/>
              <w:marBottom w:val="0"/>
              <w:divBdr>
                <w:top w:val="none" w:sz="0" w:space="0" w:color="auto"/>
                <w:left w:val="none" w:sz="0" w:space="0" w:color="auto"/>
                <w:bottom w:val="none" w:sz="0" w:space="0" w:color="auto"/>
                <w:right w:val="none" w:sz="0" w:space="0" w:color="auto"/>
              </w:divBdr>
            </w:div>
            <w:div w:id="1752660383">
              <w:marLeft w:val="0"/>
              <w:marRight w:val="0"/>
              <w:marTop w:val="0"/>
              <w:marBottom w:val="0"/>
              <w:divBdr>
                <w:top w:val="none" w:sz="0" w:space="0" w:color="auto"/>
                <w:left w:val="none" w:sz="0" w:space="0" w:color="auto"/>
                <w:bottom w:val="none" w:sz="0" w:space="0" w:color="auto"/>
                <w:right w:val="none" w:sz="0" w:space="0" w:color="auto"/>
              </w:divBdr>
            </w:div>
            <w:div w:id="1716655467">
              <w:marLeft w:val="0"/>
              <w:marRight w:val="0"/>
              <w:marTop w:val="0"/>
              <w:marBottom w:val="0"/>
              <w:divBdr>
                <w:top w:val="none" w:sz="0" w:space="0" w:color="auto"/>
                <w:left w:val="none" w:sz="0" w:space="0" w:color="auto"/>
                <w:bottom w:val="none" w:sz="0" w:space="0" w:color="auto"/>
                <w:right w:val="none" w:sz="0" w:space="0" w:color="auto"/>
              </w:divBdr>
            </w:div>
            <w:div w:id="653341869">
              <w:marLeft w:val="0"/>
              <w:marRight w:val="0"/>
              <w:marTop w:val="0"/>
              <w:marBottom w:val="0"/>
              <w:divBdr>
                <w:top w:val="none" w:sz="0" w:space="0" w:color="auto"/>
                <w:left w:val="none" w:sz="0" w:space="0" w:color="auto"/>
                <w:bottom w:val="none" w:sz="0" w:space="0" w:color="auto"/>
                <w:right w:val="none" w:sz="0" w:space="0" w:color="auto"/>
              </w:divBdr>
            </w:div>
            <w:div w:id="1764492039">
              <w:marLeft w:val="0"/>
              <w:marRight w:val="0"/>
              <w:marTop w:val="0"/>
              <w:marBottom w:val="0"/>
              <w:divBdr>
                <w:top w:val="none" w:sz="0" w:space="0" w:color="auto"/>
                <w:left w:val="none" w:sz="0" w:space="0" w:color="auto"/>
                <w:bottom w:val="none" w:sz="0" w:space="0" w:color="auto"/>
                <w:right w:val="none" w:sz="0" w:space="0" w:color="auto"/>
              </w:divBdr>
            </w:div>
            <w:div w:id="75945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00276">
      <w:bodyDiv w:val="1"/>
      <w:marLeft w:val="0"/>
      <w:marRight w:val="0"/>
      <w:marTop w:val="0"/>
      <w:marBottom w:val="0"/>
      <w:divBdr>
        <w:top w:val="none" w:sz="0" w:space="0" w:color="auto"/>
        <w:left w:val="none" w:sz="0" w:space="0" w:color="auto"/>
        <w:bottom w:val="none" w:sz="0" w:space="0" w:color="auto"/>
        <w:right w:val="none" w:sz="0" w:space="0" w:color="auto"/>
      </w:divBdr>
      <w:divsChild>
        <w:div w:id="142241297">
          <w:marLeft w:val="0"/>
          <w:marRight w:val="0"/>
          <w:marTop w:val="0"/>
          <w:marBottom w:val="0"/>
          <w:divBdr>
            <w:top w:val="none" w:sz="0" w:space="0" w:color="auto"/>
            <w:left w:val="none" w:sz="0" w:space="0" w:color="auto"/>
            <w:bottom w:val="none" w:sz="0" w:space="0" w:color="auto"/>
            <w:right w:val="none" w:sz="0" w:space="0" w:color="auto"/>
          </w:divBdr>
          <w:divsChild>
            <w:div w:id="1467316204">
              <w:marLeft w:val="0"/>
              <w:marRight w:val="0"/>
              <w:marTop w:val="0"/>
              <w:marBottom w:val="0"/>
              <w:divBdr>
                <w:top w:val="none" w:sz="0" w:space="0" w:color="auto"/>
                <w:left w:val="none" w:sz="0" w:space="0" w:color="auto"/>
                <w:bottom w:val="none" w:sz="0" w:space="0" w:color="auto"/>
                <w:right w:val="none" w:sz="0" w:space="0" w:color="auto"/>
              </w:divBdr>
            </w:div>
            <w:div w:id="1258711662">
              <w:marLeft w:val="0"/>
              <w:marRight w:val="0"/>
              <w:marTop w:val="0"/>
              <w:marBottom w:val="0"/>
              <w:divBdr>
                <w:top w:val="none" w:sz="0" w:space="0" w:color="auto"/>
                <w:left w:val="none" w:sz="0" w:space="0" w:color="auto"/>
                <w:bottom w:val="none" w:sz="0" w:space="0" w:color="auto"/>
                <w:right w:val="none" w:sz="0" w:space="0" w:color="auto"/>
              </w:divBdr>
            </w:div>
            <w:div w:id="351228213">
              <w:marLeft w:val="0"/>
              <w:marRight w:val="0"/>
              <w:marTop w:val="0"/>
              <w:marBottom w:val="0"/>
              <w:divBdr>
                <w:top w:val="none" w:sz="0" w:space="0" w:color="auto"/>
                <w:left w:val="none" w:sz="0" w:space="0" w:color="auto"/>
                <w:bottom w:val="none" w:sz="0" w:space="0" w:color="auto"/>
                <w:right w:val="none" w:sz="0" w:space="0" w:color="auto"/>
              </w:divBdr>
            </w:div>
            <w:div w:id="1827471763">
              <w:marLeft w:val="0"/>
              <w:marRight w:val="0"/>
              <w:marTop w:val="0"/>
              <w:marBottom w:val="0"/>
              <w:divBdr>
                <w:top w:val="none" w:sz="0" w:space="0" w:color="auto"/>
                <w:left w:val="none" w:sz="0" w:space="0" w:color="auto"/>
                <w:bottom w:val="none" w:sz="0" w:space="0" w:color="auto"/>
                <w:right w:val="none" w:sz="0" w:space="0" w:color="auto"/>
              </w:divBdr>
            </w:div>
            <w:div w:id="2098479320">
              <w:marLeft w:val="0"/>
              <w:marRight w:val="0"/>
              <w:marTop w:val="0"/>
              <w:marBottom w:val="0"/>
              <w:divBdr>
                <w:top w:val="none" w:sz="0" w:space="0" w:color="auto"/>
                <w:left w:val="none" w:sz="0" w:space="0" w:color="auto"/>
                <w:bottom w:val="none" w:sz="0" w:space="0" w:color="auto"/>
                <w:right w:val="none" w:sz="0" w:space="0" w:color="auto"/>
              </w:divBdr>
            </w:div>
            <w:div w:id="1125806677">
              <w:marLeft w:val="0"/>
              <w:marRight w:val="0"/>
              <w:marTop w:val="0"/>
              <w:marBottom w:val="0"/>
              <w:divBdr>
                <w:top w:val="none" w:sz="0" w:space="0" w:color="auto"/>
                <w:left w:val="none" w:sz="0" w:space="0" w:color="auto"/>
                <w:bottom w:val="none" w:sz="0" w:space="0" w:color="auto"/>
                <w:right w:val="none" w:sz="0" w:space="0" w:color="auto"/>
              </w:divBdr>
            </w:div>
            <w:div w:id="1131170515">
              <w:marLeft w:val="0"/>
              <w:marRight w:val="0"/>
              <w:marTop w:val="0"/>
              <w:marBottom w:val="0"/>
              <w:divBdr>
                <w:top w:val="none" w:sz="0" w:space="0" w:color="auto"/>
                <w:left w:val="none" w:sz="0" w:space="0" w:color="auto"/>
                <w:bottom w:val="none" w:sz="0" w:space="0" w:color="auto"/>
                <w:right w:val="none" w:sz="0" w:space="0" w:color="auto"/>
              </w:divBdr>
            </w:div>
            <w:div w:id="248585767">
              <w:marLeft w:val="0"/>
              <w:marRight w:val="0"/>
              <w:marTop w:val="0"/>
              <w:marBottom w:val="0"/>
              <w:divBdr>
                <w:top w:val="none" w:sz="0" w:space="0" w:color="auto"/>
                <w:left w:val="none" w:sz="0" w:space="0" w:color="auto"/>
                <w:bottom w:val="none" w:sz="0" w:space="0" w:color="auto"/>
                <w:right w:val="none" w:sz="0" w:space="0" w:color="auto"/>
              </w:divBdr>
            </w:div>
            <w:div w:id="1383401259">
              <w:marLeft w:val="0"/>
              <w:marRight w:val="0"/>
              <w:marTop w:val="0"/>
              <w:marBottom w:val="0"/>
              <w:divBdr>
                <w:top w:val="none" w:sz="0" w:space="0" w:color="auto"/>
                <w:left w:val="none" w:sz="0" w:space="0" w:color="auto"/>
                <w:bottom w:val="none" w:sz="0" w:space="0" w:color="auto"/>
                <w:right w:val="none" w:sz="0" w:space="0" w:color="auto"/>
              </w:divBdr>
            </w:div>
            <w:div w:id="2083409620">
              <w:marLeft w:val="0"/>
              <w:marRight w:val="0"/>
              <w:marTop w:val="0"/>
              <w:marBottom w:val="0"/>
              <w:divBdr>
                <w:top w:val="none" w:sz="0" w:space="0" w:color="auto"/>
                <w:left w:val="none" w:sz="0" w:space="0" w:color="auto"/>
                <w:bottom w:val="none" w:sz="0" w:space="0" w:color="auto"/>
                <w:right w:val="none" w:sz="0" w:space="0" w:color="auto"/>
              </w:divBdr>
            </w:div>
            <w:div w:id="923492532">
              <w:marLeft w:val="0"/>
              <w:marRight w:val="0"/>
              <w:marTop w:val="0"/>
              <w:marBottom w:val="0"/>
              <w:divBdr>
                <w:top w:val="none" w:sz="0" w:space="0" w:color="auto"/>
                <w:left w:val="none" w:sz="0" w:space="0" w:color="auto"/>
                <w:bottom w:val="none" w:sz="0" w:space="0" w:color="auto"/>
                <w:right w:val="none" w:sz="0" w:space="0" w:color="auto"/>
              </w:divBdr>
            </w:div>
            <w:div w:id="1930919171">
              <w:marLeft w:val="0"/>
              <w:marRight w:val="0"/>
              <w:marTop w:val="0"/>
              <w:marBottom w:val="0"/>
              <w:divBdr>
                <w:top w:val="none" w:sz="0" w:space="0" w:color="auto"/>
                <w:left w:val="none" w:sz="0" w:space="0" w:color="auto"/>
                <w:bottom w:val="none" w:sz="0" w:space="0" w:color="auto"/>
                <w:right w:val="none" w:sz="0" w:space="0" w:color="auto"/>
              </w:divBdr>
            </w:div>
            <w:div w:id="2147042055">
              <w:marLeft w:val="0"/>
              <w:marRight w:val="0"/>
              <w:marTop w:val="0"/>
              <w:marBottom w:val="0"/>
              <w:divBdr>
                <w:top w:val="none" w:sz="0" w:space="0" w:color="auto"/>
                <w:left w:val="none" w:sz="0" w:space="0" w:color="auto"/>
                <w:bottom w:val="none" w:sz="0" w:space="0" w:color="auto"/>
                <w:right w:val="none" w:sz="0" w:space="0" w:color="auto"/>
              </w:divBdr>
            </w:div>
            <w:div w:id="1978951176">
              <w:marLeft w:val="0"/>
              <w:marRight w:val="0"/>
              <w:marTop w:val="0"/>
              <w:marBottom w:val="0"/>
              <w:divBdr>
                <w:top w:val="none" w:sz="0" w:space="0" w:color="auto"/>
                <w:left w:val="none" w:sz="0" w:space="0" w:color="auto"/>
                <w:bottom w:val="none" w:sz="0" w:space="0" w:color="auto"/>
                <w:right w:val="none" w:sz="0" w:space="0" w:color="auto"/>
              </w:divBdr>
            </w:div>
            <w:div w:id="1500734479">
              <w:marLeft w:val="0"/>
              <w:marRight w:val="0"/>
              <w:marTop w:val="0"/>
              <w:marBottom w:val="0"/>
              <w:divBdr>
                <w:top w:val="none" w:sz="0" w:space="0" w:color="auto"/>
                <w:left w:val="none" w:sz="0" w:space="0" w:color="auto"/>
                <w:bottom w:val="none" w:sz="0" w:space="0" w:color="auto"/>
                <w:right w:val="none" w:sz="0" w:space="0" w:color="auto"/>
              </w:divBdr>
            </w:div>
            <w:div w:id="1212572178">
              <w:marLeft w:val="0"/>
              <w:marRight w:val="0"/>
              <w:marTop w:val="0"/>
              <w:marBottom w:val="0"/>
              <w:divBdr>
                <w:top w:val="none" w:sz="0" w:space="0" w:color="auto"/>
                <w:left w:val="none" w:sz="0" w:space="0" w:color="auto"/>
                <w:bottom w:val="none" w:sz="0" w:space="0" w:color="auto"/>
                <w:right w:val="none" w:sz="0" w:space="0" w:color="auto"/>
              </w:divBdr>
            </w:div>
            <w:div w:id="188883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905139">
      <w:bodyDiv w:val="1"/>
      <w:marLeft w:val="0"/>
      <w:marRight w:val="0"/>
      <w:marTop w:val="0"/>
      <w:marBottom w:val="0"/>
      <w:divBdr>
        <w:top w:val="none" w:sz="0" w:space="0" w:color="auto"/>
        <w:left w:val="none" w:sz="0" w:space="0" w:color="auto"/>
        <w:bottom w:val="none" w:sz="0" w:space="0" w:color="auto"/>
        <w:right w:val="none" w:sz="0" w:space="0" w:color="auto"/>
      </w:divBdr>
      <w:divsChild>
        <w:div w:id="349068890">
          <w:marLeft w:val="0"/>
          <w:marRight w:val="0"/>
          <w:marTop w:val="0"/>
          <w:marBottom w:val="0"/>
          <w:divBdr>
            <w:top w:val="none" w:sz="0" w:space="0" w:color="auto"/>
            <w:left w:val="none" w:sz="0" w:space="0" w:color="auto"/>
            <w:bottom w:val="none" w:sz="0" w:space="0" w:color="auto"/>
            <w:right w:val="none" w:sz="0" w:space="0" w:color="auto"/>
          </w:divBdr>
          <w:divsChild>
            <w:div w:id="131989888">
              <w:marLeft w:val="0"/>
              <w:marRight w:val="0"/>
              <w:marTop w:val="0"/>
              <w:marBottom w:val="0"/>
              <w:divBdr>
                <w:top w:val="none" w:sz="0" w:space="0" w:color="auto"/>
                <w:left w:val="none" w:sz="0" w:space="0" w:color="auto"/>
                <w:bottom w:val="none" w:sz="0" w:space="0" w:color="auto"/>
                <w:right w:val="none" w:sz="0" w:space="0" w:color="auto"/>
              </w:divBdr>
            </w:div>
            <w:div w:id="30234402">
              <w:marLeft w:val="0"/>
              <w:marRight w:val="0"/>
              <w:marTop w:val="0"/>
              <w:marBottom w:val="0"/>
              <w:divBdr>
                <w:top w:val="none" w:sz="0" w:space="0" w:color="auto"/>
                <w:left w:val="none" w:sz="0" w:space="0" w:color="auto"/>
                <w:bottom w:val="none" w:sz="0" w:space="0" w:color="auto"/>
                <w:right w:val="none" w:sz="0" w:space="0" w:color="auto"/>
              </w:divBdr>
            </w:div>
            <w:div w:id="1662657080">
              <w:marLeft w:val="0"/>
              <w:marRight w:val="0"/>
              <w:marTop w:val="0"/>
              <w:marBottom w:val="0"/>
              <w:divBdr>
                <w:top w:val="none" w:sz="0" w:space="0" w:color="auto"/>
                <w:left w:val="none" w:sz="0" w:space="0" w:color="auto"/>
                <w:bottom w:val="none" w:sz="0" w:space="0" w:color="auto"/>
                <w:right w:val="none" w:sz="0" w:space="0" w:color="auto"/>
              </w:divBdr>
            </w:div>
            <w:div w:id="157334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33756">
      <w:bodyDiv w:val="1"/>
      <w:marLeft w:val="0"/>
      <w:marRight w:val="0"/>
      <w:marTop w:val="0"/>
      <w:marBottom w:val="0"/>
      <w:divBdr>
        <w:top w:val="none" w:sz="0" w:space="0" w:color="auto"/>
        <w:left w:val="none" w:sz="0" w:space="0" w:color="auto"/>
        <w:bottom w:val="none" w:sz="0" w:space="0" w:color="auto"/>
        <w:right w:val="none" w:sz="0" w:space="0" w:color="auto"/>
      </w:divBdr>
      <w:divsChild>
        <w:div w:id="655695218">
          <w:marLeft w:val="0"/>
          <w:marRight w:val="0"/>
          <w:marTop w:val="0"/>
          <w:marBottom w:val="0"/>
          <w:divBdr>
            <w:top w:val="none" w:sz="0" w:space="0" w:color="auto"/>
            <w:left w:val="none" w:sz="0" w:space="0" w:color="auto"/>
            <w:bottom w:val="none" w:sz="0" w:space="0" w:color="auto"/>
            <w:right w:val="none" w:sz="0" w:space="0" w:color="auto"/>
          </w:divBdr>
          <w:divsChild>
            <w:div w:id="512230374">
              <w:marLeft w:val="0"/>
              <w:marRight w:val="0"/>
              <w:marTop w:val="0"/>
              <w:marBottom w:val="0"/>
              <w:divBdr>
                <w:top w:val="none" w:sz="0" w:space="0" w:color="auto"/>
                <w:left w:val="none" w:sz="0" w:space="0" w:color="auto"/>
                <w:bottom w:val="none" w:sz="0" w:space="0" w:color="auto"/>
                <w:right w:val="none" w:sz="0" w:space="0" w:color="auto"/>
              </w:divBdr>
            </w:div>
            <w:div w:id="420176880">
              <w:marLeft w:val="0"/>
              <w:marRight w:val="0"/>
              <w:marTop w:val="0"/>
              <w:marBottom w:val="0"/>
              <w:divBdr>
                <w:top w:val="none" w:sz="0" w:space="0" w:color="auto"/>
                <w:left w:val="none" w:sz="0" w:space="0" w:color="auto"/>
                <w:bottom w:val="none" w:sz="0" w:space="0" w:color="auto"/>
                <w:right w:val="none" w:sz="0" w:space="0" w:color="auto"/>
              </w:divBdr>
            </w:div>
            <w:div w:id="208422434">
              <w:marLeft w:val="0"/>
              <w:marRight w:val="0"/>
              <w:marTop w:val="0"/>
              <w:marBottom w:val="0"/>
              <w:divBdr>
                <w:top w:val="none" w:sz="0" w:space="0" w:color="auto"/>
                <w:left w:val="none" w:sz="0" w:space="0" w:color="auto"/>
                <w:bottom w:val="none" w:sz="0" w:space="0" w:color="auto"/>
                <w:right w:val="none" w:sz="0" w:space="0" w:color="auto"/>
              </w:divBdr>
            </w:div>
            <w:div w:id="636841457">
              <w:marLeft w:val="0"/>
              <w:marRight w:val="0"/>
              <w:marTop w:val="0"/>
              <w:marBottom w:val="0"/>
              <w:divBdr>
                <w:top w:val="none" w:sz="0" w:space="0" w:color="auto"/>
                <w:left w:val="none" w:sz="0" w:space="0" w:color="auto"/>
                <w:bottom w:val="none" w:sz="0" w:space="0" w:color="auto"/>
                <w:right w:val="none" w:sz="0" w:space="0" w:color="auto"/>
              </w:divBdr>
            </w:div>
            <w:div w:id="1721516524">
              <w:marLeft w:val="0"/>
              <w:marRight w:val="0"/>
              <w:marTop w:val="0"/>
              <w:marBottom w:val="0"/>
              <w:divBdr>
                <w:top w:val="none" w:sz="0" w:space="0" w:color="auto"/>
                <w:left w:val="none" w:sz="0" w:space="0" w:color="auto"/>
                <w:bottom w:val="none" w:sz="0" w:space="0" w:color="auto"/>
                <w:right w:val="none" w:sz="0" w:space="0" w:color="auto"/>
              </w:divBdr>
            </w:div>
            <w:div w:id="241381206">
              <w:marLeft w:val="0"/>
              <w:marRight w:val="0"/>
              <w:marTop w:val="0"/>
              <w:marBottom w:val="0"/>
              <w:divBdr>
                <w:top w:val="none" w:sz="0" w:space="0" w:color="auto"/>
                <w:left w:val="none" w:sz="0" w:space="0" w:color="auto"/>
                <w:bottom w:val="none" w:sz="0" w:space="0" w:color="auto"/>
                <w:right w:val="none" w:sz="0" w:space="0" w:color="auto"/>
              </w:divBdr>
            </w:div>
            <w:div w:id="208938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1814">
      <w:bodyDiv w:val="1"/>
      <w:marLeft w:val="0"/>
      <w:marRight w:val="0"/>
      <w:marTop w:val="0"/>
      <w:marBottom w:val="0"/>
      <w:divBdr>
        <w:top w:val="none" w:sz="0" w:space="0" w:color="auto"/>
        <w:left w:val="none" w:sz="0" w:space="0" w:color="auto"/>
        <w:bottom w:val="none" w:sz="0" w:space="0" w:color="auto"/>
        <w:right w:val="none" w:sz="0" w:space="0" w:color="auto"/>
      </w:divBdr>
      <w:divsChild>
        <w:div w:id="132719029">
          <w:marLeft w:val="0"/>
          <w:marRight w:val="0"/>
          <w:marTop w:val="0"/>
          <w:marBottom w:val="0"/>
          <w:divBdr>
            <w:top w:val="none" w:sz="0" w:space="0" w:color="auto"/>
            <w:left w:val="none" w:sz="0" w:space="0" w:color="auto"/>
            <w:bottom w:val="none" w:sz="0" w:space="0" w:color="auto"/>
            <w:right w:val="none" w:sz="0" w:space="0" w:color="auto"/>
          </w:divBdr>
          <w:divsChild>
            <w:div w:id="305011835">
              <w:marLeft w:val="0"/>
              <w:marRight w:val="0"/>
              <w:marTop w:val="0"/>
              <w:marBottom w:val="0"/>
              <w:divBdr>
                <w:top w:val="none" w:sz="0" w:space="0" w:color="auto"/>
                <w:left w:val="none" w:sz="0" w:space="0" w:color="auto"/>
                <w:bottom w:val="none" w:sz="0" w:space="0" w:color="auto"/>
                <w:right w:val="none" w:sz="0" w:space="0" w:color="auto"/>
              </w:divBdr>
            </w:div>
            <w:div w:id="749935600">
              <w:marLeft w:val="0"/>
              <w:marRight w:val="0"/>
              <w:marTop w:val="0"/>
              <w:marBottom w:val="0"/>
              <w:divBdr>
                <w:top w:val="none" w:sz="0" w:space="0" w:color="auto"/>
                <w:left w:val="none" w:sz="0" w:space="0" w:color="auto"/>
                <w:bottom w:val="none" w:sz="0" w:space="0" w:color="auto"/>
                <w:right w:val="none" w:sz="0" w:space="0" w:color="auto"/>
              </w:divBdr>
            </w:div>
            <w:div w:id="1291473195">
              <w:marLeft w:val="0"/>
              <w:marRight w:val="0"/>
              <w:marTop w:val="0"/>
              <w:marBottom w:val="0"/>
              <w:divBdr>
                <w:top w:val="none" w:sz="0" w:space="0" w:color="auto"/>
                <w:left w:val="none" w:sz="0" w:space="0" w:color="auto"/>
                <w:bottom w:val="none" w:sz="0" w:space="0" w:color="auto"/>
                <w:right w:val="none" w:sz="0" w:space="0" w:color="auto"/>
              </w:divBdr>
            </w:div>
            <w:div w:id="143204827">
              <w:marLeft w:val="0"/>
              <w:marRight w:val="0"/>
              <w:marTop w:val="0"/>
              <w:marBottom w:val="0"/>
              <w:divBdr>
                <w:top w:val="none" w:sz="0" w:space="0" w:color="auto"/>
                <w:left w:val="none" w:sz="0" w:space="0" w:color="auto"/>
                <w:bottom w:val="none" w:sz="0" w:space="0" w:color="auto"/>
                <w:right w:val="none" w:sz="0" w:space="0" w:color="auto"/>
              </w:divBdr>
            </w:div>
            <w:div w:id="1475365020">
              <w:marLeft w:val="0"/>
              <w:marRight w:val="0"/>
              <w:marTop w:val="0"/>
              <w:marBottom w:val="0"/>
              <w:divBdr>
                <w:top w:val="none" w:sz="0" w:space="0" w:color="auto"/>
                <w:left w:val="none" w:sz="0" w:space="0" w:color="auto"/>
                <w:bottom w:val="none" w:sz="0" w:space="0" w:color="auto"/>
                <w:right w:val="none" w:sz="0" w:space="0" w:color="auto"/>
              </w:divBdr>
            </w:div>
            <w:div w:id="540869744">
              <w:marLeft w:val="0"/>
              <w:marRight w:val="0"/>
              <w:marTop w:val="0"/>
              <w:marBottom w:val="0"/>
              <w:divBdr>
                <w:top w:val="none" w:sz="0" w:space="0" w:color="auto"/>
                <w:left w:val="none" w:sz="0" w:space="0" w:color="auto"/>
                <w:bottom w:val="none" w:sz="0" w:space="0" w:color="auto"/>
                <w:right w:val="none" w:sz="0" w:space="0" w:color="auto"/>
              </w:divBdr>
            </w:div>
            <w:div w:id="1086417441">
              <w:marLeft w:val="0"/>
              <w:marRight w:val="0"/>
              <w:marTop w:val="0"/>
              <w:marBottom w:val="0"/>
              <w:divBdr>
                <w:top w:val="none" w:sz="0" w:space="0" w:color="auto"/>
                <w:left w:val="none" w:sz="0" w:space="0" w:color="auto"/>
                <w:bottom w:val="none" w:sz="0" w:space="0" w:color="auto"/>
                <w:right w:val="none" w:sz="0" w:space="0" w:color="auto"/>
              </w:divBdr>
            </w:div>
            <w:div w:id="523396577">
              <w:marLeft w:val="0"/>
              <w:marRight w:val="0"/>
              <w:marTop w:val="0"/>
              <w:marBottom w:val="0"/>
              <w:divBdr>
                <w:top w:val="none" w:sz="0" w:space="0" w:color="auto"/>
                <w:left w:val="none" w:sz="0" w:space="0" w:color="auto"/>
                <w:bottom w:val="none" w:sz="0" w:space="0" w:color="auto"/>
                <w:right w:val="none" w:sz="0" w:space="0" w:color="auto"/>
              </w:divBdr>
            </w:div>
            <w:div w:id="2105759449">
              <w:marLeft w:val="0"/>
              <w:marRight w:val="0"/>
              <w:marTop w:val="0"/>
              <w:marBottom w:val="0"/>
              <w:divBdr>
                <w:top w:val="none" w:sz="0" w:space="0" w:color="auto"/>
                <w:left w:val="none" w:sz="0" w:space="0" w:color="auto"/>
                <w:bottom w:val="none" w:sz="0" w:space="0" w:color="auto"/>
                <w:right w:val="none" w:sz="0" w:space="0" w:color="auto"/>
              </w:divBdr>
            </w:div>
            <w:div w:id="1702779452">
              <w:marLeft w:val="0"/>
              <w:marRight w:val="0"/>
              <w:marTop w:val="0"/>
              <w:marBottom w:val="0"/>
              <w:divBdr>
                <w:top w:val="none" w:sz="0" w:space="0" w:color="auto"/>
                <w:left w:val="none" w:sz="0" w:space="0" w:color="auto"/>
                <w:bottom w:val="none" w:sz="0" w:space="0" w:color="auto"/>
                <w:right w:val="none" w:sz="0" w:space="0" w:color="auto"/>
              </w:divBdr>
            </w:div>
            <w:div w:id="1336762001">
              <w:marLeft w:val="0"/>
              <w:marRight w:val="0"/>
              <w:marTop w:val="0"/>
              <w:marBottom w:val="0"/>
              <w:divBdr>
                <w:top w:val="none" w:sz="0" w:space="0" w:color="auto"/>
                <w:left w:val="none" w:sz="0" w:space="0" w:color="auto"/>
                <w:bottom w:val="none" w:sz="0" w:space="0" w:color="auto"/>
                <w:right w:val="none" w:sz="0" w:space="0" w:color="auto"/>
              </w:divBdr>
            </w:div>
            <w:div w:id="42796128">
              <w:marLeft w:val="0"/>
              <w:marRight w:val="0"/>
              <w:marTop w:val="0"/>
              <w:marBottom w:val="0"/>
              <w:divBdr>
                <w:top w:val="none" w:sz="0" w:space="0" w:color="auto"/>
                <w:left w:val="none" w:sz="0" w:space="0" w:color="auto"/>
                <w:bottom w:val="none" w:sz="0" w:space="0" w:color="auto"/>
                <w:right w:val="none" w:sz="0" w:space="0" w:color="auto"/>
              </w:divBdr>
            </w:div>
            <w:div w:id="1856311231">
              <w:marLeft w:val="0"/>
              <w:marRight w:val="0"/>
              <w:marTop w:val="0"/>
              <w:marBottom w:val="0"/>
              <w:divBdr>
                <w:top w:val="none" w:sz="0" w:space="0" w:color="auto"/>
                <w:left w:val="none" w:sz="0" w:space="0" w:color="auto"/>
                <w:bottom w:val="none" w:sz="0" w:space="0" w:color="auto"/>
                <w:right w:val="none" w:sz="0" w:space="0" w:color="auto"/>
              </w:divBdr>
            </w:div>
            <w:div w:id="405490943">
              <w:marLeft w:val="0"/>
              <w:marRight w:val="0"/>
              <w:marTop w:val="0"/>
              <w:marBottom w:val="0"/>
              <w:divBdr>
                <w:top w:val="none" w:sz="0" w:space="0" w:color="auto"/>
                <w:left w:val="none" w:sz="0" w:space="0" w:color="auto"/>
                <w:bottom w:val="none" w:sz="0" w:space="0" w:color="auto"/>
                <w:right w:val="none" w:sz="0" w:space="0" w:color="auto"/>
              </w:divBdr>
            </w:div>
            <w:div w:id="35664587">
              <w:marLeft w:val="0"/>
              <w:marRight w:val="0"/>
              <w:marTop w:val="0"/>
              <w:marBottom w:val="0"/>
              <w:divBdr>
                <w:top w:val="none" w:sz="0" w:space="0" w:color="auto"/>
                <w:left w:val="none" w:sz="0" w:space="0" w:color="auto"/>
                <w:bottom w:val="none" w:sz="0" w:space="0" w:color="auto"/>
                <w:right w:val="none" w:sz="0" w:space="0" w:color="auto"/>
              </w:divBdr>
            </w:div>
            <w:div w:id="1069771910">
              <w:marLeft w:val="0"/>
              <w:marRight w:val="0"/>
              <w:marTop w:val="0"/>
              <w:marBottom w:val="0"/>
              <w:divBdr>
                <w:top w:val="none" w:sz="0" w:space="0" w:color="auto"/>
                <w:left w:val="none" w:sz="0" w:space="0" w:color="auto"/>
                <w:bottom w:val="none" w:sz="0" w:space="0" w:color="auto"/>
                <w:right w:val="none" w:sz="0" w:space="0" w:color="auto"/>
              </w:divBdr>
            </w:div>
            <w:div w:id="14366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470062">
      <w:bodyDiv w:val="1"/>
      <w:marLeft w:val="0"/>
      <w:marRight w:val="0"/>
      <w:marTop w:val="0"/>
      <w:marBottom w:val="0"/>
      <w:divBdr>
        <w:top w:val="none" w:sz="0" w:space="0" w:color="auto"/>
        <w:left w:val="none" w:sz="0" w:space="0" w:color="auto"/>
        <w:bottom w:val="none" w:sz="0" w:space="0" w:color="auto"/>
        <w:right w:val="none" w:sz="0" w:space="0" w:color="auto"/>
      </w:divBdr>
    </w:div>
    <w:div w:id="1289702087">
      <w:bodyDiv w:val="1"/>
      <w:marLeft w:val="0"/>
      <w:marRight w:val="0"/>
      <w:marTop w:val="0"/>
      <w:marBottom w:val="0"/>
      <w:divBdr>
        <w:top w:val="none" w:sz="0" w:space="0" w:color="auto"/>
        <w:left w:val="none" w:sz="0" w:space="0" w:color="auto"/>
        <w:bottom w:val="none" w:sz="0" w:space="0" w:color="auto"/>
        <w:right w:val="none" w:sz="0" w:space="0" w:color="auto"/>
      </w:divBdr>
    </w:div>
    <w:div w:id="1293630766">
      <w:bodyDiv w:val="1"/>
      <w:marLeft w:val="0"/>
      <w:marRight w:val="0"/>
      <w:marTop w:val="0"/>
      <w:marBottom w:val="0"/>
      <w:divBdr>
        <w:top w:val="none" w:sz="0" w:space="0" w:color="auto"/>
        <w:left w:val="none" w:sz="0" w:space="0" w:color="auto"/>
        <w:bottom w:val="none" w:sz="0" w:space="0" w:color="auto"/>
        <w:right w:val="none" w:sz="0" w:space="0" w:color="auto"/>
      </w:divBdr>
      <w:divsChild>
        <w:div w:id="229581702">
          <w:marLeft w:val="0"/>
          <w:marRight w:val="0"/>
          <w:marTop w:val="0"/>
          <w:marBottom w:val="0"/>
          <w:divBdr>
            <w:top w:val="none" w:sz="0" w:space="0" w:color="auto"/>
            <w:left w:val="none" w:sz="0" w:space="0" w:color="auto"/>
            <w:bottom w:val="none" w:sz="0" w:space="0" w:color="auto"/>
            <w:right w:val="none" w:sz="0" w:space="0" w:color="auto"/>
          </w:divBdr>
          <w:divsChild>
            <w:div w:id="158977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088163">
      <w:bodyDiv w:val="1"/>
      <w:marLeft w:val="0"/>
      <w:marRight w:val="0"/>
      <w:marTop w:val="0"/>
      <w:marBottom w:val="0"/>
      <w:divBdr>
        <w:top w:val="none" w:sz="0" w:space="0" w:color="auto"/>
        <w:left w:val="none" w:sz="0" w:space="0" w:color="auto"/>
        <w:bottom w:val="none" w:sz="0" w:space="0" w:color="auto"/>
        <w:right w:val="none" w:sz="0" w:space="0" w:color="auto"/>
      </w:divBdr>
      <w:divsChild>
        <w:div w:id="1144352781">
          <w:marLeft w:val="0"/>
          <w:marRight w:val="0"/>
          <w:marTop w:val="0"/>
          <w:marBottom w:val="0"/>
          <w:divBdr>
            <w:top w:val="none" w:sz="0" w:space="0" w:color="auto"/>
            <w:left w:val="none" w:sz="0" w:space="0" w:color="auto"/>
            <w:bottom w:val="none" w:sz="0" w:space="0" w:color="auto"/>
            <w:right w:val="none" w:sz="0" w:space="0" w:color="auto"/>
          </w:divBdr>
          <w:divsChild>
            <w:div w:id="533932200">
              <w:marLeft w:val="0"/>
              <w:marRight w:val="0"/>
              <w:marTop w:val="0"/>
              <w:marBottom w:val="0"/>
              <w:divBdr>
                <w:top w:val="none" w:sz="0" w:space="0" w:color="auto"/>
                <w:left w:val="none" w:sz="0" w:space="0" w:color="auto"/>
                <w:bottom w:val="none" w:sz="0" w:space="0" w:color="auto"/>
                <w:right w:val="none" w:sz="0" w:space="0" w:color="auto"/>
              </w:divBdr>
            </w:div>
            <w:div w:id="1461532108">
              <w:marLeft w:val="0"/>
              <w:marRight w:val="0"/>
              <w:marTop w:val="0"/>
              <w:marBottom w:val="0"/>
              <w:divBdr>
                <w:top w:val="none" w:sz="0" w:space="0" w:color="auto"/>
                <w:left w:val="none" w:sz="0" w:space="0" w:color="auto"/>
                <w:bottom w:val="none" w:sz="0" w:space="0" w:color="auto"/>
                <w:right w:val="none" w:sz="0" w:space="0" w:color="auto"/>
              </w:divBdr>
            </w:div>
            <w:div w:id="1724022732">
              <w:marLeft w:val="0"/>
              <w:marRight w:val="0"/>
              <w:marTop w:val="0"/>
              <w:marBottom w:val="0"/>
              <w:divBdr>
                <w:top w:val="none" w:sz="0" w:space="0" w:color="auto"/>
                <w:left w:val="none" w:sz="0" w:space="0" w:color="auto"/>
                <w:bottom w:val="none" w:sz="0" w:space="0" w:color="auto"/>
                <w:right w:val="none" w:sz="0" w:space="0" w:color="auto"/>
              </w:divBdr>
            </w:div>
            <w:div w:id="1861235635">
              <w:marLeft w:val="0"/>
              <w:marRight w:val="0"/>
              <w:marTop w:val="0"/>
              <w:marBottom w:val="0"/>
              <w:divBdr>
                <w:top w:val="none" w:sz="0" w:space="0" w:color="auto"/>
                <w:left w:val="none" w:sz="0" w:space="0" w:color="auto"/>
                <w:bottom w:val="none" w:sz="0" w:space="0" w:color="auto"/>
                <w:right w:val="none" w:sz="0" w:space="0" w:color="auto"/>
              </w:divBdr>
            </w:div>
            <w:div w:id="1829515852">
              <w:marLeft w:val="0"/>
              <w:marRight w:val="0"/>
              <w:marTop w:val="0"/>
              <w:marBottom w:val="0"/>
              <w:divBdr>
                <w:top w:val="none" w:sz="0" w:space="0" w:color="auto"/>
                <w:left w:val="none" w:sz="0" w:space="0" w:color="auto"/>
                <w:bottom w:val="none" w:sz="0" w:space="0" w:color="auto"/>
                <w:right w:val="none" w:sz="0" w:space="0" w:color="auto"/>
              </w:divBdr>
            </w:div>
            <w:div w:id="852501556">
              <w:marLeft w:val="0"/>
              <w:marRight w:val="0"/>
              <w:marTop w:val="0"/>
              <w:marBottom w:val="0"/>
              <w:divBdr>
                <w:top w:val="none" w:sz="0" w:space="0" w:color="auto"/>
                <w:left w:val="none" w:sz="0" w:space="0" w:color="auto"/>
                <w:bottom w:val="none" w:sz="0" w:space="0" w:color="auto"/>
                <w:right w:val="none" w:sz="0" w:space="0" w:color="auto"/>
              </w:divBdr>
            </w:div>
            <w:div w:id="167899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836379">
      <w:bodyDiv w:val="1"/>
      <w:marLeft w:val="0"/>
      <w:marRight w:val="0"/>
      <w:marTop w:val="0"/>
      <w:marBottom w:val="0"/>
      <w:divBdr>
        <w:top w:val="none" w:sz="0" w:space="0" w:color="auto"/>
        <w:left w:val="none" w:sz="0" w:space="0" w:color="auto"/>
        <w:bottom w:val="none" w:sz="0" w:space="0" w:color="auto"/>
        <w:right w:val="none" w:sz="0" w:space="0" w:color="auto"/>
      </w:divBdr>
      <w:divsChild>
        <w:div w:id="1729374600">
          <w:marLeft w:val="0"/>
          <w:marRight w:val="0"/>
          <w:marTop w:val="0"/>
          <w:marBottom w:val="0"/>
          <w:divBdr>
            <w:top w:val="none" w:sz="0" w:space="0" w:color="auto"/>
            <w:left w:val="none" w:sz="0" w:space="0" w:color="auto"/>
            <w:bottom w:val="none" w:sz="0" w:space="0" w:color="auto"/>
            <w:right w:val="none" w:sz="0" w:space="0" w:color="auto"/>
          </w:divBdr>
          <w:divsChild>
            <w:div w:id="333454814">
              <w:marLeft w:val="0"/>
              <w:marRight w:val="0"/>
              <w:marTop w:val="0"/>
              <w:marBottom w:val="0"/>
              <w:divBdr>
                <w:top w:val="none" w:sz="0" w:space="0" w:color="auto"/>
                <w:left w:val="none" w:sz="0" w:space="0" w:color="auto"/>
                <w:bottom w:val="none" w:sz="0" w:space="0" w:color="auto"/>
                <w:right w:val="none" w:sz="0" w:space="0" w:color="auto"/>
              </w:divBdr>
            </w:div>
            <w:div w:id="135746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07986">
      <w:bodyDiv w:val="1"/>
      <w:marLeft w:val="0"/>
      <w:marRight w:val="0"/>
      <w:marTop w:val="0"/>
      <w:marBottom w:val="0"/>
      <w:divBdr>
        <w:top w:val="none" w:sz="0" w:space="0" w:color="auto"/>
        <w:left w:val="none" w:sz="0" w:space="0" w:color="auto"/>
        <w:bottom w:val="none" w:sz="0" w:space="0" w:color="auto"/>
        <w:right w:val="none" w:sz="0" w:space="0" w:color="auto"/>
      </w:divBdr>
      <w:divsChild>
        <w:div w:id="532620053">
          <w:marLeft w:val="0"/>
          <w:marRight w:val="0"/>
          <w:marTop w:val="0"/>
          <w:marBottom w:val="0"/>
          <w:divBdr>
            <w:top w:val="none" w:sz="0" w:space="0" w:color="auto"/>
            <w:left w:val="none" w:sz="0" w:space="0" w:color="auto"/>
            <w:bottom w:val="none" w:sz="0" w:space="0" w:color="auto"/>
            <w:right w:val="none" w:sz="0" w:space="0" w:color="auto"/>
          </w:divBdr>
          <w:divsChild>
            <w:div w:id="1231500321">
              <w:marLeft w:val="0"/>
              <w:marRight w:val="0"/>
              <w:marTop w:val="0"/>
              <w:marBottom w:val="0"/>
              <w:divBdr>
                <w:top w:val="none" w:sz="0" w:space="0" w:color="auto"/>
                <w:left w:val="none" w:sz="0" w:space="0" w:color="auto"/>
                <w:bottom w:val="none" w:sz="0" w:space="0" w:color="auto"/>
                <w:right w:val="none" w:sz="0" w:space="0" w:color="auto"/>
              </w:divBdr>
            </w:div>
            <w:div w:id="1729379763">
              <w:marLeft w:val="0"/>
              <w:marRight w:val="0"/>
              <w:marTop w:val="0"/>
              <w:marBottom w:val="0"/>
              <w:divBdr>
                <w:top w:val="none" w:sz="0" w:space="0" w:color="auto"/>
                <w:left w:val="none" w:sz="0" w:space="0" w:color="auto"/>
                <w:bottom w:val="none" w:sz="0" w:space="0" w:color="auto"/>
                <w:right w:val="none" w:sz="0" w:space="0" w:color="auto"/>
              </w:divBdr>
            </w:div>
            <w:div w:id="621571880">
              <w:marLeft w:val="0"/>
              <w:marRight w:val="0"/>
              <w:marTop w:val="0"/>
              <w:marBottom w:val="0"/>
              <w:divBdr>
                <w:top w:val="none" w:sz="0" w:space="0" w:color="auto"/>
                <w:left w:val="none" w:sz="0" w:space="0" w:color="auto"/>
                <w:bottom w:val="none" w:sz="0" w:space="0" w:color="auto"/>
                <w:right w:val="none" w:sz="0" w:space="0" w:color="auto"/>
              </w:divBdr>
            </w:div>
            <w:div w:id="1937666583">
              <w:marLeft w:val="0"/>
              <w:marRight w:val="0"/>
              <w:marTop w:val="0"/>
              <w:marBottom w:val="0"/>
              <w:divBdr>
                <w:top w:val="none" w:sz="0" w:space="0" w:color="auto"/>
                <w:left w:val="none" w:sz="0" w:space="0" w:color="auto"/>
                <w:bottom w:val="none" w:sz="0" w:space="0" w:color="auto"/>
                <w:right w:val="none" w:sz="0" w:space="0" w:color="auto"/>
              </w:divBdr>
            </w:div>
            <w:div w:id="335810805">
              <w:marLeft w:val="0"/>
              <w:marRight w:val="0"/>
              <w:marTop w:val="0"/>
              <w:marBottom w:val="0"/>
              <w:divBdr>
                <w:top w:val="none" w:sz="0" w:space="0" w:color="auto"/>
                <w:left w:val="none" w:sz="0" w:space="0" w:color="auto"/>
                <w:bottom w:val="none" w:sz="0" w:space="0" w:color="auto"/>
                <w:right w:val="none" w:sz="0" w:space="0" w:color="auto"/>
              </w:divBdr>
            </w:div>
            <w:div w:id="457577734">
              <w:marLeft w:val="0"/>
              <w:marRight w:val="0"/>
              <w:marTop w:val="0"/>
              <w:marBottom w:val="0"/>
              <w:divBdr>
                <w:top w:val="none" w:sz="0" w:space="0" w:color="auto"/>
                <w:left w:val="none" w:sz="0" w:space="0" w:color="auto"/>
                <w:bottom w:val="none" w:sz="0" w:space="0" w:color="auto"/>
                <w:right w:val="none" w:sz="0" w:space="0" w:color="auto"/>
              </w:divBdr>
            </w:div>
            <w:div w:id="263271350">
              <w:marLeft w:val="0"/>
              <w:marRight w:val="0"/>
              <w:marTop w:val="0"/>
              <w:marBottom w:val="0"/>
              <w:divBdr>
                <w:top w:val="none" w:sz="0" w:space="0" w:color="auto"/>
                <w:left w:val="none" w:sz="0" w:space="0" w:color="auto"/>
                <w:bottom w:val="none" w:sz="0" w:space="0" w:color="auto"/>
                <w:right w:val="none" w:sz="0" w:space="0" w:color="auto"/>
              </w:divBdr>
            </w:div>
            <w:div w:id="1844589542">
              <w:marLeft w:val="0"/>
              <w:marRight w:val="0"/>
              <w:marTop w:val="0"/>
              <w:marBottom w:val="0"/>
              <w:divBdr>
                <w:top w:val="none" w:sz="0" w:space="0" w:color="auto"/>
                <w:left w:val="none" w:sz="0" w:space="0" w:color="auto"/>
                <w:bottom w:val="none" w:sz="0" w:space="0" w:color="auto"/>
                <w:right w:val="none" w:sz="0" w:space="0" w:color="auto"/>
              </w:divBdr>
            </w:div>
            <w:div w:id="618991600">
              <w:marLeft w:val="0"/>
              <w:marRight w:val="0"/>
              <w:marTop w:val="0"/>
              <w:marBottom w:val="0"/>
              <w:divBdr>
                <w:top w:val="none" w:sz="0" w:space="0" w:color="auto"/>
                <w:left w:val="none" w:sz="0" w:space="0" w:color="auto"/>
                <w:bottom w:val="none" w:sz="0" w:space="0" w:color="auto"/>
                <w:right w:val="none" w:sz="0" w:space="0" w:color="auto"/>
              </w:divBdr>
            </w:div>
            <w:div w:id="1933009700">
              <w:marLeft w:val="0"/>
              <w:marRight w:val="0"/>
              <w:marTop w:val="0"/>
              <w:marBottom w:val="0"/>
              <w:divBdr>
                <w:top w:val="none" w:sz="0" w:space="0" w:color="auto"/>
                <w:left w:val="none" w:sz="0" w:space="0" w:color="auto"/>
                <w:bottom w:val="none" w:sz="0" w:space="0" w:color="auto"/>
                <w:right w:val="none" w:sz="0" w:space="0" w:color="auto"/>
              </w:divBdr>
            </w:div>
            <w:div w:id="1893035259">
              <w:marLeft w:val="0"/>
              <w:marRight w:val="0"/>
              <w:marTop w:val="0"/>
              <w:marBottom w:val="0"/>
              <w:divBdr>
                <w:top w:val="none" w:sz="0" w:space="0" w:color="auto"/>
                <w:left w:val="none" w:sz="0" w:space="0" w:color="auto"/>
                <w:bottom w:val="none" w:sz="0" w:space="0" w:color="auto"/>
                <w:right w:val="none" w:sz="0" w:space="0" w:color="auto"/>
              </w:divBdr>
            </w:div>
            <w:div w:id="100540267">
              <w:marLeft w:val="0"/>
              <w:marRight w:val="0"/>
              <w:marTop w:val="0"/>
              <w:marBottom w:val="0"/>
              <w:divBdr>
                <w:top w:val="none" w:sz="0" w:space="0" w:color="auto"/>
                <w:left w:val="none" w:sz="0" w:space="0" w:color="auto"/>
                <w:bottom w:val="none" w:sz="0" w:space="0" w:color="auto"/>
                <w:right w:val="none" w:sz="0" w:space="0" w:color="auto"/>
              </w:divBdr>
            </w:div>
            <w:div w:id="1829394912">
              <w:marLeft w:val="0"/>
              <w:marRight w:val="0"/>
              <w:marTop w:val="0"/>
              <w:marBottom w:val="0"/>
              <w:divBdr>
                <w:top w:val="none" w:sz="0" w:space="0" w:color="auto"/>
                <w:left w:val="none" w:sz="0" w:space="0" w:color="auto"/>
                <w:bottom w:val="none" w:sz="0" w:space="0" w:color="auto"/>
                <w:right w:val="none" w:sz="0" w:space="0" w:color="auto"/>
              </w:divBdr>
            </w:div>
            <w:div w:id="41709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61479">
      <w:bodyDiv w:val="1"/>
      <w:marLeft w:val="0"/>
      <w:marRight w:val="0"/>
      <w:marTop w:val="0"/>
      <w:marBottom w:val="0"/>
      <w:divBdr>
        <w:top w:val="none" w:sz="0" w:space="0" w:color="auto"/>
        <w:left w:val="none" w:sz="0" w:space="0" w:color="auto"/>
        <w:bottom w:val="none" w:sz="0" w:space="0" w:color="auto"/>
        <w:right w:val="none" w:sz="0" w:space="0" w:color="auto"/>
      </w:divBdr>
      <w:divsChild>
        <w:div w:id="404954894">
          <w:marLeft w:val="0"/>
          <w:marRight w:val="0"/>
          <w:marTop w:val="0"/>
          <w:marBottom w:val="0"/>
          <w:divBdr>
            <w:top w:val="none" w:sz="0" w:space="0" w:color="auto"/>
            <w:left w:val="none" w:sz="0" w:space="0" w:color="auto"/>
            <w:bottom w:val="none" w:sz="0" w:space="0" w:color="auto"/>
            <w:right w:val="none" w:sz="0" w:space="0" w:color="auto"/>
          </w:divBdr>
          <w:divsChild>
            <w:div w:id="488250585">
              <w:marLeft w:val="0"/>
              <w:marRight w:val="0"/>
              <w:marTop w:val="0"/>
              <w:marBottom w:val="0"/>
              <w:divBdr>
                <w:top w:val="none" w:sz="0" w:space="0" w:color="auto"/>
                <w:left w:val="none" w:sz="0" w:space="0" w:color="auto"/>
                <w:bottom w:val="none" w:sz="0" w:space="0" w:color="auto"/>
                <w:right w:val="none" w:sz="0" w:space="0" w:color="auto"/>
              </w:divBdr>
            </w:div>
            <w:div w:id="1320840833">
              <w:marLeft w:val="0"/>
              <w:marRight w:val="0"/>
              <w:marTop w:val="0"/>
              <w:marBottom w:val="0"/>
              <w:divBdr>
                <w:top w:val="none" w:sz="0" w:space="0" w:color="auto"/>
                <w:left w:val="none" w:sz="0" w:space="0" w:color="auto"/>
                <w:bottom w:val="none" w:sz="0" w:space="0" w:color="auto"/>
                <w:right w:val="none" w:sz="0" w:space="0" w:color="auto"/>
              </w:divBdr>
            </w:div>
            <w:div w:id="41053675">
              <w:marLeft w:val="0"/>
              <w:marRight w:val="0"/>
              <w:marTop w:val="0"/>
              <w:marBottom w:val="0"/>
              <w:divBdr>
                <w:top w:val="none" w:sz="0" w:space="0" w:color="auto"/>
                <w:left w:val="none" w:sz="0" w:space="0" w:color="auto"/>
                <w:bottom w:val="none" w:sz="0" w:space="0" w:color="auto"/>
                <w:right w:val="none" w:sz="0" w:space="0" w:color="auto"/>
              </w:divBdr>
            </w:div>
            <w:div w:id="1007726">
              <w:marLeft w:val="0"/>
              <w:marRight w:val="0"/>
              <w:marTop w:val="0"/>
              <w:marBottom w:val="0"/>
              <w:divBdr>
                <w:top w:val="none" w:sz="0" w:space="0" w:color="auto"/>
                <w:left w:val="none" w:sz="0" w:space="0" w:color="auto"/>
                <w:bottom w:val="none" w:sz="0" w:space="0" w:color="auto"/>
                <w:right w:val="none" w:sz="0" w:space="0" w:color="auto"/>
              </w:divBdr>
            </w:div>
            <w:div w:id="1918127104">
              <w:marLeft w:val="0"/>
              <w:marRight w:val="0"/>
              <w:marTop w:val="0"/>
              <w:marBottom w:val="0"/>
              <w:divBdr>
                <w:top w:val="none" w:sz="0" w:space="0" w:color="auto"/>
                <w:left w:val="none" w:sz="0" w:space="0" w:color="auto"/>
                <w:bottom w:val="none" w:sz="0" w:space="0" w:color="auto"/>
                <w:right w:val="none" w:sz="0" w:space="0" w:color="auto"/>
              </w:divBdr>
            </w:div>
            <w:div w:id="975337859">
              <w:marLeft w:val="0"/>
              <w:marRight w:val="0"/>
              <w:marTop w:val="0"/>
              <w:marBottom w:val="0"/>
              <w:divBdr>
                <w:top w:val="none" w:sz="0" w:space="0" w:color="auto"/>
                <w:left w:val="none" w:sz="0" w:space="0" w:color="auto"/>
                <w:bottom w:val="none" w:sz="0" w:space="0" w:color="auto"/>
                <w:right w:val="none" w:sz="0" w:space="0" w:color="auto"/>
              </w:divBdr>
            </w:div>
            <w:div w:id="1127621469">
              <w:marLeft w:val="0"/>
              <w:marRight w:val="0"/>
              <w:marTop w:val="0"/>
              <w:marBottom w:val="0"/>
              <w:divBdr>
                <w:top w:val="none" w:sz="0" w:space="0" w:color="auto"/>
                <w:left w:val="none" w:sz="0" w:space="0" w:color="auto"/>
                <w:bottom w:val="none" w:sz="0" w:space="0" w:color="auto"/>
                <w:right w:val="none" w:sz="0" w:space="0" w:color="auto"/>
              </w:divBdr>
            </w:div>
            <w:div w:id="898709016">
              <w:marLeft w:val="0"/>
              <w:marRight w:val="0"/>
              <w:marTop w:val="0"/>
              <w:marBottom w:val="0"/>
              <w:divBdr>
                <w:top w:val="none" w:sz="0" w:space="0" w:color="auto"/>
                <w:left w:val="none" w:sz="0" w:space="0" w:color="auto"/>
                <w:bottom w:val="none" w:sz="0" w:space="0" w:color="auto"/>
                <w:right w:val="none" w:sz="0" w:space="0" w:color="auto"/>
              </w:divBdr>
            </w:div>
            <w:div w:id="1003702683">
              <w:marLeft w:val="0"/>
              <w:marRight w:val="0"/>
              <w:marTop w:val="0"/>
              <w:marBottom w:val="0"/>
              <w:divBdr>
                <w:top w:val="none" w:sz="0" w:space="0" w:color="auto"/>
                <w:left w:val="none" w:sz="0" w:space="0" w:color="auto"/>
                <w:bottom w:val="none" w:sz="0" w:space="0" w:color="auto"/>
                <w:right w:val="none" w:sz="0" w:space="0" w:color="auto"/>
              </w:divBdr>
            </w:div>
            <w:div w:id="1772822052">
              <w:marLeft w:val="0"/>
              <w:marRight w:val="0"/>
              <w:marTop w:val="0"/>
              <w:marBottom w:val="0"/>
              <w:divBdr>
                <w:top w:val="none" w:sz="0" w:space="0" w:color="auto"/>
                <w:left w:val="none" w:sz="0" w:space="0" w:color="auto"/>
                <w:bottom w:val="none" w:sz="0" w:space="0" w:color="auto"/>
                <w:right w:val="none" w:sz="0" w:space="0" w:color="auto"/>
              </w:divBdr>
            </w:div>
            <w:div w:id="1728987379">
              <w:marLeft w:val="0"/>
              <w:marRight w:val="0"/>
              <w:marTop w:val="0"/>
              <w:marBottom w:val="0"/>
              <w:divBdr>
                <w:top w:val="none" w:sz="0" w:space="0" w:color="auto"/>
                <w:left w:val="none" w:sz="0" w:space="0" w:color="auto"/>
                <w:bottom w:val="none" w:sz="0" w:space="0" w:color="auto"/>
                <w:right w:val="none" w:sz="0" w:space="0" w:color="auto"/>
              </w:divBdr>
            </w:div>
            <w:div w:id="1263301260">
              <w:marLeft w:val="0"/>
              <w:marRight w:val="0"/>
              <w:marTop w:val="0"/>
              <w:marBottom w:val="0"/>
              <w:divBdr>
                <w:top w:val="none" w:sz="0" w:space="0" w:color="auto"/>
                <w:left w:val="none" w:sz="0" w:space="0" w:color="auto"/>
                <w:bottom w:val="none" w:sz="0" w:space="0" w:color="auto"/>
                <w:right w:val="none" w:sz="0" w:space="0" w:color="auto"/>
              </w:divBdr>
            </w:div>
            <w:div w:id="505292399">
              <w:marLeft w:val="0"/>
              <w:marRight w:val="0"/>
              <w:marTop w:val="0"/>
              <w:marBottom w:val="0"/>
              <w:divBdr>
                <w:top w:val="none" w:sz="0" w:space="0" w:color="auto"/>
                <w:left w:val="none" w:sz="0" w:space="0" w:color="auto"/>
                <w:bottom w:val="none" w:sz="0" w:space="0" w:color="auto"/>
                <w:right w:val="none" w:sz="0" w:space="0" w:color="auto"/>
              </w:divBdr>
            </w:div>
            <w:div w:id="1942644587">
              <w:marLeft w:val="0"/>
              <w:marRight w:val="0"/>
              <w:marTop w:val="0"/>
              <w:marBottom w:val="0"/>
              <w:divBdr>
                <w:top w:val="none" w:sz="0" w:space="0" w:color="auto"/>
                <w:left w:val="none" w:sz="0" w:space="0" w:color="auto"/>
                <w:bottom w:val="none" w:sz="0" w:space="0" w:color="auto"/>
                <w:right w:val="none" w:sz="0" w:space="0" w:color="auto"/>
              </w:divBdr>
            </w:div>
            <w:div w:id="519927779">
              <w:marLeft w:val="0"/>
              <w:marRight w:val="0"/>
              <w:marTop w:val="0"/>
              <w:marBottom w:val="0"/>
              <w:divBdr>
                <w:top w:val="none" w:sz="0" w:space="0" w:color="auto"/>
                <w:left w:val="none" w:sz="0" w:space="0" w:color="auto"/>
                <w:bottom w:val="none" w:sz="0" w:space="0" w:color="auto"/>
                <w:right w:val="none" w:sz="0" w:space="0" w:color="auto"/>
              </w:divBdr>
            </w:div>
            <w:div w:id="2009285327">
              <w:marLeft w:val="0"/>
              <w:marRight w:val="0"/>
              <w:marTop w:val="0"/>
              <w:marBottom w:val="0"/>
              <w:divBdr>
                <w:top w:val="none" w:sz="0" w:space="0" w:color="auto"/>
                <w:left w:val="none" w:sz="0" w:space="0" w:color="auto"/>
                <w:bottom w:val="none" w:sz="0" w:space="0" w:color="auto"/>
                <w:right w:val="none" w:sz="0" w:space="0" w:color="auto"/>
              </w:divBdr>
            </w:div>
            <w:div w:id="601498301">
              <w:marLeft w:val="0"/>
              <w:marRight w:val="0"/>
              <w:marTop w:val="0"/>
              <w:marBottom w:val="0"/>
              <w:divBdr>
                <w:top w:val="none" w:sz="0" w:space="0" w:color="auto"/>
                <w:left w:val="none" w:sz="0" w:space="0" w:color="auto"/>
                <w:bottom w:val="none" w:sz="0" w:space="0" w:color="auto"/>
                <w:right w:val="none" w:sz="0" w:space="0" w:color="auto"/>
              </w:divBdr>
            </w:div>
            <w:div w:id="1157764555">
              <w:marLeft w:val="0"/>
              <w:marRight w:val="0"/>
              <w:marTop w:val="0"/>
              <w:marBottom w:val="0"/>
              <w:divBdr>
                <w:top w:val="none" w:sz="0" w:space="0" w:color="auto"/>
                <w:left w:val="none" w:sz="0" w:space="0" w:color="auto"/>
                <w:bottom w:val="none" w:sz="0" w:space="0" w:color="auto"/>
                <w:right w:val="none" w:sz="0" w:space="0" w:color="auto"/>
              </w:divBdr>
            </w:div>
            <w:div w:id="633025544">
              <w:marLeft w:val="0"/>
              <w:marRight w:val="0"/>
              <w:marTop w:val="0"/>
              <w:marBottom w:val="0"/>
              <w:divBdr>
                <w:top w:val="none" w:sz="0" w:space="0" w:color="auto"/>
                <w:left w:val="none" w:sz="0" w:space="0" w:color="auto"/>
                <w:bottom w:val="none" w:sz="0" w:space="0" w:color="auto"/>
                <w:right w:val="none" w:sz="0" w:space="0" w:color="auto"/>
              </w:divBdr>
            </w:div>
            <w:div w:id="923419909">
              <w:marLeft w:val="0"/>
              <w:marRight w:val="0"/>
              <w:marTop w:val="0"/>
              <w:marBottom w:val="0"/>
              <w:divBdr>
                <w:top w:val="none" w:sz="0" w:space="0" w:color="auto"/>
                <w:left w:val="none" w:sz="0" w:space="0" w:color="auto"/>
                <w:bottom w:val="none" w:sz="0" w:space="0" w:color="auto"/>
                <w:right w:val="none" w:sz="0" w:space="0" w:color="auto"/>
              </w:divBdr>
            </w:div>
            <w:div w:id="1625186593">
              <w:marLeft w:val="0"/>
              <w:marRight w:val="0"/>
              <w:marTop w:val="0"/>
              <w:marBottom w:val="0"/>
              <w:divBdr>
                <w:top w:val="none" w:sz="0" w:space="0" w:color="auto"/>
                <w:left w:val="none" w:sz="0" w:space="0" w:color="auto"/>
                <w:bottom w:val="none" w:sz="0" w:space="0" w:color="auto"/>
                <w:right w:val="none" w:sz="0" w:space="0" w:color="auto"/>
              </w:divBdr>
            </w:div>
            <w:div w:id="1249651463">
              <w:marLeft w:val="0"/>
              <w:marRight w:val="0"/>
              <w:marTop w:val="0"/>
              <w:marBottom w:val="0"/>
              <w:divBdr>
                <w:top w:val="none" w:sz="0" w:space="0" w:color="auto"/>
                <w:left w:val="none" w:sz="0" w:space="0" w:color="auto"/>
                <w:bottom w:val="none" w:sz="0" w:space="0" w:color="auto"/>
                <w:right w:val="none" w:sz="0" w:space="0" w:color="auto"/>
              </w:divBdr>
            </w:div>
            <w:div w:id="1170025900">
              <w:marLeft w:val="0"/>
              <w:marRight w:val="0"/>
              <w:marTop w:val="0"/>
              <w:marBottom w:val="0"/>
              <w:divBdr>
                <w:top w:val="none" w:sz="0" w:space="0" w:color="auto"/>
                <w:left w:val="none" w:sz="0" w:space="0" w:color="auto"/>
                <w:bottom w:val="none" w:sz="0" w:space="0" w:color="auto"/>
                <w:right w:val="none" w:sz="0" w:space="0" w:color="auto"/>
              </w:divBdr>
            </w:div>
            <w:div w:id="655769591">
              <w:marLeft w:val="0"/>
              <w:marRight w:val="0"/>
              <w:marTop w:val="0"/>
              <w:marBottom w:val="0"/>
              <w:divBdr>
                <w:top w:val="none" w:sz="0" w:space="0" w:color="auto"/>
                <w:left w:val="none" w:sz="0" w:space="0" w:color="auto"/>
                <w:bottom w:val="none" w:sz="0" w:space="0" w:color="auto"/>
                <w:right w:val="none" w:sz="0" w:space="0" w:color="auto"/>
              </w:divBdr>
            </w:div>
            <w:div w:id="47606821">
              <w:marLeft w:val="0"/>
              <w:marRight w:val="0"/>
              <w:marTop w:val="0"/>
              <w:marBottom w:val="0"/>
              <w:divBdr>
                <w:top w:val="none" w:sz="0" w:space="0" w:color="auto"/>
                <w:left w:val="none" w:sz="0" w:space="0" w:color="auto"/>
                <w:bottom w:val="none" w:sz="0" w:space="0" w:color="auto"/>
                <w:right w:val="none" w:sz="0" w:space="0" w:color="auto"/>
              </w:divBdr>
            </w:div>
            <w:div w:id="1558010413">
              <w:marLeft w:val="0"/>
              <w:marRight w:val="0"/>
              <w:marTop w:val="0"/>
              <w:marBottom w:val="0"/>
              <w:divBdr>
                <w:top w:val="none" w:sz="0" w:space="0" w:color="auto"/>
                <w:left w:val="none" w:sz="0" w:space="0" w:color="auto"/>
                <w:bottom w:val="none" w:sz="0" w:space="0" w:color="auto"/>
                <w:right w:val="none" w:sz="0" w:space="0" w:color="auto"/>
              </w:divBdr>
            </w:div>
            <w:div w:id="2051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71406">
      <w:bodyDiv w:val="1"/>
      <w:marLeft w:val="0"/>
      <w:marRight w:val="0"/>
      <w:marTop w:val="0"/>
      <w:marBottom w:val="0"/>
      <w:divBdr>
        <w:top w:val="none" w:sz="0" w:space="0" w:color="auto"/>
        <w:left w:val="none" w:sz="0" w:space="0" w:color="auto"/>
        <w:bottom w:val="none" w:sz="0" w:space="0" w:color="auto"/>
        <w:right w:val="none" w:sz="0" w:space="0" w:color="auto"/>
      </w:divBdr>
    </w:div>
    <w:div w:id="1846821990">
      <w:bodyDiv w:val="1"/>
      <w:marLeft w:val="0"/>
      <w:marRight w:val="0"/>
      <w:marTop w:val="0"/>
      <w:marBottom w:val="0"/>
      <w:divBdr>
        <w:top w:val="none" w:sz="0" w:space="0" w:color="auto"/>
        <w:left w:val="none" w:sz="0" w:space="0" w:color="auto"/>
        <w:bottom w:val="none" w:sz="0" w:space="0" w:color="auto"/>
        <w:right w:val="none" w:sz="0" w:space="0" w:color="auto"/>
      </w:divBdr>
      <w:divsChild>
        <w:div w:id="1780367337">
          <w:marLeft w:val="0"/>
          <w:marRight w:val="0"/>
          <w:marTop w:val="0"/>
          <w:marBottom w:val="0"/>
          <w:divBdr>
            <w:top w:val="none" w:sz="0" w:space="0" w:color="auto"/>
            <w:left w:val="none" w:sz="0" w:space="0" w:color="auto"/>
            <w:bottom w:val="none" w:sz="0" w:space="0" w:color="auto"/>
            <w:right w:val="none" w:sz="0" w:space="0" w:color="auto"/>
          </w:divBdr>
          <w:divsChild>
            <w:div w:id="331614274">
              <w:marLeft w:val="0"/>
              <w:marRight w:val="0"/>
              <w:marTop w:val="0"/>
              <w:marBottom w:val="0"/>
              <w:divBdr>
                <w:top w:val="none" w:sz="0" w:space="0" w:color="auto"/>
                <w:left w:val="none" w:sz="0" w:space="0" w:color="auto"/>
                <w:bottom w:val="none" w:sz="0" w:space="0" w:color="auto"/>
                <w:right w:val="none" w:sz="0" w:space="0" w:color="auto"/>
              </w:divBdr>
            </w:div>
            <w:div w:id="1719817990">
              <w:marLeft w:val="0"/>
              <w:marRight w:val="0"/>
              <w:marTop w:val="0"/>
              <w:marBottom w:val="0"/>
              <w:divBdr>
                <w:top w:val="none" w:sz="0" w:space="0" w:color="auto"/>
                <w:left w:val="none" w:sz="0" w:space="0" w:color="auto"/>
                <w:bottom w:val="none" w:sz="0" w:space="0" w:color="auto"/>
                <w:right w:val="none" w:sz="0" w:space="0" w:color="auto"/>
              </w:divBdr>
            </w:div>
            <w:div w:id="642278237">
              <w:marLeft w:val="0"/>
              <w:marRight w:val="0"/>
              <w:marTop w:val="0"/>
              <w:marBottom w:val="0"/>
              <w:divBdr>
                <w:top w:val="none" w:sz="0" w:space="0" w:color="auto"/>
                <w:left w:val="none" w:sz="0" w:space="0" w:color="auto"/>
                <w:bottom w:val="none" w:sz="0" w:space="0" w:color="auto"/>
                <w:right w:val="none" w:sz="0" w:space="0" w:color="auto"/>
              </w:divBdr>
            </w:div>
            <w:div w:id="407462295">
              <w:marLeft w:val="0"/>
              <w:marRight w:val="0"/>
              <w:marTop w:val="0"/>
              <w:marBottom w:val="0"/>
              <w:divBdr>
                <w:top w:val="none" w:sz="0" w:space="0" w:color="auto"/>
                <w:left w:val="none" w:sz="0" w:space="0" w:color="auto"/>
                <w:bottom w:val="none" w:sz="0" w:space="0" w:color="auto"/>
                <w:right w:val="none" w:sz="0" w:space="0" w:color="auto"/>
              </w:divBdr>
            </w:div>
            <w:div w:id="1926842289">
              <w:marLeft w:val="0"/>
              <w:marRight w:val="0"/>
              <w:marTop w:val="0"/>
              <w:marBottom w:val="0"/>
              <w:divBdr>
                <w:top w:val="none" w:sz="0" w:space="0" w:color="auto"/>
                <w:left w:val="none" w:sz="0" w:space="0" w:color="auto"/>
                <w:bottom w:val="none" w:sz="0" w:space="0" w:color="auto"/>
                <w:right w:val="none" w:sz="0" w:space="0" w:color="auto"/>
              </w:divBdr>
            </w:div>
            <w:div w:id="212398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21385">
      <w:bodyDiv w:val="1"/>
      <w:marLeft w:val="0"/>
      <w:marRight w:val="0"/>
      <w:marTop w:val="0"/>
      <w:marBottom w:val="0"/>
      <w:divBdr>
        <w:top w:val="none" w:sz="0" w:space="0" w:color="auto"/>
        <w:left w:val="none" w:sz="0" w:space="0" w:color="auto"/>
        <w:bottom w:val="none" w:sz="0" w:space="0" w:color="auto"/>
        <w:right w:val="none" w:sz="0" w:space="0" w:color="auto"/>
      </w:divBdr>
      <w:divsChild>
        <w:div w:id="1537504767">
          <w:marLeft w:val="0"/>
          <w:marRight w:val="0"/>
          <w:marTop w:val="0"/>
          <w:marBottom w:val="0"/>
          <w:divBdr>
            <w:top w:val="none" w:sz="0" w:space="0" w:color="auto"/>
            <w:left w:val="none" w:sz="0" w:space="0" w:color="auto"/>
            <w:bottom w:val="none" w:sz="0" w:space="0" w:color="auto"/>
            <w:right w:val="none" w:sz="0" w:space="0" w:color="auto"/>
          </w:divBdr>
          <w:divsChild>
            <w:div w:id="854004575">
              <w:marLeft w:val="0"/>
              <w:marRight w:val="0"/>
              <w:marTop w:val="0"/>
              <w:marBottom w:val="0"/>
              <w:divBdr>
                <w:top w:val="none" w:sz="0" w:space="0" w:color="auto"/>
                <w:left w:val="none" w:sz="0" w:space="0" w:color="auto"/>
                <w:bottom w:val="none" w:sz="0" w:space="0" w:color="auto"/>
                <w:right w:val="none" w:sz="0" w:space="0" w:color="auto"/>
              </w:divBdr>
            </w:div>
            <w:div w:id="65241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92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6.xml"/><Relationship Id="rId18" Type="http://schemas.openxmlformats.org/officeDocument/2006/relationships/image" Target="media/image4.jpeg"/><Relationship Id="rId26" Type="http://schemas.openxmlformats.org/officeDocument/2006/relationships/image" Target="media/image11.png"/><Relationship Id="rId39" Type="http://schemas.openxmlformats.org/officeDocument/2006/relationships/hyperlink" Target="https://kubernetes.io/docs" TargetMode="External"/><Relationship Id="rId21" Type="http://schemas.openxmlformats.org/officeDocument/2006/relationships/image" Target="media/image6.png"/><Relationship Id="rId34" Type="http://schemas.openxmlformats.org/officeDocument/2006/relationships/hyperlink" Target="https://martinfowler.com/articles/microservices.html" TargetMode="External"/><Relationship Id="rId42" Type="http://schemas.openxmlformats.org/officeDocument/2006/relationships/hyperlink" Target="https://aws.amazon.com/what-is-cloud-computing/" TargetMode="External"/><Relationship Id="rId47" Type="http://schemas.openxmlformats.org/officeDocument/2006/relationships/hyperlink" Target="https://www.redhat.com/en/topics/automation/what-is-infrastructure-as-code-iac" TargetMode="External"/><Relationship Id="rId50" Type="http://schemas.openxmlformats.org/officeDocument/2006/relationships/hyperlink" Target="https://developer.hashicorp.com/terraform/tutorials/kubernetes/eks" TargetMode="External"/><Relationship Id="rId55" Type="http://schemas.openxmlformats.org/officeDocument/2006/relationships/hyperlink" Target="https://kruschecompany.com/agile-software-development/"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jpeg"/><Relationship Id="rId29" Type="http://schemas.openxmlformats.org/officeDocument/2006/relationships/image" Target="media/image13.png"/><Relationship Id="rId11" Type="http://schemas.openxmlformats.org/officeDocument/2006/relationships/footer" Target="footer4.xml"/><Relationship Id="rId24" Type="http://schemas.openxmlformats.org/officeDocument/2006/relationships/image" Target="media/image9.jpeg"/><Relationship Id="rId32" Type="http://schemas.openxmlformats.org/officeDocument/2006/relationships/image" Target="media/image15.png"/><Relationship Id="rId37" Type="http://schemas.openxmlformats.org/officeDocument/2006/relationships/hyperlink" Target="https://www.redhat.com/en/topics/virtualization/what-is-a-hypervisor" TargetMode="External"/><Relationship Id="rId40" Type="http://schemas.openxmlformats.org/officeDocument/2006/relationships/hyperlink" Target="https://helm.sh/docs/" TargetMode="External"/><Relationship Id="rId45" Type="http://schemas.openxmlformats.org/officeDocument/2006/relationships/hyperlink" Target="https://docs.aws.amazon.com/eks/index.html" TargetMode="External"/><Relationship Id="rId53" Type="http://schemas.openxmlformats.org/officeDocument/2006/relationships/hyperlink" Target="https://codefresh.io/learn/ci-cd-pipelines/ci-cd-and-agile-why-ci-cd-promotes-true-agile-development/" TargetMode="External"/><Relationship Id="rId58" Type="http://schemas.openxmlformats.org/officeDocument/2006/relationships/hyperlink" Target="https://www.weave.works/technologies/gitops/" TargetMode="Externa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image" Target="media/image5.jpeg"/><Relationship Id="rId14" Type="http://schemas.openxmlformats.org/officeDocument/2006/relationships/image" Target="media/image1.jpeg"/><Relationship Id="rId22" Type="http://schemas.openxmlformats.org/officeDocument/2006/relationships/image" Target="media/image7.png"/><Relationship Id="rId27" Type="http://schemas.openxmlformats.org/officeDocument/2006/relationships/hyperlink" Target="http://localhost:5000/" TargetMode="External"/><Relationship Id="rId30" Type="http://schemas.openxmlformats.org/officeDocument/2006/relationships/hyperlink" Target="http://localhost:5000/" TargetMode="External"/><Relationship Id="rId35" Type="http://schemas.openxmlformats.org/officeDocument/2006/relationships/hyperlink" Target="https://microservices.io/" TargetMode="External"/><Relationship Id="rId43" Type="http://schemas.openxmlformats.org/officeDocument/2006/relationships/hyperlink" Target="https://docs.aws.amazon.com/AmazonRDS/latest/UserGuide/Concepts.RegionsAndAvailabilityZones.html" TargetMode="External"/><Relationship Id="rId48" Type="http://schemas.openxmlformats.org/officeDocument/2006/relationships/hyperlink" Target="https://developer.hashicorp.com/terraform/docs" TargetMode="External"/><Relationship Id="rId56" Type="http://schemas.openxmlformats.org/officeDocument/2006/relationships/hyperlink" Target="https://about.gitlab.com/topics/ci-cd/" TargetMode="External"/><Relationship Id="rId8" Type="http://schemas.openxmlformats.org/officeDocument/2006/relationships/footer" Target="footer1.xml"/><Relationship Id="rId51" Type="http://schemas.openxmlformats.org/officeDocument/2006/relationships/hyperlink" Target="https://aws.amazon.com/what-is/sdlc/" TargetMode="External"/><Relationship Id="rId3" Type="http://schemas.openxmlformats.org/officeDocument/2006/relationships/styles" Target="styles.xml"/><Relationship Id="rId12" Type="http://schemas.openxmlformats.org/officeDocument/2006/relationships/footer" Target="footer5.xml"/><Relationship Id="rId17" Type="http://schemas.openxmlformats.org/officeDocument/2006/relationships/hyperlink" Target="https://helm.sh/" TargetMode="External"/><Relationship Id="rId25" Type="http://schemas.openxmlformats.org/officeDocument/2006/relationships/image" Target="media/image10.jpeg"/><Relationship Id="rId33" Type="http://schemas.openxmlformats.org/officeDocument/2006/relationships/hyperlink" Target="https://medium.com/@asad_5112/when-to-use-kubernetes-fea0dc677a8c" TargetMode="External"/><Relationship Id="rId38" Type="http://schemas.openxmlformats.org/officeDocument/2006/relationships/hyperlink" Target="https://middleware.io/blog/what-is-container-orchestration/" TargetMode="External"/><Relationship Id="rId46" Type="http://schemas.openxmlformats.org/officeDocument/2006/relationships/hyperlink" Target="https://docs.aws.amazon.com/cli/index.html" TargetMode="External"/><Relationship Id="rId59" Type="http://schemas.openxmlformats.org/officeDocument/2006/relationships/hyperlink" Target="https://argo-cd.readthedocs.io/en/stable/" TargetMode="External"/><Relationship Id="rId20" Type="http://schemas.openxmlformats.org/officeDocument/2006/relationships/hyperlink" Target="https://developer.hashicorp.com/terraform/tutorials/aws-get-started/install-cli" TargetMode="External"/><Relationship Id="rId41" Type="http://schemas.openxmlformats.org/officeDocument/2006/relationships/hyperlink" Target="https://www.techtarget.com/searchcloudcomputing/definition/Infrastructure-as-a-Service-IaaS" TargetMode="External"/><Relationship Id="rId54" Type="http://schemas.openxmlformats.org/officeDocument/2006/relationships/hyperlink" Target="https://agilemanifesto.org/"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jpeg"/><Relationship Id="rId23" Type="http://schemas.openxmlformats.org/officeDocument/2006/relationships/image" Target="media/image8.jpeg"/><Relationship Id="rId28" Type="http://schemas.openxmlformats.org/officeDocument/2006/relationships/image" Target="media/image12.png"/><Relationship Id="rId36" Type="http://schemas.openxmlformats.org/officeDocument/2006/relationships/hyperlink" Target="https://www.netapp.com/devops-solutions/what-are-containers/" TargetMode="External"/><Relationship Id="rId49" Type="http://schemas.openxmlformats.org/officeDocument/2006/relationships/hyperlink" Target="https://developer.hashicorp.com/terraform/intro/core-workflow" TargetMode="External"/><Relationship Id="rId57" Type="http://schemas.openxmlformats.org/officeDocument/2006/relationships/hyperlink" Target="https://docs.github.com/en/actions" TargetMode="External"/><Relationship Id="rId10" Type="http://schemas.openxmlformats.org/officeDocument/2006/relationships/footer" Target="footer3.xml"/><Relationship Id="rId31" Type="http://schemas.openxmlformats.org/officeDocument/2006/relationships/image" Target="media/image14.png"/><Relationship Id="rId44" Type="http://schemas.openxmlformats.org/officeDocument/2006/relationships/hyperlink" Target="https://docs.aws.amazon.com/vpc/latest/userguide/what-is-amazon-vpc.html" TargetMode="External"/><Relationship Id="rId52" Type="http://schemas.openxmlformats.org/officeDocument/2006/relationships/hyperlink" Target="https://blog.testlodge.com/software-development-life-cycle/"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9795A4-A9B3-4D03-97BB-E2285F763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52</Pages>
  <Words>14901</Words>
  <Characters>84941</Characters>
  <Application>Microsoft Office Word</Application>
  <DocSecurity>0</DocSecurity>
  <Lines>707</Lines>
  <Paragraphs>199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99643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MMilas;RNadarevic;MSiftar</dc:creator>
  <cp:lastModifiedBy>Mislav Jelušić</cp:lastModifiedBy>
  <cp:revision>2</cp:revision>
  <cp:lastPrinted>2023-06-19T18:57:00Z</cp:lastPrinted>
  <dcterms:created xsi:type="dcterms:W3CDTF">2023-06-19T18:57:00Z</dcterms:created>
  <dcterms:modified xsi:type="dcterms:W3CDTF">2023-06-19T18:57:00Z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